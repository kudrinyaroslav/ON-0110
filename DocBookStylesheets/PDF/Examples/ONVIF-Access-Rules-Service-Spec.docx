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E65" w:rsidRPr="0059608F" w:rsidRDefault="00826E65" w:rsidP="00826E65">
      <w:pPr>
        <w:jc w:val="center"/>
        <w:rPr>
          <w:rFonts w:ascii="Arial" w:hAnsi="Arial" w:cs="Arial"/>
          <w:sz w:val="40"/>
          <w:lang w:val="en-US"/>
        </w:rPr>
      </w:pPr>
      <w:bookmarkStart w:id="0" w:name="_GoBack"/>
      <w:bookmarkEnd w:id="0"/>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r w:rsidRPr="0059608F">
        <w:rPr>
          <w:rFonts w:ascii="Arial" w:hAnsi="Arial" w:cs="Arial"/>
          <w:sz w:val="40"/>
          <w:lang w:val="en-US"/>
        </w:rPr>
        <w:t>ONVIF™</w:t>
      </w:r>
    </w:p>
    <w:p w:rsidR="00826E65" w:rsidRPr="0059608F" w:rsidRDefault="00826E65" w:rsidP="00826E65">
      <w:pPr>
        <w:jc w:val="center"/>
        <w:rPr>
          <w:rFonts w:ascii="Arial" w:hAnsi="Arial" w:cs="Arial"/>
          <w:sz w:val="40"/>
          <w:lang w:val="en-US"/>
        </w:rPr>
      </w:pPr>
      <w:r w:rsidRPr="0059608F">
        <w:rPr>
          <w:rFonts w:ascii="Arial" w:hAnsi="Arial" w:cs="Arial"/>
          <w:sz w:val="40"/>
          <w:lang w:val="en-US"/>
        </w:rPr>
        <w:t xml:space="preserve">Access </w:t>
      </w:r>
      <w:r w:rsidR="00624720">
        <w:rPr>
          <w:rFonts w:ascii="Arial" w:hAnsi="Arial" w:cs="Arial"/>
          <w:sz w:val="40"/>
          <w:lang w:val="en-US"/>
        </w:rPr>
        <w:t>Rules</w:t>
      </w:r>
      <w:r w:rsidR="005E6B01">
        <w:rPr>
          <w:rFonts w:ascii="Arial" w:hAnsi="Arial" w:cs="Arial"/>
          <w:sz w:val="40"/>
          <w:lang w:val="en-US"/>
        </w:rPr>
        <w:t xml:space="preserve"> </w:t>
      </w:r>
      <w:r w:rsidRPr="0059608F">
        <w:rPr>
          <w:rFonts w:ascii="Arial" w:hAnsi="Arial" w:cs="Arial"/>
          <w:sz w:val="40"/>
          <w:lang w:val="en-US"/>
        </w:rPr>
        <w:t>Service Specification</w:t>
      </w:r>
    </w:p>
    <w:p w:rsidR="00826E65" w:rsidRPr="0059608F" w:rsidRDefault="00826E65" w:rsidP="00826E65">
      <w:pPr>
        <w:rPr>
          <w:rFonts w:ascii="Arial" w:hAnsi="Arial" w:cs="Arial"/>
          <w:lang w:val="en-US"/>
        </w:rPr>
      </w:pPr>
    </w:p>
    <w:p w:rsidR="00826E65" w:rsidRPr="0059608F" w:rsidRDefault="00826E65" w:rsidP="00826E65">
      <w:pPr>
        <w:rPr>
          <w:rFonts w:ascii="Arial" w:hAnsi="Arial" w:cs="Arial"/>
          <w:lang w:val="en-US"/>
        </w:rPr>
      </w:pPr>
    </w:p>
    <w:p w:rsidR="005E6B01" w:rsidRDefault="005E6B01" w:rsidP="00826E65">
      <w:pPr>
        <w:jc w:val="center"/>
        <w:rPr>
          <w:rStyle w:val="Hyperlink"/>
          <w:rFonts w:ascii="Arial" w:hAnsi="Arial" w:cs="Arial"/>
          <w:color w:val="auto"/>
        </w:rPr>
      </w:pPr>
      <w:r>
        <w:rPr>
          <w:rStyle w:val="Hyperlink"/>
          <w:rFonts w:ascii="Arial" w:hAnsi="Arial" w:cs="Arial"/>
          <w:color w:val="auto"/>
        </w:rPr>
        <w:t xml:space="preserve">Draft </w:t>
      </w:r>
    </w:p>
    <w:p w:rsidR="00345668" w:rsidRPr="0030580B" w:rsidRDefault="00463D8C" w:rsidP="00826E65">
      <w:pPr>
        <w:jc w:val="center"/>
        <w:rPr>
          <w:rFonts w:ascii="Arial" w:hAnsi="Arial" w:cs="Arial"/>
        </w:rPr>
      </w:pPr>
      <w:r w:rsidRPr="0030580B">
        <w:rPr>
          <w:rStyle w:val="Hyperlink"/>
          <w:rFonts w:ascii="Arial" w:hAnsi="Arial" w:cs="Arial"/>
          <w:color w:val="auto"/>
        </w:rPr>
        <w:t>Version</w:t>
      </w:r>
      <w:r w:rsidR="005E6B01">
        <w:rPr>
          <w:rStyle w:val="Hyperlink"/>
          <w:rFonts w:ascii="Arial" w:hAnsi="Arial" w:cs="Arial"/>
          <w:color w:val="auto"/>
        </w:rPr>
        <w:t xml:space="preserve"> </w:t>
      </w:r>
      <w:r w:rsidR="009E416D">
        <w:fldChar w:fldCharType="begin"/>
      </w:r>
      <w:r w:rsidR="009E416D">
        <w:instrText xml:space="preserve"> DOCPROPERTY  Version  \* MERGEFORMAT </w:instrText>
      </w:r>
      <w:r w:rsidR="009E416D">
        <w:fldChar w:fldCharType="separate"/>
      </w:r>
      <w:r w:rsidR="00BD2EEC" w:rsidRPr="00BD2EEC">
        <w:rPr>
          <w:rFonts w:ascii="Arial" w:hAnsi="Arial" w:cs="Arial"/>
        </w:rPr>
        <w:t>1.0.2</w:t>
      </w:r>
      <w:r w:rsidR="009E416D">
        <w:rPr>
          <w:rFonts w:ascii="Arial" w:hAnsi="Arial" w:cs="Arial"/>
        </w:rPr>
        <w:fldChar w:fldCharType="end"/>
      </w:r>
    </w:p>
    <w:p w:rsidR="00463D8C" w:rsidRDefault="00463D8C" w:rsidP="00826E65">
      <w:pPr>
        <w:jc w:val="center"/>
      </w:pPr>
    </w:p>
    <w:p w:rsidR="00463D8C" w:rsidRPr="0030580B" w:rsidRDefault="00A71AAD" w:rsidP="00826E65">
      <w:pPr>
        <w:jc w:val="center"/>
        <w:rPr>
          <w:rFonts w:ascii="Arial" w:hAnsi="Arial" w:cs="Arial"/>
          <w:lang w:val="en-US" w:eastAsia="ja-JP"/>
        </w:rPr>
      </w:pPr>
      <w:r>
        <w:rPr>
          <w:rFonts w:ascii="Arial" w:hAnsi="Arial" w:cs="Arial"/>
        </w:rPr>
        <w:t>June</w:t>
      </w:r>
      <w:r w:rsidRPr="0030580B">
        <w:rPr>
          <w:rFonts w:ascii="Arial" w:hAnsi="Arial" w:cs="Arial"/>
        </w:rPr>
        <w:t xml:space="preserve"> </w:t>
      </w:r>
      <w:r w:rsidR="00463D8C" w:rsidRPr="0030580B">
        <w:rPr>
          <w:rFonts w:ascii="Arial" w:hAnsi="Arial" w:cs="Arial"/>
        </w:rPr>
        <w:t>2015</w:t>
      </w:r>
    </w:p>
    <w:p w:rsidR="00826E65" w:rsidRPr="0059608F" w:rsidRDefault="00826E65" w:rsidP="00826E65">
      <w:pPr>
        <w:jc w:val="center"/>
        <w:rPr>
          <w:rFonts w:ascii="Arial" w:hAnsi="Arial" w:cs="Arial"/>
          <w:lang w:val="en-US"/>
        </w:rPr>
      </w:pPr>
    </w:p>
    <w:p w:rsidR="00826E65" w:rsidRPr="0059608F" w:rsidRDefault="00826E65" w:rsidP="00826E65">
      <w:pPr>
        <w:rPr>
          <w:rFonts w:ascii="Arial" w:hAnsi="Arial" w:cs="Arial"/>
          <w:lang w:val="en-US"/>
        </w:rPr>
      </w:pPr>
    </w:p>
    <w:p w:rsidR="00826E65" w:rsidRPr="0059608F" w:rsidRDefault="00826E65" w:rsidP="00826E65">
      <w:pPr>
        <w:rPr>
          <w:rFonts w:ascii="Arial" w:hAnsi="Arial" w:cs="Arial"/>
          <w:lang w:val="en-US"/>
        </w:rPr>
      </w:pPr>
    </w:p>
    <w:p w:rsidR="00826E65" w:rsidRPr="0059608F" w:rsidRDefault="00826E65" w:rsidP="00826E65">
      <w:pPr>
        <w:jc w:val="center"/>
        <w:rPr>
          <w:lang w:val="en-US" w:eastAsia="ja-JP"/>
        </w:rPr>
      </w:pPr>
      <w:r w:rsidRPr="0059608F">
        <w:rPr>
          <w:noProof/>
          <w:lang w:val="sv-SE" w:eastAsia="sv-SE"/>
        </w:rPr>
        <w:drawing>
          <wp:inline distT="0" distB="0" distL="0" distR="0" wp14:anchorId="42EAB4CC" wp14:editId="4126BD84">
            <wp:extent cx="1714500" cy="4953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14500" cy="495300"/>
                    </a:xfrm>
                    <a:prstGeom prst="rect">
                      <a:avLst/>
                    </a:prstGeom>
                    <a:noFill/>
                    <a:ln w="9525">
                      <a:noFill/>
                      <a:miter lim="800000"/>
                      <a:headEnd/>
                      <a:tailEnd/>
                    </a:ln>
                  </pic:spPr>
                </pic:pic>
              </a:graphicData>
            </a:graphic>
          </wp:inline>
        </w:drawing>
      </w:r>
    </w:p>
    <w:p w:rsidR="00826E65" w:rsidRPr="0059608F" w:rsidRDefault="00826E65" w:rsidP="00826E65">
      <w:pPr>
        <w:jc w:val="center"/>
        <w:rPr>
          <w:lang w:val="en-US" w:eastAsia="ja-JP"/>
        </w:rPr>
      </w:pPr>
      <w:r w:rsidRPr="0059608F">
        <w:rPr>
          <w:lang w:val="en-US"/>
        </w:rPr>
        <w:br w:type="page"/>
      </w:r>
    </w:p>
    <w:p w:rsidR="00826E65" w:rsidRPr="00D32769" w:rsidRDefault="00826E65" w:rsidP="00D32769">
      <w:pPr>
        <w:jc w:val="center"/>
        <w:rPr>
          <w:rFonts w:ascii="ArialMT" w:hAnsi="ArialMT"/>
          <w:sz w:val="16"/>
          <w:szCs w:val="16"/>
          <w:lang w:val="en-US" w:eastAsia="ja-JP"/>
        </w:rPr>
      </w:pPr>
      <w:r w:rsidRPr="00D32769">
        <w:rPr>
          <w:rFonts w:ascii="Symbol" w:hAnsi="Symbol"/>
          <w:sz w:val="16"/>
          <w:szCs w:val="16"/>
          <w:lang w:val="en-US" w:eastAsia="ja-JP"/>
        </w:rPr>
        <w:lastRenderedPageBreak/>
        <w:t></w:t>
      </w:r>
      <w:r w:rsidRPr="00D32769">
        <w:rPr>
          <w:rFonts w:ascii="ArialMT" w:hAnsi="ArialMT"/>
          <w:sz w:val="16"/>
          <w:szCs w:val="16"/>
          <w:lang w:val="en-US" w:eastAsia="ja-JP"/>
        </w:rPr>
        <w:t xml:space="preserve"> 2008-201</w:t>
      </w:r>
      <w:r w:rsidR="005E6B01" w:rsidRPr="00D32769">
        <w:rPr>
          <w:rFonts w:ascii="ArialMT" w:hAnsi="ArialMT"/>
          <w:sz w:val="16"/>
          <w:szCs w:val="16"/>
          <w:lang w:val="en-US" w:eastAsia="ja-JP"/>
        </w:rPr>
        <w:t>5</w:t>
      </w:r>
      <w:r w:rsidRPr="00D32769">
        <w:rPr>
          <w:rFonts w:ascii="ArialMT" w:hAnsi="ArialMT"/>
          <w:sz w:val="16"/>
          <w:szCs w:val="16"/>
          <w:lang w:val="en-US" w:eastAsia="ja-JP"/>
        </w:rPr>
        <w:t xml:space="preserve"> by ONVIF: Open Network Video Interface Forum Inc. All rights reserved.</w:t>
      </w:r>
    </w:p>
    <w:p w:rsidR="00826E65" w:rsidRPr="00D32769" w:rsidRDefault="00826E65" w:rsidP="00EC3D6E">
      <w:pPr>
        <w:jc w:val="both"/>
        <w:rPr>
          <w:rFonts w:ascii="Arial" w:hAnsi="Arial" w:cs="Arial"/>
          <w:sz w:val="20"/>
          <w:szCs w:val="20"/>
          <w:lang w:val="en-US" w:eastAsia="ja-JP"/>
        </w:rPr>
      </w:pPr>
      <w:r w:rsidRPr="00D32769">
        <w:rPr>
          <w:rFonts w:ascii="Arial" w:hAnsi="Arial" w:cs="Arial"/>
          <w:sz w:val="20"/>
          <w:szCs w:val="20"/>
          <w:lang w:val="en-US" w:eastAsia="ja-JP"/>
        </w:rPr>
        <w:t>Recipients of this document may copy, distribute, publish, or display this document so long as this copyright notice, license and disclaimer are retained with all copies of the document. No license is granted to modify this document.</w:t>
      </w:r>
    </w:p>
    <w:p w:rsidR="0030580B" w:rsidRPr="00D32769" w:rsidRDefault="0030580B" w:rsidP="00EC3D6E">
      <w:pPr>
        <w:jc w:val="both"/>
        <w:rPr>
          <w:rFonts w:ascii="Arial" w:hAnsi="Arial" w:cs="Arial"/>
          <w:sz w:val="20"/>
          <w:szCs w:val="20"/>
          <w:lang w:val="en-US" w:eastAsia="ja-JP"/>
        </w:rPr>
      </w:pPr>
    </w:p>
    <w:p w:rsidR="00826E65" w:rsidRPr="00D32769" w:rsidRDefault="00826E65" w:rsidP="00EC3D6E">
      <w:pPr>
        <w:jc w:val="both"/>
        <w:rPr>
          <w:rFonts w:ascii="Arial" w:hAnsi="Arial" w:cs="Arial"/>
          <w:sz w:val="20"/>
          <w:szCs w:val="20"/>
          <w:lang w:val="en-US" w:eastAsia="ja-JP"/>
        </w:rPr>
      </w:pPr>
      <w:r w:rsidRPr="00D32769">
        <w:rPr>
          <w:rFonts w:ascii="Arial" w:hAnsi="Arial" w:cs="Arial"/>
          <w:sz w:val="20"/>
          <w:szCs w:val="20"/>
          <w:lang w:val="en-US" w:eastAsia="ja-JP"/>
        </w:rPr>
        <w:t>THIS DOCUMENT IS PROVIDED "AS IS," AND THE CORPORATION AND ITS MEMBERS AND THEIR AFFILIATES, MAKE NO REPRESENTATIONS OR WARRANTIES, EXPRESS OR IMPLIED, INCLUDING BUT NOT LIMITED TO, WARRANTIES OF MERCHANTABILITY, FITNESS FOR A PARTICULAR PURPOSE, NON-INFRINGEMENT, OR TITLE; THAT THE CONTENTS OF THIS DOCUMENT ARE SUITABLE FOR ANY PURPOSE; OR THAT THE IMPLEMENTATION OF SUCH CONTENTS WILL NOT INFRINGE ANY PATENTS, COPYRIGHTS, TRADEMARKS OR OTHER RIGHTS.</w:t>
      </w:r>
    </w:p>
    <w:p w:rsidR="00EC3D6E" w:rsidRPr="00D32769" w:rsidRDefault="00EC3D6E" w:rsidP="00EC3D6E">
      <w:pPr>
        <w:jc w:val="both"/>
        <w:rPr>
          <w:rFonts w:ascii="Arial" w:hAnsi="Arial" w:cs="Arial"/>
          <w:sz w:val="20"/>
          <w:szCs w:val="20"/>
          <w:lang w:val="en-US" w:eastAsia="ja-JP"/>
        </w:rPr>
      </w:pPr>
    </w:p>
    <w:p w:rsidR="00EC3D6E" w:rsidRPr="00D32769" w:rsidRDefault="00EC3D6E" w:rsidP="00EC3D6E">
      <w:pPr>
        <w:jc w:val="both"/>
        <w:rPr>
          <w:rFonts w:ascii="Arial" w:hAnsi="Arial" w:cs="Arial"/>
          <w:sz w:val="20"/>
          <w:szCs w:val="20"/>
          <w:lang w:val="en-US" w:eastAsia="ja-JP"/>
        </w:rPr>
      </w:pPr>
    </w:p>
    <w:p w:rsidR="00826E65" w:rsidRPr="00D32769" w:rsidRDefault="00826E65" w:rsidP="00EC3D6E">
      <w:pPr>
        <w:jc w:val="both"/>
        <w:rPr>
          <w:rFonts w:ascii="Arial" w:hAnsi="Arial" w:cs="Arial"/>
          <w:sz w:val="20"/>
          <w:szCs w:val="20"/>
          <w:lang w:val="en-US" w:eastAsia="ja-JP"/>
        </w:rPr>
      </w:pPr>
      <w:r w:rsidRPr="00D32769">
        <w:rPr>
          <w:rFonts w:ascii="Arial" w:hAnsi="Arial" w:cs="Arial"/>
          <w:sz w:val="20"/>
          <w:szCs w:val="20"/>
          <w:lang w:val="en-US" w:eastAsia="ja-JP"/>
        </w:rPr>
        <w:t>IN NO EVENT WILL THE CORPORATION OR ITS MEMBERS OR THEIR AFFILIATES BE LIABLE FOR ANY DIRECT, INDIRECT, SPECIAL, INCIDENTAL, PUNITIVE OR CONSEQUENTIAL DAMAGES, ARISING OUT OF OR RELATING TO ANY USE OR DISTRIBUTION OF THIS DOCUMENT, WHETHER OR NOT (1) THE CORPORATION, MEMBERS OR THEIR AFFILIATES HAVE BEEN ADVISED OF THE POSSIBILITY OF SUCH DAMAGES, OR (2) SUCH DAMAGES WERE REASONABLY FORESEEABLE, AND ARISING OUT OF OR RELATING TO ANY USE OR DISTRIBUTION OF THIS DOCUMENT.  THE FOREGOING DISCLAIMER AND LIMITATION ON LIABILITY DO NOT APPLY TO, INVALIDATE, OR LIMIT REPRESENTATIONS AND WARRANTIES MADE BY THE MEMBERS AND THEIR RESPECTIVE AFFILIATES TO THE CORPORATION AND OTHER MEMBERS IN CERTAIN WRITTEN POLICIES OF THE CORPORATION.</w:t>
      </w:r>
    </w:p>
    <w:p w:rsidR="006228EF" w:rsidRPr="0059608F" w:rsidRDefault="006228EF" w:rsidP="00AA7A3A">
      <w:pPr>
        <w:pStyle w:val="HEADINGNonumber"/>
        <w:numPr>
          <w:ilvl w:val="0"/>
          <w:numId w:val="0"/>
        </w:numPr>
        <w:ind w:left="397" w:hanging="397"/>
        <w:rPr>
          <w:caps/>
          <w:lang w:val="en-US" w:eastAsia="ja-JP"/>
        </w:rPr>
      </w:pPr>
      <w:r w:rsidRPr="0059608F">
        <w:rPr>
          <w:caps/>
          <w:lang w:val="en-US"/>
        </w:rPr>
        <w:lastRenderedPageBreak/>
        <w:t xml:space="preserve">Contents </w:t>
      </w:r>
    </w:p>
    <w:p w:rsidR="00BD2EEC" w:rsidRDefault="009E63D9">
      <w:pPr>
        <w:pStyle w:val="TOC1"/>
        <w:rPr>
          <w:rFonts w:asciiTheme="minorHAnsi" w:eastAsiaTheme="minorEastAsia" w:hAnsiTheme="minorHAnsi" w:cstheme="minorBidi"/>
          <w:b w:val="0"/>
          <w:bCs w:val="0"/>
          <w:noProof/>
          <w:sz w:val="22"/>
          <w:szCs w:val="22"/>
          <w:lang w:val="sv-SE" w:eastAsia="sv-SE"/>
        </w:rPr>
      </w:pPr>
      <w:r w:rsidRPr="0059608F">
        <w:rPr>
          <w:lang w:val="en-US"/>
        </w:rPr>
        <w:fldChar w:fldCharType="begin"/>
      </w:r>
      <w:r w:rsidR="006228EF" w:rsidRPr="0059608F">
        <w:rPr>
          <w:lang w:val="en-US"/>
        </w:rPr>
        <w:instrText xml:space="preserve"> TOC \o "1-3" \h \z \u </w:instrText>
      </w:r>
      <w:r w:rsidRPr="0059608F">
        <w:rPr>
          <w:lang w:val="en-US"/>
        </w:rPr>
        <w:fldChar w:fldCharType="separate"/>
      </w:r>
      <w:hyperlink w:anchor="_Toc421878300" w:history="1">
        <w:r w:rsidR="00BD2EEC" w:rsidRPr="00697A2B">
          <w:rPr>
            <w:rStyle w:val="Hyperlink"/>
            <w:noProof/>
            <w:lang w:val="en-US"/>
          </w:rPr>
          <w:t>1</w:t>
        </w:r>
        <w:r w:rsidR="00BD2EEC">
          <w:rPr>
            <w:rFonts w:asciiTheme="minorHAnsi" w:eastAsiaTheme="minorEastAsia" w:hAnsiTheme="minorHAnsi" w:cstheme="minorBidi"/>
            <w:b w:val="0"/>
            <w:bCs w:val="0"/>
            <w:noProof/>
            <w:sz w:val="22"/>
            <w:szCs w:val="22"/>
            <w:lang w:val="sv-SE" w:eastAsia="sv-SE"/>
          </w:rPr>
          <w:tab/>
        </w:r>
        <w:r w:rsidR="00BD2EEC" w:rsidRPr="00697A2B">
          <w:rPr>
            <w:rStyle w:val="Hyperlink"/>
            <w:noProof/>
            <w:lang w:val="en-US"/>
          </w:rPr>
          <w:t>Scope</w:t>
        </w:r>
        <w:r w:rsidR="00BD2EEC">
          <w:rPr>
            <w:noProof/>
            <w:webHidden/>
          </w:rPr>
          <w:tab/>
        </w:r>
        <w:r w:rsidR="00BD2EEC">
          <w:rPr>
            <w:noProof/>
            <w:webHidden/>
          </w:rPr>
          <w:fldChar w:fldCharType="begin"/>
        </w:r>
        <w:r w:rsidR="00BD2EEC">
          <w:rPr>
            <w:noProof/>
            <w:webHidden/>
          </w:rPr>
          <w:instrText xml:space="preserve"> PAGEREF _Toc421878300 \h </w:instrText>
        </w:r>
        <w:r w:rsidR="00BD2EEC">
          <w:rPr>
            <w:noProof/>
            <w:webHidden/>
          </w:rPr>
        </w:r>
        <w:r w:rsidR="00BD2EEC">
          <w:rPr>
            <w:noProof/>
            <w:webHidden/>
          </w:rPr>
          <w:fldChar w:fldCharType="separate"/>
        </w:r>
        <w:r w:rsidR="00BD2EEC">
          <w:rPr>
            <w:noProof/>
            <w:webHidden/>
          </w:rPr>
          <w:t>5</w:t>
        </w:r>
        <w:r w:rsidR="00BD2EEC">
          <w:rPr>
            <w:noProof/>
            <w:webHidden/>
          </w:rPr>
          <w:fldChar w:fldCharType="end"/>
        </w:r>
      </w:hyperlink>
    </w:p>
    <w:p w:rsidR="00BD2EEC" w:rsidRDefault="00BD2EEC">
      <w:pPr>
        <w:pStyle w:val="TOC2"/>
        <w:tabs>
          <w:tab w:val="left" w:pos="960"/>
        </w:tabs>
        <w:rPr>
          <w:rFonts w:asciiTheme="minorHAnsi" w:eastAsiaTheme="minorEastAsia" w:hAnsiTheme="minorHAnsi" w:cstheme="minorBidi"/>
          <w:iCs w:val="0"/>
          <w:noProof/>
          <w:sz w:val="22"/>
          <w:szCs w:val="22"/>
          <w:lang w:val="sv-SE" w:eastAsia="sv-SE"/>
        </w:rPr>
      </w:pPr>
      <w:hyperlink w:anchor="_Toc421878301" w:history="1">
        <w:r w:rsidRPr="00697A2B">
          <w:rPr>
            <w:rStyle w:val="Hyperlink"/>
            <w:noProof/>
          </w:rPr>
          <w:t>1.1</w:t>
        </w:r>
        <w:r>
          <w:rPr>
            <w:rFonts w:asciiTheme="minorHAnsi" w:eastAsiaTheme="minorEastAsia" w:hAnsiTheme="minorHAnsi" w:cstheme="minorBidi"/>
            <w:iCs w:val="0"/>
            <w:noProof/>
            <w:sz w:val="22"/>
            <w:szCs w:val="22"/>
            <w:lang w:val="sv-SE" w:eastAsia="sv-SE"/>
          </w:rPr>
          <w:tab/>
        </w:r>
        <w:r w:rsidRPr="00697A2B">
          <w:rPr>
            <w:rStyle w:val="Hyperlink"/>
            <w:noProof/>
          </w:rPr>
          <w:t>Normative references</w:t>
        </w:r>
        <w:r>
          <w:rPr>
            <w:noProof/>
            <w:webHidden/>
          </w:rPr>
          <w:tab/>
        </w:r>
        <w:r>
          <w:rPr>
            <w:noProof/>
            <w:webHidden/>
          </w:rPr>
          <w:fldChar w:fldCharType="begin"/>
        </w:r>
        <w:r>
          <w:rPr>
            <w:noProof/>
            <w:webHidden/>
          </w:rPr>
          <w:instrText xml:space="preserve"> PAGEREF _Toc421878301 \h </w:instrText>
        </w:r>
        <w:r>
          <w:rPr>
            <w:noProof/>
            <w:webHidden/>
          </w:rPr>
        </w:r>
        <w:r>
          <w:rPr>
            <w:noProof/>
            <w:webHidden/>
          </w:rPr>
          <w:fldChar w:fldCharType="separate"/>
        </w:r>
        <w:r>
          <w:rPr>
            <w:noProof/>
            <w:webHidden/>
          </w:rPr>
          <w:t>5</w:t>
        </w:r>
        <w:r>
          <w:rPr>
            <w:noProof/>
            <w:webHidden/>
          </w:rPr>
          <w:fldChar w:fldCharType="end"/>
        </w:r>
      </w:hyperlink>
    </w:p>
    <w:p w:rsidR="00BD2EEC" w:rsidRDefault="00BD2EEC">
      <w:pPr>
        <w:pStyle w:val="TOC1"/>
        <w:rPr>
          <w:rFonts w:asciiTheme="minorHAnsi" w:eastAsiaTheme="minorEastAsia" w:hAnsiTheme="minorHAnsi" w:cstheme="minorBidi"/>
          <w:b w:val="0"/>
          <w:bCs w:val="0"/>
          <w:noProof/>
          <w:sz w:val="22"/>
          <w:szCs w:val="22"/>
          <w:lang w:val="sv-SE" w:eastAsia="sv-SE"/>
        </w:rPr>
      </w:pPr>
      <w:hyperlink w:anchor="_Toc421878302" w:history="1">
        <w:r w:rsidRPr="00697A2B">
          <w:rPr>
            <w:rStyle w:val="Hyperlink"/>
            <w:noProof/>
            <w:lang w:val="en-US"/>
          </w:rPr>
          <w:t>2</w:t>
        </w:r>
        <w:r>
          <w:rPr>
            <w:rFonts w:asciiTheme="minorHAnsi" w:eastAsiaTheme="minorEastAsia" w:hAnsiTheme="minorHAnsi" w:cstheme="minorBidi"/>
            <w:b w:val="0"/>
            <w:bCs w:val="0"/>
            <w:noProof/>
            <w:sz w:val="22"/>
            <w:szCs w:val="22"/>
            <w:lang w:val="sv-SE" w:eastAsia="sv-SE"/>
          </w:rPr>
          <w:tab/>
        </w:r>
        <w:r w:rsidRPr="00697A2B">
          <w:rPr>
            <w:rStyle w:val="Hyperlink"/>
            <w:noProof/>
            <w:lang w:val="en-US"/>
          </w:rPr>
          <w:t>Terms and Definitions</w:t>
        </w:r>
        <w:r>
          <w:rPr>
            <w:noProof/>
            <w:webHidden/>
          </w:rPr>
          <w:tab/>
        </w:r>
        <w:r>
          <w:rPr>
            <w:noProof/>
            <w:webHidden/>
          </w:rPr>
          <w:fldChar w:fldCharType="begin"/>
        </w:r>
        <w:r>
          <w:rPr>
            <w:noProof/>
            <w:webHidden/>
          </w:rPr>
          <w:instrText xml:space="preserve"> PAGEREF _Toc421878302 \h </w:instrText>
        </w:r>
        <w:r>
          <w:rPr>
            <w:noProof/>
            <w:webHidden/>
          </w:rPr>
        </w:r>
        <w:r>
          <w:rPr>
            <w:noProof/>
            <w:webHidden/>
          </w:rPr>
          <w:fldChar w:fldCharType="separate"/>
        </w:r>
        <w:r>
          <w:rPr>
            <w:noProof/>
            <w:webHidden/>
          </w:rPr>
          <w:t>5</w:t>
        </w:r>
        <w:r>
          <w:rPr>
            <w:noProof/>
            <w:webHidden/>
          </w:rPr>
          <w:fldChar w:fldCharType="end"/>
        </w:r>
      </w:hyperlink>
    </w:p>
    <w:p w:rsidR="00BD2EEC" w:rsidRDefault="00BD2EEC">
      <w:pPr>
        <w:pStyle w:val="TOC2"/>
        <w:tabs>
          <w:tab w:val="left" w:pos="960"/>
        </w:tabs>
        <w:rPr>
          <w:rFonts w:asciiTheme="minorHAnsi" w:eastAsiaTheme="minorEastAsia" w:hAnsiTheme="minorHAnsi" w:cstheme="minorBidi"/>
          <w:iCs w:val="0"/>
          <w:noProof/>
          <w:sz w:val="22"/>
          <w:szCs w:val="22"/>
          <w:lang w:val="sv-SE" w:eastAsia="sv-SE"/>
        </w:rPr>
      </w:pPr>
      <w:hyperlink w:anchor="_Toc421878303" w:history="1">
        <w:r w:rsidRPr="00697A2B">
          <w:rPr>
            <w:rStyle w:val="Hyperlink"/>
            <w:noProof/>
          </w:rPr>
          <w:t>2.1</w:t>
        </w:r>
        <w:r>
          <w:rPr>
            <w:rFonts w:asciiTheme="minorHAnsi" w:eastAsiaTheme="minorEastAsia" w:hAnsiTheme="minorHAnsi" w:cstheme="minorBidi"/>
            <w:iCs w:val="0"/>
            <w:noProof/>
            <w:sz w:val="22"/>
            <w:szCs w:val="22"/>
            <w:lang w:val="sv-SE" w:eastAsia="sv-SE"/>
          </w:rPr>
          <w:tab/>
        </w:r>
        <w:r w:rsidRPr="00697A2B">
          <w:rPr>
            <w:rStyle w:val="Hyperlink"/>
            <w:noProof/>
          </w:rPr>
          <w:t>Conventions</w:t>
        </w:r>
        <w:r>
          <w:rPr>
            <w:noProof/>
            <w:webHidden/>
          </w:rPr>
          <w:tab/>
        </w:r>
        <w:r>
          <w:rPr>
            <w:noProof/>
            <w:webHidden/>
          </w:rPr>
          <w:fldChar w:fldCharType="begin"/>
        </w:r>
        <w:r>
          <w:rPr>
            <w:noProof/>
            <w:webHidden/>
          </w:rPr>
          <w:instrText xml:space="preserve"> PAGEREF _Toc421878303 \h </w:instrText>
        </w:r>
        <w:r>
          <w:rPr>
            <w:noProof/>
            <w:webHidden/>
          </w:rPr>
        </w:r>
        <w:r>
          <w:rPr>
            <w:noProof/>
            <w:webHidden/>
          </w:rPr>
          <w:fldChar w:fldCharType="separate"/>
        </w:r>
        <w:r>
          <w:rPr>
            <w:noProof/>
            <w:webHidden/>
          </w:rPr>
          <w:t>5</w:t>
        </w:r>
        <w:r>
          <w:rPr>
            <w:noProof/>
            <w:webHidden/>
          </w:rPr>
          <w:fldChar w:fldCharType="end"/>
        </w:r>
      </w:hyperlink>
    </w:p>
    <w:p w:rsidR="00BD2EEC" w:rsidRDefault="00BD2EEC">
      <w:pPr>
        <w:pStyle w:val="TOC2"/>
        <w:tabs>
          <w:tab w:val="left" w:pos="960"/>
        </w:tabs>
        <w:rPr>
          <w:rFonts w:asciiTheme="minorHAnsi" w:eastAsiaTheme="minorEastAsia" w:hAnsiTheme="minorHAnsi" w:cstheme="minorBidi"/>
          <w:iCs w:val="0"/>
          <w:noProof/>
          <w:sz w:val="22"/>
          <w:szCs w:val="22"/>
          <w:lang w:val="sv-SE" w:eastAsia="sv-SE"/>
        </w:rPr>
      </w:pPr>
      <w:hyperlink w:anchor="_Toc421878304" w:history="1">
        <w:r w:rsidRPr="00697A2B">
          <w:rPr>
            <w:rStyle w:val="Hyperlink"/>
            <w:noProof/>
          </w:rPr>
          <w:t>2.2</w:t>
        </w:r>
        <w:r>
          <w:rPr>
            <w:rFonts w:asciiTheme="minorHAnsi" w:eastAsiaTheme="minorEastAsia" w:hAnsiTheme="minorHAnsi" w:cstheme="minorBidi"/>
            <w:iCs w:val="0"/>
            <w:noProof/>
            <w:sz w:val="22"/>
            <w:szCs w:val="22"/>
            <w:lang w:val="sv-SE" w:eastAsia="sv-SE"/>
          </w:rPr>
          <w:tab/>
        </w:r>
        <w:r w:rsidRPr="00697A2B">
          <w:rPr>
            <w:rStyle w:val="Hyperlink"/>
            <w:noProof/>
          </w:rPr>
          <w:t>Definitions</w:t>
        </w:r>
        <w:r>
          <w:rPr>
            <w:noProof/>
            <w:webHidden/>
          </w:rPr>
          <w:tab/>
        </w:r>
        <w:r>
          <w:rPr>
            <w:noProof/>
            <w:webHidden/>
          </w:rPr>
          <w:fldChar w:fldCharType="begin"/>
        </w:r>
        <w:r>
          <w:rPr>
            <w:noProof/>
            <w:webHidden/>
          </w:rPr>
          <w:instrText xml:space="preserve"> PAGEREF _Toc421878304 \h </w:instrText>
        </w:r>
        <w:r>
          <w:rPr>
            <w:noProof/>
            <w:webHidden/>
          </w:rPr>
        </w:r>
        <w:r>
          <w:rPr>
            <w:noProof/>
            <w:webHidden/>
          </w:rPr>
          <w:fldChar w:fldCharType="separate"/>
        </w:r>
        <w:r>
          <w:rPr>
            <w:noProof/>
            <w:webHidden/>
          </w:rPr>
          <w:t>5</w:t>
        </w:r>
        <w:r>
          <w:rPr>
            <w:noProof/>
            <w:webHidden/>
          </w:rPr>
          <w:fldChar w:fldCharType="end"/>
        </w:r>
      </w:hyperlink>
    </w:p>
    <w:p w:rsidR="00BD2EEC" w:rsidRDefault="00BD2EEC">
      <w:pPr>
        <w:pStyle w:val="TOC2"/>
        <w:tabs>
          <w:tab w:val="left" w:pos="960"/>
        </w:tabs>
        <w:rPr>
          <w:rFonts w:asciiTheme="minorHAnsi" w:eastAsiaTheme="minorEastAsia" w:hAnsiTheme="minorHAnsi" w:cstheme="minorBidi"/>
          <w:iCs w:val="0"/>
          <w:noProof/>
          <w:sz w:val="22"/>
          <w:szCs w:val="22"/>
          <w:lang w:val="sv-SE" w:eastAsia="sv-SE"/>
        </w:rPr>
      </w:pPr>
      <w:hyperlink w:anchor="_Toc421878306" w:history="1">
        <w:r w:rsidRPr="00697A2B">
          <w:rPr>
            <w:rStyle w:val="Hyperlink"/>
            <w:noProof/>
          </w:rPr>
          <w:t>2.3</w:t>
        </w:r>
        <w:r>
          <w:rPr>
            <w:rFonts w:asciiTheme="minorHAnsi" w:eastAsiaTheme="minorEastAsia" w:hAnsiTheme="minorHAnsi" w:cstheme="minorBidi"/>
            <w:iCs w:val="0"/>
            <w:noProof/>
            <w:sz w:val="22"/>
            <w:szCs w:val="22"/>
            <w:lang w:val="sv-SE" w:eastAsia="sv-SE"/>
          </w:rPr>
          <w:tab/>
        </w:r>
        <w:r w:rsidRPr="00697A2B">
          <w:rPr>
            <w:rStyle w:val="Hyperlink"/>
            <w:noProof/>
          </w:rPr>
          <w:t>Abbreviations</w:t>
        </w:r>
        <w:r>
          <w:rPr>
            <w:noProof/>
            <w:webHidden/>
          </w:rPr>
          <w:tab/>
        </w:r>
        <w:r>
          <w:rPr>
            <w:noProof/>
            <w:webHidden/>
          </w:rPr>
          <w:fldChar w:fldCharType="begin"/>
        </w:r>
        <w:r>
          <w:rPr>
            <w:noProof/>
            <w:webHidden/>
          </w:rPr>
          <w:instrText xml:space="preserve"> PAGEREF _Toc421878306 \h </w:instrText>
        </w:r>
        <w:r>
          <w:rPr>
            <w:noProof/>
            <w:webHidden/>
          </w:rPr>
        </w:r>
        <w:r>
          <w:rPr>
            <w:noProof/>
            <w:webHidden/>
          </w:rPr>
          <w:fldChar w:fldCharType="separate"/>
        </w:r>
        <w:r>
          <w:rPr>
            <w:noProof/>
            <w:webHidden/>
          </w:rPr>
          <w:t>6</w:t>
        </w:r>
        <w:r>
          <w:rPr>
            <w:noProof/>
            <w:webHidden/>
          </w:rPr>
          <w:fldChar w:fldCharType="end"/>
        </w:r>
      </w:hyperlink>
    </w:p>
    <w:p w:rsidR="00BD2EEC" w:rsidRDefault="00BD2EEC">
      <w:pPr>
        <w:pStyle w:val="TOC1"/>
        <w:rPr>
          <w:rFonts w:asciiTheme="minorHAnsi" w:eastAsiaTheme="minorEastAsia" w:hAnsiTheme="minorHAnsi" w:cstheme="minorBidi"/>
          <w:b w:val="0"/>
          <w:bCs w:val="0"/>
          <w:noProof/>
          <w:sz w:val="22"/>
          <w:szCs w:val="22"/>
          <w:lang w:val="sv-SE" w:eastAsia="sv-SE"/>
        </w:rPr>
      </w:pPr>
      <w:hyperlink w:anchor="_Toc421878307" w:history="1">
        <w:r w:rsidRPr="00697A2B">
          <w:rPr>
            <w:rStyle w:val="Hyperlink"/>
            <w:noProof/>
            <w:lang w:val="en-US"/>
          </w:rPr>
          <w:t>3</w:t>
        </w:r>
        <w:r>
          <w:rPr>
            <w:rFonts w:asciiTheme="minorHAnsi" w:eastAsiaTheme="minorEastAsia" w:hAnsiTheme="minorHAnsi" w:cstheme="minorBidi"/>
            <w:b w:val="0"/>
            <w:bCs w:val="0"/>
            <w:noProof/>
            <w:sz w:val="22"/>
            <w:szCs w:val="22"/>
            <w:lang w:val="sv-SE" w:eastAsia="sv-SE"/>
          </w:rPr>
          <w:tab/>
        </w:r>
        <w:r w:rsidRPr="00697A2B">
          <w:rPr>
            <w:rStyle w:val="Hyperlink"/>
            <w:noProof/>
            <w:lang w:val="en-US"/>
          </w:rPr>
          <w:t>Overview</w:t>
        </w:r>
        <w:r>
          <w:rPr>
            <w:noProof/>
            <w:webHidden/>
          </w:rPr>
          <w:tab/>
        </w:r>
        <w:r>
          <w:rPr>
            <w:noProof/>
            <w:webHidden/>
          </w:rPr>
          <w:fldChar w:fldCharType="begin"/>
        </w:r>
        <w:r>
          <w:rPr>
            <w:noProof/>
            <w:webHidden/>
          </w:rPr>
          <w:instrText xml:space="preserve"> PAGEREF _Toc421878307 \h </w:instrText>
        </w:r>
        <w:r>
          <w:rPr>
            <w:noProof/>
            <w:webHidden/>
          </w:rPr>
        </w:r>
        <w:r>
          <w:rPr>
            <w:noProof/>
            <w:webHidden/>
          </w:rPr>
          <w:fldChar w:fldCharType="separate"/>
        </w:r>
        <w:r>
          <w:rPr>
            <w:noProof/>
            <w:webHidden/>
          </w:rPr>
          <w:t>7</w:t>
        </w:r>
        <w:r>
          <w:rPr>
            <w:noProof/>
            <w:webHidden/>
          </w:rPr>
          <w:fldChar w:fldCharType="end"/>
        </w:r>
      </w:hyperlink>
    </w:p>
    <w:p w:rsidR="00BD2EEC" w:rsidRDefault="00BD2EEC">
      <w:pPr>
        <w:pStyle w:val="TOC1"/>
        <w:rPr>
          <w:rFonts w:asciiTheme="minorHAnsi" w:eastAsiaTheme="minorEastAsia" w:hAnsiTheme="minorHAnsi" w:cstheme="minorBidi"/>
          <w:b w:val="0"/>
          <w:bCs w:val="0"/>
          <w:noProof/>
          <w:sz w:val="22"/>
          <w:szCs w:val="22"/>
          <w:lang w:val="sv-SE" w:eastAsia="sv-SE"/>
        </w:rPr>
      </w:pPr>
      <w:hyperlink w:anchor="_Toc421878308" w:history="1">
        <w:r w:rsidRPr="00697A2B">
          <w:rPr>
            <w:rStyle w:val="Hyperlink"/>
            <w:noProof/>
          </w:rPr>
          <w:t>4</w:t>
        </w:r>
        <w:r>
          <w:rPr>
            <w:rFonts w:asciiTheme="minorHAnsi" w:eastAsiaTheme="minorEastAsia" w:hAnsiTheme="minorHAnsi" w:cstheme="minorBidi"/>
            <w:b w:val="0"/>
            <w:bCs w:val="0"/>
            <w:noProof/>
            <w:sz w:val="22"/>
            <w:szCs w:val="22"/>
            <w:lang w:val="sv-SE" w:eastAsia="sv-SE"/>
          </w:rPr>
          <w:tab/>
        </w:r>
        <w:r w:rsidRPr="00697A2B">
          <w:rPr>
            <w:rStyle w:val="Hyperlink"/>
            <w:noProof/>
          </w:rPr>
          <w:t>Access Rules</w:t>
        </w:r>
        <w:r>
          <w:rPr>
            <w:noProof/>
            <w:webHidden/>
          </w:rPr>
          <w:tab/>
        </w:r>
        <w:r>
          <w:rPr>
            <w:noProof/>
            <w:webHidden/>
          </w:rPr>
          <w:fldChar w:fldCharType="begin"/>
        </w:r>
        <w:r>
          <w:rPr>
            <w:noProof/>
            <w:webHidden/>
          </w:rPr>
          <w:instrText xml:space="preserve"> PAGEREF _Toc421878308 \h </w:instrText>
        </w:r>
        <w:r>
          <w:rPr>
            <w:noProof/>
            <w:webHidden/>
          </w:rPr>
        </w:r>
        <w:r>
          <w:rPr>
            <w:noProof/>
            <w:webHidden/>
          </w:rPr>
          <w:fldChar w:fldCharType="separate"/>
        </w:r>
        <w:r>
          <w:rPr>
            <w:noProof/>
            <w:webHidden/>
          </w:rPr>
          <w:t>8</w:t>
        </w:r>
        <w:r>
          <w:rPr>
            <w:noProof/>
            <w:webHidden/>
          </w:rPr>
          <w:fldChar w:fldCharType="end"/>
        </w:r>
      </w:hyperlink>
    </w:p>
    <w:p w:rsidR="00BD2EEC" w:rsidRDefault="00BD2EEC">
      <w:pPr>
        <w:pStyle w:val="TOC2"/>
        <w:tabs>
          <w:tab w:val="left" w:pos="960"/>
        </w:tabs>
        <w:rPr>
          <w:rFonts w:asciiTheme="minorHAnsi" w:eastAsiaTheme="minorEastAsia" w:hAnsiTheme="minorHAnsi" w:cstheme="minorBidi"/>
          <w:iCs w:val="0"/>
          <w:noProof/>
          <w:sz w:val="22"/>
          <w:szCs w:val="22"/>
          <w:lang w:val="sv-SE" w:eastAsia="sv-SE"/>
        </w:rPr>
      </w:pPr>
      <w:hyperlink w:anchor="_Toc421878309" w:history="1">
        <w:r w:rsidRPr="00697A2B">
          <w:rPr>
            <w:rStyle w:val="Hyperlink"/>
            <w:noProof/>
          </w:rPr>
          <w:t>4.1</w:t>
        </w:r>
        <w:r>
          <w:rPr>
            <w:rFonts w:asciiTheme="minorHAnsi" w:eastAsiaTheme="minorEastAsia" w:hAnsiTheme="minorHAnsi" w:cstheme="minorBidi"/>
            <w:iCs w:val="0"/>
            <w:noProof/>
            <w:sz w:val="22"/>
            <w:szCs w:val="22"/>
            <w:lang w:val="sv-SE" w:eastAsia="sv-SE"/>
          </w:rPr>
          <w:tab/>
        </w:r>
        <w:r w:rsidRPr="00697A2B">
          <w:rPr>
            <w:rStyle w:val="Hyperlink"/>
            <w:noProof/>
          </w:rPr>
          <w:t>Service Capabilities</w:t>
        </w:r>
        <w:r>
          <w:rPr>
            <w:noProof/>
            <w:webHidden/>
          </w:rPr>
          <w:tab/>
        </w:r>
        <w:r>
          <w:rPr>
            <w:noProof/>
            <w:webHidden/>
          </w:rPr>
          <w:fldChar w:fldCharType="begin"/>
        </w:r>
        <w:r>
          <w:rPr>
            <w:noProof/>
            <w:webHidden/>
          </w:rPr>
          <w:instrText xml:space="preserve"> PAGEREF _Toc421878309 \h </w:instrText>
        </w:r>
        <w:r>
          <w:rPr>
            <w:noProof/>
            <w:webHidden/>
          </w:rPr>
        </w:r>
        <w:r>
          <w:rPr>
            <w:noProof/>
            <w:webHidden/>
          </w:rPr>
          <w:fldChar w:fldCharType="separate"/>
        </w:r>
        <w:r>
          <w:rPr>
            <w:noProof/>
            <w:webHidden/>
          </w:rPr>
          <w:t>8</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0" w:history="1">
        <w:r w:rsidRPr="00697A2B">
          <w:rPr>
            <w:rStyle w:val="Hyperlink"/>
            <w:noProof/>
          </w:rPr>
          <w:t>4.1.1</w:t>
        </w:r>
        <w:r>
          <w:rPr>
            <w:rFonts w:asciiTheme="minorHAnsi" w:eastAsiaTheme="minorEastAsia" w:hAnsiTheme="minorHAnsi" w:cstheme="minorBidi"/>
            <w:noProof/>
            <w:sz w:val="22"/>
            <w:szCs w:val="22"/>
            <w:lang w:val="sv-SE" w:eastAsia="sv-SE"/>
          </w:rPr>
          <w:tab/>
        </w:r>
        <w:r w:rsidRPr="00697A2B">
          <w:rPr>
            <w:rStyle w:val="Hyperlink"/>
            <w:noProof/>
          </w:rPr>
          <w:t>Data Structures</w:t>
        </w:r>
        <w:r>
          <w:rPr>
            <w:noProof/>
            <w:webHidden/>
          </w:rPr>
          <w:tab/>
        </w:r>
        <w:r>
          <w:rPr>
            <w:noProof/>
            <w:webHidden/>
          </w:rPr>
          <w:fldChar w:fldCharType="begin"/>
        </w:r>
        <w:r>
          <w:rPr>
            <w:noProof/>
            <w:webHidden/>
          </w:rPr>
          <w:instrText xml:space="preserve"> PAGEREF _Toc421878310 \h </w:instrText>
        </w:r>
        <w:r>
          <w:rPr>
            <w:noProof/>
            <w:webHidden/>
          </w:rPr>
        </w:r>
        <w:r>
          <w:rPr>
            <w:noProof/>
            <w:webHidden/>
          </w:rPr>
          <w:fldChar w:fldCharType="separate"/>
        </w:r>
        <w:r>
          <w:rPr>
            <w:noProof/>
            <w:webHidden/>
          </w:rPr>
          <w:t>8</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1" w:history="1">
        <w:r w:rsidRPr="00697A2B">
          <w:rPr>
            <w:rStyle w:val="Hyperlink"/>
            <w:noProof/>
          </w:rPr>
          <w:t>4.1.2</w:t>
        </w:r>
        <w:r>
          <w:rPr>
            <w:rFonts w:asciiTheme="minorHAnsi" w:eastAsiaTheme="minorEastAsia" w:hAnsiTheme="minorHAnsi" w:cstheme="minorBidi"/>
            <w:noProof/>
            <w:sz w:val="22"/>
            <w:szCs w:val="22"/>
            <w:lang w:val="sv-SE" w:eastAsia="sv-SE"/>
          </w:rPr>
          <w:tab/>
        </w:r>
        <w:r w:rsidRPr="00697A2B">
          <w:rPr>
            <w:rStyle w:val="Hyperlink"/>
            <w:noProof/>
          </w:rPr>
          <w:t>GetServiceCapabilities command</w:t>
        </w:r>
        <w:r>
          <w:rPr>
            <w:noProof/>
            <w:webHidden/>
          </w:rPr>
          <w:tab/>
        </w:r>
        <w:r>
          <w:rPr>
            <w:noProof/>
            <w:webHidden/>
          </w:rPr>
          <w:fldChar w:fldCharType="begin"/>
        </w:r>
        <w:r>
          <w:rPr>
            <w:noProof/>
            <w:webHidden/>
          </w:rPr>
          <w:instrText xml:space="preserve"> PAGEREF _Toc421878311 \h </w:instrText>
        </w:r>
        <w:r>
          <w:rPr>
            <w:noProof/>
            <w:webHidden/>
          </w:rPr>
        </w:r>
        <w:r>
          <w:rPr>
            <w:noProof/>
            <w:webHidden/>
          </w:rPr>
          <w:fldChar w:fldCharType="separate"/>
        </w:r>
        <w:r>
          <w:rPr>
            <w:noProof/>
            <w:webHidden/>
          </w:rPr>
          <w:t>8</w:t>
        </w:r>
        <w:r>
          <w:rPr>
            <w:noProof/>
            <w:webHidden/>
          </w:rPr>
          <w:fldChar w:fldCharType="end"/>
        </w:r>
      </w:hyperlink>
    </w:p>
    <w:p w:rsidR="00BD2EEC" w:rsidRDefault="00BD2EEC">
      <w:pPr>
        <w:pStyle w:val="TOC2"/>
        <w:tabs>
          <w:tab w:val="left" w:pos="960"/>
        </w:tabs>
        <w:rPr>
          <w:rFonts w:asciiTheme="minorHAnsi" w:eastAsiaTheme="minorEastAsia" w:hAnsiTheme="minorHAnsi" w:cstheme="minorBidi"/>
          <w:iCs w:val="0"/>
          <w:noProof/>
          <w:sz w:val="22"/>
          <w:szCs w:val="22"/>
          <w:lang w:val="sv-SE" w:eastAsia="sv-SE"/>
        </w:rPr>
      </w:pPr>
      <w:hyperlink w:anchor="_Toc421878312" w:history="1">
        <w:r w:rsidRPr="00697A2B">
          <w:rPr>
            <w:rStyle w:val="Hyperlink"/>
            <w:noProof/>
          </w:rPr>
          <w:t>4.2</w:t>
        </w:r>
        <w:r>
          <w:rPr>
            <w:rFonts w:asciiTheme="minorHAnsi" w:eastAsiaTheme="minorEastAsia" w:hAnsiTheme="minorHAnsi" w:cstheme="minorBidi"/>
            <w:iCs w:val="0"/>
            <w:noProof/>
            <w:sz w:val="22"/>
            <w:szCs w:val="22"/>
            <w:lang w:val="sv-SE" w:eastAsia="sv-SE"/>
          </w:rPr>
          <w:tab/>
        </w:r>
        <w:r w:rsidRPr="00697A2B">
          <w:rPr>
            <w:rStyle w:val="Hyperlink"/>
            <w:noProof/>
          </w:rPr>
          <w:t>Access Profile Information</w:t>
        </w:r>
        <w:r>
          <w:rPr>
            <w:noProof/>
            <w:webHidden/>
          </w:rPr>
          <w:tab/>
        </w:r>
        <w:r>
          <w:rPr>
            <w:noProof/>
            <w:webHidden/>
          </w:rPr>
          <w:fldChar w:fldCharType="begin"/>
        </w:r>
        <w:r>
          <w:rPr>
            <w:noProof/>
            <w:webHidden/>
          </w:rPr>
          <w:instrText xml:space="preserve"> PAGEREF _Toc421878312 \h </w:instrText>
        </w:r>
        <w:r>
          <w:rPr>
            <w:noProof/>
            <w:webHidden/>
          </w:rPr>
        </w:r>
        <w:r>
          <w:rPr>
            <w:noProof/>
            <w:webHidden/>
          </w:rPr>
          <w:fldChar w:fldCharType="separate"/>
        </w:r>
        <w:r>
          <w:rPr>
            <w:noProof/>
            <w:webHidden/>
          </w:rPr>
          <w:t>9</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3" w:history="1">
        <w:r w:rsidRPr="00697A2B">
          <w:rPr>
            <w:rStyle w:val="Hyperlink"/>
            <w:noProof/>
          </w:rPr>
          <w:t>4.2.1</w:t>
        </w:r>
        <w:r>
          <w:rPr>
            <w:rFonts w:asciiTheme="minorHAnsi" w:eastAsiaTheme="minorEastAsia" w:hAnsiTheme="minorHAnsi" w:cstheme="minorBidi"/>
            <w:noProof/>
            <w:sz w:val="22"/>
            <w:szCs w:val="22"/>
            <w:lang w:val="sv-SE" w:eastAsia="sv-SE"/>
          </w:rPr>
          <w:tab/>
        </w:r>
        <w:r w:rsidRPr="00697A2B">
          <w:rPr>
            <w:rStyle w:val="Hyperlink"/>
            <w:noProof/>
          </w:rPr>
          <w:t>Data Structures</w:t>
        </w:r>
        <w:r>
          <w:rPr>
            <w:noProof/>
            <w:webHidden/>
          </w:rPr>
          <w:tab/>
        </w:r>
        <w:r>
          <w:rPr>
            <w:noProof/>
            <w:webHidden/>
          </w:rPr>
          <w:fldChar w:fldCharType="begin"/>
        </w:r>
        <w:r>
          <w:rPr>
            <w:noProof/>
            <w:webHidden/>
          </w:rPr>
          <w:instrText xml:space="preserve"> PAGEREF _Toc421878313 \h </w:instrText>
        </w:r>
        <w:r>
          <w:rPr>
            <w:noProof/>
            <w:webHidden/>
          </w:rPr>
        </w:r>
        <w:r>
          <w:rPr>
            <w:noProof/>
            <w:webHidden/>
          </w:rPr>
          <w:fldChar w:fldCharType="separate"/>
        </w:r>
        <w:r>
          <w:rPr>
            <w:noProof/>
            <w:webHidden/>
          </w:rPr>
          <w:t>9</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4" w:history="1">
        <w:r w:rsidRPr="00697A2B">
          <w:rPr>
            <w:rStyle w:val="Hyperlink"/>
            <w:noProof/>
          </w:rPr>
          <w:t>4.2.2</w:t>
        </w:r>
        <w:r>
          <w:rPr>
            <w:rFonts w:asciiTheme="minorHAnsi" w:eastAsiaTheme="minorEastAsia" w:hAnsiTheme="minorHAnsi" w:cstheme="minorBidi"/>
            <w:noProof/>
            <w:sz w:val="22"/>
            <w:szCs w:val="22"/>
            <w:lang w:val="sv-SE" w:eastAsia="sv-SE"/>
          </w:rPr>
          <w:tab/>
        </w:r>
        <w:r w:rsidRPr="00697A2B">
          <w:rPr>
            <w:rStyle w:val="Hyperlink"/>
            <w:noProof/>
          </w:rPr>
          <w:t>GetAccessProfileInfo command</w:t>
        </w:r>
        <w:r>
          <w:rPr>
            <w:noProof/>
            <w:webHidden/>
          </w:rPr>
          <w:tab/>
        </w:r>
        <w:r>
          <w:rPr>
            <w:noProof/>
            <w:webHidden/>
          </w:rPr>
          <w:fldChar w:fldCharType="begin"/>
        </w:r>
        <w:r>
          <w:rPr>
            <w:noProof/>
            <w:webHidden/>
          </w:rPr>
          <w:instrText xml:space="preserve"> PAGEREF _Toc421878314 \h </w:instrText>
        </w:r>
        <w:r>
          <w:rPr>
            <w:noProof/>
            <w:webHidden/>
          </w:rPr>
        </w:r>
        <w:r>
          <w:rPr>
            <w:noProof/>
            <w:webHidden/>
          </w:rPr>
          <w:fldChar w:fldCharType="separate"/>
        </w:r>
        <w:r>
          <w:rPr>
            <w:noProof/>
            <w:webHidden/>
          </w:rPr>
          <w:t>10</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5" w:history="1">
        <w:r w:rsidRPr="00697A2B">
          <w:rPr>
            <w:rStyle w:val="Hyperlink"/>
            <w:noProof/>
          </w:rPr>
          <w:t>4.2.3</w:t>
        </w:r>
        <w:r>
          <w:rPr>
            <w:rFonts w:asciiTheme="minorHAnsi" w:eastAsiaTheme="minorEastAsia" w:hAnsiTheme="minorHAnsi" w:cstheme="minorBidi"/>
            <w:noProof/>
            <w:sz w:val="22"/>
            <w:szCs w:val="22"/>
            <w:lang w:val="sv-SE" w:eastAsia="sv-SE"/>
          </w:rPr>
          <w:tab/>
        </w:r>
        <w:r w:rsidRPr="00697A2B">
          <w:rPr>
            <w:rStyle w:val="Hyperlink"/>
            <w:noProof/>
          </w:rPr>
          <w:t>GetAccessProfileInfoList command</w:t>
        </w:r>
        <w:r>
          <w:rPr>
            <w:noProof/>
            <w:webHidden/>
          </w:rPr>
          <w:tab/>
        </w:r>
        <w:r>
          <w:rPr>
            <w:noProof/>
            <w:webHidden/>
          </w:rPr>
          <w:fldChar w:fldCharType="begin"/>
        </w:r>
        <w:r>
          <w:rPr>
            <w:noProof/>
            <w:webHidden/>
          </w:rPr>
          <w:instrText xml:space="preserve"> PAGEREF _Toc421878315 \h </w:instrText>
        </w:r>
        <w:r>
          <w:rPr>
            <w:noProof/>
            <w:webHidden/>
          </w:rPr>
        </w:r>
        <w:r>
          <w:rPr>
            <w:noProof/>
            <w:webHidden/>
          </w:rPr>
          <w:fldChar w:fldCharType="separate"/>
        </w:r>
        <w:r>
          <w:rPr>
            <w:noProof/>
            <w:webHidden/>
          </w:rPr>
          <w:t>11</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6" w:history="1">
        <w:r w:rsidRPr="00697A2B">
          <w:rPr>
            <w:rStyle w:val="Hyperlink"/>
            <w:noProof/>
          </w:rPr>
          <w:t>4.2.4</w:t>
        </w:r>
        <w:r>
          <w:rPr>
            <w:rFonts w:asciiTheme="minorHAnsi" w:eastAsiaTheme="minorEastAsia" w:hAnsiTheme="minorHAnsi" w:cstheme="minorBidi"/>
            <w:noProof/>
            <w:sz w:val="22"/>
            <w:szCs w:val="22"/>
            <w:lang w:val="sv-SE" w:eastAsia="sv-SE"/>
          </w:rPr>
          <w:tab/>
        </w:r>
        <w:r w:rsidRPr="00697A2B">
          <w:rPr>
            <w:rStyle w:val="Hyperlink"/>
            <w:noProof/>
          </w:rPr>
          <w:t>GetAccessProfiles command</w:t>
        </w:r>
        <w:r>
          <w:rPr>
            <w:noProof/>
            <w:webHidden/>
          </w:rPr>
          <w:tab/>
        </w:r>
        <w:r>
          <w:rPr>
            <w:noProof/>
            <w:webHidden/>
          </w:rPr>
          <w:fldChar w:fldCharType="begin"/>
        </w:r>
        <w:r>
          <w:rPr>
            <w:noProof/>
            <w:webHidden/>
          </w:rPr>
          <w:instrText xml:space="preserve"> PAGEREF _Toc421878316 \h </w:instrText>
        </w:r>
        <w:r>
          <w:rPr>
            <w:noProof/>
            <w:webHidden/>
          </w:rPr>
        </w:r>
        <w:r>
          <w:rPr>
            <w:noProof/>
            <w:webHidden/>
          </w:rPr>
          <w:fldChar w:fldCharType="separate"/>
        </w:r>
        <w:r>
          <w:rPr>
            <w:noProof/>
            <w:webHidden/>
          </w:rPr>
          <w:t>12</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7" w:history="1">
        <w:r w:rsidRPr="00697A2B">
          <w:rPr>
            <w:rStyle w:val="Hyperlink"/>
            <w:noProof/>
          </w:rPr>
          <w:t>4.2.5</w:t>
        </w:r>
        <w:r>
          <w:rPr>
            <w:rFonts w:asciiTheme="minorHAnsi" w:eastAsiaTheme="minorEastAsia" w:hAnsiTheme="minorHAnsi" w:cstheme="minorBidi"/>
            <w:noProof/>
            <w:sz w:val="22"/>
            <w:szCs w:val="22"/>
            <w:lang w:val="sv-SE" w:eastAsia="sv-SE"/>
          </w:rPr>
          <w:tab/>
        </w:r>
        <w:r w:rsidRPr="00697A2B">
          <w:rPr>
            <w:rStyle w:val="Hyperlink"/>
            <w:noProof/>
          </w:rPr>
          <w:t>GetAccessProfileList command</w:t>
        </w:r>
        <w:r>
          <w:rPr>
            <w:noProof/>
            <w:webHidden/>
          </w:rPr>
          <w:tab/>
        </w:r>
        <w:r>
          <w:rPr>
            <w:noProof/>
            <w:webHidden/>
          </w:rPr>
          <w:fldChar w:fldCharType="begin"/>
        </w:r>
        <w:r>
          <w:rPr>
            <w:noProof/>
            <w:webHidden/>
          </w:rPr>
          <w:instrText xml:space="preserve"> PAGEREF _Toc421878317 \h </w:instrText>
        </w:r>
        <w:r>
          <w:rPr>
            <w:noProof/>
            <w:webHidden/>
          </w:rPr>
        </w:r>
        <w:r>
          <w:rPr>
            <w:noProof/>
            <w:webHidden/>
          </w:rPr>
          <w:fldChar w:fldCharType="separate"/>
        </w:r>
        <w:r>
          <w:rPr>
            <w:noProof/>
            <w:webHidden/>
          </w:rPr>
          <w:t>13</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8" w:history="1">
        <w:r w:rsidRPr="00697A2B">
          <w:rPr>
            <w:rStyle w:val="Hyperlink"/>
            <w:noProof/>
          </w:rPr>
          <w:t>4.2.6</w:t>
        </w:r>
        <w:r>
          <w:rPr>
            <w:rFonts w:asciiTheme="minorHAnsi" w:eastAsiaTheme="minorEastAsia" w:hAnsiTheme="minorHAnsi" w:cstheme="minorBidi"/>
            <w:noProof/>
            <w:sz w:val="22"/>
            <w:szCs w:val="22"/>
            <w:lang w:val="sv-SE" w:eastAsia="sv-SE"/>
          </w:rPr>
          <w:tab/>
        </w:r>
        <w:r w:rsidRPr="00697A2B">
          <w:rPr>
            <w:rStyle w:val="Hyperlink"/>
            <w:noProof/>
          </w:rPr>
          <w:t>CreateAccessProfile command</w:t>
        </w:r>
        <w:r>
          <w:rPr>
            <w:noProof/>
            <w:webHidden/>
          </w:rPr>
          <w:tab/>
        </w:r>
        <w:r>
          <w:rPr>
            <w:noProof/>
            <w:webHidden/>
          </w:rPr>
          <w:fldChar w:fldCharType="begin"/>
        </w:r>
        <w:r>
          <w:rPr>
            <w:noProof/>
            <w:webHidden/>
          </w:rPr>
          <w:instrText xml:space="preserve"> PAGEREF _Toc421878318 \h </w:instrText>
        </w:r>
        <w:r>
          <w:rPr>
            <w:noProof/>
            <w:webHidden/>
          </w:rPr>
        </w:r>
        <w:r>
          <w:rPr>
            <w:noProof/>
            <w:webHidden/>
          </w:rPr>
          <w:fldChar w:fldCharType="separate"/>
        </w:r>
        <w:r>
          <w:rPr>
            <w:noProof/>
            <w:webHidden/>
          </w:rPr>
          <w:t>14</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19" w:history="1">
        <w:r w:rsidRPr="00697A2B">
          <w:rPr>
            <w:rStyle w:val="Hyperlink"/>
            <w:noProof/>
          </w:rPr>
          <w:t>4.2.7</w:t>
        </w:r>
        <w:r>
          <w:rPr>
            <w:rFonts w:asciiTheme="minorHAnsi" w:eastAsiaTheme="minorEastAsia" w:hAnsiTheme="minorHAnsi" w:cstheme="minorBidi"/>
            <w:noProof/>
            <w:sz w:val="22"/>
            <w:szCs w:val="22"/>
            <w:lang w:val="sv-SE" w:eastAsia="sv-SE"/>
          </w:rPr>
          <w:tab/>
        </w:r>
        <w:r w:rsidRPr="00697A2B">
          <w:rPr>
            <w:rStyle w:val="Hyperlink"/>
            <w:noProof/>
          </w:rPr>
          <w:t>ModifyAccessProfile command</w:t>
        </w:r>
        <w:r>
          <w:rPr>
            <w:noProof/>
            <w:webHidden/>
          </w:rPr>
          <w:tab/>
        </w:r>
        <w:r>
          <w:rPr>
            <w:noProof/>
            <w:webHidden/>
          </w:rPr>
          <w:fldChar w:fldCharType="begin"/>
        </w:r>
        <w:r>
          <w:rPr>
            <w:noProof/>
            <w:webHidden/>
          </w:rPr>
          <w:instrText xml:space="preserve"> PAGEREF _Toc421878319 \h </w:instrText>
        </w:r>
        <w:r>
          <w:rPr>
            <w:noProof/>
            <w:webHidden/>
          </w:rPr>
        </w:r>
        <w:r>
          <w:rPr>
            <w:noProof/>
            <w:webHidden/>
          </w:rPr>
          <w:fldChar w:fldCharType="separate"/>
        </w:r>
        <w:r>
          <w:rPr>
            <w:noProof/>
            <w:webHidden/>
          </w:rPr>
          <w:t>16</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20" w:history="1">
        <w:r w:rsidRPr="00697A2B">
          <w:rPr>
            <w:rStyle w:val="Hyperlink"/>
            <w:noProof/>
          </w:rPr>
          <w:t>4.2.8</w:t>
        </w:r>
        <w:r>
          <w:rPr>
            <w:rFonts w:asciiTheme="minorHAnsi" w:eastAsiaTheme="minorEastAsia" w:hAnsiTheme="minorHAnsi" w:cstheme="minorBidi"/>
            <w:noProof/>
            <w:sz w:val="22"/>
            <w:szCs w:val="22"/>
            <w:lang w:val="sv-SE" w:eastAsia="sv-SE"/>
          </w:rPr>
          <w:tab/>
        </w:r>
        <w:r w:rsidRPr="00697A2B">
          <w:rPr>
            <w:rStyle w:val="Hyperlink"/>
            <w:noProof/>
          </w:rPr>
          <w:t>DeleteAccessProfile command</w:t>
        </w:r>
        <w:r>
          <w:rPr>
            <w:noProof/>
            <w:webHidden/>
          </w:rPr>
          <w:tab/>
        </w:r>
        <w:r>
          <w:rPr>
            <w:noProof/>
            <w:webHidden/>
          </w:rPr>
          <w:fldChar w:fldCharType="begin"/>
        </w:r>
        <w:r>
          <w:rPr>
            <w:noProof/>
            <w:webHidden/>
          </w:rPr>
          <w:instrText xml:space="preserve"> PAGEREF _Toc421878320 \h </w:instrText>
        </w:r>
        <w:r>
          <w:rPr>
            <w:noProof/>
            <w:webHidden/>
          </w:rPr>
        </w:r>
        <w:r>
          <w:rPr>
            <w:noProof/>
            <w:webHidden/>
          </w:rPr>
          <w:fldChar w:fldCharType="separate"/>
        </w:r>
        <w:r>
          <w:rPr>
            <w:noProof/>
            <w:webHidden/>
          </w:rPr>
          <w:t>17</w:t>
        </w:r>
        <w:r>
          <w:rPr>
            <w:noProof/>
            <w:webHidden/>
          </w:rPr>
          <w:fldChar w:fldCharType="end"/>
        </w:r>
      </w:hyperlink>
    </w:p>
    <w:p w:rsidR="00BD2EEC" w:rsidRDefault="00BD2EEC">
      <w:pPr>
        <w:pStyle w:val="TOC1"/>
        <w:rPr>
          <w:rFonts w:asciiTheme="minorHAnsi" w:eastAsiaTheme="minorEastAsia" w:hAnsiTheme="minorHAnsi" w:cstheme="minorBidi"/>
          <w:b w:val="0"/>
          <w:bCs w:val="0"/>
          <w:noProof/>
          <w:sz w:val="22"/>
          <w:szCs w:val="22"/>
          <w:lang w:val="sv-SE" w:eastAsia="sv-SE"/>
        </w:rPr>
      </w:pPr>
      <w:hyperlink w:anchor="_Toc421878321" w:history="1">
        <w:r w:rsidRPr="00697A2B">
          <w:rPr>
            <w:rStyle w:val="Hyperlink"/>
            <w:noProof/>
          </w:rPr>
          <w:t>5</w:t>
        </w:r>
        <w:r>
          <w:rPr>
            <w:rFonts w:asciiTheme="minorHAnsi" w:eastAsiaTheme="minorEastAsia" w:hAnsiTheme="minorHAnsi" w:cstheme="minorBidi"/>
            <w:b w:val="0"/>
            <w:bCs w:val="0"/>
            <w:noProof/>
            <w:sz w:val="22"/>
            <w:szCs w:val="22"/>
            <w:lang w:val="sv-SE" w:eastAsia="sv-SE"/>
          </w:rPr>
          <w:tab/>
        </w:r>
        <w:r w:rsidRPr="00697A2B">
          <w:rPr>
            <w:rStyle w:val="Hyperlink"/>
            <w:noProof/>
          </w:rPr>
          <w:t>Notification topics</w:t>
        </w:r>
        <w:r>
          <w:rPr>
            <w:noProof/>
            <w:webHidden/>
          </w:rPr>
          <w:tab/>
        </w:r>
        <w:r>
          <w:rPr>
            <w:noProof/>
            <w:webHidden/>
          </w:rPr>
          <w:fldChar w:fldCharType="begin"/>
        </w:r>
        <w:r>
          <w:rPr>
            <w:noProof/>
            <w:webHidden/>
          </w:rPr>
          <w:instrText xml:space="preserve"> PAGEREF _Toc421878321 \h </w:instrText>
        </w:r>
        <w:r>
          <w:rPr>
            <w:noProof/>
            <w:webHidden/>
          </w:rPr>
        </w:r>
        <w:r>
          <w:rPr>
            <w:noProof/>
            <w:webHidden/>
          </w:rPr>
          <w:fldChar w:fldCharType="separate"/>
        </w:r>
        <w:r>
          <w:rPr>
            <w:noProof/>
            <w:webHidden/>
          </w:rPr>
          <w:t>18</w:t>
        </w:r>
        <w:r>
          <w:rPr>
            <w:noProof/>
            <w:webHidden/>
          </w:rPr>
          <w:fldChar w:fldCharType="end"/>
        </w:r>
      </w:hyperlink>
    </w:p>
    <w:p w:rsidR="00BD2EEC" w:rsidRDefault="00BD2EEC">
      <w:pPr>
        <w:pStyle w:val="TOC2"/>
        <w:tabs>
          <w:tab w:val="left" w:pos="960"/>
        </w:tabs>
        <w:rPr>
          <w:rFonts w:asciiTheme="minorHAnsi" w:eastAsiaTheme="minorEastAsia" w:hAnsiTheme="minorHAnsi" w:cstheme="minorBidi"/>
          <w:iCs w:val="0"/>
          <w:noProof/>
          <w:sz w:val="22"/>
          <w:szCs w:val="22"/>
          <w:lang w:val="sv-SE" w:eastAsia="sv-SE"/>
        </w:rPr>
      </w:pPr>
      <w:hyperlink w:anchor="_Toc421878322" w:history="1">
        <w:r w:rsidRPr="00697A2B">
          <w:rPr>
            <w:rStyle w:val="Hyperlink"/>
            <w:noProof/>
          </w:rPr>
          <w:t>5.1</w:t>
        </w:r>
        <w:r>
          <w:rPr>
            <w:rFonts w:asciiTheme="minorHAnsi" w:eastAsiaTheme="minorEastAsia" w:hAnsiTheme="minorHAnsi" w:cstheme="minorBidi"/>
            <w:iCs w:val="0"/>
            <w:noProof/>
            <w:sz w:val="22"/>
            <w:szCs w:val="22"/>
            <w:lang w:val="sv-SE" w:eastAsia="sv-SE"/>
          </w:rPr>
          <w:tab/>
        </w:r>
        <w:r w:rsidRPr="00697A2B">
          <w:rPr>
            <w:rStyle w:val="Hyperlink"/>
            <w:noProof/>
          </w:rPr>
          <w:t>Event overview (informative)</w:t>
        </w:r>
        <w:r>
          <w:rPr>
            <w:noProof/>
            <w:webHidden/>
          </w:rPr>
          <w:tab/>
        </w:r>
        <w:r>
          <w:rPr>
            <w:noProof/>
            <w:webHidden/>
          </w:rPr>
          <w:fldChar w:fldCharType="begin"/>
        </w:r>
        <w:r>
          <w:rPr>
            <w:noProof/>
            <w:webHidden/>
          </w:rPr>
          <w:instrText xml:space="preserve"> PAGEREF _Toc421878322 \h </w:instrText>
        </w:r>
        <w:r>
          <w:rPr>
            <w:noProof/>
            <w:webHidden/>
          </w:rPr>
        </w:r>
        <w:r>
          <w:rPr>
            <w:noProof/>
            <w:webHidden/>
          </w:rPr>
          <w:fldChar w:fldCharType="separate"/>
        </w:r>
        <w:r>
          <w:rPr>
            <w:noProof/>
            <w:webHidden/>
          </w:rPr>
          <w:t>18</w:t>
        </w:r>
        <w:r>
          <w:rPr>
            <w:noProof/>
            <w:webHidden/>
          </w:rPr>
          <w:fldChar w:fldCharType="end"/>
        </w:r>
      </w:hyperlink>
    </w:p>
    <w:p w:rsidR="00BD2EEC" w:rsidRDefault="00BD2EEC">
      <w:pPr>
        <w:pStyle w:val="TOC2"/>
        <w:tabs>
          <w:tab w:val="left" w:pos="960"/>
        </w:tabs>
        <w:rPr>
          <w:rFonts w:asciiTheme="minorHAnsi" w:eastAsiaTheme="minorEastAsia" w:hAnsiTheme="minorHAnsi" w:cstheme="minorBidi"/>
          <w:iCs w:val="0"/>
          <w:noProof/>
          <w:sz w:val="22"/>
          <w:szCs w:val="22"/>
          <w:lang w:val="sv-SE" w:eastAsia="sv-SE"/>
        </w:rPr>
      </w:pPr>
      <w:hyperlink w:anchor="_Toc421878323" w:history="1">
        <w:r w:rsidRPr="00697A2B">
          <w:rPr>
            <w:rStyle w:val="Hyperlink"/>
            <w:noProof/>
          </w:rPr>
          <w:t>5.2</w:t>
        </w:r>
        <w:r>
          <w:rPr>
            <w:rFonts w:asciiTheme="minorHAnsi" w:eastAsiaTheme="minorEastAsia" w:hAnsiTheme="minorHAnsi" w:cstheme="minorBidi"/>
            <w:iCs w:val="0"/>
            <w:noProof/>
            <w:sz w:val="22"/>
            <w:szCs w:val="22"/>
            <w:lang w:val="sv-SE" w:eastAsia="sv-SE"/>
          </w:rPr>
          <w:tab/>
        </w:r>
        <w:r w:rsidRPr="00697A2B">
          <w:rPr>
            <w:rStyle w:val="Hyperlink"/>
            <w:noProof/>
          </w:rPr>
          <w:t>Configuration changes</w:t>
        </w:r>
        <w:r>
          <w:rPr>
            <w:noProof/>
            <w:webHidden/>
          </w:rPr>
          <w:tab/>
        </w:r>
        <w:r>
          <w:rPr>
            <w:noProof/>
            <w:webHidden/>
          </w:rPr>
          <w:fldChar w:fldCharType="begin"/>
        </w:r>
        <w:r>
          <w:rPr>
            <w:noProof/>
            <w:webHidden/>
          </w:rPr>
          <w:instrText xml:space="preserve"> PAGEREF _Toc421878323 \h </w:instrText>
        </w:r>
        <w:r>
          <w:rPr>
            <w:noProof/>
            <w:webHidden/>
          </w:rPr>
        </w:r>
        <w:r>
          <w:rPr>
            <w:noProof/>
            <w:webHidden/>
          </w:rPr>
          <w:fldChar w:fldCharType="separate"/>
        </w:r>
        <w:r>
          <w:rPr>
            <w:noProof/>
            <w:webHidden/>
          </w:rPr>
          <w:t>18</w:t>
        </w:r>
        <w:r>
          <w:rPr>
            <w:noProof/>
            <w:webHidden/>
          </w:rPr>
          <w:fldChar w:fldCharType="end"/>
        </w:r>
      </w:hyperlink>
    </w:p>
    <w:p w:rsidR="00BD2EEC" w:rsidRDefault="00BD2EEC">
      <w:pPr>
        <w:pStyle w:val="TOC3"/>
        <w:tabs>
          <w:tab w:val="left" w:pos="1200"/>
        </w:tabs>
        <w:rPr>
          <w:rFonts w:asciiTheme="minorHAnsi" w:eastAsiaTheme="minorEastAsia" w:hAnsiTheme="minorHAnsi" w:cstheme="minorBidi"/>
          <w:noProof/>
          <w:sz w:val="22"/>
          <w:szCs w:val="22"/>
          <w:lang w:val="sv-SE" w:eastAsia="sv-SE"/>
        </w:rPr>
      </w:pPr>
      <w:hyperlink w:anchor="_Toc421878324" w:history="1">
        <w:r w:rsidRPr="00697A2B">
          <w:rPr>
            <w:rStyle w:val="Hyperlink"/>
            <w:noProof/>
          </w:rPr>
          <w:t>5.2.1</w:t>
        </w:r>
        <w:r>
          <w:rPr>
            <w:rFonts w:asciiTheme="minorHAnsi" w:eastAsiaTheme="minorEastAsia" w:hAnsiTheme="minorHAnsi" w:cstheme="minorBidi"/>
            <w:noProof/>
            <w:sz w:val="22"/>
            <w:szCs w:val="22"/>
            <w:lang w:val="sv-SE" w:eastAsia="sv-SE"/>
          </w:rPr>
          <w:tab/>
        </w:r>
        <w:r w:rsidRPr="00697A2B">
          <w:rPr>
            <w:rStyle w:val="Hyperlink"/>
            <w:noProof/>
          </w:rPr>
          <w:t>Access Profiles</w:t>
        </w:r>
        <w:r>
          <w:rPr>
            <w:noProof/>
            <w:webHidden/>
          </w:rPr>
          <w:tab/>
        </w:r>
        <w:r>
          <w:rPr>
            <w:noProof/>
            <w:webHidden/>
          </w:rPr>
          <w:fldChar w:fldCharType="begin"/>
        </w:r>
        <w:r>
          <w:rPr>
            <w:noProof/>
            <w:webHidden/>
          </w:rPr>
          <w:instrText xml:space="preserve"> PAGEREF _Toc421878324 \h </w:instrText>
        </w:r>
        <w:r>
          <w:rPr>
            <w:noProof/>
            <w:webHidden/>
          </w:rPr>
        </w:r>
        <w:r>
          <w:rPr>
            <w:noProof/>
            <w:webHidden/>
          </w:rPr>
          <w:fldChar w:fldCharType="separate"/>
        </w:r>
        <w:r>
          <w:rPr>
            <w:noProof/>
            <w:webHidden/>
          </w:rPr>
          <w:t>18</w:t>
        </w:r>
        <w:r>
          <w:rPr>
            <w:noProof/>
            <w:webHidden/>
          </w:rPr>
          <w:fldChar w:fldCharType="end"/>
        </w:r>
      </w:hyperlink>
    </w:p>
    <w:p w:rsidR="00BD2EEC" w:rsidRDefault="00BD2EEC">
      <w:pPr>
        <w:pStyle w:val="TOC1"/>
        <w:rPr>
          <w:rFonts w:asciiTheme="minorHAnsi" w:eastAsiaTheme="minorEastAsia" w:hAnsiTheme="minorHAnsi" w:cstheme="minorBidi"/>
          <w:b w:val="0"/>
          <w:bCs w:val="0"/>
          <w:noProof/>
          <w:sz w:val="22"/>
          <w:szCs w:val="22"/>
          <w:lang w:val="sv-SE" w:eastAsia="sv-SE"/>
        </w:rPr>
      </w:pPr>
      <w:hyperlink w:anchor="_Toc421878325" w:history="1">
        <w:r w:rsidRPr="00697A2B">
          <w:rPr>
            <w:rStyle w:val="Hyperlink"/>
            <w:noProof/>
            <w:lang w:val="en-US"/>
          </w:rPr>
          <w:t>Annex A. Revision History</w:t>
        </w:r>
        <w:r>
          <w:rPr>
            <w:noProof/>
            <w:webHidden/>
          </w:rPr>
          <w:tab/>
        </w:r>
        <w:r>
          <w:rPr>
            <w:noProof/>
            <w:webHidden/>
          </w:rPr>
          <w:fldChar w:fldCharType="begin"/>
        </w:r>
        <w:r>
          <w:rPr>
            <w:noProof/>
            <w:webHidden/>
          </w:rPr>
          <w:instrText xml:space="preserve"> PAGEREF _Toc421878325 \h </w:instrText>
        </w:r>
        <w:r>
          <w:rPr>
            <w:noProof/>
            <w:webHidden/>
          </w:rPr>
        </w:r>
        <w:r>
          <w:rPr>
            <w:noProof/>
            <w:webHidden/>
          </w:rPr>
          <w:fldChar w:fldCharType="separate"/>
        </w:r>
        <w:r>
          <w:rPr>
            <w:noProof/>
            <w:webHidden/>
          </w:rPr>
          <w:t>19</w:t>
        </w:r>
        <w:r>
          <w:rPr>
            <w:noProof/>
            <w:webHidden/>
          </w:rPr>
          <w:fldChar w:fldCharType="end"/>
        </w:r>
      </w:hyperlink>
    </w:p>
    <w:p w:rsidR="00502276" w:rsidRDefault="009E63D9" w:rsidP="00870603">
      <w:pPr>
        <w:pStyle w:val="PARAGRAPH"/>
        <w:rPr>
          <w:lang w:val="en-US"/>
        </w:rPr>
      </w:pPr>
      <w:r w:rsidRPr="0059608F">
        <w:rPr>
          <w:lang w:val="en-US"/>
        </w:rPr>
        <w:fldChar w:fldCharType="end"/>
      </w:r>
    </w:p>
    <w:p w:rsidR="00502276" w:rsidRDefault="00502276">
      <w:pPr>
        <w:rPr>
          <w:rFonts w:ascii="Arial" w:hAnsi="Arial" w:cs="Arial"/>
          <w:spacing w:val="8"/>
          <w:sz w:val="20"/>
          <w:szCs w:val="20"/>
          <w:lang w:val="en-US" w:eastAsia="zh-CN"/>
        </w:rPr>
      </w:pPr>
      <w:r>
        <w:rPr>
          <w:lang w:val="en-US"/>
        </w:rPr>
        <w:br w:type="page"/>
      </w:r>
    </w:p>
    <w:p w:rsidR="00891B47" w:rsidRDefault="00502276">
      <w:pPr>
        <w:autoSpaceDE w:val="0"/>
        <w:autoSpaceDN w:val="0"/>
        <w:adjustRightInd w:val="0"/>
        <w:jc w:val="center"/>
        <w:rPr>
          <w:rFonts w:ascii="ArialMT" w:hAnsi="ArialMT" w:cs="ArialMT"/>
          <w:lang w:val="en-US" w:eastAsia="ru-RU"/>
        </w:rPr>
      </w:pPr>
      <w:r>
        <w:rPr>
          <w:rFonts w:ascii="ArialMT" w:hAnsi="ArialMT" w:cs="ArialMT"/>
          <w:lang w:val="en-US" w:eastAsia="ru-RU"/>
        </w:rPr>
        <w:lastRenderedPageBreak/>
        <w:t>Contributors</w:t>
      </w:r>
    </w:p>
    <w:p w:rsidR="00891B47" w:rsidRDefault="00502276">
      <w:pPr>
        <w:pStyle w:val="PARAGRAPH"/>
        <w:jc w:val="center"/>
        <w:rPr>
          <w:lang w:val="en-US"/>
        </w:rPr>
      </w:pPr>
      <w:r>
        <w:rPr>
          <w:rFonts w:ascii="ArialMT" w:hAnsi="ArialMT" w:cs="ArialMT"/>
          <w:lang w:val="en-US" w:eastAsia="ru-RU"/>
        </w:rPr>
        <w:t>Version 1</w:t>
      </w:r>
    </w:p>
    <w:tbl>
      <w:tblPr>
        <w:tblW w:w="6469" w:type="dxa"/>
        <w:jc w:val="center"/>
        <w:tblInd w:w="93" w:type="dxa"/>
        <w:tblCellMar>
          <w:left w:w="0" w:type="dxa"/>
          <w:right w:w="0" w:type="dxa"/>
        </w:tblCellMar>
        <w:tblLook w:val="04A0" w:firstRow="1" w:lastRow="0" w:firstColumn="1" w:lastColumn="0" w:noHBand="0" w:noVBand="1"/>
      </w:tblPr>
      <w:tblGrid>
        <w:gridCol w:w="3499"/>
        <w:gridCol w:w="2970"/>
      </w:tblGrid>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eastAsiaTheme="minorHAnsi" w:hAnsi="Arial" w:cs="Arial"/>
                <w:color w:val="000000"/>
                <w:sz w:val="20"/>
                <w:szCs w:val="20"/>
                <w:lang w:val="en-US"/>
              </w:rPr>
              <w:t>ASSA ABLOY</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eastAsiaTheme="minorHAnsi" w:hAnsi="Arial" w:cs="Arial"/>
                <w:color w:val="000000"/>
                <w:sz w:val="20"/>
                <w:szCs w:val="20"/>
                <w:lang w:val="en-US"/>
              </w:rPr>
              <w:t>Patrik Björling Rygert</w:t>
            </w:r>
          </w:p>
        </w:tc>
      </w:tr>
      <w:tr w:rsidR="00A16F0E" w:rsidRPr="00D32769" w:rsidTr="00502276">
        <w:trPr>
          <w:trHeight w:val="315"/>
          <w:jc w:val="center"/>
        </w:trPr>
        <w:tc>
          <w:tcPr>
            <w:tcW w:w="3499" w:type="dxa"/>
            <w:tcMar>
              <w:top w:w="0" w:type="dxa"/>
              <w:left w:w="108" w:type="dxa"/>
              <w:bottom w:w="0" w:type="dxa"/>
              <w:right w:w="108" w:type="dxa"/>
            </w:tcMar>
            <w:vAlign w:val="bottom"/>
          </w:tcPr>
          <w:p w:rsidR="00A16F0E" w:rsidRPr="00D32769" w:rsidRDefault="00A16F0E" w:rsidP="00561263">
            <w:pPr>
              <w:rPr>
                <w:rFonts w:ascii="Arial" w:hAnsi="Arial" w:cs="Arial"/>
                <w:sz w:val="20"/>
                <w:szCs w:val="20"/>
              </w:rPr>
            </w:pPr>
            <w:r w:rsidRPr="00D32769">
              <w:rPr>
                <w:rFonts w:ascii="Arial" w:hAnsi="Arial" w:cs="Arial"/>
                <w:sz w:val="20"/>
                <w:szCs w:val="20"/>
                <w:lang w:val="en-US"/>
              </w:rPr>
              <w:t>ASSA ABLOY</w:t>
            </w:r>
          </w:p>
        </w:tc>
        <w:tc>
          <w:tcPr>
            <w:tcW w:w="2970" w:type="dxa"/>
            <w:noWrap/>
            <w:tcMar>
              <w:top w:w="0" w:type="dxa"/>
              <w:left w:w="108" w:type="dxa"/>
              <w:bottom w:w="0" w:type="dxa"/>
              <w:right w:w="108" w:type="dxa"/>
            </w:tcMar>
            <w:vAlign w:val="bottom"/>
          </w:tcPr>
          <w:p w:rsidR="00A16F0E" w:rsidRPr="00D32769" w:rsidRDefault="00A16F0E" w:rsidP="00561263">
            <w:pPr>
              <w:rPr>
                <w:rFonts w:ascii="Arial" w:hAnsi="Arial" w:cs="Arial"/>
                <w:sz w:val="20"/>
                <w:szCs w:val="20"/>
              </w:rPr>
            </w:pPr>
            <w:r w:rsidRPr="00D32769">
              <w:rPr>
                <w:rFonts w:ascii="Arial" w:hAnsi="Arial" w:cs="Arial"/>
                <w:sz w:val="20"/>
                <w:szCs w:val="20"/>
                <w:lang w:val="en-US"/>
              </w:rPr>
              <w:t>Mattias Rengstedt</w:t>
            </w:r>
          </w:p>
        </w:tc>
      </w:tr>
      <w:tr w:rsidR="00A16F0E" w:rsidRPr="00D32769" w:rsidTr="00502276">
        <w:trPr>
          <w:trHeight w:val="315"/>
          <w:jc w:val="center"/>
        </w:trPr>
        <w:tc>
          <w:tcPr>
            <w:tcW w:w="3499" w:type="dxa"/>
            <w:tcMar>
              <w:top w:w="0" w:type="dxa"/>
              <w:left w:w="108" w:type="dxa"/>
              <w:bottom w:w="0" w:type="dxa"/>
              <w:right w:w="108" w:type="dxa"/>
            </w:tcMar>
            <w:vAlign w:val="bottom"/>
          </w:tcPr>
          <w:p w:rsidR="00A16F0E" w:rsidRPr="00D32769" w:rsidRDefault="00A16F0E" w:rsidP="00561263">
            <w:pPr>
              <w:rPr>
                <w:rFonts w:ascii="Arial" w:hAnsi="Arial" w:cs="Arial"/>
                <w:sz w:val="20"/>
                <w:szCs w:val="20"/>
              </w:rPr>
            </w:pPr>
            <w:r w:rsidRPr="00D32769">
              <w:rPr>
                <w:rFonts w:ascii="Arial" w:hAnsi="Arial" w:cs="Arial"/>
                <w:sz w:val="20"/>
                <w:szCs w:val="20"/>
                <w:lang w:val="en-US"/>
              </w:rPr>
              <w:t xml:space="preserve">Axis Communications AB </w:t>
            </w:r>
          </w:p>
        </w:tc>
        <w:tc>
          <w:tcPr>
            <w:tcW w:w="2970" w:type="dxa"/>
            <w:noWrap/>
            <w:tcMar>
              <w:top w:w="0" w:type="dxa"/>
              <w:left w:w="108" w:type="dxa"/>
              <w:bottom w:w="0" w:type="dxa"/>
              <w:right w:w="108" w:type="dxa"/>
            </w:tcMar>
            <w:vAlign w:val="bottom"/>
          </w:tcPr>
          <w:p w:rsidR="00A16F0E" w:rsidRPr="00D32769" w:rsidRDefault="00A16F0E" w:rsidP="00561263">
            <w:pPr>
              <w:rPr>
                <w:rFonts w:ascii="Arial" w:hAnsi="Arial" w:cs="Arial"/>
                <w:sz w:val="20"/>
                <w:szCs w:val="20"/>
              </w:rPr>
            </w:pPr>
            <w:r w:rsidRPr="00D32769">
              <w:rPr>
                <w:rFonts w:ascii="Arial" w:hAnsi="Arial" w:cs="Arial"/>
                <w:sz w:val="20"/>
                <w:szCs w:val="20"/>
                <w:lang w:val="en-US"/>
              </w:rPr>
              <w:t>Marcus Johansson</w:t>
            </w:r>
          </w:p>
        </w:tc>
      </w:tr>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lang w:val="de-DE"/>
              </w:rPr>
            </w:pPr>
            <w:r w:rsidRPr="00D32769">
              <w:rPr>
                <w:rFonts w:ascii="Arial" w:hAnsi="Arial" w:cs="Arial"/>
                <w:sz w:val="20"/>
                <w:szCs w:val="20"/>
                <w:lang w:val="en-US"/>
              </w:rPr>
              <w:t xml:space="preserve">Axis Communications AB </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lang w:val="de-DE"/>
              </w:rPr>
            </w:pPr>
            <w:r w:rsidRPr="00D32769">
              <w:rPr>
                <w:rFonts w:ascii="Arial" w:hAnsi="Arial" w:cs="Arial"/>
                <w:sz w:val="20"/>
                <w:szCs w:val="20"/>
                <w:lang w:val="en-US"/>
              </w:rPr>
              <w:t>Robert Rosengren</w:t>
            </w:r>
          </w:p>
        </w:tc>
      </w:tr>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hAnsi="Arial" w:cs="Arial"/>
                <w:sz w:val="20"/>
                <w:szCs w:val="20"/>
              </w:rPr>
            </w:pPr>
            <w:r w:rsidRPr="00D32769">
              <w:rPr>
                <w:rFonts w:ascii="Arial" w:hAnsi="Arial" w:cs="Arial"/>
                <w:color w:val="000000"/>
                <w:sz w:val="20"/>
                <w:szCs w:val="20"/>
                <w:lang w:val="en-US"/>
              </w:rPr>
              <w:t>Bosch</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hAnsi="Arial" w:cs="Arial"/>
                <w:sz w:val="20"/>
                <w:szCs w:val="20"/>
              </w:rPr>
            </w:pPr>
            <w:r w:rsidRPr="00D32769">
              <w:rPr>
                <w:rFonts w:ascii="Arial" w:hAnsi="Arial" w:cs="Arial"/>
                <w:color w:val="000000"/>
                <w:sz w:val="20"/>
                <w:szCs w:val="20"/>
                <w:lang w:val="en-US"/>
              </w:rPr>
              <w:t>Mohane Caliaperoumal</w:t>
            </w:r>
          </w:p>
        </w:tc>
      </w:tr>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en-US"/>
              </w:rPr>
              <w:t>Honeywell</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en-US"/>
              </w:rPr>
              <w:t>Uvaraj Thangarajan</w:t>
            </w:r>
          </w:p>
        </w:tc>
      </w:tr>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en-US"/>
              </w:rPr>
              <w:t>Honeywell</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en-US"/>
              </w:rPr>
              <w:t>Neelendra Bhandari</w:t>
            </w:r>
          </w:p>
        </w:tc>
      </w:tr>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en-US"/>
              </w:rPr>
              <w:t>Honeywell</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de-DE"/>
              </w:rPr>
              <w:t>Mayur Salgar</w:t>
            </w:r>
          </w:p>
        </w:tc>
      </w:tr>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en-US"/>
              </w:rPr>
              <w:t>PACOM</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lang w:val="de-DE"/>
              </w:rPr>
            </w:pPr>
            <w:r w:rsidRPr="00D32769">
              <w:rPr>
                <w:rFonts w:ascii="Arial" w:hAnsi="Arial" w:cs="Arial"/>
                <w:color w:val="000000"/>
                <w:sz w:val="20"/>
                <w:szCs w:val="20"/>
                <w:lang w:val="en-US"/>
              </w:rPr>
              <w:t>Eugene Scully</w:t>
            </w:r>
          </w:p>
        </w:tc>
      </w:tr>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hAnsi="Arial" w:cs="Arial"/>
                <w:color w:val="000000"/>
                <w:sz w:val="20"/>
                <w:szCs w:val="20"/>
              </w:rPr>
            </w:pPr>
            <w:r w:rsidRPr="00D32769">
              <w:rPr>
                <w:rFonts w:ascii="Arial" w:hAnsi="Arial" w:cs="Arial"/>
                <w:color w:val="000000"/>
                <w:sz w:val="20"/>
                <w:szCs w:val="20"/>
                <w:lang w:val="en-US"/>
              </w:rPr>
              <w:t>Siemens Limited</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hAnsi="Arial" w:cs="Arial"/>
                <w:color w:val="000000"/>
                <w:sz w:val="20"/>
                <w:szCs w:val="20"/>
                <w:lang w:val="de-DE"/>
              </w:rPr>
            </w:pPr>
            <w:proofErr w:type="spellStart"/>
            <w:r w:rsidRPr="00D32769">
              <w:rPr>
                <w:rFonts w:ascii="Arial" w:hAnsi="Arial" w:cs="Arial"/>
                <w:color w:val="000000"/>
                <w:sz w:val="20"/>
                <w:szCs w:val="20"/>
                <w:lang w:val="en-US"/>
              </w:rPr>
              <w:t>Lokeshwar</w:t>
            </w:r>
            <w:proofErr w:type="spellEnd"/>
            <w:r w:rsidRPr="00D32769">
              <w:rPr>
                <w:rFonts w:ascii="Arial" w:hAnsi="Arial" w:cs="Arial"/>
                <w:color w:val="000000"/>
                <w:sz w:val="20"/>
                <w:szCs w:val="20"/>
                <w:lang w:val="en-US"/>
              </w:rPr>
              <w:t xml:space="preserve"> K</w:t>
            </w:r>
          </w:p>
        </w:tc>
      </w:tr>
      <w:tr w:rsidR="00A16F0E" w:rsidRPr="00D32769" w:rsidTr="00502276">
        <w:trPr>
          <w:trHeight w:val="315"/>
          <w:jc w:val="center"/>
        </w:trPr>
        <w:tc>
          <w:tcPr>
            <w:tcW w:w="3499" w:type="dxa"/>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en-US"/>
              </w:rPr>
              <w:t>Siemens Limited</w:t>
            </w:r>
          </w:p>
        </w:tc>
        <w:tc>
          <w:tcPr>
            <w:tcW w:w="2970" w:type="dxa"/>
            <w:noWrap/>
            <w:tcMar>
              <w:top w:w="0" w:type="dxa"/>
              <w:left w:w="108" w:type="dxa"/>
              <w:bottom w:w="0" w:type="dxa"/>
              <w:right w:w="108" w:type="dxa"/>
            </w:tcMar>
            <w:vAlign w:val="bottom"/>
            <w:hideMark/>
          </w:tcPr>
          <w:p w:rsidR="00A16F0E" w:rsidRPr="00D32769" w:rsidRDefault="00A16F0E" w:rsidP="00561263">
            <w:pPr>
              <w:rPr>
                <w:rFonts w:ascii="Arial" w:eastAsiaTheme="minorHAnsi" w:hAnsi="Arial" w:cs="Arial"/>
                <w:color w:val="000000"/>
                <w:sz w:val="20"/>
                <w:szCs w:val="20"/>
              </w:rPr>
            </w:pPr>
            <w:r w:rsidRPr="00D32769">
              <w:rPr>
                <w:rFonts w:ascii="Arial" w:hAnsi="Arial" w:cs="Arial"/>
                <w:color w:val="000000"/>
                <w:sz w:val="20"/>
                <w:szCs w:val="20"/>
                <w:lang w:val="en-US"/>
              </w:rPr>
              <w:t>Suresh Raman</w:t>
            </w:r>
          </w:p>
        </w:tc>
      </w:tr>
    </w:tbl>
    <w:p w:rsidR="00502276" w:rsidRPr="0059608F" w:rsidRDefault="00502276" w:rsidP="00870603">
      <w:pPr>
        <w:pStyle w:val="PARAGRAPH"/>
        <w:rPr>
          <w:lang w:val="en-US"/>
        </w:rPr>
      </w:pPr>
    </w:p>
    <w:p w:rsidR="00960148" w:rsidRPr="00D32769" w:rsidRDefault="00960148" w:rsidP="00A35B9F">
      <w:pPr>
        <w:pStyle w:val="Heading1"/>
        <w:rPr>
          <w:lang w:val="en-US"/>
        </w:rPr>
      </w:pPr>
      <w:bookmarkStart w:id="1" w:name="_Toc241999828"/>
      <w:bookmarkStart w:id="2" w:name="_Toc204774553"/>
      <w:bookmarkStart w:id="3" w:name="_Ref208316930"/>
      <w:bookmarkStart w:id="4" w:name="_Toc232241392"/>
      <w:bookmarkStart w:id="5" w:name="_Toc232241707"/>
      <w:bookmarkStart w:id="6" w:name="_Toc232242344"/>
      <w:bookmarkStart w:id="7" w:name="_Toc241999829"/>
      <w:bookmarkStart w:id="8" w:name="_Toc270595250"/>
      <w:bookmarkStart w:id="9" w:name="_Toc241999839"/>
      <w:bookmarkStart w:id="10" w:name="_Ref251830844"/>
      <w:bookmarkStart w:id="11" w:name="_Toc421878300"/>
      <w:r w:rsidRPr="00D32769">
        <w:rPr>
          <w:lang w:val="en-US"/>
        </w:rPr>
        <w:lastRenderedPageBreak/>
        <w:t>Scope</w:t>
      </w:r>
      <w:bookmarkEnd w:id="1"/>
      <w:bookmarkEnd w:id="2"/>
      <w:bookmarkEnd w:id="3"/>
      <w:bookmarkEnd w:id="4"/>
      <w:bookmarkEnd w:id="5"/>
      <w:bookmarkEnd w:id="6"/>
      <w:bookmarkEnd w:id="7"/>
      <w:bookmarkEnd w:id="8"/>
      <w:bookmarkEnd w:id="11"/>
    </w:p>
    <w:p w:rsidR="00C61F8E" w:rsidRPr="00D32769" w:rsidRDefault="00C61F8E" w:rsidP="00C61F8E">
      <w:pPr>
        <w:pStyle w:val="PARAGRAPH"/>
        <w:rPr>
          <w:lang w:val="en-US"/>
        </w:rPr>
      </w:pPr>
      <w:r w:rsidRPr="00D32769">
        <w:rPr>
          <w:lang w:val="en-US"/>
        </w:rPr>
        <w:t>This specification defines the web service interface for integration with physical access control systems. This includes discovering components and support of the configuration of the access rules components.</w:t>
      </w:r>
    </w:p>
    <w:p w:rsidR="00C61F8E" w:rsidRPr="00D32769" w:rsidRDefault="00C61F8E" w:rsidP="00C61F8E">
      <w:pPr>
        <w:pStyle w:val="PARAGRAPH"/>
        <w:rPr>
          <w:lang w:val="en-US"/>
        </w:rPr>
      </w:pPr>
      <w:smartTag w:uri="http://schemas.openxmlformats.org/2006/smarttags" w:element="livetechdocs">
        <w:smartTagPr>
          <w:attr w:name="remap" w:val="1-65"/>
        </w:smartTagPr>
      </w:smartTag>
      <w:r w:rsidRPr="00D32769">
        <w:rPr>
          <w:lang w:val="en-US"/>
        </w:rPr>
        <w:t>The access rules service specification, which constitutes the access profiles and policies. The access rules service provides the access authorization for a credential.</w:t>
      </w:r>
    </w:p>
    <w:p w:rsidR="00C61F8E" w:rsidRPr="00D32769" w:rsidRDefault="00C61F8E" w:rsidP="00C61F8E">
      <w:pPr>
        <w:pStyle w:val="PARAGRAPH"/>
        <w:rPr>
          <w:lang w:val="en-US"/>
        </w:rPr>
      </w:pPr>
      <w:smartTag w:uri="http://schemas.openxmlformats.org/2006/smarttags" w:element="livetechdocs">
        <w:smartTagPr>
          <w:attr w:name="remap" w:val="1-66"/>
        </w:smartTagPr>
      </w:smartTag>
      <w:r w:rsidRPr="00D32769">
        <w:rPr>
          <w:lang w:val="en-US"/>
        </w:rPr>
        <w:t>Supplementary dedicated services such as credential services and schedule services will be defined in separate documents.</w:t>
      </w:r>
    </w:p>
    <w:p w:rsidR="00C61F8E" w:rsidRPr="00D32769" w:rsidRDefault="00C61F8E" w:rsidP="00C61F8E">
      <w:pPr>
        <w:pStyle w:val="PARAGRAPH"/>
        <w:rPr>
          <w:lang w:val="en-US"/>
        </w:rPr>
      </w:pPr>
      <w:smartTag w:uri="http://schemas.openxmlformats.org/2006/smarttags" w:element="livetechdocs">
        <w:smartTagPr>
          <w:attr w:name="remap" w:val="1-67"/>
        </w:smartTagPr>
      </w:smartTag>
      <w:r w:rsidRPr="00D32769">
        <w:rPr>
          <w:lang w:val="en-US"/>
        </w:rPr>
        <w:t xml:space="preserve">Web service usage and common </w:t>
      </w:r>
      <w:r w:rsidR="005E6B01" w:rsidRPr="00D32769">
        <w:rPr>
          <w:lang w:val="en-US"/>
        </w:rPr>
        <w:t>ONVIF</w:t>
      </w:r>
      <w:r w:rsidRPr="00D32769">
        <w:rPr>
          <w:lang w:val="en-US"/>
        </w:rPr>
        <w:t xml:space="preserve"> functionality are outside the scope of this document. Please refer to the </w:t>
      </w:r>
      <w:r w:rsidR="005E6B01" w:rsidRPr="00D32769">
        <w:rPr>
          <w:lang w:val="en-US"/>
        </w:rPr>
        <w:t>ONVIF C</w:t>
      </w:r>
      <w:r w:rsidRPr="00D32769">
        <w:rPr>
          <w:lang w:val="en-US"/>
        </w:rPr>
        <w:t xml:space="preserve">ore </w:t>
      </w:r>
      <w:r w:rsidR="005E6B01" w:rsidRPr="00D32769">
        <w:rPr>
          <w:lang w:val="en-US"/>
        </w:rPr>
        <w:t>S</w:t>
      </w:r>
      <w:r w:rsidRPr="00D32769">
        <w:rPr>
          <w:lang w:val="en-US"/>
        </w:rPr>
        <w:t>pecification for more information.</w:t>
      </w:r>
    </w:p>
    <w:p w:rsidR="00960148" w:rsidRPr="00D32769" w:rsidRDefault="00960148" w:rsidP="00D32769">
      <w:pPr>
        <w:pStyle w:val="Heading2"/>
      </w:pPr>
      <w:bookmarkStart w:id="12" w:name="_Toc421869358"/>
      <w:bookmarkStart w:id="13" w:name="_Toc204774554"/>
      <w:bookmarkStart w:id="14" w:name="_Toc208379429"/>
      <w:bookmarkStart w:id="15" w:name="_Toc232241393"/>
      <w:bookmarkStart w:id="16" w:name="_Toc232241708"/>
      <w:bookmarkStart w:id="17" w:name="_Toc232242345"/>
      <w:bookmarkStart w:id="18" w:name="_Toc241999830"/>
      <w:bookmarkStart w:id="19" w:name="_Toc270595251"/>
      <w:bookmarkStart w:id="20" w:name="_Toc421878301"/>
      <w:bookmarkEnd w:id="12"/>
      <w:r w:rsidRPr="00D32769">
        <w:t>Normative references</w:t>
      </w:r>
      <w:bookmarkEnd w:id="13"/>
      <w:bookmarkEnd w:id="14"/>
      <w:bookmarkEnd w:id="15"/>
      <w:bookmarkEnd w:id="16"/>
      <w:bookmarkEnd w:id="17"/>
      <w:bookmarkEnd w:id="18"/>
      <w:bookmarkEnd w:id="19"/>
      <w:bookmarkEnd w:id="20"/>
    </w:p>
    <w:p w:rsidR="00224DAE" w:rsidRPr="00D32769" w:rsidRDefault="00224DAE" w:rsidP="00224DAE">
      <w:pPr>
        <w:pStyle w:val="paragraph0"/>
        <w:numPr>
          <w:ilvl w:val="0"/>
          <w:numId w:val="59"/>
        </w:numPr>
        <w:jc w:val="left"/>
        <w:rPr>
          <w:b/>
          <w:snapToGrid w:val="0"/>
        </w:rPr>
      </w:pPr>
      <w:r w:rsidRPr="00D32769">
        <w:rPr>
          <w:b/>
          <w:snapToGrid w:val="0"/>
        </w:rPr>
        <w:t>ONVIF Network Interface Specification Set</w:t>
      </w:r>
    </w:p>
    <w:p w:rsidR="00224DAE" w:rsidRPr="00D32769" w:rsidRDefault="00224DAE" w:rsidP="00224DAE">
      <w:pPr>
        <w:pStyle w:val="paragraph0"/>
        <w:ind w:left="720"/>
        <w:jc w:val="left"/>
        <w:rPr>
          <w:snapToGrid w:val="0"/>
        </w:rPr>
      </w:pPr>
      <w:proofErr w:type="gramStart"/>
      <w:r w:rsidRPr="00D32769">
        <w:rPr>
          <w:snapToGrid w:val="0"/>
        </w:rPr>
        <w:t>ONVIF Network Interface Specification Set version 2.5 or later.</w:t>
      </w:r>
      <w:proofErr w:type="gramEnd"/>
      <w:r w:rsidRPr="00D32769">
        <w:rPr>
          <w:snapToGrid w:val="0"/>
        </w:rPr>
        <w:br/>
      </w:r>
      <w:hyperlink r:id="rId10" w:history="1">
        <w:r w:rsidRPr="00D32769">
          <w:rPr>
            <w:rStyle w:val="Hyperlink"/>
            <w:snapToGrid w:val="0"/>
          </w:rPr>
          <w:t>http://www.onvif.org/Documents/Specifications.aspx</w:t>
        </w:r>
      </w:hyperlink>
    </w:p>
    <w:p w:rsidR="00224DAE" w:rsidRPr="00D32769" w:rsidRDefault="00224DAE" w:rsidP="00224DAE">
      <w:pPr>
        <w:pStyle w:val="paragraph0"/>
        <w:numPr>
          <w:ilvl w:val="0"/>
          <w:numId w:val="59"/>
        </w:numPr>
        <w:jc w:val="left"/>
        <w:rPr>
          <w:b/>
          <w:snapToGrid w:val="0"/>
        </w:rPr>
      </w:pPr>
      <w:r w:rsidRPr="00D32769">
        <w:rPr>
          <w:b/>
          <w:snapToGrid w:val="0"/>
        </w:rPr>
        <w:t>Core Specification</w:t>
      </w:r>
    </w:p>
    <w:p w:rsidR="00224DAE" w:rsidRPr="00D32769" w:rsidRDefault="00224DAE" w:rsidP="00224DAE">
      <w:pPr>
        <w:pStyle w:val="paragraph0"/>
        <w:ind w:left="720"/>
        <w:jc w:val="left"/>
        <w:rPr>
          <w:snapToGrid w:val="0"/>
        </w:rPr>
      </w:pPr>
      <w:r w:rsidRPr="00D32769">
        <w:rPr>
          <w:snapToGrid w:val="0"/>
        </w:rPr>
        <w:t>Part of [ONVIF Network Interface Specification Set]</w:t>
      </w:r>
    </w:p>
    <w:p w:rsidR="00224DAE" w:rsidRPr="00D32769" w:rsidRDefault="00224DAE" w:rsidP="00224DAE">
      <w:pPr>
        <w:pStyle w:val="paragraph0"/>
        <w:numPr>
          <w:ilvl w:val="0"/>
          <w:numId w:val="59"/>
        </w:numPr>
        <w:jc w:val="left"/>
        <w:rPr>
          <w:b/>
          <w:snapToGrid w:val="0"/>
        </w:rPr>
      </w:pPr>
      <w:r w:rsidRPr="00D32769">
        <w:rPr>
          <w:b/>
          <w:snapToGrid w:val="0"/>
        </w:rPr>
        <w:t>Access Control Service Specification</w:t>
      </w:r>
    </w:p>
    <w:p w:rsidR="00224DAE" w:rsidRPr="00D32769" w:rsidRDefault="00224DAE" w:rsidP="00224DAE">
      <w:pPr>
        <w:pStyle w:val="paragraph0"/>
        <w:ind w:left="720"/>
        <w:jc w:val="left"/>
        <w:rPr>
          <w:snapToGrid w:val="0"/>
        </w:rPr>
      </w:pPr>
      <w:proofErr w:type="gramStart"/>
      <w:r w:rsidRPr="00D32769">
        <w:rPr>
          <w:snapToGrid w:val="0"/>
        </w:rPr>
        <w:t>ONVIF Access Control Service Specification version 1.0.3.</w:t>
      </w:r>
      <w:proofErr w:type="gramEnd"/>
      <w:r w:rsidRPr="00D32769">
        <w:rPr>
          <w:snapToGrid w:val="0"/>
        </w:rPr>
        <w:t xml:space="preserve"> Part of [ONVIF Network Interface Specification Set]</w:t>
      </w:r>
    </w:p>
    <w:p w:rsidR="00224DAE" w:rsidRPr="00D32769" w:rsidRDefault="00224DAE" w:rsidP="00224DAE">
      <w:pPr>
        <w:pStyle w:val="paragraph0"/>
        <w:numPr>
          <w:ilvl w:val="0"/>
          <w:numId w:val="59"/>
        </w:numPr>
        <w:jc w:val="left"/>
        <w:rPr>
          <w:b/>
          <w:snapToGrid w:val="0"/>
        </w:rPr>
      </w:pPr>
      <w:r w:rsidRPr="00D32769">
        <w:rPr>
          <w:b/>
          <w:snapToGrid w:val="0"/>
        </w:rPr>
        <w:t>Schedule Service Specification</w:t>
      </w:r>
    </w:p>
    <w:p w:rsidR="00224DAE" w:rsidRPr="00D32769" w:rsidRDefault="00224DAE" w:rsidP="00224DAE">
      <w:pPr>
        <w:pStyle w:val="paragraph0"/>
        <w:ind w:left="720"/>
        <w:jc w:val="left"/>
        <w:rPr>
          <w:snapToGrid w:val="0"/>
        </w:rPr>
      </w:pPr>
      <w:proofErr w:type="gramStart"/>
      <w:r w:rsidRPr="00D32769">
        <w:rPr>
          <w:snapToGrid w:val="0"/>
        </w:rPr>
        <w:t>ONVIF Schedule Service Specification version 1.0 (IPR Draft).</w:t>
      </w:r>
      <w:proofErr w:type="gramEnd"/>
      <w:r w:rsidRPr="00D32769">
        <w:rPr>
          <w:snapToGrid w:val="0"/>
        </w:rPr>
        <w:t xml:space="preserve"> Part of [ONVIF Network Interface Specification Set]</w:t>
      </w:r>
    </w:p>
    <w:p w:rsidR="00224DAE" w:rsidRPr="00D32769" w:rsidRDefault="00224DAE" w:rsidP="00224DAE">
      <w:pPr>
        <w:pStyle w:val="paragraph0"/>
        <w:numPr>
          <w:ilvl w:val="0"/>
          <w:numId w:val="59"/>
        </w:numPr>
        <w:jc w:val="left"/>
        <w:rPr>
          <w:b/>
          <w:snapToGrid w:val="0"/>
        </w:rPr>
      </w:pPr>
      <w:r w:rsidRPr="00D32769">
        <w:rPr>
          <w:b/>
        </w:rPr>
        <w:t>ISO IEC Directives</w:t>
      </w:r>
    </w:p>
    <w:p w:rsidR="007D22A8" w:rsidRPr="00D32769" w:rsidRDefault="00224DAE" w:rsidP="00224DAE">
      <w:pPr>
        <w:pStyle w:val="paragraph0"/>
        <w:ind w:left="720"/>
        <w:jc w:val="left"/>
        <w:rPr>
          <w:snapToGrid w:val="0"/>
        </w:rPr>
      </w:pPr>
      <w:proofErr w:type="gramStart"/>
      <w:r w:rsidRPr="00D32769">
        <w:rPr>
          <w:snapToGrid w:val="0"/>
        </w:rPr>
        <w:t>ISO/IEC Directives, Part 2 (6</w:t>
      </w:r>
      <w:r w:rsidRPr="00D32769">
        <w:rPr>
          <w:snapToGrid w:val="0"/>
          <w:vertAlign w:val="superscript"/>
        </w:rPr>
        <w:t>th</w:t>
      </w:r>
      <w:r w:rsidRPr="00D32769">
        <w:rPr>
          <w:snapToGrid w:val="0"/>
        </w:rPr>
        <w:t xml:space="preserve"> edition).</w:t>
      </w:r>
      <w:proofErr w:type="gramEnd"/>
      <w:r w:rsidRPr="00D32769">
        <w:rPr>
          <w:snapToGrid w:val="0"/>
        </w:rPr>
        <w:t xml:space="preserve"> </w:t>
      </w:r>
      <w:proofErr w:type="gramStart"/>
      <w:r w:rsidRPr="00D32769">
        <w:rPr>
          <w:snapToGrid w:val="0"/>
        </w:rPr>
        <w:t>Rules for the structure and drafting of international standards.</w:t>
      </w:r>
      <w:proofErr w:type="gramEnd"/>
      <w:r w:rsidRPr="00D32769">
        <w:rPr>
          <w:snapToGrid w:val="0"/>
        </w:rPr>
        <w:br/>
      </w:r>
      <w:hyperlink r:id="rId11" w:history="1">
        <w:r w:rsidRPr="00D32769">
          <w:rPr>
            <w:rStyle w:val="Hyperlink"/>
            <w:snapToGrid w:val="0"/>
          </w:rPr>
          <w:t>http://www.iec.ch/members_experts/refdocs/iec/isoiec-dir2%7Bed6.0%7Den.pdf</w:t>
        </w:r>
      </w:hyperlink>
      <w:r w:rsidRPr="00D32769">
        <w:rPr>
          <w:snapToGrid w:val="0"/>
        </w:rPr>
        <w:t xml:space="preserve"> </w:t>
      </w:r>
    </w:p>
    <w:p w:rsidR="00960148" w:rsidRPr="00847651" w:rsidRDefault="00960148" w:rsidP="002E7E26">
      <w:pPr>
        <w:pStyle w:val="Heading1"/>
        <w:pageBreakBefore w:val="0"/>
        <w:rPr>
          <w:szCs w:val="21"/>
          <w:lang w:val="en-US"/>
        </w:rPr>
      </w:pPr>
      <w:bookmarkStart w:id="21" w:name="_Ref199328371"/>
      <w:bookmarkStart w:id="22" w:name="_Ref199328385"/>
      <w:bookmarkStart w:id="23" w:name="_Toc204774555"/>
      <w:bookmarkStart w:id="24" w:name="_Toc208379430"/>
      <w:bookmarkStart w:id="25" w:name="_Toc232241396"/>
      <w:bookmarkStart w:id="26" w:name="_Toc232241711"/>
      <w:bookmarkStart w:id="27" w:name="_Toc232242348"/>
      <w:bookmarkStart w:id="28" w:name="_Toc241999831"/>
      <w:bookmarkStart w:id="29" w:name="_Toc270595252"/>
      <w:bookmarkStart w:id="30" w:name="_Toc421878302"/>
      <w:r w:rsidRPr="00847651">
        <w:rPr>
          <w:szCs w:val="21"/>
          <w:lang w:val="en-US"/>
        </w:rPr>
        <w:t>Terms and Definitions</w:t>
      </w:r>
      <w:bookmarkEnd w:id="21"/>
      <w:bookmarkEnd w:id="22"/>
      <w:bookmarkEnd w:id="23"/>
      <w:bookmarkEnd w:id="24"/>
      <w:bookmarkEnd w:id="25"/>
      <w:bookmarkEnd w:id="26"/>
      <w:bookmarkEnd w:id="27"/>
      <w:bookmarkEnd w:id="28"/>
      <w:bookmarkEnd w:id="29"/>
      <w:bookmarkEnd w:id="30"/>
    </w:p>
    <w:p w:rsidR="00C61F8E" w:rsidRPr="00847651" w:rsidRDefault="00C61F8E" w:rsidP="00D32769">
      <w:pPr>
        <w:pStyle w:val="Heading2"/>
      </w:pPr>
      <w:bookmarkStart w:id="31" w:name="_Toc393188581"/>
      <w:bookmarkStart w:id="32" w:name="_Toc406785608"/>
      <w:bookmarkStart w:id="33" w:name="_Toc421878303"/>
      <w:r w:rsidRPr="00847651">
        <w:t>Conventions</w:t>
      </w:r>
      <w:bookmarkEnd w:id="31"/>
      <w:bookmarkEnd w:id="32"/>
      <w:bookmarkEnd w:id="33"/>
    </w:p>
    <w:p w:rsidR="00C61F8E" w:rsidRPr="00D32769" w:rsidRDefault="00C61F8E" w:rsidP="00C61F8E">
      <w:pPr>
        <w:jc w:val="both"/>
        <w:rPr>
          <w:rFonts w:ascii="Arial" w:hAnsi="Arial" w:cs="Arial"/>
          <w:sz w:val="20"/>
          <w:szCs w:val="20"/>
        </w:rPr>
      </w:pPr>
      <w:r w:rsidRPr="00D32769">
        <w:rPr>
          <w:rFonts w:ascii="Arial" w:hAnsi="Arial" w:cs="Arial"/>
          <w:sz w:val="20"/>
          <w:szCs w:val="20"/>
        </w:rPr>
        <w:t>The key words “shall”, “shall not”, “should”, “should not”, “may”, “need not”, “can”, “cannot” in this specification are to be interpreted as described in</w:t>
      </w:r>
      <w:r w:rsidR="00224DAE" w:rsidRPr="00D32769">
        <w:rPr>
          <w:rFonts w:ascii="Arial" w:hAnsi="Arial" w:cs="Arial"/>
          <w:sz w:val="20"/>
          <w:szCs w:val="20"/>
        </w:rPr>
        <w:t xml:space="preserve"> Annex H of</w:t>
      </w:r>
      <w:r w:rsidRPr="00D32769">
        <w:rPr>
          <w:rFonts w:ascii="Arial" w:hAnsi="Arial" w:cs="Arial"/>
          <w:sz w:val="20"/>
          <w:szCs w:val="20"/>
        </w:rPr>
        <w:t xml:space="preserve"> [ISO IEC Directives].</w:t>
      </w:r>
    </w:p>
    <w:p w:rsidR="00960148" w:rsidRPr="00847651" w:rsidRDefault="00960148" w:rsidP="00D32769">
      <w:pPr>
        <w:pStyle w:val="Heading2"/>
      </w:pPr>
      <w:bookmarkStart w:id="34" w:name="_Toc421869362"/>
      <w:bookmarkStart w:id="35" w:name="_Toc237402299"/>
      <w:bookmarkStart w:id="36" w:name="_Toc237404077"/>
      <w:bookmarkStart w:id="37" w:name="_Toc237404748"/>
      <w:bookmarkStart w:id="38" w:name="_Toc235003347"/>
      <w:bookmarkStart w:id="39" w:name="_Toc270595253"/>
      <w:bookmarkStart w:id="40" w:name="_Toc421878304"/>
      <w:bookmarkEnd w:id="34"/>
      <w:bookmarkEnd w:id="35"/>
      <w:bookmarkEnd w:id="36"/>
      <w:bookmarkEnd w:id="37"/>
      <w:r w:rsidRPr="00847651">
        <w:t>Definitions</w:t>
      </w:r>
      <w:bookmarkEnd w:id="38"/>
      <w:bookmarkEnd w:id="39"/>
      <w:bookmarkEnd w:id="40"/>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230"/>
      </w:tblGrid>
      <w:tr w:rsidR="00C61F8E" w:rsidRPr="00D32769" w:rsidTr="00654DDA">
        <w:trPr>
          <w:trHeight w:val="553"/>
        </w:trPr>
        <w:tc>
          <w:tcPr>
            <w:tcW w:w="2410" w:type="dxa"/>
          </w:tcPr>
          <w:p w:rsidR="00C61F8E" w:rsidRPr="00D32769" w:rsidRDefault="00C61F8E" w:rsidP="00224DAE">
            <w:pPr>
              <w:pStyle w:val="Definition"/>
              <w:spacing w:before="120" w:after="120"/>
              <w:rPr>
                <w:b/>
                <w:lang w:val="en-US"/>
              </w:rPr>
            </w:pPr>
            <w:r w:rsidRPr="00D32769">
              <w:rPr>
                <w:b/>
                <w:lang w:val="en-US"/>
              </w:rPr>
              <w:t>Access Policy</w:t>
            </w:r>
          </w:p>
        </w:tc>
        <w:tc>
          <w:tcPr>
            <w:tcW w:w="7230" w:type="dxa"/>
          </w:tcPr>
          <w:p w:rsidR="00C61F8E" w:rsidRPr="00D32769" w:rsidRDefault="00C61F8E" w:rsidP="00224DAE">
            <w:pPr>
              <w:pStyle w:val="Formatmall1"/>
              <w:spacing w:before="120" w:after="120"/>
              <w:rPr>
                <w:lang w:val="en-US"/>
              </w:rPr>
            </w:pPr>
            <w:r w:rsidRPr="00D32769">
              <w:rPr>
                <w:lang w:val="en-US"/>
              </w:rPr>
              <w:t xml:space="preserve">An association of an access point and a schedule. </w:t>
            </w:r>
            <w:r w:rsidR="00364937" w:rsidRPr="00D32769">
              <w:rPr>
                <w:lang w:val="en-US"/>
              </w:rPr>
              <w:t>An access policy</w:t>
            </w:r>
            <w:r w:rsidR="00E1597F" w:rsidRPr="00D32769">
              <w:rPr>
                <w:lang w:val="en-US"/>
              </w:rPr>
              <w:t xml:space="preserve"> </w:t>
            </w:r>
            <w:r w:rsidRPr="00D32769">
              <w:rPr>
                <w:lang w:val="en-US"/>
              </w:rPr>
              <w:t>defines when an access point can be accessed using an access profile which contains this access policy</w:t>
            </w:r>
          </w:p>
        </w:tc>
      </w:tr>
      <w:tr w:rsidR="00C61F8E" w:rsidRPr="00D32769" w:rsidTr="00654DDA">
        <w:trPr>
          <w:trHeight w:val="553"/>
        </w:trPr>
        <w:tc>
          <w:tcPr>
            <w:tcW w:w="2410" w:type="dxa"/>
          </w:tcPr>
          <w:p w:rsidR="00C61F8E" w:rsidRPr="00D32769" w:rsidRDefault="00C61F8E" w:rsidP="00224DAE">
            <w:pPr>
              <w:pStyle w:val="Definition"/>
              <w:spacing w:before="120" w:after="120"/>
              <w:rPr>
                <w:b/>
                <w:lang w:val="en-US"/>
              </w:rPr>
            </w:pPr>
            <w:r w:rsidRPr="00D32769">
              <w:rPr>
                <w:b/>
                <w:lang w:val="en-US"/>
              </w:rPr>
              <w:t>Access Profile</w:t>
            </w:r>
          </w:p>
        </w:tc>
        <w:tc>
          <w:tcPr>
            <w:tcW w:w="7230" w:type="dxa"/>
          </w:tcPr>
          <w:p w:rsidR="00C61F8E" w:rsidRPr="00D32769" w:rsidRDefault="00C61F8E" w:rsidP="00224DAE">
            <w:pPr>
              <w:pStyle w:val="Formatmall1"/>
              <w:spacing w:before="120" w:after="120"/>
              <w:rPr>
                <w:lang w:val="en-US"/>
              </w:rPr>
            </w:pPr>
            <w:r w:rsidRPr="00D32769">
              <w:rPr>
                <w:lang w:val="en-US"/>
              </w:rPr>
              <w:t>A collection of access policies, used to define role based access.</w:t>
            </w:r>
          </w:p>
        </w:tc>
      </w:tr>
      <w:tr w:rsidR="00C61F8E" w:rsidRPr="00D32769" w:rsidTr="00654DDA">
        <w:trPr>
          <w:trHeight w:val="553"/>
        </w:trPr>
        <w:tc>
          <w:tcPr>
            <w:tcW w:w="2410" w:type="dxa"/>
          </w:tcPr>
          <w:p w:rsidR="00C61F8E" w:rsidRPr="00D32769" w:rsidRDefault="00C61F8E" w:rsidP="00224DAE">
            <w:pPr>
              <w:pStyle w:val="Definition"/>
              <w:spacing w:before="120" w:after="120"/>
              <w:rPr>
                <w:b/>
                <w:lang w:val="en-US"/>
              </w:rPr>
            </w:pPr>
            <w:r w:rsidRPr="00D32769">
              <w:rPr>
                <w:b/>
                <w:lang w:val="en-US"/>
              </w:rPr>
              <w:t>Access Point</w:t>
            </w:r>
          </w:p>
        </w:tc>
        <w:tc>
          <w:tcPr>
            <w:tcW w:w="7230" w:type="dxa"/>
          </w:tcPr>
          <w:p w:rsidR="00C61F8E" w:rsidRPr="00D32769" w:rsidRDefault="00C61F8E" w:rsidP="00224DAE">
            <w:pPr>
              <w:pStyle w:val="Formatmall1"/>
              <w:spacing w:before="120" w:after="120"/>
              <w:rPr>
                <w:lang w:val="en-US"/>
              </w:rPr>
            </w:pPr>
            <w:r w:rsidRPr="00D32769">
              <w:rPr>
                <w:lang w:val="en-US"/>
              </w:rPr>
              <w:t>A logical composition of a physical door and ID point(s) controlling access in one direction.</w:t>
            </w:r>
          </w:p>
        </w:tc>
      </w:tr>
      <w:tr w:rsidR="00C61F8E" w:rsidRPr="00D32769" w:rsidTr="00654DDA">
        <w:trPr>
          <w:trHeight w:val="553"/>
        </w:trPr>
        <w:tc>
          <w:tcPr>
            <w:tcW w:w="2410" w:type="dxa"/>
          </w:tcPr>
          <w:p w:rsidR="00C61F8E" w:rsidRPr="00D32769" w:rsidRDefault="00C61F8E" w:rsidP="00224DAE">
            <w:pPr>
              <w:pStyle w:val="Definition"/>
              <w:spacing w:before="120" w:after="120"/>
              <w:rPr>
                <w:b/>
                <w:lang w:val="en-US"/>
              </w:rPr>
            </w:pPr>
            <w:r w:rsidRPr="00D32769">
              <w:rPr>
                <w:b/>
                <w:lang w:val="en-US"/>
              </w:rPr>
              <w:t>Credential</w:t>
            </w:r>
          </w:p>
        </w:tc>
        <w:tc>
          <w:tcPr>
            <w:tcW w:w="7230" w:type="dxa"/>
          </w:tcPr>
          <w:p w:rsidR="00C61F8E" w:rsidRPr="00D32769" w:rsidRDefault="00C61F8E" w:rsidP="00224DAE">
            <w:pPr>
              <w:pStyle w:val="Formatmall1"/>
              <w:spacing w:before="120" w:after="120"/>
              <w:rPr>
                <w:lang w:val="en-US"/>
              </w:rPr>
            </w:pPr>
            <w:r w:rsidRPr="00D32769">
              <w:rPr>
                <w:lang w:val="en-US"/>
              </w:rPr>
              <w:t xml:space="preserve">A physical/tangible object, a piece of knowledge, or a facet of a person's physical being, that enables an individual access to a given physical </w:t>
            </w:r>
            <w:r w:rsidRPr="00D32769">
              <w:rPr>
                <w:lang w:val="en-US"/>
              </w:rPr>
              <w:lastRenderedPageBreak/>
              <w:t>facility or computer-based information system.</w:t>
            </w:r>
          </w:p>
        </w:tc>
      </w:tr>
      <w:tr w:rsidR="00C61F8E" w:rsidRPr="00D32769" w:rsidTr="00654DDA">
        <w:trPr>
          <w:trHeight w:val="553"/>
        </w:trPr>
        <w:tc>
          <w:tcPr>
            <w:tcW w:w="2410" w:type="dxa"/>
          </w:tcPr>
          <w:p w:rsidR="00C61F8E" w:rsidRPr="00D32769" w:rsidRDefault="00C61F8E" w:rsidP="00224DAE">
            <w:pPr>
              <w:pStyle w:val="Definition"/>
              <w:spacing w:before="120" w:after="120"/>
              <w:rPr>
                <w:b/>
                <w:lang w:val="en-US"/>
              </w:rPr>
            </w:pPr>
            <w:r w:rsidRPr="00D32769">
              <w:rPr>
                <w:b/>
                <w:lang w:val="en-US"/>
              </w:rPr>
              <w:lastRenderedPageBreak/>
              <w:t>Validity Period</w:t>
            </w:r>
          </w:p>
        </w:tc>
        <w:tc>
          <w:tcPr>
            <w:tcW w:w="7230" w:type="dxa"/>
          </w:tcPr>
          <w:p w:rsidR="00C61F8E" w:rsidRPr="00D32769" w:rsidRDefault="00C61F8E" w:rsidP="00224DAE">
            <w:pPr>
              <w:pStyle w:val="Formatmall1"/>
              <w:spacing w:before="120" w:after="120"/>
              <w:rPr>
                <w:lang w:val="en-US"/>
              </w:rPr>
            </w:pPr>
            <w:r w:rsidRPr="00D32769">
              <w:rPr>
                <w:lang w:val="en-US"/>
              </w:rPr>
              <w:t xml:space="preserve">From a certain point in time, to a later point in time. </w:t>
            </w:r>
          </w:p>
        </w:tc>
      </w:tr>
      <w:tr w:rsidR="00C61F8E" w:rsidRPr="00D32769" w:rsidTr="00654DDA">
        <w:trPr>
          <w:trHeight w:val="553"/>
        </w:trPr>
        <w:tc>
          <w:tcPr>
            <w:tcW w:w="2410" w:type="dxa"/>
          </w:tcPr>
          <w:p w:rsidR="00C61F8E" w:rsidRPr="00D32769" w:rsidRDefault="00C61F8E" w:rsidP="00224DAE">
            <w:pPr>
              <w:pStyle w:val="Definition"/>
              <w:spacing w:before="120" w:after="120"/>
              <w:rPr>
                <w:b/>
                <w:lang w:val="en-US"/>
              </w:rPr>
            </w:pPr>
            <w:r w:rsidRPr="00D32769">
              <w:rPr>
                <w:b/>
                <w:lang w:val="en-US"/>
              </w:rPr>
              <w:t>Schedule</w:t>
            </w:r>
          </w:p>
        </w:tc>
        <w:tc>
          <w:tcPr>
            <w:tcW w:w="7230" w:type="dxa"/>
          </w:tcPr>
          <w:p w:rsidR="00C61F8E" w:rsidRPr="00D32769" w:rsidRDefault="00C61F8E" w:rsidP="00224DAE">
            <w:pPr>
              <w:pStyle w:val="Formatmall1"/>
              <w:spacing w:before="120" w:after="120"/>
              <w:rPr>
                <w:lang w:val="en-US"/>
              </w:rPr>
            </w:pPr>
            <w:r w:rsidRPr="00D32769">
              <w:rPr>
                <w:lang w:val="en-US"/>
              </w:rPr>
              <w:t>A set of time periods, for example: working hours (weekdays from 08:00 AM to 06:00 PM). It may also include one or more special days schedule.</w:t>
            </w:r>
          </w:p>
        </w:tc>
      </w:tr>
    </w:tbl>
    <w:p w:rsidR="00960148" w:rsidRPr="00847651" w:rsidRDefault="00960148" w:rsidP="00D32769">
      <w:pPr>
        <w:pStyle w:val="Heading2"/>
      </w:pPr>
      <w:bookmarkStart w:id="41" w:name="_Toc204774558"/>
      <w:bookmarkStart w:id="42" w:name="_Toc205376560"/>
      <w:bookmarkStart w:id="43" w:name="_Toc208379433"/>
      <w:bookmarkStart w:id="44" w:name="_Toc208997596"/>
      <w:bookmarkStart w:id="45" w:name="_Toc232241399"/>
      <w:bookmarkStart w:id="46" w:name="_Toc232241714"/>
      <w:bookmarkStart w:id="47" w:name="_Toc232242351"/>
      <w:bookmarkStart w:id="48" w:name="_Toc241999838"/>
      <w:bookmarkStart w:id="49" w:name="_Toc270595254"/>
      <w:bookmarkStart w:id="50" w:name="_Toc421878305"/>
      <w:bookmarkStart w:id="51" w:name="_Toc421878306"/>
      <w:bookmarkEnd w:id="50"/>
      <w:r w:rsidRPr="00847651">
        <w:t>Abbreviations</w:t>
      </w:r>
      <w:bookmarkEnd w:id="41"/>
      <w:bookmarkEnd w:id="42"/>
      <w:bookmarkEnd w:id="43"/>
      <w:bookmarkEnd w:id="44"/>
      <w:bookmarkEnd w:id="45"/>
      <w:bookmarkEnd w:id="46"/>
      <w:bookmarkEnd w:id="47"/>
      <w:bookmarkEnd w:id="48"/>
      <w:bookmarkEnd w:id="49"/>
      <w:bookmarkEnd w:id="51"/>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230"/>
      </w:tblGrid>
      <w:tr w:rsidR="004D30E5" w:rsidRPr="00D32769" w:rsidTr="00654DDA">
        <w:tc>
          <w:tcPr>
            <w:tcW w:w="2410" w:type="dxa"/>
          </w:tcPr>
          <w:p w:rsidR="004D30E5" w:rsidRPr="00D32769" w:rsidRDefault="004D30E5" w:rsidP="00D32769">
            <w:pPr>
              <w:pStyle w:val="PARAGRAPH"/>
              <w:spacing w:before="120" w:after="120"/>
              <w:contextualSpacing/>
              <w:jc w:val="left"/>
              <w:rPr>
                <w:rFonts w:eastAsia="MS PGothic"/>
                <w:b/>
                <w:lang w:val="en-US"/>
              </w:rPr>
            </w:pPr>
            <w:r w:rsidRPr="00D32769">
              <w:rPr>
                <w:b/>
                <w:lang w:val="en-US"/>
              </w:rPr>
              <w:t>PACS</w:t>
            </w:r>
          </w:p>
        </w:tc>
        <w:tc>
          <w:tcPr>
            <w:tcW w:w="7230" w:type="dxa"/>
            <w:vAlign w:val="center"/>
          </w:tcPr>
          <w:p w:rsidR="004D30E5" w:rsidRPr="00D32769" w:rsidRDefault="004D30E5" w:rsidP="00D32769">
            <w:pPr>
              <w:pStyle w:val="Formatmall1"/>
              <w:spacing w:before="120" w:after="120"/>
              <w:rPr>
                <w:rFonts w:eastAsia="MS PGothic"/>
                <w:lang w:val="en-US"/>
              </w:rPr>
            </w:pPr>
            <w:r w:rsidRPr="00D32769">
              <w:rPr>
                <w:lang w:val="en-US"/>
              </w:rPr>
              <w:t>Physical Access Control System</w:t>
            </w:r>
          </w:p>
        </w:tc>
      </w:tr>
    </w:tbl>
    <w:p w:rsidR="006228EF" w:rsidRPr="00847651" w:rsidRDefault="006228EF" w:rsidP="004B385A">
      <w:pPr>
        <w:pStyle w:val="Heading1"/>
        <w:ind w:left="397" w:hanging="397"/>
        <w:rPr>
          <w:szCs w:val="21"/>
          <w:lang w:val="en-US"/>
        </w:rPr>
      </w:pPr>
      <w:bookmarkStart w:id="52" w:name="_Toc421878307"/>
      <w:r w:rsidRPr="00847651">
        <w:rPr>
          <w:szCs w:val="21"/>
          <w:lang w:val="en-US"/>
        </w:rPr>
        <w:lastRenderedPageBreak/>
        <w:t>Overview</w:t>
      </w:r>
      <w:bookmarkEnd w:id="9"/>
      <w:bookmarkEnd w:id="10"/>
      <w:bookmarkEnd w:id="52"/>
    </w:p>
    <w:p w:rsidR="002D4CE9" w:rsidRPr="00D32769" w:rsidRDefault="002D4CE9" w:rsidP="002D4CE9">
      <w:pPr>
        <w:pStyle w:val="PARAGRAPH"/>
        <w:rPr>
          <w:lang w:val="en-US"/>
        </w:rPr>
      </w:pPr>
      <w:r w:rsidRPr="00D32769">
        <w:rPr>
          <w:lang w:val="en-US"/>
        </w:rPr>
        <w:t>The access rules service defines the access profile and its access policies. The credentials are associated to an access profiles for access authorization to a facility.</w:t>
      </w:r>
    </w:p>
    <w:p w:rsidR="002D4CE9" w:rsidRPr="00D32769" w:rsidRDefault="002D4CE9" w:rsidP="002D4CE9">
      <w:pPr>
        <w:pStyle w:val="PARAGRAPH"/>
        <w:rPr>
          <w:lang w:val="en-US"/>
        </w:rPr>
      </w:pPr>
      <w:r w:rsidRPr="00D32769">
        <w:rPr>
          <w:lang w:val="en-US"/>
        </w:rPr>
        <w:t>The access rules service defines WHEN and WHERE credentials have access. Each credential is associated with access profiles, where each access profile defines the access for a group of people. For example, employees will have access to office doors during office hours. Another example is access to an apartment by one family during all hours. Each access profile consists of a number of access policies, where each access policy defines when access is possible to an access point.</w:t>
      </w:r>
    </w:p>
    <w:p w:rsidR="002D4CE9" w:rsidRPr="00D32769" w:rsidRDefault="002D4CE9" w:rsidP="002D4CE9">
      <w:pPr>
        <w:pStyle w:val="PARAGRAPH"/>
        <w:rPr>
          <w:lang w:val="en-US"/>
        </w:rPr>
      </w:pPr>
      <w:r w:rsidRPr="00D32769">
        <w:rPr>
          <w:lang w:val="en-US"/>
        </w:rPr>
        <w:t xml:space="preserve">The service is flexible in such a way that it is possible to give access to something else than an access point (by setting </w:t>
      </w:r>
      <w:proofErr w:type="spellStart"/>
      <w:r w:rsidRPr="00D32769">
        <w:rPr>
          <w:lang w:val="en-US"/>
        </w:rPr>
        <w:t>EntityType</w:t>
      </w:r>
      <w:proofErr w:type="spellEnd"/>
      <w:r w:rsidRPr="00D32769">
        <w:rPr>
          <w:lang w:val="en-US"/>
        </w:rPr>
        <w:t xml:space="preserve"> to a </w:t>
      </w:r>
      <w:proofErr w:type="spellStart"/>
      <w:r w:rsidRPr="00D32769">
        <w:rPr>
          <w:lang w:val="en-US"/>
        </w:rPr>
        <w:t>QName</w:t>
      </w:r>
      <w:proofErr w:type="spellEnd"/>
      <w:r w:rsidRPr="00D32769">
        <w:rPr>
          <w:lang w:val="en-US"/>
        </w:rPr>
        <w:t xml:space="preserve"> other than </w:t>
      </w:r>
      <w:proofErr w:type="spellStart"/>
      <w:r w:rsidRPr="00D32769">
        <w:rPr>
          <w:lang w:val="en-US"/>
        </w:rPr>
        <w:t>AccessPointInfo</w:t>
      </w:r>
      <w:proofErr w:type="spellEnd"/>
      <w:r w:rsidRPr="00D32769">
        <w:rPr>
          <w:lang w:val="en-US"/>
        </w:rPr>
        <w:t xml:space="preserve">). </w:t>
      </w:r>
    </w:p>
    <w:p w:rsidR="002D4CE9" w:rsidRPr="00D32769" w:rsidRDefault="00584EF4" w:rsidP="002D4CE9">
      <w:pPr>
        <w:pStyle w:val="PARAGRAPH"/>
        <w:rPr>
          <w:lang w:val="en-US"/>
        </w:rPr>
      </w:pPr>
      <w:r w:rsidRPr="00D32769">
        <w:rPr>
          <w:lang w:val="en-US"/>
        </w:rPr>
        <w:t>The following picture shows the main data structures involved in the access rules service:</w:t>
      </w:r>
    </w:p>
    <w:p w:rsidR="00584EF4" w:rsidRPr="00D32769" w:rsidRDefault="00584EF4" w:rsidP="002D4CE9">
      <w:pPr>
        <w:pStyle w:val="PARAGRAPH"/>
        <w:rPr>
          <w:lang w:val="en-US"/>
        </w:rPr>
      </w:pPr>
    </w:p>
    <w:p w:rsidR="00983660" w:rsidRPr="00D32769" w:rsidRDefault="00584EF4" w:rsidP="000C4788">
      <w:pPr>
        <w:pStyle w:val="PARAGRAPH"/>
        <w:keepNext/>
        <w:jc w:val="center"/>
      </w:pPr>
      <w:r w:rsidRPr="00D32769">
        <w:object w:dxaOrig="5988"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202.5pt" o:ole="">
            <v:imagedata r:id="rId12" o:title=""/>
          </v:shape>
          <o:OLEObject Type="Embed" ProgID="Visio.Drawing.15" ShapeID="_x0000_i1025" DrawAspect="Content" ObjectID="_1495620171" r:id="rId13"/>
        </w:object>
      </w:r>
    </w:p>
    <w:p w:rsidR="002D4CE9" w:rsidRPr="00D32769" w:rsidRDefault="002D4CE9" w:rsidP="00D32769">
      <w:pPr>
        <w:pStyle w:val="Caption"/>
      </w:pPr>
      <w:r w:rsidRPr="00D32769">
        <w:t xml:space="preserve">Figure </w:t>
      </w:r>
      <w:r w:rsidR="009E63D9" w:rsidRPr="00D32769">
        <w:fldChar w:fldCharType="begin"/>
      </w:r>
      <w:r w:rsidRPr="00D32769">
        <w:instrText xml:space="preserve"> SEQ Figure \* ARABIC </w:instrText>
      </w:r>
      <w:r w:rsidR="009E63D9" w:rsidRPr="00D32769">
        <w:fldChar w:fldCharType="separate"/>
      </w:r>
      <w:r w:rsidR="00BD2EEC">
        <w:rPr>
          <w:noProof/>
        </w:rPr>
        <w:t>1</w:t>
      </w:r>
      <w:r w:rsidR="009E63D9" w:rsidRPr="00D32769">
        <w:fldChar w:fldCharType="end"/>
      </w:r>
      <w:r w:rsidRPr="00D32769">
        <w:t xml:space="preserve">: </w:t>
      </w:r>
      <w:r w:rsidR="00C940A0" w:rsidRPr="00D32769">
        <w:t>Main data structures in the access rules service</w:t>
      </w:r>
    </w:p>
    <w:p w:rsidR="00541D68" w:rsidRPr="00D32769" w:rsidRDefault="00541D68" w:rsidP="00541D68">
      <w:pPr>
        <w:rPr>
          <w:rFonts w:ascii="Arial" w:hAnsi="Arial" w:cs="Arial"/>
          <w:sz w:val="20"/>
          <w:szCs w:val="20"/>
        </w:rPr>
      </w:pPr>
    </w:p>
    <w:p w:rsidR="00541D68" w:rsidRPr="004B4612" w:rsidRDefault="00541D68" w:rsidP="00541D68">
      <w:pPr>
        <w:pStyle w:val="Heading1"/>
        <w:widowControl w:val="0"/>
        <w:suppressAutoHyphens w:val="0"/>
        <w:snapToGrid/>
        <w:spacing w:before="100" w:line="276" w:lineRule="auto"/>
        <w:ind w:left="567" w:hanging="567"/>
        <w:rPr>
          <w:szCs w:val="21"/>
        </w:rPr>
      </w:pPr>
      <w:bookmarkStart w:id="53" w:name="_Toc421869371"/>
      <w:bookmarkStart w:id="54" w:name="_Toc421869375"/>
      <w:bookmarkStart w:id="55" w:name="_Toc406785612"/>
      <w:bookmarkStart w:id="56" w:name="_Toc421878308"/>
      <w:bookmarkEnd w:id="53"/>
      <w:bookmarkEnd w:id="54"/>
      <w:r w:rsidRPr="004B4612">
        <w:rPr>
          <w:szCs w:val="21"/>
        </w:rPr>
        <w:lastRenderedPageBreak/>
        <w:t>Access Rules</w:t>
      </w:r>
      <w:bookmarkEnd w:id="55"/>
      <w:bookmarkEnd w:id="56"/>
    </w:p>
    <w:p w:rsidR="00983660" w:rsidRPr="00D32769" w:rsidRDefault="00983660" w:rsidP="000C4788">
      <w:pPr>
        <w:pStyle w:val="PARAGRAPH"/>
        <w:rPr>
          <w:lang w:val="en-US"/>
        </w:rPr>
      </w:pPr>
      <w:r w:rsidRPr="00D32769">
        <w:rPr>
          <w:lang w:val="en-US"/>
        </w:rPr>
        <w:t xml:space="preserve">The access rules service specification provides functionality for managing access authorization for an individual or a group of individuals. The service offers commands to manage the access rules and also determine WHEN and WHERE access is granted or denied. </w:t>
      </w:r>
    </w:p>
    <w:p w:rsidR="00541D68" w:rsidRPr="004B4612" w:rsidRDefault="00541D68" w:rsidP="00D32769">
      <w:pPr>
        <w:pStyle w:val="Heading2"/>
      </w:pPr>
      <w:bookmarkStart w:id="57" w:name="_Toc406785613"/>
      <w:bookmarkStart w:id="58" w:name="_Toc421878309"/>
      <w:r w:rsidRPr="004B4612">
        <w:t>Service Capabilities</w:t>
      </w:r>
      <w:bookmarkEnd w:id="57"/>
      <w:bookmarkEnd w:id="58"/>
    </w:p>
    <w:p w:rsidR="00541D68" w:rsidRPr="00D32769" w:rsidRDefault="00541D68" w:rsidP="00541D68">
      <w:pPr>
        <w:pStyle w:val="PARAGRAPH"/>
        <w:rPr>
          <w:lang w:val="en-US"/>
        </w:rPr>
      </w:pPr>
      <w:r w:rsidRPr="00D32769">
        <w:rPr>
          <w:lang w:val="en-US"/>
        </w:rPr>
        <w:t>An ONVIF compliant device shall provide service capabilities in two ways:</w:t>
      </w:r>
    </w:p>
    <w:p w:rsidR="00541D68" w:rsidRPr="00D32769" w:rsidRDefault="00541D68" w:rsidP="00541D68">
      <w:pPr>
        <w:pStyle w:val="PARAGRAPH"/>
        <w:numPr>
          <w:ilvl w:val="0"/>
          <w:numId w:val="54"/>
        </w:numPr>
        <w:rPr>
          <w:lang w:val="en-US"/>
        </w:rPr>
      </w:pPr>
      <w:r w:rsidRPr="00D32769">
        <w:rPr>
          <w:lang w:val="en-US"/>
        </w:rPr>
        <w:t xml:space="preserve">With the GetServices method of Device service when </w:t>
      </w:r>
      <w:proofErr w:type="spellStart"/>
      <w:r w:rsidRPr="00D32769">
        <w:rPr>
          <w:lang w:val="en-US"/>
        </w:rPr>
        <w:t>IncludeCapability</w:t>
      </w:r>
      <w:proofErr w:type="spellEnd"/>
      <w:r w:rsidRPr="00D32769">
        <w:rPr>
          <w:lang w:val="en-US"/>
        </w:rPr>
        <w:t xml:space="preserve"> is true.</w:t>
      </w:r>
      <w:r w:rsidRPr="00D32769">
        <w:rPr>
          <w:lang w:val="en-US"/>
        </w:rPr>
        <w:br/>
        <w:t>Please refer to the ONVIF Core Specification for more details.</w:t>
      </w:r>
    </w:p>
    <w:p w:rsidR="00541D68" w:rsidRPr="00D32769" w:rsidRDefault="00541D68" w:rsidP="00541D68">
      <w:pPr>
        <w:pStyle w:val="PARAGRAPH"/>
        <w:numPr>
          <w:ilvl w:val="0"/>
          <w:numId w:val="54"/>
        </w:numPr>
        <w:rPr>
          <w:lang w:val="en-US"/>
        </w:rPr>
      </w:pPr>
      <w:r w:rsidRPr="00D32769">
        <w:rPr>
          <w:lang w:val="en-US"/>
        </w:rPr>
        <w:t>With the GetServiceCapabilities method.</w:t>
      </w:r>
    </w:p>
    <w:p w:rsidR="00541D68" w:rsidRPr="004B4612" w:rsidRDefault="00541D68" w:rsidP="00D32769">
      <w:pPr>
        <w:pStyle w:val="Heading3"/>
      </w:pPr>
      <w:bookmarkStart w:id="59" w:name="_Toc394333518"/>
      <w:bookmarkStart w:id="60" w:name="_Toc421878310"/>
      <w:bookmarkEnd w:id="59"/>
      <w:r w:rsidRPr="004B4612">
        <w:t>Data Structures</w:t>
      </w:r>
      <w:bookmarkEnd w:id="60"/>
    </w:p>
    <w:p w:rsidR="00541D68" w:rsidRPr="004B4612" w:rsidRDefault="00541D68" w:rsidP="00D32769">
      <w:pPr>
        <w:pStyle w:val="Heading4"/>
        <w:rPr>
          <w:i/>
        </w:rPr>
      </w:pPr>
      <w:r w:rsidRPr="004B4612">
        <w:t>Service Capabilities</w:t>
      </w:r>
    </w:p>
    <w:p w:rsidR="00541D68" w:rsidRPr="00D32769" w:rsidRDefault="00541D68" w:rsidP="00541D68">
      <w:pPr>
        <w:pStyle w:val="PARAGRAPH"/>
        <w:rPr>
          <w:lang w:val="en-US"/>
        </w:rPr>
      </w:pPr>
      <w:r w:rsidRPr="00D32769">
        <w:rPr>
          <w:lang w:val="en-US"/>
        </w:rPr>
        <w:t>The service capabilities reflect optional functionality of a service. The information is static and does not change during device operation. The following capabilities are available:</w:t>
      </w:r>
    </w:p>
    <w:p w:rsidR="00210C18" w:rsidRPr="00D32769" w:rsidRDefault="00541D68" w:rsidP="00541D68">
      <w:pPr>
        <w:pStyle w:val="PARAGRAPH"/>
        <w:numPr>
          <w:ilvl w:val="0"/>
          <w:numId w:val="12"/>
        </w:numPr>
        <w:rPr>
          <w:lang w:val="en-US"/>
        </w:rPr>
      </w:pPr>
      <w:r w:rsidRPr="00D32769">
        <w:rPr>
          <w:b/>
          <w:lang w:val="en-US"/>
        </w:rPr>
        <w:t>MaxLimit</w:t>
      </w:r>
    </w:p>
    <w:p w:rsidR="00541D68" w:rsidRPr="00D32769" w:rsidRDefault="00541D68" w:rsidP="00210C18">
      <w:pPr>
        <w:pStyle w:val="PARAGRAPH"/>
        <w:ind w:left="720"/>
        <w:rPr>
          <w:lang w:val="en-US"/>
        </w:rPr>
      </w:pPr>
      <w:r w:rsidRPr="00D32769">
        <w:rPr>
          <w:lang w:val="en-US"/>
        </w:rPr>
        <w:t xml:space="preserve">The maximum number of entries returned </w:t>
      </w:r>
      <w:r w:rsidRPr="00D32769">
        <w:t xml:space="preserve">by a single </w:t>
      </w:r>
      <w:proofErr w:type="gramStart"/>
      <w:r w:rsidRPr="00D32769">
        <w:t>Get&lt;</w:t>
      </w:r>
      <w:proofErr w:type="gramEnd"/>
      <w:r w:rsidRPr="00D32769">
        <w:t>Entity&gt;List or Get&lt;Entity&gt; request</w:t>
      </w:r>
      <w:r w:rsidRPr="00D32769">
        <w:rPr>
          <w:lang w:val="en-US"/>
        </w:rPr>
        <w:t>. The device shall never return more than this number of entities in a single response.</w:t>
      </w:r>
    </w:p>
    <w:p w:rsidR="00541D68" w:rsidRPr="00D32769" w:rsidRDefault="00541D68" w:rsidP="00541D68">
      <w:pPr>
        <w:pStyle w:val="PARAGRAPH"/>
        <w:numPr>
          <w:ilvl w:val="0"/>
          <w:numId w:val="12"/>
        </w:numPr>
        <w:rPr>
          <w:b/>
        </w:rPr>
      </w:pPr>
      <w:proofErr w:type="spellStart"/>
      <w:r w:rsidRPr="00D32769">
        <w:rPr>
          <w:b/>
        </w:rPr>
        <w:t>MaxAccessProfiles</w:t>
      </w:r>
      <w:proofErr w:type="spellEnd"/>
    </w:p>
    <w:p w:rsidR="00541D68" w:rsidRPr="00D32769" w:rsidRDefault="00541D68" w:rsidP="00471E01">
      <w:pPr>
        <w:pStyle w:val="PARAGRAPH"/>
        <w:ind w:left="720"/>
        <w:rPr>
          <w:lang w:val="en-US"/>
        </w:rPr>
      </w:pPr>
      <w:smartTag w:uri="http://schemas.openxmlformats.org/2006/smarttags" w:element="livetechdocs">
        <w:smartTagPr>
          <w:attr w:name="remap" w:val="1-151"/>
        </w:smartTagPr>
      </w:smartTag>
      <w:r w:rsidRPr="00D32769">
        <w:rPr>
          <w:lang w:val="en-US"/>
        </w:rPr>
        <w:t>Indicates the maximum number of access profiles supported by the device.</w:t>
      </w:r>
    </w:p>
    <w:p w:rsidR="00541D68" w:rsidRPr="00D32769" w:rsidRDefault="00541D68" w:rsidP="00541D68">
      <w:pPr>
        <w:pStyle w:val="PARAGRAPH"/>
        <w:numPr>
          <w:ilvl w:val="0"/>
          <w:numId w:val="12"/>
        </w:numPr>
        <w:rPr>
          <w:b/>
        </w:rPr>
      </w:pPr>
      <w:proofErr w:type="spellStart"/>
      <w:smartTag w:uri="http://schemas.openxmlformats.org/2006/smarttags" w:element="livetechdocs">
        <w:smartTagPr>
          <w:attr w:name="remap" w:val="1-152"/>
        </w:smartTagPr>
      </w:smartTag>
      <w:r w:rsidRPr="00D32769">
        <w:rPr>
          <w:b/>
        </w:rPr>
        <w:t>MaxAccessPoliciesPerAccessProfile</w:t>
      </w:r>
      <w:proofErr w:type="spellEnd"/>
    </w:p>
    <w:p w:rsidR="00541D68" w:rsidRPr="00D32769" w:rsidRDefault="00541D68" w:rsidP="00471E01">
      <w:pPr>
        <w:pStyle w:val="PARAGRAPH"/>
        <w:ind w:left="720"/>
        <w:rPr>
          <w:lang w:val="en-US"/>
        </w:rPr>
      </w:pPr>
      <w:smartTag w:uri="http://schemas.openxmlformats.org/2006/smarttags" w:element="livetechdocs">
        <w:smartTagPr>
          <w:attr w:name="remap" w:val="1-153"/>
        </w:smartTagPr>
      </w:smartTag>
      <w:r w:rsidRPr="00D32769">
        <w:rPr>
          <w:lang w:val="en-US"/>
        </w:rPr>
        <w:t>Indicates the maximum number of access policies per access profile supported by the device.</w:t>
      </w:r>
    </w:p>
    <w:p w:rsidR="00541D68" w:rsidRPr="00D32769" w:rsidRDefault="00541D68" w:rsidP="00541D68">
      <w:pPr>
        <w:pStyle w:val="PARAGRAPH"/>
        <w:numPr>
          <w:ilvl w:val="0"/>
          <w:numId w:val="12"/>
        </w:numPr>
        <w:rPr>
          <w:b/>
        </w:rPr>
      </w:pPr>
      <w:proofErr w:type="spellStart"/>
      <w:smartTag w:uri="http://schemas.openxmlformats.org/2006/smarttags" w:element="livetechdocs">
        <w:smartTagPr>
          <w:attr w:name="remap" w:val="1-154"/>
        </w:smartTagPr>
      </w:smartTag>
      <w:r w:rsidRPr="00D32769">
        <w:rPr>
          <w:b/>
        </w:rPr>
        <w:t>MultipleSchedulesPerAccessPointSupported</w:t>
      </w:r>
      <w:proofErr w:type="spellEnd"/>
    </w:p>
    <w:p w:rsidR="00541D68" w:rsidRPr="00D32769" w:rsidRDefault="00541D68" w:rsidP="00471E01">
      <w:pPr>
        <w:pStyle w:val="PARAGRAPH"/>
        <w:ind w:left="720"/>
        <w:rPr>
          <w:lang w:val="en-US"/>
        </w:rPr>
      </w:pPr>
      <w:proofErr w:type="gramStart"/>
      <w:smartTag w:uri="http://schemas.openxmlformats.org/2006/smarttags" w:element="livetechdocs">
        <w:smartTagPr>
          <w:attr w:name="remap" w:val="1-155"/>
        </w:smartTagPr>
      </w:smartTag>
      <w:r w:rsidRPr="00D32769">
        <w:rPr>
          <w:lang w:val="en-US"/>
        </w:rPr>
        <w:t>Indicates whether or not several access policies can refer to the same access point</w:t>
      </w:r>
      <w:r w:rsidR="00050628" w:rsidRPr="00D32769">
        <w:rPr>
          <w:lang w:val="en-US"/>
        </w:rPr>
        <w:t xml:space="preserve"> in an access profile.</w:t>
      </w:r>
      <w:proofErr w:type="gramEnd"/>
    </w:p>
    <w:p w:rsidR="00541D68" w:rsidRPr="004B4612" w:rsidRDefault="00541D68" w:rsidP="00D32769">
      <w:pPr>
        <w:pStyle w:val="Heading3"/>
      </w:pPr>
      <w:bookmarkStart w:id="61" w:name="_Toc394333748"/>
      <w:bookmarkStart w:id="62" w:name="_Toc394333963"/>
      <w:bookmarkStart w:id="63" w:name="_Toc394334631"/>
      <w:bookmarkStart w:id="64" w:name="_Toc421878311"/>
      <w:bookmarkEnd w:id="61"/>
      <w:bookmarkEnd w:id="62"/>
      <w:bookmarkEnd w:id="63"/>
      <w:r w:rsidRPr="004B4612">
        <w:t>GetServiceCapabilities command</w:t>
      </w:r>
      <w:bookmarkEnd w:id="64"/>
    </w:p>
    <w:p w:rsidR="00983660" w:rsidRPr="00D32769" w:rsidRDefault="00541D68" w:rsidP="000C4788">
      <w:pPr>
        <w:pStyle w:val="PARAGRAPH"/>
        <w:keepNext/>
        <w:rPr>
          <w:lang w:val="en-US"/>
        </w:rPr>
      </w:pPr>
      <w:r w:rsidRPr="00D32769">
        <w:rPr>
          <w:lang w:val="en-US"/>
        </w:rPr>
        <w:t>This operation returns the capabilities of the access rule</w:t>
      </w:r>
      <w:r w:rsidR="0068384A" w:rsidRPr="00D32769">
        <w:rPr>
          <w:lang w:val="en-US"/>
        </w:rPr>
        <w:t>s</w:t>
      </w:r>
      <w:r w:rsidRPr="00D32769">
        <w:rPr>
          <w:lang w:val="en-US"/>
        </w:rPr>
        <w:t xml:space="preserve"> service.</w:t>
      </w:r>
    </w:p>
    <w:p w:rsidR="00573B59" w:rsidRPr="00D32769" w:rsidRDefault="00573B59" w:rsidP="00D32769">
      <w:pPr>
        <w:pStyle w:val="Caption"/>
        <w:rPr>
          <w:lang w:val="en-US"/>
        </w:rPr>
      </w:pPr>
      <w:r w:rsidRPr="00D32769">
        <w:rPr>
          <w:lang w:val="en-US"/>
        </w:rPr>
        <w:t xml:space="preserve">Table </w:t>
      </w:r>
      <w:r w:rsidR="009E63D9" w:rsidRPr="00D32769">
        <w:rPr>
          <w:lang w:val="en-US"/>
        </w:rPr>
        <w:fldChar w:fldCharType="begin"/>
      </w:r>
      <w:r w:rsidRPr="00D32769">
        <w:rPr>
          <w:lang w:val="en-US"/>
        </w:rPr>
        <w:instrText xml:space="preserve"> SEQ Table \* ARABIC </w:instrText>
      </w:r>
      <w:r w:rsidR="009E63D9" w:rsidRPr="00D32769">
        <w:rPr>
          <w:lang w:val="en-US"/>
        </w:rPr>
        <w:fldChar w:fldCharType="separate"/>
      </w:r>
      <w:r w:rsidR="00BD2EEC">
        <w:rPr>
          <w:noProof/>
          <w:lang w:val="en-US"/>
        </w:rPr>
        <w:t>1</w:t>
      </w:r>
      <w:r w:rsidR="009E63D9" w:rsidRPr="00D32769">
        <w:rPr>
          <w:lang w:val="en-US"/>
        </w:rPr>
        <w:fldChar w:fldCharType="end"/>
      </w:r>
      <w:r w:rsidRPr="00D32769">
        <w:rPr>
          <w:lang w:val="en-US"/>
        </w:rPr>
        <w:t xml:space="preserve"> GetServiceCapabilities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573B59" w:rsidRPr="00D32769" w:rsidTr="00561263">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573B59" w:rsidP="000C4788">
            <w:pPr>
              <w:keepNext/>
              <w:keepLines/>
              <w:rPr>
                <w:rFonts w:ascii="Arial" w:hAnsi="Arial" w:cs="Arial"/>
                <w:b/>
                <w:bCs/>
                <w:spacing w:val="8"/>
                <w:sz w:val="20"/>
                <w:szCs w:val="20"/>
                <w:lang w:val="en-US"/>
              </w:rPr>
            </w:pPr>
            <w:r w:rsidRPr="00D32769">
              <w:rPr>
                <w:rFonts w:ascii="Arial" w:hAnsi="Arial" w:cs="Arial"/>
                <w:b/>
                <w:bCs/>
                <w:sz w:val="20"/>
                <w:szCs w:val="20"/>
                <w:lang w:val="en-US"/>
              </w:rPr>
              <w:t>GetServiceCapabilities</w:t>
            </w:r>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573B59" w:rsidP="000C4788">
            <w:pPr>
              <w:keepNext/>
              <w:keepLines/>
              <w:jc w:val="right"/>
              <w:rPr>
                <w:rFonts w:ascii="Arial" w:hAnsi="Arial" w:cs="Arial"/>
                <w:b/>
                <w:bCs/>
                <w:spacing w:val="8"/>
                <w:sz w:val="20"/>
                <w:szCs w:val="20"/>
                <w:lang w:val="en-US"/>
              </w:rPr>
            </w:pPr>
            <w:r w:rsidRPr="00D32769">
              <w:rPr>
                <w:rFonts w:ascii="Arial" w:hAnsi="Arial" w:cs="Arial"/>
                <w:sz w:val="20"/>
                <w:szCs w:val="20"/>
                <w:lang w:val="en-US"/>
              </w:rPr>
              <w:t>Access Class: PRE_AUTH</w:t>
            </w:r>
          </w:p>
        </w:tc>
      </w:tr>
      <w:tr w:rsidR="00573B59" w:rsidRPr="00D32769" w:rsidTr="00561263">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573B59" w:rsidP="000C4788">
            <w:pPr>
              <w:keepNext/>
              <w:keepLines/>
              <w:rPr>
                <w:rFonts w:ascii="Arial" w:hAnsi="Arial" w:cs="Arial"/>
                <w:b/>
                <w:bCs/>
                <w:spacing w:val="8"/>
                <w:sz w:val="20"/>
                <w:szCs w:val="20"/>
                <w:lang w:val="en-US"/>
              </w:rPr>
            </w:pPr>
            <w:r w:rsidRPr="00D32769">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573B59" w:rsidP="000C4788">
            <w:pPr>
              <w:keepNext/>
              <w:keepLines/>
              <w:rPr>
                <w:rFonts w:ascii="Arial" w:hAnsi="Arial" w:cs="Arial"/>
                <w:b/>
                <w:bCs/>
                <w:spacing w:val="8"/>
                <w:sz w:val="20"/>
                <w:szCs w:val="20"/>
                <w:lang w:val="en-US"/>
              </w:rPr>
            </w:pPr>
            <w:r w:rsidRPr="00D32769">
              <w:rPr>
                <w:rFonts w:ascii="Arial" w:hAnsi="Arial" w:cs="Arial"/>
                <w:b/>
                <w:bCs/>
                <w:sz w:val="20"/>
                <w:szCs w:val="20"/>
                <w:lang w:val="en-US"/>
              </w:rPr>
              <w:t>Description</w:t>
            </w:r>
          </w:p>
        </w:tc>
      </w:tr>
      <w:tr w:rsidR="00573B59"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573B59" w:rsidP="000C4788">
            <w:pPr>
              <w:keepNext/>
              <w:keepLines/>
              <w:rPr>
                <w:rFonts w:ascii="Arial" w:hAnsi="Arial" w:cs="Arial"/>
                <w:b/>
                <w:bCs/>
                <w:spacing w:val="8"/>
                <w:sz w:val="20"/>
                <w:szCs w:val="20"/>
                <w:lang w:val="en-US"/>
              </w:rPr>
            </w:pPr>
            <w:proofErr w:type="spellStart"/>
            <w:r w:rsidRPr="00D32769">
              <w:rPr>
                <w:rFonts w:ascii="Arial" w:hAnsi="Arial" w:cs="Arial"/>
                <w:sz w:val="20"/>
                <w:szCs w:val="20"/>
                <w:lang w:val="en-US"/>
              </w:rPr>
              <w:t>GetServiceCapabilitiesRequest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573B59" w:rsidP="000C4788">
            <w:pPr>
              <w:keepNext/>
              <w:keepLines/>
              <w:rPr>
                <w:rFonts w:ascii="Arial" w:hAnsi="Arial" w:cs="Arial"/>
                <w:b/>
                <w:bCs/>
                <w:spacing w:val="8"/>
                <w:sz w:val="20"/>
                <w:szCs w:val="20"/>
                <w:lang w:val="en-US"/>
              </w:rPr>
            </w:pPr>
            <w:r w:rsidRPr="00D32769">
              <w:rPr>
                <w:rFonts w:ascii="Arial" w:hAnsi="Arial" w:cs="Arial"/>
                <w:i/>
                <w:iCs/>
                <w:sz w:val="20"/>
                <w:szCs w:val="20"/>
                <w:lang w:val="en-US"/>
              </w:rPr>
              <w:t>This message shall be empty</w:t>
            </w:r>
          </w:p>
        </w:tc>
      </w:tr>
      <w:tr w:rsidR="00573B59"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573B59" w:rsidP="000C4788">
            <w:pPr>
              <w:keepNext/>
              <w:keepLines/>
              <w:rPr>
                <w:rFonts w:ascii="Arial" w:hAnsi="Arial" w:cs="Arial"/>
                <w:b/>
                <w:bCs/>
                <w:spacing w:val="8"/>
                <w:sz w:val="20"/>
                <w:szCs w:val="20"/>
                <w:lang w:val="en-US"/>
              </w:rPr>
            </w:pPr>
            <w:proofErr w:type="spellStart"/>
            <w:r w:rsidRPr="00D32769">
              <w:rPr>
                <w:rFonts w:ascii="Arial" w:hAnsi="Arial" w:cs="Arial"/>
                <w:sz w:val="20"/>
                <w:szCs w:val="20"/>
                <w:lang w:val="en-US"/>
              </w:rPr>
              <w:t>GetServiceCapabilitiesResponse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573B59" w:rsidP="000C4788">
            <w:pPr>
              <w:pStyle w:val="NormalWeb"/>
              <w:keepNext/>
              <w:keepLines/>
              <w:rPr>
                <w:rFonts w:ascii="Arial" w:hAnsi="Arial" w:cs="Arial"/>
                <w:b/>
                <w:bCs/>
                <w:i/>
                <w:iCs/>
                <w:spacing w:val="8"/>
                <w:sz w:val="20"/>
                <w:szCs w:val="20"/>
              </w:rPr>
            </w:pPr>
            <w:r w:rsidRPr="00D32769">
              <w:rPr>
                <w:rFonts w:ascii="Arial" w:hAnsi="Arial" w:cs="Arial"/>
                <w:bCs/>
                <w:i/>
                <w:iCs/>
                <w:sz w:val="20"/>
                <w:szCs w:val="20"/>
              </w:rPr>
              <w:t>This message contains:</w:t>
            </w:r>
          </w:p>
          <w:p w:rsidR="00983660" w:rsidRPr="00D32769" w:rsidRDefault="00573B59" w:rsidP="00471E01">
            <w:pPr>
              <w:pStyle w:val="NormalWeb"/>
              <w:keepNext/>
              <w:keepLines/>
              <w:numPr>
                <w:ilvl w:val="0"/>
                <w:numId w:val="27"/>
              </w:numPr>
              <w:rPr>
                <w:rFonts w:ascii="Arial" w:hAnsi="Arial" w:cs="Arial"/>
                <w:bCs/>
                <w:i/>
                <w:iCs/>
                <w:sz w:val="20"/>
                <w:szCs w:val="20"/>
              </w:rPr>
            </w:pPr>
            <w:r w:rsidRPr="00D32769">
              <w:rPr>
                <w:rFonts w:ascii="Arial" w:hAnsi="Arial" w:cs="Arial"/>
                <w:bCs/>
                <w:i/>
                <w:iCs/>
                <w:sz w:val="20"/>
                <w:szCs w:val="20"/>
              </w:rPr>
              <w:t xml:space="preserve">"Capabilities": The capability response message contains the requested </w:t>
            </w:r>
            <w:r w:rsidR="005C0F0E" w:rsidRPr="00D32769">
              <w:rPr>
                <w:rFonts w:ascii="Arial" w:hAnsi="Arial" w:cs="Arial"/>
                <w:bCs/>
                <w:i/>
                <w:iCs/>
                <w:sz w:val="20"/>
                <w:szCs w:val="20"/>
              </w:rPr>
              <w:t>access rules</w:t>
            </w:r>
            <w:r w:rsidR="00471E01" w:rsidRPr="00D32769">
              <w:rPr>
                <w:rFonts w:ascii="Arial" w:hAnsi="Arial" w:cs="Arial"/>
                <w:bCs/>
                <w:i/>
                <w:iCs/>
                <w:sz w:val="20"/>
                <w:szCs w:val="20"/>
              </w:rPr>
              <w:t xml:space="preserve"> </w:t>
            </w:r>
            <w:r w:rsidRPr="00D32769">
              <w:rPr>
                <w:rFonts w:ascii="Arial" w:hAnsi="Arial" w:cs="Arial"/>
                <w:bCs/>
                <w:i/>
                <w:iCs/>
                <w:sz w:val="20"/>
                <w:szCs w:val="20"/>
              </w:rPr>
              <w:t>service capabilities using a hierarchical XML capability structure.</w:t>
            </w:r>
          </w:p>
          <w:p w:rsidR="00983660" w:rsidRPr="00D32769" w:rsidRDefault="00573B59" w:rsidP="000C4788">
            <w:pPr>
              <w:keepNext/>
              <w:keepLines/>
              <w:rPr>
                <w:rFonts w:ascii="Arial" w:hAnsi="Arial" w:cs="Arial"/>
                <w:b/>
                <w:bCs/>
                <w:spacing w:val="8"/>
                <w:sz w:val="20"/>
                <w:szCs w:val="20"/>
                <w:lang w:val="en-US"/>
              </w:rPr>
            </w:pPr>
            <w:proofErr w:type="spellStart"/>
            <w:r w:rsidRPr="00D32769">
              <w:rPr>
                <w:rFonts w:ascii="Arial" w:hAnsi="Arial" w:cs="Arial"/>
                <w:bCs/>
                <w:sz w:val="20"/>
                <w:szCs w:val="20"/>
                <w:lang w:val="en-US"/>
              </w:rPr>
              <w:t>tar:ServiceCapabilities</w:t>
            </w:r>
            <w:proofErr w:type="spellEnd"/>
            <w:r w:rsidRPr="00D32769">
              <w:rPr>
                <w:rFonts w:ascii="Arial" w:hAnsi="Arial" w:cs="Arial"/>
                <w:b/>
                <w:bCs/>
                <w:sz w:val="20"/>
                <w:szCs w:val="20"/>
                <w:lang w:val="en-US"/>
              </w:rPr>
              <w:t xml:space="preserve"> Capabilities [1][1]</w:t>
            </w:r>
          </w:p>
        </w:tc>
      </w:tr>
    </w:tbl>
    <w:p w:rsidR="00573B59" w:rsidRPr="00D32769" w:rsidRDefault="00573B59" w:rsidP="00541D68">
      <w:pPr>
        <w:pStyle w:val="PARAGRAPH"/>
        <w:rPr>
          <w:lang w:val="en-US"/>
        </w:rPr>
      </w:pPr>
    </w:p>
    <w:p w:rsidR="00035973" w:rsidRDefault="00035973" w:rsidP="00D32769">
      <w:pPr>
        <w:pStyle w:val="Heading2"/>
      </w:pPr>
      <w:bookmarkStart w:id="65" w:name="_Toc406785614"/>
      <w:bookmarkStart w:id="66" w:name="_Toc421878312"/>
      <w:r w:rsidRPr="006D7D98">
        <w:lastRenderedPageBreak/>
        <w:t>Access Profile</w:t>
      </w:r>
      <w:bookmarkEnd w:id="65"/>
      <w:r w:rsidR="0068384A">
        <w:t xml:space="preserve"> Information</w:t>
      </w:r>
      <w:bookmarkEnd w:id="66"/>
    </w:p>
    <w:p w:rsidR="00983660" w:rsidRPr="00D32769" w:rsidRDefault="00983660" w:rsidP="000C4788">
      <w:pPr>
        <w:pStyle w:val="PARAGRAPH"/>
        <w:rPr>
          <w:lang w:val="en-US"/>
        </w:rPr>
      </w:pPr>
      <w:proofErr w:type="gramStart"/>
      <w:r w:rsidRPr="00D32769">
        <w:rPr>
          <w:lang w:val="en-US"/>
        </w:rPr>
        <w:t>Access profiles defines</w:t>
      </w:r>
      <w:proofErr w:type="gramEnd"/>
      <w:r w:rsidRPr="00D32769">
        <w:rPr>
          <w:lang w:val="en-US"/>
        </w:rPr>
        <w:t xml:space="preserve"> who can access what and when.</w:t>
      </w:r>
    </w:p>
    <w:p w:rsidR="00035973" w:rsidRPr="006D7D98" w:rsidRDefault="00035973" w:rsidP="00D32769">
      <w:pPr>
        <w:pStyle w:val="Heading3"/>
      </w:pPr>
      <w:bookmarkStart w:id="67" w:name="_Toc421878313"/>
      <w:r w:rsidRPr="006D7D98">
        <w:t>Data Structures</w:t>
      </w:r>
      <w:bookmarkEnd w:id="67"/>
    </w:p>
    <w:p w:rsidR="00035973" w:rsidRPr="00FD36F1" w:rsidRDefault="00035973" w:rsidP="00D32769">
      <w:pPr>
        <w:pStyle w:val="Heading4"/>
        <w:rPr>
          <w:i/>
        </w:rPr>
      </w:pPr>
      <w:bookmarkStart w:id="68" w:name="_Ref394333070"/>
      <w:bookmarkStart w:id="69" w:name="_Ref393727908"/>
      <w:proofErr w:type="spellStart"/>
      <w:r w:rsidRPr="00FD36F1">
        <w:t>AccessProfileInfo</w:t>
      </w:r>
      <w:bookmarkEnd w:id="68"/>
      <w:bookmarkEnd w:id="69"/>
      <w:proofErr w:type="spellEnd"/>
    </w:p>
    <w:p w:rsidR="00035973" w:rsidRPr="00D32769" w:rsidRDefault="00035973" w:rsidP="00035973">
      <w:pPr>
        <w:pStyle w:val="PARAGRAPH"/>
        <w:rPr>
          <w:lang w:val="en-US"/>
        </w:rPr>
      </w:pPr>
      <w:r w:rsidRPr="00D32769">
        <w:t xml:space="preserve">The </w:t>
      </w:r>
      <w:proofErr w:type="spellStart"/>
      <w:r w:rsidRPr="00D32769">
        <w:t>AccessProfileInfo</w:t>
      </w:r>
      <w:proofErr w:type="spellEnd"/>
      <w:r w:rsidRPr="00D32769">
        <w:t xml:space="preserve"> structure contains basic information about an access profile. The device shall provide the following fields for each </w:t>
      </w:r>
      <w:proofErr w:type="spellStart"/>
      <w:r w:rsidRPr="00D32769">
        <w:t>AccessProfileInfo</w:t>
      </w:r>
      <w:proofErr w:type="spellEnd"/>
      <w:r w:rsidRPr="00D32769">
        <w:t>.</w:t>
      </w:r>
    </w:p>
    <w:p w:rsidR="00983660" w:rsidRPr="00D32769" w:rsidRDefault="00035973" w:rsidP="000C4788">
      <w:pPr>
        <w:pStyle w:val="PARAGRAPH"/>
        <w:numPr>
          <w:ilvl w:val="0"/>
          <w:numId w:val="58"/>
        </w:numPr>
        <w:spacing w:after="0"/>
        <w:ind w:left="714" w:hanging="357"/>
        <w:rPr>
          <w:lang w:val="en-US"/>
        </w:rPr>
      </w:pPr>
      <w:r w:rsidRPr="00D32769">
        <w:rPr>
          <w:b/>
          <w:lang w:val="en-US"/>
        </w:rPr>
        <w:t>token</w:t>
      </w:r>
    </w:p>
    <w:p w:rsidR="00035973" w:rsidRPr="00D32769" w:rsidRDefault="00035973" w:rsidP="00035973">
      <w:pPr>
        <w:pStyle w:val="PARAGRAPH"/>
        <w:ind w:left="720"/>
        <w:rPr>
          <w:lang w:val="en-US"/>
        </w:rPr>
      </w:pPr>
      <w:proofErr w:type="gramStart"/>
      <w:r w:rsidRPr="00D32769">
        <w:rPr>
          <w:lang w:val="en-US"/>
        </w:rPr>
        <w:t>A service unique identifier of the access profile.</w:t>
      </w:r>
      <w:proofErr w:type="gramEnd"/>
    </w:p>
    <w:p w:rsidR="00983660" w:rsidRPr="00D32769" w:rsidRDefault="00035973" w:rsidP="000C4788">
      <w:pPr>
        <w:pStyle w:val="PARAGRAPH"/>
        <w:numPr>
          <w:ilvl w:val="0"/>
          <w:numId w:val="58"/>
        </w:numPr>
        <w:spacing w:after="0"/>
        <w:ind w:left="714" w:hanging="357"/>
        <w:rPr>
          <w:b/>
          <w:lang w:val="en-US"/>
        </w:rPr>
      </w:pPr>
      <w:r w:rsidRPr="00D32769">
        <w:rPr>
          <w:b/>
          <w:lang w:val="en-US"/>
        </w:rPr>
        <w:t>Name</w:t>
      </w:r>
    </w:p>
    <w:p w:rsidR="00035973" w:rsidRPr="00D32769" w:rsidRDefault="00035973" w:rsidP="00035973">
      <w:pPr>
        <w:pStyle w:val="PARAGRAPH"/>
        <w:ind w:left="720"/>
        <w:rPr>
          <w:lang w:val="en-US"/>
        </w:rPr>
      </w:pPr>
      <w:proofErr w:type="gramStart"/>
      <w:r w:rsidRPr="00D32769">
        <w:rPr>
          <w:lang w:val="en-US"/>
        </w:rPr>
        <w:t>A user readable name.</w:t>
      </w:r>
      <w:proofErr w:type="gramEnd"/>
      <w:r w:rsidRPr="00D32769">
        <w:rPr>
          <w:lang w:val="en-US"/>
        </w:rPr>
        <w:t xml:space="preserve"> It shall be up to 64 characters.</w:t>
      </w:r>
    </w:p>
    <w:p w:rsidR="00035973" w:rsidRPr="00D32769" w:rsidRDefault="00035973" w:rsidP="00035973">
      <w:pPr>
        <w:pStyle w:val="PARAGRAPH"/>
      </w:pPr>
      <w:r w:rsidRPr="00D32769">
        <w:t>To provide more information, the device may include the following optional fields:</w:t>
      </w:r>
    </w:p>
    <w:p w:rsidR="00983660" w:rsidRPr="00D32769" w:rsidRDefault="00983660" w:rsidP="000C4788">
      <w:pPr>
        <w:pStyle w:val="PARAGRAPH"/>
        <w:numPr>
          <w:ilvl w:val="0"/>
          <w:numId w:val="58"/>
        </w:numPr>
        <w:spacing w:after="0"/>
        <w:ind w:left="714" w:hanging="357"/>
        <w:rPr>
          <w:b/>
          <w:lang w:val="en-US"/>
        </w:rPr>
      </w:pPr>
      <w:r w:rsidRPr="00D32769">
        <w:rPr>
          <w:b/>
          <w:lang w:val="en-US"/>
        </w:rPr>
        <w:t>Description</w:t>
      </w:r>
    </w:p>
    <w:p w:rsidR="00035973" w:rsidRPr="00D32769" w:rsidRDefault="00983660" w:rsidP="00035973">
      <w:pPr>
        <w:pStyle w:val="PARAGRAPH"/>
        <w:ind w:left="720"/>
        <w:rPr>
          <w:lang w:val="en-US"/>
        </w:rPr>
      </w:pPr>
      <w:proofErr w:type="gramStart"/>
      <w:r w:rsidRPr="00D32769">
        <w:rPr>
          <w:lang w:val="en-US"/>
        </w:rPr>
        <w:t>User readable description for the access profile.</w:t>
      </w:r>
      <w:proofErr w:type="gramEnd"/>
      <w:r w:rsidRPr="00D32769">
        <w:rPr>
          <w:lang w:val="en-US"/>
        </w:rPr>
        <w:t xml:space="preserve"> It shall be up to 1024 characters.</w:t>
      </w:r>
    </w:p>
    <w:p w:rsidR="00983660" w:rsidRDefault="0068384A" w:rsidP="00D32769">
      <w:pPr>
        <w:pStyle w:val="Heading4"/>
      </w:pPr>
      <w:bookmarkStart w:id="70" w:name="_Toc406785615"/>
      <w:proofErr w:type="spellStart"/>
      <w:r>
        <w:t>AccessProfile</w:t>
      </w:r>
      <w:proofErr w:type="spellEnd"/>
    </w:p>
    <w:p w:rsidR="0068384A" w:rsidRPr="00D32769" w:rsidRDefault="0068384A" w:rsidP="0068384A">
      <w:pPr>
        <w:pStyle w:val="PARAGRAPH"/>
        <w:rPr>
          <w:lang w:val="en-US"/>
        </w:rPr>
      </w:pPr>
      <w:r w:rsidRPr="00D32769">
        <w:t xml:space="preserve">The access profile structure contains information about the collection of access policies. The device shall include all properties of the </w:t>
      </w:r>
      <w:proofErr w:type="spellStart"/>
      <w:r w:rsidRPr="00D32769">
        <w:t>AccessProfileInfo</w:t>
      </w:r>
      <w:proofErr w:type="spellEnd"/>
      <w:r w:rsidRPr="00D32769">
        <w:t xml:space="preserve"> structure and </w:t>
      </w:r>
      <w:r w:rsidR="00471E01" w:rsidRPr="00D32769">
        <w:t xml:space="preserve">also </w:t>
      </w:r>
      <w:r w:rsidR="00DF52A5" w:rsidRPr="00D32769">
        <w:t>a list of access policies.</w:t>
      </w:r>
    </w:p>
    <w:p w:rsidR="00983660" w:rsidRPr="00D32769" w:rsidRDefault="00983660" w:rsidP="000C4788">
      <w:pPr>
        <w:pStyle w:val="PARAGRAPH"/>
        <w:numPr>
          <w:ilvl w:val="0"/>
          <w:numId w:val="58"/>
        </w:numPr>
        <w:spacing w:after="0"/>
        <w:ind w:left="714" w:hanging="357"/>
        <w:rPr>
          <w:b/>
          <w:lang w:val="en-US"/>
        </w:rPr>
      </w:pPr>
      <w:proofErr w:type="spellStart"/>
      <w:r w:rsidRPr="00D32769">
        <w:rPr>
          <w:b/>
          <w:lang w:val="en-US"/>
        </w:rPr>
        <w:t>AccessPolicy</w:t>
      </w:r>
      <w:proofErr w:type="spellEnd"/>
    </w:p>
    <w:p w:rsidR="00983660" w:rsidRPr="00D32769" w:rsidRDefault="00471E01" w:rsidP="000C4788">
      <w:pPr>
        <w:pStyle w:val="PARAGRAPH"/>
        <w:ind w:left="720"/>
        <w:rPr>
          <w:lang w:val="en-US"/>
        </w:rPr>
      </w:pPr>
      <w:r w:rsidRPr="00D32769">
        <w:rPr>
          <w:lang w:val="en-US"/>
        </w:rPr>
        <w:t>A list of access policy structures</w:t>
      </w:r>
      <w:r w:rsidR="00983660" w:rsidRPr="00D32769">
        <w:rPr>
          <w:lang w:val="en-US"/>
        </w:rPr>
        <w:t>, where each access policy defines during which schedule an access point can be accessed.</w:t>
      </w:r>
    </w:p>
    <w:p w:rsidR="00983660" w:rsidRDefault="0068384A" w:rsidP="00D32769">
      <w:pPr>
        <w:pStyle w:val="Heading4"/>
      </w:pPr>
      <w:proofErr w:type="spellStart"/>
      <w:r w:rsidRPr="00A61270">
        <w:t>AccessPolicy</w:t>
      </w:r>
      <w:proofErr w:type="spellEnd"/>
    </w:p>
    <w:p w:rsidR="0068384A" w:rsidRPr="00D32769" w:rsidRDefault="0068384A" w:rsidP="0068384A">
      <w:pPr>
        <w:pStyle w:val="PARAGRAPH"/>
      </w:pPr>
      <w:r w:rsidRPr="00D32769">
        <w:t xml:space="preserve">The access policy is an association of an access point and a schedule. It defines when an access point can be accessed using an access profile which contains this access policy. </w:t>
      </w:r>
      <w:r w:rsidR="00F02C4E" w:rsidRPr="00D32769">
        <w:t>If an access profile contains s</w:t>
      </w:r>
      <w:r w:rsidRPr="00D32769">
        <w:t>everal access policies specifying different schedules for the same access point will result in a union of the schedules.</w:t>
      </w:r>
    </w:p>
    <w:p w:rsidR="00DF52A5" w:rsidRPr="00D32769" w:rsidRDefault="00DF52A5" w:rsidP="0068384A">
      <w:pPr>
        <w:pStyle w:val="PARAGRAPH"/>
      </w:pPr>
      <w:r w:rsidRPr="00D32769">
        <w:t>The device shall provide the following fields for each access policy instance.</w:t>
      </w:r>
    </w:p>
    <w:p w:rsidR="00983660" w:rsidRPr="00D32769" w:rsidRDefault="00983660" w:rsidP="000C4788">
      <w:pPr>
        <w:pStyle w:val="PARAGRAPH"/>
        <w:numPr>
          <w:ilvl w:val="0"/>
          <w:numId w:val="58"/>
        </w:numPr>
        <w:spacing w:after="0"/>
        <w:ind w:left="714" w:hanging="357"/>
        <w:rPr>
          <w:b/>
          <w:lang w:val="en-US"/>
        </w:rPr>
      </w:pPr>
      <w:proofErr w:type="spellStart"/>
      <w:r w:rsidRPr="00D32769">
        <w:rPr>
          <w:b/>
          <w:lang w:val="en-US"/>
        </w:rPr>
        <w:t>ScheduleToken</w:t>
      </w:r>
      <w:proofErr w:type="spellEnd"/>
    </w:p>
    <w:p w:rsidR="00983660" w:rsidRPr="00D32769" w:rsidRDefault="00983660" w:rsidP="000C4788">
      <w:pPr>
        <w:pStyle w:val="PARAGRAPH"/>
        <w:ind w:left="720"/>
        <w:rPr>
          <w:lang w:val="en-US"/>
        </w:rPr>
      </w:pPr>
      <w:smartTag w:uri="http://schemas.openxmlformats.org/2006/smarttags" w:element="livetechdocs">
        <w:smartTagPr>
          <w:attr w:name="remap" w:val="1-213"/>
        </w:smartTagPr>
      </w:smartTag>
      <w:r w:rsidRPr="00D32769">
        <w:rPr>
          <w:lang w:val="en-US"/>
        </w:rPr>
        <w:t>Reference to the schedule used by the access policy</w:t>
      </w:r>
    </w:p>
    <w:p w:rsidR="00983660" w:rsidRPr="00D32769" w:rsidRDefault="00983660" w:rsidP="000C4788">
      <w:pPr>
        <w:pStyle w:val="PARAGRAPH"/>
        <w:numPr>
          <w:ilvl w:val="0"/>
          <w:numId w:val="58"/>
        </w:numPr>
        <w:spacing w:after="0"/>
        <w:ind w:left="714" w:hanging="357"/>
        <w:rPr>
          <w:b/>
          <w:lang w:val="en-US"/>
        </w:rPr>
      </w:pPr>
      <w:smartTag w:uri="http://schemas.openxmlformats.org/2006/smarttags" w:element="livetechdocs">
        <w:smartTagPr>
          <w:attr w:name="remap" w:val="1-214"/>
        </w:smartTagPr>
      </w:smartTag>
      <w:r w:rsidRPr="00D32769">
        <w:rPr>
          <w:b/>
          <w:lang w:val="en-US"/>
        </w:rPr>
        <w:t>Entity</w:t>
      </w:r>
    </w:p>
    <w:p w:rsidR="00983660" w:rsidRPr="00D32769" w:rsidRDefault="00983660" w:rsidP="000C4788">
      <w:pPr>
        <w:pStyle w:val="PARAGRAPH"/>
        <w:ind w:left="720"/>
        <w:rPr>
          <w:lang w:val="en-US"/>
        </w:rPr>
      </w:pPr>
      <w:smartTag w:uri="http://schemas.openxmlformats.org/2006/smarttags" w:element="livetechdocs">
        <w:smartTagPr>
          <w:attr w:name="remap" w:val="1-215"/>
        </w:smartTagPr>
      </w:smartTag>
      <w:r w:rsidRPr="00D32769">
        <w:rPr>
          <w:lang w:val="en-US"/>
        </w:rPr>
        <w:t xml:space="preserve">Reference to the entity used by the rule engine, the entity type may be specified by the optional </w:t>
      </w:r>
      <w:proofErr w:type="spellStart"/>
      <w:r w:rsidRPr="00D32769">
        <w:rPr>
          <w:lang w:val="en-US"/>
        </w:rPr>
        <w:t>EntityType</w:t>
      </w:r>
      <w:proofErr w:type="spellEnd"/>
      <w:r w:rsidRPr="00D32769">
        <w:rPr>
          <w:lang w:val="en-US"/>
        </w:rPr>
        <w:t xml:space="preserve"> field explained below but is typically an access point.</w:t>
      </w:r>
    </w:p>
    <w:p w:rsidR="00471E01" w:rsidRPr="00D32769" w:rsidRDefault="00471E01" w:rsidP="00471E01">
      <w:pPr>
        <w:pStyle w:val="PARAGRAPH"/>
      </w:pPr>
      <w:r w:rsidRPr="00D32769">
        <w:t>To provide more information, the device may include the following optional field:</w:t>
      </w:r>
    </w:p>
    <w:p w:rsidR="00983660" w:rsidRPr="00D32769" w:rsidRDefault="00983660" w:rsidP="000C4788">
      <w:pPr>
        <w:pStyle w:val="PARAGRAPH"/>
        <w:numPr>
          <w:ilvl w:val="0"/>
          <w:numId w:val="58"/>
        </w:numPr>
        <w:spacing w:after="0"/>
        <w:ind w:left="714" w:hanging="357"/>
        <w:rPr>
          <w:b/>
          <w:lang w:val="en-US"/>
        </w:rPr>
      </w:pPr>
      <w:proofErr w:type="spellStart"/>
      <w:smartTag w:uri="http://schemas.openxmlformats.org/2006/smarttags" w:element="livetechdocs">
        <w:smartTagPr>
          <w:attr w:name="remap" w:val="1-216"/>
        </w:smartTagPr>
      </w:smartTag>
      <w:r w:rsidRPr="00D32769">
        <w:rPr>
          <w:b/>
          <w:lang w:val="en-US"/>
        </w:rPr>
        <w:t>QNameEntityType</w:t>
      </w:r>
      <w:proofErr w:type="spellEnd"/>
    </w:p>
    <w:p w:rsidR="00983660" w:rsidRPr="00D32769" w:rsidRDefault="00983660" w:rsidP="000C4788">
      <w:pPr>
        <w:pStyle w:val="PARAGRAPH"/>
        <w:ind w:left="720"/>
        <w:rPr>
          <w:lang w:val="en-US"/>
        </w:rPr>
      </w:pPr>
      <w:proofErr w:type="gramStart"/>
      <w:smartTag w:uri="http://schemas.openxmlformats.org/2006/smarttags" w:element="livetechdocs">
        <w:smartTagPr>
          <w:attr w:name="remap" w:val="1-217"/>
        </w:smartTagPr>
      </w:smartTag>
      <w:r w:rsidRPr="00D32769">
        <w:rPr>
          <w:lang w:val="en-US"/>
        </w:rPr>
        <w:t>Optional entity type; if missing, an access point type as defined by the ONVIF Access Control service should be assumed.</w:t>
      </w:r>
      <w:proofErr w:type="gramEnd"/>
      <w:r w:rsidRPr="00D32769">
        <w:rPr>
          <w:lang w:val="en-US"/>
        </w:rPr>
        <w:t xml:space="preserve"> This can also be represented by the </w:t>
      </w:r>
      <w:proofErr w:type="spellStart"/>
      <w:r w:rsidRPr="00D32769">
        <w:rPr>
          <w:lang w:val="en-US"/>
        </w:rPr>
        <w:t>QName</w:t>
      </w:r>
      <w:proofErr w:type="spellEnd"/>
      <w:r w:rsidRPr="00D32769">
        <w:rPr>
          <w:lang w:val="en-US"/>
        </w:rPr>
        <w:t xml:space="preserve"> value “</w:t>
      </w:r>
      <w:proofErr w:type="spellStart"/>
      <w:r w:rsidRPr="00D32769">
        <w:rPr>
          <w:lang w:val="en-US"/>
        </w:rPr>
        <w:t>tac</w:t>
      </w:r>
      <w:proofErr w:type="gramStart"/>
      <w:r w:rsidRPr="00D32769">
        <w:rPr>
          <w:lang w:val="en-US"/>
        </w:rPr>
        <w:t>:AccessPoint</w:t>
      </w:r>
      <w:proofErr w:type="spellEnd"/>
      <w:proofErr w:type="gramEnd"/>
      <w:r w:rsidR="00471E01" w:rsidRPr="00D32769">
        <w:rPr>
          <w:lang w:val="en-US"/>
        </w:rPr>
        <w:t>”</w:t>
      </w:r>
      <w:r w:rsidRPr="00D32769">
        <w:rPr>
          <w:lang w:val="en-US"/>
        </w:rPr>
        <w:t xml:space="preserve"> where </w:t>
      </w:r>
      <w:proofErr w:type="spellStart"/>
      <w:r w:rsidRPr="00D32769">
        <w:rPr>
          <w:lang w:val="en-US"/>
        </w:rPr>
        <w:t>tac</w:t>
      </w:r>
      <w:proofErr w:type="spellEnd"/>
      <w:r w:rsidRPr="00D32769">
        <w:rPr>
          <w:lang w:val="en-US"/>
        </w:rPr>
        <w:t xml:space="preserve"> is the namespace of </w:t>
      </w:r>
      <w:r w:rsidR="00471E01" w:rsidRPr="00D32769">
        <w:rPr>
          <w:lang w:val="en-US"/>
        </w:rPr>
        <w:t>[</w:t>
      </w:r>
      <w:r w:rsidRPr="00D32769">
        <w:rPr>
          <w:lang w:val="en-US"/>
        </w:rPr>
        <w:t>Access Control Service</w:t>
      </w:r>
      <w:r w:rsidR="00471E01" w:rsidRPr="00D32769">
        <w:rPr>
          <w:lang w:val="en-US"/>
        </w:rPr>
        <w:t xml:space="preserve"> Specification]</w:t>
      </w:r>
      <w:r w:rsidRPr="00D32769">
        <w:rPr>
          <w:lang w:val="en-US"/>
        </w:rPr>
        <w:t>. This field is provided for future extensions; it will allow an access policy being extended to cover entity types other than access points as well.</w:t>
      </w:r>
    </w:p>
    <w:p w:rsidR="00983660" w:rsidRDefault="00035973" w:rsidP="00D32769">
      <w:pPr>
        <w:pStyle w:val="Heading3"/>
      </w:pPr>
      <w:bookmarkStart w:id="71" w:name="_Toc421878314"/>
      <w:proofErr w:type="spellStart"/>
      <w:r w:rsidRPr="006D7D98">
        <w:lastRenderedPageBreak/>
        <w:t>GetAccessProfileInfo</w:t>
      </w:r>
      <w:proofErr w:type="spellEnd"/>
      <w:r w:rsidRPr="006D7D98">
        <w:t xml:space="preserve"> command</w:t>
      </w:r>
      <w:bookmarkEnd w:id="70"/>
      <w:bookmarkEnd w:id="71"/>
    </w:p>
    <w:p w:rsidR="00983660" w:rsidRPr="00D32769" w:rsidRDefault="00035973" w:rsidP="000C4788">
      <w:pPr>
        <w:pStyle w:val="PARAGRAPH"/>
        <w:keepNext/>
        <w:rPr>
          <w:lang w:val="en-US"/>
        </w:rPr>
      </w:pPr>
      <w:r w:rsidRPr="00D32769">
        <w:rPr>
          <w:lang w:val="en-US"/>
        </w:rPr>
        <w:t xml:space="preserve">This operation requests a list of </w:t>
      </w:r>
      <w:proofErr w:type="spellStart"/>
      <w:r w:rsidRPr="00D32769">
        <w:rPr>
          <w:lang w:val="en-US"/>
        </w:rPr>
        <w:t>AccessProfileInfo</w:t>
      </w:r>
      <w:proofErr w:type="spellEnd"/>
      <w:r w:rsidRPr="00D32769">
        <w:rPr>
          <w:lang w:val="en-US"/>
        </w:rPr>
        <w:t xml:space="preserve"> items matching the given tokens.</w:t>
      </w:r>
      <w:r w:rsidR="00471E01" w:rsidRPr="00D32769">
        <w:rPr>
          <w:lang w:val="en-US"/>
        </w:rPr>
        <w:t xml:space="preserve"> </w:t>
      </w:r>
      <w:smartTag w:uri="http://schemas.openxmlformats.org/2006/smarttags" w:element="livetechdocs">
        <w:smartTagPr>
          <w:attr w:name="remap" w:val="1-178"/>
        </w:smartTagPr>
      </w:smartTag>
      <w:r w:rsidRPr="00D32769">
        <w:rPr>
          <w:lang w:val="en-US"/>
        </w:rPr>
        <w:t xml:space="preserve">The device shall ignore tokens </w:t>
      </w:r>
      <w:r w:rsidR="00AC657D" w:rsidRPr="00D32769">
        <w:rPr>
          <w:lang w:val="en-US"/>
        </w:rPr>
        <w:t xml:space="preserve">it </w:t>
      </w:r>
      <w:r w:rsidRPr="00D32769">
        <w:rPr>
          <w:lang w:val="en-US"/>
        </w:rPr>
        <w:t>cannot resolve and shall return an empty list if there are no items matching specified tokens. The device shall not return a fault in this case.</w:t>
      </w:r>
    </w:p>
    <w:p w:rsidR="00983660" w:rsidRPr="00D32769" w:rsidRDefault="00035973" w:rsidP="00471E01">
      <w:pPr>
        <w:pStyle w:val="PARAGRAPH"/>
        <w:keepNext/>
        <w:rPr>
          <w:lang w:val="en-US"/>
        </w:rPr>
      </w:pPr>
      <w:smartTag w:uri="http://schemas.openxmlformats.org/2006/smarttags" w:element="livetechdocs">
        <w:smartTagPr>
          <w:attr w:name="remap" w:val="1-179"/>
        </w:smartTagPr>
      </w:smartTag>
      <w:r w:rsidRPr="00D32769">
        <w:rPr>
          <w:lang w:val="en-US"/>
        </w:rPr>
        <w:t>If the number of requested items is greater than MaxLimit, a TooManyItems fault shall be returned.</w:t>
      </w:r>
    </w:p>
    <w:p w:rsidR="00983660" w:rsidRPr="00D32769" w:rsidRDefault="003C3070" w:rsidP="00D32769">
      <w:pPr>
        <w:pStyle w:val="Caption"/>
        <w:rPr>
          <w:lang w:val="en-US"/>
        </w:rPr>
      </w:pPr>
      <w:r w:rsidRPr="00D32769">
        <w:rPr>
          <w:lang w:val="en-US"/>
        </w:rPr>
        <w:t xml:space="preserve">Table </w:t>
      </w:r>
      <w:r w:rsidR="009E63D9" w:rsidRPr="00D32769">
        <w:rPr>
          <w:lang w:val="en-US"/>
        </w:rPr>
        <w:fldChar w:fldCharType="begin"/>
      </w:r>
      <w:r w:rsidRPr="00D32769">
        <w:rPr>
          <w:lang w:val="en-US"/>
        </w:rPr>
        <w:instrText xml:space="preserve"> SEQ Table \* ARABIC </w:instrText>
      </w:r>
      <w:r w:rsidR="009E63D9" w:rsidRPr="00D32769">
        <w:rPr>
          <w:lang w:val="en-US"/>
        </w:rPr>
        <w:fldChar w:fldCharType="separate"/>
      </w:r>
      <w:r w:rsidR="00BD2EEC">
        <w:rPr>
          <w:noProof/>
          <w:lang w:val="en-US"/>
        </w:rPr>
        <w:t>2</w:t>
      </w:r>
      <w:r w:rsidR="009E63D9" w:rsidRPr="00D32769">
        <w:rPr>
          <w:lang w:val="en-US"/>
        </w:rPr>
        <w:fldChar w:fldCharType="end"/>
      </w:r>
      <w:r w:rsidR="009C08CF" w:rsidRPr="00D32769">
        <w:rPr>
          <w:lang w:val="en-US"/>
        </w:rPr>
        <w:t xml:space="preserve"> </w:t>
      </w:r>
      <w:proofErr w:type="spellStart"/>
      <w:r w:rsidR="00035973" w:rsidRPr="00D32769">
        <w:rPr>
          <w:lang w:val="en-US"/>
        </w:rPr>
        <w:t>GetAccessProfileInfo</w:t>
      </w:r>
      <w:proofErr w:type="spellEnd"/>
      <w:r w:rsidR="00035973" w:rsidRPr="00D32769">
        <w:rPr>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035973" w:rsidRPr="00D32769" w:rsidTr="00561263">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proofErr w:type="spellStart"/>
            <w:smartTag w:uri="http://schemas.openxmlformats.org/2006/smarttags" w:element="livetechdocs">
              <w:smartTagPr>
                <w:attr w:name="remap" w:val="1-181"/>
              </w:smartTagPr>
            </w:smartTag>
            <w:r w:rsidRPr="00D32769">
              <w:rPr>
                <w:rFonts w:ascii="Arial" w:hAnsi="Arial" w:cs="Arial"/>
                <w:b/>
                <w:bCs/>
                <w:sz w:val="20"/>
                <w:szCs w:val="20"/>
                <w:lang w:val="en-US"/>
              </w:rPr>
              <w:t>GetAccessProfileInfo</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jc w:val="right"/>
              <w:rPr>
                <w:rFonts w:ascii="Arial" w:hAnsi="Arial" w:cs="Arial"/>
                <w:sz w:val="20"/>
                <w:szCs w:val="20"/>
                <w:lang w:val="en-US"/>
              </w:rPr>
            </w:pPr>
            <w:r w:rsidRPr="00D32769">
              <w:rPr>
                <w:rFonts w:ascii="Arial" w:hAnsi="Arial" w:cs="Arial"/>
                <w:sz w:val="20"/>
                <w:szCs w:val="20"/>
                <w:lang w:val="en-US"/>
              </w:rPr>
              <w:t>Access Class: READ_SYSTEM</w:t>
            </w:r>
          </w:p>
        </w:tc>
      </w:tr>
      <w:tr w:rsidR="00035973" w:rsidRPr="00D32769" w:rsidTr="00561263">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GetAccessProfileInfoRequest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983660" w:rsidRPr="00D32769" w:rsidRDefault="00035973" w:rsidP="000C4788">
            <w:pPr>
              <w:pStyle w:val="PARAGRAPH"/>
              <w:keepNext/>
              <w:keepLines/>
              <w:widowControl w:val="0"/>
              <w:spacing w:before="0"/>
              <w:jc w:val="left"/>
              <w:rPr>
                <w:i/>
                <w:lang w:val="en-US"/>
              </w:rPr>
            </w:pPr>
            <w:r w:rsidRPr="00D32769">
              <w:rPr>
                <w:i/>
                <w:lang w:val="en-US"/>
              </w:rPr>
              <w:t>This message contains:</w:t>
            </w:r>
          </w:p>
          <w:p w:rsidR="00983660" w:rsidRPr="00D32769" w:rsidRDefault="00035973" w:rsidP="000C4788">
            <w:pPr>
              <w:pStyle w:val="PARAGRAPH"/>
              <w:keepNext/>
              <w:keepLines/>
              <w:widowControl w:val="0"/>
              <w:numPr>
                <w:ilvl w:val="0"/>
                <w:numId w:val="26"/>
              </w:numPr>
              <w:spacing w:before="0"/>
              <w:jc w:val="left"/>
              <w:rPr>
                <w:i/>
                <w:lang w:val="en-US"/>
              </w:rPr>
            </w:pPr>
            <w:r w:rsidRPr="00D32769">
              <w:rPr>
                <w:lang w:val="en-US"/>
              </w:rPr>
              <w:t>"</w:t>
            </w:r>
            <w:r w:rsidRPr="00D32769">
              <w:rPr>
                <w:i/>
                <w:lang w:val="en-US"/>
              </w:rPr>
              <w:t xml:space="preserve">Token": Tokens of </w:t>
            </w:r>
            <w:proofErr w:type="spellStart"/>
            <w:r w:rsidRPr="00D32769">
              <w:rPr>
                <w:i/>
                <w:lang w:val="en-US"/>
              </w:rPr>
              <w:t>AccessProfileInfo</w:t>
            </w:r>
            <w:proofErr w:type="spellEnd"/>
            <w:r w:rsidRPr="00D32769">
              <w:rPr>
                <w:i/>
                <w:lang w:val="en-US"/>
              </w:rPr>
              <w:t xml:space="preserve"> items to get.</w:t>
            </w:r>
          </w:p>
          <w:p w:rsidR="00983660" w:rsidRPr="00D32769" w:rsidRDefault="00035973" w:rsidP="000C4788">
            <w:pPr>
              <w:pStyle w:val="PARAGRAPH"/>
              <w:keepNext/>
              <w:keepLines/>
              <w:widowControl w:val="0"/>
              <w:spacing w:before="0"/>
              <w:jc w:val="left"/>
              <w:rPr>
                <w:lang w:val="en-US"/>
              </w:rPr>
            </w:pPr>
            <w:proofErr w:type="spellStart"/>
            <w:r w:rsidRPr="00D32769">
              <w:rPr>
                <w:lang w:val="en-US"/>
              </w:rPr>
              <w:t>pt:ReferenceToken</w:t>
            </w:r>
            <w:proofErr w:type="spellEnd"/>
            <w:r w:rsidR="00471E01" w:rsidRPr="00D32769">
              <w:rPr>
                <w:lang w:val="en-US"/>
              </w:rPr>
              <w:t xml:space="preserve"> </w:t>
            </w:r>
            <w:r w:rsidRPr="00D32769">
              <w:rPr>
                <w:b/>
                <w:lang w:val="en-US"/>
              </w:rPr>
              <w:t>Token [1][unbounded]</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GetAccessProfileInfoResponse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Cs/>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27"/>
              </w:numPr>
              <w:rPr>
                <w:rFonts w:ascii="Arial" w:hAnsi="Arial" w:cs="Arial"/>
                <w:bCs/>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AccessProfileInfo</w:t>
            </w:r>
            <w:proofErr w:type="spellEnd"/>
            <w:r w:rsidRPr="00D32769">
              <w:rPr>
                <w:rFonts w:ascii="Arial" w:hAnsi="Arial" w:cs="Arial"/>
                <w:bCs/>
                <w:i/>
                <w:iCs/>
                <w:sz w:val="20"/>
                <w:szCs w:val="20"/>
              </w:rPr>
              <w:t xml:space="preserve">": List of </w:t>
            </w:r>
            <w:proofErr w:type="spellStart"/>
            <w:r w:rsidRPr="00D32769">
              <w:rPr>
                <w:rFonts w:ascii="Arial" w:hAnsi="Arial" w:cs="Arial"/>
                <w:bCs/>
                <w:i/>
                <w:iCs/>
                <w:sz w:val="20"/>
                <w:szCs w:val="20"/>
              </w:rPr>
              <w:t>AccessProfileInfo</w:t>
            </w:r>
            <w:proofErr w:type="spellEnd"/>
            <w:r w:rsidRPr="00D32769">
              <w:rPr>
                <w:rFonts w:ascii="Arial" w:hAnsi="Arial" w:cs="Arial"/>
                <w:bCs/>
                <w:i/>
                <w:iCs/>
                <w:sz w:val="20"/>
                <w:szCs w:val="20"/>
              </w:rPr>
              <w:t xml:space="preserve"> items.</w:t>
            </w:r>
          </w:p>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Cs/>
                <w:sz w:val="20"/>
                <w:szCs w:val="20"/>
                <w:lang w:val="en-US"/>
              </w:rPr>
              <w:t>tar:AccessProfileInfo</w:t>
            </w:r>
            <w:proofErr w:type="spellEnd"/>
            <w:r w:rsidR="00471E01" w:rsidRPr="00D32769">
              <w:rPr>
                <w:rFonts w:ascii="Arial" w:hAnsi="Arial" w:cs="Arial"/>
                <w:bCs/>
                <w:sz w:val="20"/>
                <w:szCs w:val="20"/>
                <w:lang w:val="en-US"/>
              </w:rPr>
              <w:t xml:space="preserve"> </w:t>
            </w:r>
            <w:proofErr w:type="spellStart"/>
            <w:r w:rsidRPr="00D32769">
              <w:rPr>
                <w:rFonts w:ascii="Arial" w:hAnsi="Arial" w:cs="Arial"/>
                <w:b/>
                <w:bCs/>
                <w:sz w:val="20"/>
                <w:szCs w:val="20"/>
                <w:lang w:val="en-US"/>
              </w:rPr>
              <w:t>AccessProfileInfo</w:t>
            </w:r>
            <w:proofErr w:type="spellEnd"/>
            <w:r w:rsidRPr="00D32769">
              <w:rPr>
                <w:rFonts w:ascii="Arial" w:hAnsi="Arial" w:cs="Arial"/>
                <w:b/>
                <w:bCs/>
                <w:sz w:val="20"/>
                <w:szCs w:val="20"/>
                <w:lang w:val="en-US"/>
              </w:rPr>
              <w:t xml:space="preserve"> [0][unbounded]</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env:Sender</w:t>
            </w:r>
            <w:proofErr w:type="spellEnd"/>
            <w:r w:rsidRPr="00D32769">
              <w:rPr>
                <w:rFonts w:ascii="Arial" w:hAnsi="Arial" w:cs="Arial"/>
                <w:sz w:val="20"/>
                <w:szCs w:val="20"/>
                <w:lang w:val="en-US"/>
              </w:rPr>
              <w:br/>
            </w:r>
            <w:proofErr w:type="spellStart"/>
            <w:r w:rsidRPr="00D32769">
              <w:rPr>
                <w:rFonts w:ascii="Arial" w:hAnsi="Arial" w:cs="Arial"/>
                <w:sz w:val="20"/>
                <w:szCs w:val="20"/>
                <w:lang w:val="en-US"/>
              </w:rPr>
              <w:t>ter:InvalidArgs</w:t>
            </w:r>
            <w:proofErr w:type="spellEnd"/>
            <w:r w:rsidRPr="00D32769">
              <w:rPr>
                <w:rFonts w:ascii="Arial" w:hAnsi="Arial" w:cs="Arial"/>
                <w:sz w:val="20"/>
                <w:szCs w:val="20"/>
                <w:lang w:val="en-US"/>
              </w:rPr>
              <w:br/>
            </w:r>
            <w:proofErr w:type="spellStart"/>
            <w:r w:rsidRPr="00D32769">
              <w:rPr>
                <w:rFonts w:ascii="Arial" w:hAnsi="Arial" w:cs="Arial"/>
                <w:sz w:val="20"/>
                <w:szCs w:val="20"/>
                <w:lang w:val="en-US"/>
              </w:rPr>
              <w:t>ter:TooManyItems</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i/>
                <w:iCs/>
                <w:sz w:val="20"/>
                <w:szCs w:val="20"/>
                <w:lang w:val="en-US"/>
              </w:rPr>
              <w:t>Too many items were requested, see MaxLimit capability.</w:t>
            </w:r>
          </w:p>
        </w:tc>
      </w:tr>
    </w:tbl>
    <w:p w:rsidR="00805505" w:rsidRPr="00D32769" w:rsidRDefault="00805505" w:rsidP="00805505">
      <w:pPr>
        <w:pStyle w:val="PARAGRAPH"/>
        <w:rPr>
          <w:lang w:val="en-US"/>
        </w:rPr>
      </w:pPr>
    </w:p>
    <w:p w:rsidR="00983660" w:rsidRDefault="00035973" w:rsidP="00D32769">
      <w:pPr>
        <w:pStyle w:val="Heading3"/>
      </w:pPr>
      <w:bookmarkStart w:id="72" w:name="_Toc409783601"/>
      <w:bookmarkStart w:id="73" w:name="_Toc406785616"/>
      <w:bookmarkStart w:id="74" w:name="_Toc421878315"/>
      <w:bookmarkEnd w:id="72"/>
      <w:proofErr w:type="spellStart"/>
      <w:r w:rsidRPr="00C15E6B">
        <w:lastRenderedPageBreak/>
        <w:t>GetAccessProfileInfoList</w:t>
      </w:r>
      <w:proofErr w:type="spellEnd"/>
      <w:r w:rsidRPr="00C15E6B">
        <w:t xml:space="preserve"> command</w:t>
      </w:r>
      <w:bookmarkEnd w:id="73"/>
      <w:bookmarkEnd w:id="74"/>
    </w:p>
    <w:p w:rsidR="00983660" w:rsidRPr="00D32769" w:rsidRDefault="00035973" w:rsidP="000C4788">
      <w:pPr>
        <w:pStyle w:val="PARAGRAPH"/>
        <w:keepNext/>
        <w:rPr>
          <w:lang w:val="en-US"/>
        </w:rPr>
      </w:pPr>
      <w:r w:rsidRPr="00D32769">
        <w:rPr>
          <w:lang w:val="en-US"/>
        </w:rPr>
        <w:t xml:space="preserve">This operation requests a list of all of </w:t>
      </w:r>
      <w:proofErr w:type="spellStart"/>
      <w:r w:rsidRPr="00D32769">
        <w:rPr>
          <w:lang w:val="en-US"/>
        </w:rPr>
        <w:t>AccessProfileInfo</w:t>
      </w:r>
      <w:proofErr w:type="spellEnd"/>
      <w:r w:rsidRPr="00D32769">
        <w:rPr>
          <w:lang w:val="en-US"/>
        </w:rPr>
        <w:t xml:space="preserve"> items provided by the device. </w:t>
      </w:r>
    </w:p>
    <w:p w:rsidR="00983660" w:rsidRPr="00D32769" w:rsidRDefault="00035973" w:rsidP="000C4788">
      <w:pPr>
        <w:pStyle w:val="PARAGRAPH"/>
        <w:keepNext/>
        <w:rPr>
          <w:lang w:val="en-US"/>
        </w:rPr>
      </w:pPr>
      <w:smartTag w:uri="http://schemas.openxmlformats.org/2006/smarttags" w:element="livetechdocs">
        <w:smartTagPr>
          <w:attr w:name="remap" w:val="1-185"/>
        </w:smartTagPr>
      </w:smartTag>
      <w:r w:rsidRPr="00D32769">
        <w:rPr>
          <w:lang w:val="en-US"/>
        </w:rPr>
        <w:t xml:space="preserve">A call to this method shall return a </w:t>
      </w:r>
      <w:proofErr w:type="spellStart"/>
      <w:r w:rsidRPr="00D32769">
        <w:rPr>
          <w:lang w:val="en-US"/>
        </w:rPr>
        <w:t>StartReference</w:t>
      </w:r>
      <w:proofErr w:type="spellEnd"/>
      <w:r w:rsidRPr="00D32769">
        <w:rPr>
          <w:lang w:val="en-US"/>
        </w:rPr>
        <w:t xml:space="preserve"> when not all data is returned and more data is available. The reference shall be valid for retrieving the next set of data. Please refer section 4.8.3 in </w:t>
      </w:r>
      <w:r w:rsidR="00224DAE" w:rsidRPr="00D32769">
        <w:rPr>
          <w:lang w:val="en-US"/>
        </w:rPr>
        <w:t>[</w:t>
      </w:r>
      <w:r w:rsidRPr="00D32769">
        <w:rPr>
          <w:lang w:val="en-US"/>
        </w:rPr>
        <w:t xml:space="preserve">Access Control </w:t>
      </w:r>
      <w:r w:rsidR="00224DAE" w:rsidRPr="00D32769">
        <w:rPr>
          <w:lang w:val="en-US"/>
        </w:rPr>
        <w:t xml:space="preserve">Service </w:t>
      </w:r>
      <w:r w:rsidRPr="00D32769">
        <w:rPr>
          <w:lang w:val="en-US"/>
        </w:rPr>
        <w:t>Specification</w:t>
      </w:r>
      <w:r w:rsidR="00224DAE" w:rsidRPr="00D32769">
        <w:rPr>
          <w:lang w:val="en-US"/>
        </w:rPr>
        <w:t>]</w:t>
      </w:r>
      <w:r w:rsidRPr="00D32769">
        <w:rPr>
          <w:lang w:val="en-US"/>
        </w:rPr>
        <w:t xml:space="preserve"> for more details.</w:t>
      </w:r>
    </w:p>
    <w:p w:rsidR="00983660" w:rsidRPr="00D32769" w:rsidRDefault="00035973" w:rsidP="000C4788">
      <w:pPr>
        <w:pStyle w:val="PARAGRAPH"/>
        <w:keepNext/>
        <w:rPr>
          <w:lang w:val="en-US"/>
        </w:rPr>
      </w:pPr>
      <w:smartTag w:uri="http://schemas.openxmlformats.org/2006/smarttags" w:element="livetechdocs">
        <w:smartTagPr>
          <w:attr w:name="remap" w:val="1-186"/>
        </w:smartTagPr>
      </w:smartTag>
      <w:r w:rsidRPr="00D32769">
        <w:rPr>
          <w:lang w:val="en-US"/>
        </w:rPr>
        <w:t>The number of items returned shall not be greater than Limit parameter.</w:t>
      </w:r>
    </w:p>
    <w:p w:rsidR="00983660" w:rsidRPr="00D32769" w:rsidRDefault="0068384A" w:rsidP="00D32769">
      <w:pPr>
        <w:pStyle w:val="Caption"/>
        <w:rPr>
          <w:lang w:val="en-US"/>
        </w:rPr>
      </w:pPr>
      <w:r w:rsidRPr="00D32769">
        <w:rPr>
          <w:lang w:val="en-US"/>
        </w:rPr>
        <w:t xml:space="preserve">Table </w:t>
      </w:r>
      <w:r w:rsidR="009E63D9" w:rsidRPr="00D32769">
        <w:rPr>
          <w:lang w:val="en-US"/>
        </w:rPr>
        <w:fldChar w:fldCharType="begin"/>
      </w:r>
      <w:r w:rsidRPr="00D32769">
        <w:rPr>
          <w:lang w:val="en-US"/>
        </w:rPr>
        <w:instrText xml:space="preserve"> SEQ Table \* ARABIC </w:instrText>
      </w:r>
      <w:r w:rsidR="009E63D9" w:rsidRPr="00D32769">
        <w:rPr>
          <w:lang w:val="en-US"/>
        </w:rPr>
        <w:fldChar w:fldCharType="separate"/>
      </w:r>
      <w:r w:rsidR="00BD2EEC">
        <w:rPr>
          <w:noProof/>
          <w:lang w:val="en-US"/>
        </w:rPr>
        <w:t>3</w:t>
      </w:r>
      <w:r w:rsidR="009E63D9" w:rsidRPr="00D32769">
        <w:rPr>
          <w:lang w:val="en-US"/>
        </w:rPr>
        <w:fldChar w:fldCharType="end"/>
      </w:r>
      <w:r w:rsidR="009C08CF" w:rsidRPr="00D32769">
        <w:rPr>
          <w:lang w:val="en-US"/>
        </w:rPr>
        <w:t xml:space="preserve"> </w:t>
      </w:r>
      <w:proofErr w:type="spellStart"/>
      <w:r w:rsidR="00035973" w:rsidRPr="00D32769">
        <w:rPr>
          <w:lang w:val="en-US"/>
        </w:rPr>
        <w:t>GetAccessProfileInfoList</w:t>
      </w:r>
      <w:proofErr w:type="spellEnd"/>
      <w:r w:rsidR="00035973" w:rsidRPr="00D32769">
        <w:rPr>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035973" w:rsidRPr="00D32769" w:rsidTr="00561263">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proofErr w:type="spellStart"/>
            <w:smartTag w:uri="http://schemas.openxmlformats.org/2006/smarttags" w:element="livetechdocs">
              <w:smartTagPr>
                <w:attr w:name="remap" w:val="1-188"/>
              </w:smartTagPr>
            </w:smartTag>
            <w:r w:rsidRPr="00D32769">
              <w:rPr>
                <w:rFonts w:ascii="Arial" w:hAnsi="Arial" w:cs="Arial"/>
                <w:b/>
                <w:bCs/>
                <w:sz w:val="20"/>
                <w:szCs w:val="20"/>
                <w:lang w:val="en-US"/>
              </w:rPr>
              <w:t>GetAccessProfileInfoList</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jc w:val="right"/>
              <w:rPr>
                <w:rFonts w:ascii="Arial" w:hAnsi="Arial" w:cs="Arial"/>
                <w:sz w:val="20"/>
                <w:szCs w:val="20"/>
                <w:lang w:val="en-US"/>
              </w:rPr>
            </w:pPr>
            <w:r w:rsidRPr="00D32769">
              <w:rPr>
                <w:rFonts w:ascii="Arial" w:hAnsi="Arial" w:cs="Arial"/>
                <w:sz w:val="20"/>
                <w:szCs w:val="20"/>
                <w:lang w:val="en-US"/>
              </w:rPr>
              <w:t>Access Class: READ_SYSTEM</w:t>
            </w:r>
          </w:p>
        </w:tc>
      </w:tr>
      <w:tr w:rsidR="00035973" w:rsidRPr="00D32769" w:rsidTr="00561263">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GetAccessProfileInfoListRequest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Cs/>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15"/>
              </w:numPr>
              <w:rPr>
                <w:rFonts w:ascii="Arial" w:hAnsi="Arial" w:cs="Arial"/>
                <w:bCs/>
                <w:sz w:val="20"/>
                <w:szCs w:val="20"/>
              </w:rPr>
            </w:pPr>
            <w:r w:rsidRPr="00D32769">
              <w:rPr>
                <w:rFonts w:ascii="Arial" w:hAnsi="Arial" w:cs="Arial"/>
                <w:bCs/>
                <w:i/>
                <w:iCs/>
                <w:sz w:val="20"/>
                <w:szCs w:val="20"/>
              </w:rPr>
              <w:t>"Limit": Maximum number of entries to return. If not specified, less than one or higher than what the device supports, the number of items is determined by the device.</w:t>
            </w:r>
          </w:p>
          <w:p w:rsidR="00983660" w:rsidRPr="00D32769" w:rsidRDefault="00035973" w:rsidP="000C4788">
            <w:pPr>
              <w:pStyle w:val="NormalWeb"/>
              <w:keepNext/>
              <w:keepLines/>
              <w:numPr>
                <w:ilvl w:val="0"/>
                <w:numId w:val="15"/>
              </w:numPr>
              <w:rPr>
                <w:rFonts w:ascii="Arial" w:hAnsi="Arial" w:cs="Arial"/>
                <w:bCs/>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StartReference</w:t>
            </w:r>
            <w:proofErr w:type="spellEnd"/>
            <w:r w:rsidRPr="00D32769">
              <w:rPr>
                <w:rFonts w:ascii="Arial" w:hAnsi="Arial" w:cs="Arial"/>
                <w:bCs/>
                <w:i/>
                <w:iCs/>
                <w:sz w:val="20"/>
                <w:szCs w:val="20"/>
              </w:rPr>
              <w:t>": Start returning entries from this start reference. If not specified, entries shall start from the beginning of the dataset.</w:t>
            </w:r>
          </w:p>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Cs/>
                <w:sz w:val="20"/>
                <w:szCs w:val="20"/>
                <w:lang w:val="en-US"/>
              </w:rPr>
              <w:t>xs:int</w:t>
            </w:r>
            <w:proofErr w:type="spellEnd"/>
            <w:r w:rsidRPr="00D32769">
              <w:rPr>
                <w:rFonts w:ascii="Arial" w:hAnsi="Arial" w:cs="Arial"/>
                <w:b/>
                <w:bCs/>
                <w:sz w:val="20"/>
                <w:szCs w:val="20"/>
                <w:lang w:val="en-US"/>
              </w:rPr>
              <w:t xml:space="preserve"> Limit [0][1]</w:t>
            </w:r>
            <w:r w:rsidRPr="00D32769">
              <w:rPr>
                <w:rFonts w:ascii="Arial" w:hAnsi="Arial" w:cs="Arial"/>
                <w:b/>
                <w:bCs/>
                <w:sz w:val="20"/>
                <w:szCs w:val="20"/>
                <w:lang w:val="en-US"/>
              </w:rPr>
              <w:br/>
            </w:r>
            <w:proofErr w:type="spellStart"/>
            <w:r w:rsidRPr="00D32769">
              <w:rPr>
                <w:rFonts w:ascii="Arial" w:hAnsi="Arial" w:cs="Arial"/>
                <w:bCs/>
                <w:sz w:val="20"/>
                <w:szCs w:val="20"/>
                <w:lang w:val="en-US"/>
              </w:rPr>
              <w:t>xs:string</w:t>
            </w:r>
            <w:proofErr w:type="spellEnd"/>
            <w:r w:rsidR="00AC657D" w:rsidRPr="00D32769">
              <w:rPr>
                <w:rFonts w:ascii="Arial" w:hAnsi="Arial" w:cs="Arial"/>
                <w:bCs/>
                <w:sz w:val="20"/>
                <w:szCs w:val="20"/>
                <w:lang w:val="en-US"/>
              </w:rPr>
              <w:t xml:space="preserve"> </w:t>
            </w:r>
            <w:proofErr w:type="spellStart"/>
            <w:r w:rsidRPr="00D32769">
              <w:rPr>
                <w:rFonts w:ascii="Arial" w:hAnsi="Arial" w:cs="Arial"/>
                <w:b/>
                <w:bCs/>
                <w:sz w:val="20"/>
                <w:szCs w:val="20"/>
                <w:lang w:val="en-US"/>
              </w:rPr>
              <w:t>StartReference</w:t>
            </w:r>
            <w:proofErr w:type="spellEnd"/>
            <w:r w:rsidRPr="00D32769">
              <w:rPr>
                <w:rFonts w:ascii="Arial" w:hAnsi="Arial" w:cs="Arial"/>
                <w:b/>
                <w:bCs/>
                <w:sz w:val="20"/>
                <w:szCs w:val="20"/>
                <w:lang w:val="en-US"/>
              </w:rPr>
              <w:t xml:space="preserve"> [0][1]</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GetAccessProfileInfoListResponse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Cs/>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16"/>
              </w:numPr>
              <w:rPr>
                <w:rFonts w:ascii="Arial" w:hAnsi="Arial" w:cs="Arial"/>
                <w:bCs/>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NextStartReference</w:t>
            </w:r>
            <w:proofErr w:type="spellEnd"/>
            <w:r w:rsidRPr="00D32769">
              <w:rPr>
                <w:rFonts w:ascii="Arial" w:hAnsi="Arial" w:cs="Arial"/>
                <w:bCs/>
                <w:i/>
                <w:iCs/>
                <w:sz w:val="20"/>
                <w:szCs w:val="20"/>
              </w:rPr>
              <w:t xml:space="preserve">": </w:t>
            </w:r>
            <w:proofErr w:type="spellStart"/>
            <w:r w:rsidRPr="00D32769">
              <w:rPr>
                <w:rFonts w:ascii="Arial" w:hAnsi="Arial" w:cs="Arial"/>
                <w:bCs/>
                <w:i/>
                <w:iCs/>
                <w:sz w:val="20"/>
                <w:szCs w:val="20"/>
              </w:rPr>
              <w:t>StartReference</w:t>
            </w:r>
            <w:proofErr w:type="spellEnd"/>
            <w:r w:rsidRPr="00D32769">
              <w:rPr>
                <w:rFonts w:ascii="Arial" w:hAnsi="Arial" w:cs="Arial"/>
                <w:bCs/>
                <w:i/>
                <w:iCs/>
                <w:sz w:val="20"/>
                <w:szCs w:val="20"/>
              </w:rPr>
              <w:t xml:space="preserve"> to use in next call to get the following items. If absent, no more items to get.</w:t>
            </w:r>
          </w:p>
          <w:p w:rsidR="00983660" w:rsidRPr="00D32769" w:rsidRDefault="00035973" w:rsidP="000C4788">
            <w:pPr>
              <w:pStyle w:val="NormalWeb"/>
              <w:keepNext/>
              <w:keepLines/>
              <w:numPr>
                <w:ilvl w:val="0"/>
                <w:numId w:val="16"/>
              </w:numPr>
              <w:rPr>
                <w:rFonts w:ascii="Arial" w:hAnsi="Arial" w:cs="Arial"/>
                <w:bCs/>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AccessProfileInfo</w:t>
            </w:r>
            <w:proofErr w:type="spellEnd"/>
            <w:r w:rsidRPr="00D32769">
              <w:rPr>
                <w:rFonts w:ascii="Arial" w:hAnsi="Arial" w:cs="Arial"/>
                <w:bCs/>
                <w:i/>
                <w:iCs/>
                <w:sz w:val="20"/>
                <w:szCs w:val="20"/>
              </w:rPr>
              <w:t xml:space="preserve">": List of </w:t>
            </w:r>
            <w:proofErr w:type="spellStart"/>
            <w:r w:rsidRPr="00D32769">
              <w:rPr>
                <w:rFonts w:ascii="Arial" w:hAnsi="Arial" w:cs="Arial"/>
                <w:bCs/>
                <w:i/>
                <w:iCs/>
                <w:sz w:val="20"/>
                <w:szCs w:val="20"/>
              </w:rPr>
              <w:t>AccessProfileInfo</w:t>
            </w:r>
            <w:proofErr w:type="spellEnd"/>
            <w:r w:rsidRPr="00D32769">
              <w:rPr>
                <w:rFonts w:ascii="Arial" w:hAnsi="Arial" w:cs="Arial"/>
                <w:bCs/>
                <w:i/>
                <w:iCs/>
                <w:sz w:val="20"/>
                <w:szCs w:val="20"/>
              </w:rPr>
              <w:t xml:space="preserve"> items.</w:t>
            </w:r>
          </w:p>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Cs/>
                <w:sz w:val="20"/>
                <w:szCs w:val="20"/>
                <w:lang w:val="en-US"/>
              </w:rPr>
              <w:t>xs:string</w:t>
            </w:r>
            <w:proofErr w:type="spellEnd"/>
            <w:r w:rsidR="00AC657D" w:rsidRPr="00D32769">
              <w:rPr>
                <w:rFonts w:ascii="Arial" w:hAnsi="Arial" w:cs="Arial"/>
                <w:bCs/>
                <w:sz w:val="20"/>
                <w:szCs w:val="20"/>
                <w:lang w:val="en-US"/>
              </w:rPr>
              <w:t xml:space="preserve"> </w:t>
            </w:r>
            <w:proofErr w:type="spellStart"/>
            <w:r w:rsidRPr="00D32769">
              <w:rPr>
                <w:rFonts w:ascii="Arial" w:hAnsi="Arial" w:cs="Arial"/>
                <w:b/>
                <w:bCs/>
                <w:sz w:val="20"/>
                <w:szCs w:val="20"/>
                <w:lang w:val="en-US"/>
              </w:rPr>
              <w:t>NextStartReference</w:t>
            </w:r>
            <w:proofErr w:type="spellEnd"/>
            <w:r w:rsidRPr="00D32769">
              <w:rPr>
                <w:rFonts w:ascii="Arial" w:hAnsi="Arial" w:cs="Arial"/>
                <w:b/>
                <w:bCs/>
                <w:sz w:val="20"/>
                <w:szCs w:val="20"/>
                <w:lang w:val="en-US"/>
              </w:rPr>
              <w:t xml:space="preserve"> [0][1]</w:t>
            </w:r>
            <w:r w:rsidRPr="00D32769">
              <w:rPr>
                <w:rFonts w:ascii="Arial" w:hAnsi="Arial" w:cs="Arial"/>
                <w:b/>
                <w:bCs/>
                <w:sz w:val="20"/>
                <w:szCs w:val="20"/>
                <w:lang w:val="en-US"/>
              </w:rPr>
              <w:br/>
            </w:r>
            <w:proofErr w:type="spellStart"/>
            <w:r w:rsidRPr="00D32769">
              <w:rPr>
                <w:rFonts w:ascii="Arial" w:hAnsi="Arial" w:cs="Arial"/>
                <w:bCs/>
                <w:sz w:val="20"/>
                <w:szCs w:val="20"/>
                <w:lang w:val="en-US"/>
              </w:rPr>
              <w:t>tar:AccessProfileInfo</w:t>
            </w:r>
            <w:proofErr w:type="spellEnd"/>
            <w:r w:rsidR="00AC657D" w:rsidRPr="00D32769">
              <w:rPr>
                <w:rFonts w:ascii="Arial" w:hAnsi="Arial" w:cs="Arial"/>
                <w:bCs/>
                <w:sz w:val="20"/>
                <w:szCs w:val="20"/>
                <w:lang w:val="en-US"/>
              </w:rPr>
              <w:t xml:space="preserve"> </w:t>
            </w:r>
            <w:proofErr w:type="spellStart"/>
            <w:r w:rsidRPr="00D32769">
              <w:rPr>
                <w:rFonts w:ascii="Arial" w:hAnsi="Arial" w:cs="Arial"/>
                <w:b/>
                <w:bCs/>
                <w:sz w:val="20"/>
                <w:szCs w:val="20"/>
                <w:lang w:val="en-US"/>
              </w:rPr>
              <w:t>AccessProfileInfo</w:t>
            </w:r>
            <w:proofErr w:type="spellEnd"/>
            <w:r w:rsidRPr="00D32769">
              <w:rPr>
                <w:rFonts w:ascii="Arial" w:hAnsi="Arial" w:cs="Arial"/>
                <w:b/>
                <w:bCs/>
                <w:sz w:val="20"/>
                <w:szCs w:val="20"/>
                <w:lang w:val="en-US"/>
              </w:rPr>
              <w:t xml:space="preserve"> [0][unbounded]</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rPr>
            </w:pPr>
            <w:proofErr w:type="spellStart"/>
            <w:r w:rsidRPr="00D32769">
              <w:rPr>
                <w:rFonts w:ascii="Arial" w:hAnsi="Arial" w:cs="Arial"/>
                <w:sz w:val="20"/>
                <w:szCs w:val="20"/>
              </w:rPr>
              <w:t>env:Sender</w:t>
            </w:r>
            <w:proofErr w:type="spellEnd"/>
          </w:p>
          <w:p w:rsidR="00983660" w:rsidRPr="00D32769" w:rsidRDefault="00035973" w:rsidP="000C4788">
            <w:pPr>
              <w:keepNext/>
              <w:keepLines/>
              <w:rPr>
                <w:rFonts w:ascii="Arial" w:hAnsi="Arial" w:cs="Arial"/>
                <w:sz w:val="20"/>
                <w:szCs w:val="20"/>
              </w:rPr>
            </w:pPr>
            <w:proofErr w:type="spellStart"/>
            <w:r w:rsidRPr="00D32769">
              <w:rPr>
                <w:rFonts w:ascii="Arial" w:hAnsi="Arial" w:cs="Arial"/>
                <w:sz w:val="20"/>
                <w:szCs w:val="20"/>
              </w:rPr>
              <w:t>ter:InvalidArgVal</w:t>
            </w:r>
            <w:proofErr w:type="spellEnd"/>
          </w:p>
          <w:p w:rsidR="00983660" w:rsidRPr="00D32769" w:rsidRDefault="00035973" w:rsidP="000C4788">
            <w:pPr>
              <w:keepNext/>
              <w:keepLines/>
              <w:rPr>
                <w:rFonts w:ascii="Arial" w:hAnsi="Arial" w:cs="Arial"/>
                <w:sz w:val="20"/>
                <w:szCs w:val="20"/>
              </w:rPr>
            </w:pPr>
            <w:proofErr w:type="spellStart"/>
            <w:r w:rsidRPr="00D32769">
              <w:rPr>
                <w:rFonts w:ascii="Arial" w:hAnsi="Arial" w:cs="Arial"/>
                <w:sz w:val="20"/>
                <w:szCs w:val="20"/>
              </w:rPr>
              <w:t>ter:InvalidStartReference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i/>
                <w:iCs/>
                <w:sz w:val="20"/>
                <w:szCs w:val="20"/>
                <w:lang w:val="en-US"/>
              </w:rPr>
              <w:t>StartReference</w:t>
            </w:r>
            <w:proofErr w:type="spellEnd"/>
            <w:r w:rsidRPr="00D32769">
              <w:rPr>
                <w:rFonts w:ascii="Arial" w:hAnsi="Arial" w:cs="Arial"/>
                <w:i/>
                <w:iCs/>
                <w:sz w:val="20"/>
                <w:szCs w:val="20"/>
                <w:lang w:val="en-US"/>
              </w:rPr>
              <w:t xml:space="preserve"> is invalid or has timed out. Client needs to start fetching from the beginning.</w:t>
            </w:r>
          </w:p>
        </w:tc>
      </w:tr>
    </w:tbl>
    <w:p w:rsidR="00805505" w:rsidRPr="00D32769" w:rsidRDefault="00805505" w:rsidP="00805505">
      <w:pPr>
        <w:pStyle w:val="PARAGRAPH"/>
        <w:rPr>
          <w:lang w:val="en-US"/>
        </w:rPr>
      </w:pPr>
    </w:p>
    <w:p w:rsidR="00983660" w:rsidRDefault="00035973" w:rsidP="00D32769">
      <w:pPr>
        <w:pStyle w:val="Heading3"/>
      </w:pPr>
      <w:bookmarkStart w:id="75" w:name="_Toc409783603"/>
      <w:bookmarkStart w:id="76" w:name="_Toc406785617"/>
      <w:bookmarkStart w:id="77" w:name="_Toc421878316"/>
      <w:bookmarkEnd w:id="75"/>
      <w:proofErr w:type="spellStart"/>
      <w:r w:rsidRPr="00655D4A">
        <w:lastRenderedPageBreak/>
        <w:t>GetAccessProfiles</w:t>
      </w:r>
      <w:proofErr w:type="spellEnd"/>
      <w:r w:rsidRPr="00655D4A">
        <w:t xml:space="preserve"> command</w:t>
      </w:r>
      <w:bookmarkEnd w:id="76"/>
      <w:bookmarkEnd w:id="77"/>
    </w:p>
    <w:p w:rsidR="00983660" w:rsidRPr="00D32769" w:rsidRDefault="00035973" w:rsidP="000C4788">
      <w:pPr>
        <w:pStyle w:val="PARAGRAPH"/>
        <w:keepNext/>
        <w:rPr>
          <w:lang w:val="en-US"/>
        </w:rPr>
      </w:pPr>
      <w:r w:rsidRPr="00D32769">
        <w:rPr>
          <w:lang w:val="en-US"/>
        </w:rPr>
        <w:t xml:space="preserve">This operation returns the specified access profile item matching the given tokens. </w:t>
      </w:r>
    </w:p>
    <w:p w:rsidR="00983660" w:rsidRPr="00D32769" w:rsidRDefault="00392111" w:rsidP="000C4788">
      <w:pPr>
        <w:pStyle w:val="PARAGRAPH"/>
        <w:keepNext/>
        <w:rPr>
          <w:lang w:val="en-US"/>
        </w:rPr>
      </w:pPr>
      <w:r w:rsidRPr="00D32769">
        <w:rPr>
          <w:lang w:val="en-US"/>
        </w:rPr>
        <w:t>T</w:t>
      </w:r>
      <w:r w:rsidR="0075697A" w:rsidRPr="00D32769">
        <w:rPr>
          <w:lang w:val="en-US"/>
        </w:rPr>
        <w:t xml:space="preserve">he device shall ignore tokens </w:t>
      </w:r>
      <w:r w:rsidR="00AC657D" w:rsidRPr="00D32769">
        <w:rPr>
          <w:lang w:val="en-US"/>
        </w:rPr>
        <w:t xml:space="preserve">it </w:t>
      </w:r>
      <w:r w:rsidRPr="00D32769">
        <w:rPr>
          <w:lang w:val="en-US"/>
        </w:rPr>
        <w:t>cannot resolve and shall return an empty list if there are no items matching specified tokens. The device shall not return a fault in this case.</w:t>
      </w:r>
    </w:p>
    <w:p w:rsidR="00983660" w:rsidRPr="00D32769" w:rsidRDefault="0068384A" w:rsidP="00D32769">
      <w:pPr>
        <w:pStyle w:val="Caption"/>
        <w:rPr>
          <w:lang w:val="en-US"/>
        </w:rPr>
      </w:pPr>
      <w:r w:rsidRPr="00D32769">
        <w:rPr>
          <w:lang w:val="en-US"/>
        </w:rPr>
        <w:t xml:space="preserve">Table </w:t>
      </w:r>
      <w:r w:rsidR="009E63D9" w:rsidRPr="00D32769">
        <w:rPr>
          <w:lang w:val="en-US"/>
        </w:rPr>
        <w:fldChar w:fldCharType="begin"/>
      </w:r>
      <w:r w:rsidRPr="00D32769">
        <w:rPr>
          <w:lang w:val="en-US"/>
        </w:rPr>
        <w:instrText xml:space="preserve"> SEQ Table \* ARABIC </w:instrText>
      </w:r>
      <w:r w:rsidR="009E63D9" w:rsidRPr="00D32769">
        <w:rPr>
          <w:lang w:val="en-US"/>
        </w:rPr>
        <w:fldChar w:fldCharType="separate"/>
      </w:r>
      <w:r w:rsidR="00BD2EEC">
        <w:rPr>
          <w:noProof/>
          <w:lang w:val="en-US"/>
        </w:rPr>
        <w:t>4</w:t>
      </w:r>
      <w:r w:rsidR="009E63D9" w:rsidRPr="00D32769">
        <w:rPr>
          <w:lang w:val="en-US"/>
        </w:rPr>
        <w:fldChar w:fldCharType="end"/>
      </w:r>
      <w:r w:rsidR="009C08CF" w:rsidRPr="00D32769">
        <w:rPr>
          <w:lang w:val="en-US"/>
        </w:rPr>
        <w:t xml:space="preserve"> </w:t>
      </w:r>
      <w:proofErr w:type="spellStart"/>
      <w:r w:rsidR="00035973" w:rsidRPr="00D32769">
        <w:rPr>
          <w:lang w:val="en-US"/>
        </w:rPr>
        <w:t>GetAccessProfiles</w:t>
      </w:r>
      <w:proofErr w:type="spellEnd"/>
      <w:r w:rsidR="00035973" w:rsidRPr="00D32769">
        <w:rPr>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035973" w:rsidRPr="00D32769" w:rsidTr="00561263">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
                <w:bCs/>
                <w:sz w:val="20"/>
                <w:szCs w:val="20"/>
                <w:lang w:val="en-US"/>
              </w:rPr>
              <w:t>GetAccessProfiles</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jc w:val="right"/>
              <w:rPr>
                <w:rFonts w:ascii="Arial" w:hAnsi="Arial" w:cs="Arial"/>
                <w:sz w:val="20"/>
                <w:szCs w:val="20"/>
                <w:lang w:val="en-US"/>
              </w:rPr>
            </w:pPr>
            <w:r w:rsidRPr="00D32769">
              <w:rPr>
                <w:rFonts w:ascii="Arial" w:hAnsi="Arial" w:cs="Arial"/>
                <w:sz w:val="20"/>
                <w:szCs w:val="20"/>
                <w:lang w:val="en-US"/>
              </w:rPr>
              <w:t>Access Class: READ_SYSTEM</w:t>
            </w:r>
          </w:p>
        </w:tc>
      </w:tr>
      <w:tr w:rsidR="00035973" w:rsidRPr="00D32769" w:rsidTr="00561263">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GetAccessProfileRequest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983660" w:rsidRPr="00D32769" w:rsidRDefault="00035973" w:rsidP="000C4788">
            <w:pPr>
              <w:pStyle w:val="PARAGRAPH"/>
              <w:keepNext/>
              <w:keepLines/>
              <w:spacing w:before="0"/>
              <w:jc w:val="left"/>
              <w:rPr>
                <w:i/>
                <w:lang w:val="en-US"/>
              </w:rPr>
            </w:pPr>
            <w:r w:rsidRPr="00D32769">
              <w:rPr>
                <w:i/>
                <w:lang w:val="en-US"/>
              </w:rPr>
              <w:t>This message contains:</w:t>
            </w:r>
          </w:p>
          <w:p w:rsidR="00983660" w:rsidRPr="00D32769" w:rsidRDefault="00035973" w:rsidP="000C4788">
            <w:pPr>
              <w:pStyle w:val="PARAGRAPH"/>
              <w:keepNext/>
              <w:keepLines/>
              <w:numPr>
                <w:ilvl w:val="0"/>
                <w:numId w:val="26"/>
              </w:numPr>
              <w:spacing w:before="0"/>
              <w:jc w:val="left"/>
              <w:rPr>
                <w:i/>
                <w:lang w:val="en-US"/>
              </w:rPr>
            </w:pPr>
            <w:r w:rsidRPr="00D32769">
              <w:rPr>
                <w:lang w:val="en-US"/>
              </w:rPr>
              <w:t>"</w:t>
            </w:r>
            <w:r w:rsidRPr="00D32769">
              <w:rPr>
                <w:i/>
                <w:lang w:val="en-US"/>
              </w:rPr>
              <w:t>Token": Tokens of Access Profile items to get</w:t>
            </w:r>
          </w:p>
          <w:p w:rsidR="00983660" w:rsidRPr="00D32769" w:rsidRDefault="00035973" w:rsidP="00AC657D">
            <w:pPr>
              <w:pStyle w:val="PARAGRAPH"/>
              <w:keepNext/>
              <w:keepLines/>
              <w:spacing w:before="0"/>
              <w:jc w:val="left"/>
              <w:rPr>
                <w:lang w:val="en-US"/>
              </w:rPr>
            </w:pPr>
            <w:proofErr w:type="spellStart"/>
            <w:r w:rsidRPr="00D32769">
              <w:rPr>
                <w:lang w:val="en-US"/>
              </w:rPr>
              <w:t>pt:ReferenceToken</w:t>
            </w:r>
            <w:proofErr w:type="spellEnd"/>
            <w:r w:rsidR="00AC657D" w:rsidRPr="00D32769">
              <w:rPr>
                <w:lang w:val="en-US"/>
              </w:rPr>
              <w:t xml:space="preserve"> </w:t>
            </w:r>
            <w:r w:rsidR="00AC657D" w:rsidRPr="00D32769">
              <w:rPr>
                <w:b/>
                <w:lang w:val="en-US"/>
              </w:rPr>
              <w:t xml:space="preserve">Token </w:t>
            </w:r>
            <w:r w:rsidRPr="00D32769">
              <w:rPr>
                <w:b/>
                <w:lang w:val="en-US"/>
              </w:rPr>
              <w:t>[1][unbounded]</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GetAccessProfileResponse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Cs/>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27"/>
              </w:numPr>
              <w:rPr>
                <w:rFonts w:ascii="Arial" w:hAnsi="Arial" w:cs="Arial"/>
                <w:bCs/>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AccessProfile</w:t>
            </w:r>
            <w:proofErr w:type="spellEnd"/>
            <w:r w:rsidRPr="00D32769">
              <w:rPr>
                <w:rFonts w:ascii="Arial" w:hAnsi="Arial" w:cs="Arial"/>
                <w:bCs/>
                <w:i/>
                <w:iCs/>
                <w:sz w:val="20"/>
                <w:szCs w:val="20"/>
              </w:rPr>
              <w:t>": List of Access Profile items.</w:t>
            </w:r>
          </w:p>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Cs/>
                <w:sz w:val="20"/>
                <w:szCs w:val="20"/>
                <w:lang w:val="en-US"/>
              </w:rPr>
              <w:t>tar:AccessProfile</w:t>
            </w:r>
            <w:proofErr w:type="spellEnd"/>
            <w:r w:rsidR="00AC657D" w:rsidRPr="00D32769">
              <w:rPr>
                <w:rFonts w:ascii="Arial" w:hAnsi="Arial" w:cs="Arial"/>
                <w:bCs/>
                <w:sz w:val="20"/>
                <w:szCs w:val="20"/>
                <w:lang w:val="en-US"/>
              </w:rPr>
              <w:t xml:space="preserve"> </w:t>
            </w:r>
            <w:proofErr w:type="spellStart"/>
            <w:r w:rsidRPr="00D32769">
              <w:rPr>
                <w:rFonts w:ascii="Arial" w:hAnsi="Arial" w:cs="Arial"/>
                <w:b/>
                <w:bCs/>
                <w:sz w:val="20"/>
                <w:szCs w:val="20"/>
                <w:lang w:val="en-US"/>
              </w:rPr>
              <w:t>AccessProfile</w:t>
            </w:r>
            <w:proofErr w:type="spellEnd"/>
            <w:r w:rsidRPr="00D32769">
              <w:rPr>
                <w:rFonts w:ascii="Arial" w:hAnsi="Arial" w:cs="Arial"/>
                <w:b/>
                <w:bCs/>
                <w:sz w:val="20"/>
                <w:szCs w:val="20"/>
                <w:lang w:val="en-US"/>
              </w:rPr>
              <w:t xml:space="preserve"> [0][unbounded]</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env:Sender</w:t>
            </w:r>
            <w:proofErr w:type="spellEnd"/>
            <w:r w:rsidRPr="00D32769">
              <w:rPr>
                <w:rFonts w:ascii="Arial" w:hAnsi="Arial" w:cs="Arial"/>
                <w:sz w:val="20"/>
                <w:szCs w:val="20"/>
                <w:lang w:val="en-US"/>
              </w:rPr>
              <w:br/>
            </w:r>
            <w:proofErr w:type="spellStart"/>
            <w:r w:rsidRPr="00D32769">
              <w:rPr>
                <w:rFonts w:ascii="Arial" w:hAnsi="Arial" w:cs="Arial"/>
                <w:sz w:val="20"/>
                <w:szCs w:val="20"/>
                <w:lang w:val="en-US"/>
              </w:rPr>
              <w:t>ter:InvalidArgs</w:t>
            </w:r>
            <w:proofErr w:type="spellEnd"/>
            <w:r w:rsidRPr="00D32769">
              <w:rPr>
                <w:rFonts w:ascii="Arial" w:hAnsi="Arial" w:cs="Arial"/>
                <w:sz w:val="20"/>
                <w:szCs w:val="20"/>
                <w:lang w:val="en-US"/>
              </w:rPr>
              <w:br/>
            </w:r>
            <w:proofErr w:type="spellStart"/>
            <w:r w:rsidRPr="00D32769">
              <w:rPr>
                <w:rFonts w:ascii="Arial" w:hAnsi="Arial" w:cs="Arial"/>
                <w:sz w:val="20"/>
                <w:szCs w:val="20"/>
                <w:lang w:val="en-US"/>
              </w:rPr>
              <w:t>ter:TooManyItems</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i/>
                <w:iCs/>
                <w:sz w:val="20"/>
                <w:szCs w:val="20"/>
                <w:lang w:val="en-US"/>
              </w:rPr>
              <w:t>Too many items were requested, see MaxLimit capability.</w:t>
            </w:r>
          </w:p>
        </w:tc>
      </w:tr>
    </w:tbl>
    <w:p w:rsidR="00805505" w:rsidRPr="00D32769" w:rsidRDefault="00805505" w:rsidP="00805505">
      <w:pPr>
        <w:pStyle w:val="PARAGRAPH"/>
        <w:rPr>
          <w:lang w:val="en-US"/>
        </w:rPr>
      </w:pPr>
    </w:p>
    <w:p w:rsidR="00983660" w:rsidRDefault="00035973" w:rsidP="00D32769">
      <w:pPr>
        <w:pStyle w:val="Heading3"/>
      </w:pPr>
      <w:bookmarkStart w:id="78" w:name="_Toc409783605"/>
      <w:bookmarkStart w:id="79" w:name="_Toc406785618"/>
      <w:bookmarkStart w:id="80" w:name="_Toc421878317"/>
      <w:bookmarkEnd w:id="78"/>
      <w:proofErr w:type="spellStart"/>
      <w:r w:rsidRPr="00655D4A">
        <w:lastRenderedPageBreak/>
        <w:t>GetAccessProfileList</w:t>
      </w:r>
      <w:proofErr w:type="spellEnd"/>
      <w:r w:rsidRPr="00655D4A">
        <w:t xml:space="preserve"> command</w:t>
      </w:r>
      <w:bookmarkEnd w:id="79"/>
      <w:bookmarkEnd w:id="80"/>
    </w:p>
    <w:p w:rsidR="00983660" w:rsidRPr="00D32769" w:rsidRDefault="00035973" w:rsidP="000C4788">
      <w:pPr>
        <w:pStyle w:val="PARAGRAPH"/>
        <w:keepNext/>
        <w:rPr>
          <w:lang w:val="en-US"/>
        </w:rPr>
      </w:pPr>
      <w:r w:rsidRPr="00D32769">
        <w:rPr>
          <w:lang w:val="en-US"/>
        </w:rPr>
        <w:t xml:space="preserve">This operation requests a list of all of access profile items provided by the device. </w:t>
      </w:r>
    </w:p>
    <w:p w:rsidR="00983660" w:rsidRPr="00D32769" w:rsidRDefault="00035973" w:rsidP="000C4788">
      <w:pPr>
        <w:pStyle w:val="PARAGRAPH"/>
        <w:keepNext/>
        <w:rPr>
          <w:lang w:val="en-US"/>
        </w:rPr>
      </w:pPr>
      <w:r w:rsidRPr="00D32769">
        <w:rPr>
          <w:lang w:val="en-US"/>
        </w:rPr>
        <w:t xml:space="preserve">A call to this method shall return a </w:t>
      </w:r>
      <w:proofErr w:type="spellStart"/>
      <w:r w:rsidRPr="00D32769">
        <w:rPr>
          <w:lang w:val="en-US"/>
        </w:rPr>
        <w:t>StartReference</w:t>
      </w:r>
      <w:proofErr w:type="spellEnd"/>
      <w:r w:rsidRPr="00D32769">
        <w:rPr>
          <w:lang w:val="en-US"/>
        </w:rPr>
        <w:t xml:space="preserve"> when not all data is returned and more data is available. The reference shall be valid for retrieving the next set of data. Please refer section 4.8.3 in </w:t>
      </w:r>
      <w:r w:rsidR="00AC657D" w:rsidRPr="00D32769">
        <w:rPr>
          <w:lang w:val="en-US"/>
        </w:rPr>
        <w:t>[</w:t>
      </w:r>
      <w:r w:rsidRPr="00D32769">
        <w:rPr>
          <w:lang w:val="en-US"/>
        </w:rPr>
        <w:t xml:space="preserve">Access Control </w:t>
      </w:r>
      <w:r w:rsidR="00AC657D" w:rsidRPr="00D32769">
        <w:rPr>
          <w:lang w:val="en-US"/>
        </w:rPr>
        <w:t xml:space="preserve">Service </w:t>
      </w:r>
      <w:r w:rsidRPr="00D32769">
        <w:rPr>
          <w:lang w:val="en-US"/>
        </w:rPr>
        <w:t>Specification</w:t>
      </w:r>
      <w:r w:rsidR="00AC657D" w:rsidRPr="00D32769">
        <w:rPr>
          <w:lang w:val="en-US"/>
        </w:rPr>
        <w:t>]</w:t>
      </w:r>
      <w:r w:rsidRPr="00D32769">
        <w:rPr>
          <w:lang w:val="en-US"/>
        </w:rPr>
        <w:t xml:space="preserve"> for more details.</w:t>
      </w:r>
    </w:p>
    <w:p w:rsidR="00983660" w:rsidRPr="00D32769" w:rsidRDefault="00035973" w:rsidP="000C4788">
      <w:pPr>
        <w:pStyle w:val="PARAGRAPH"/>
        <w:keepNext/>
        <w:rPr>
          <w:lang w:val="en-US"/>
        </w:rPr>
      </w:pPr>
      <w:r w:rsidRPr="00D32769">
        <w:rPr>
          <w:lang w:val="en-US"/>
        </w:rPr>
        <w:t>The number of items returned shall not be greater the Limit parameter.</w:t>
      </w:r>
    </w:p>
    <w:p w:rsidR="00983660" w:rsidRPr="00D32769" w:rsidRDefault="00035973" w:rsidP="00D32769">
      <w:pPr>
        <w:pStyle w:val="Caption"/>
        <w:rPr>
          <w:lang w:val="en-US"/>
        </w:rPr>
      </w:pPr>
      <w:r w:rsidRPr="00D32769">
        <w:rPr>
          <w:lang w:val="en-US"/>
        </w:rPr>
        <w:t xml:space="preserve">Table </w:t>
      </w:r>
      <w:r w:rsidR="009E63D9" w:rsidRPr="00D32769">
        <w:rPr>
          <w:lang w:val="en-US"/>
        </w:rPr>
        <w:fldChar w:fldCharType="begin"/>
      </w:r>
      <w:r w:rsidRPr="00D32769">
        <w:rPr>
          <w:lang w:val="en-US"/>
        </w:rPr>
        <w:instrText xml:space="preserve"> SEQ Table \* ARABIC </w:instrText>
      </w:r>
      <w:r w:rsidR="009E63D9" w:rsidRPr="00D32769">
        <w:rPr>
          <w:lang w:val="en-US"/>
        </w:rPr>
        <w:fldChar w:fldCharType="separate"/>
      </w:r>
      <w:r w:rsidR="00BD2EEC">
        <w:rPr>
          <w:noProof/>
          <w:lang w:val="en-US"/>
        </w:rPr>
        <w:t>5</w:t>
      </w:r>
      <w:r w:rsidR="009E63D9" w:rsidRPr="00D32769">
        <w:rPr>
          <w:lang w:val="en-US"/>
        </w:rPr>
        <w:fldChar w:fldCharType="end"/>
      </w:r>
      <w:r w:rsidR="00F77001" w:rsidRPr="00D32769">
        <w:rPr>
          <w:lang w:val="en-US"/>
        </w:rPr>
        <w:t xml:space="preserve"> </w:t>
      </w:r>
      <w:proofErr w:type="spellStart"/>
      <w:r w:rsidRPr="00D32769">
        <w:rPr>
          <w:lang w:val="en-US"/>
        </w:rPr>
        <w:t>GetAccessProfileList</w:t>
      </w:r>
      <w:proofErr w:type="spellEnd"/>
      <w:r w:rsidRPr="00D32769">
        <w:rPr>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035973" w:rsidRPr="00D32769" w:rsidTr="00561263">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rPr>
                <w:rFonts w:ascii="Arial" w:hAnsi="Arial" w:cs="Arial"/>
                <w:b/>
                <w:bCs/>
                <w:spacing w:val="8"/>
                <w:sz w:val="20"/>
                <w:szCs w:val="20"/>
                <w:lang w:val="en-US"/>
              </w:rPr>
            </w:pPr>
            <w:proofErr w:type="spellStart"/>
            <w:r w:rsidRPr="00D32769">
              <w:rPr>
                <w:rFonts w:ascii="Arial" w:hAnsi="Arial" w:cs="Arial"/>
                <w:b/>
                <w:bCs/>
                <w:sz w:val="20"/>
                <w:szCs w:val="20"/>
                <w:lang w:val="en-US"/>
              </w:rPr>
              <w:t>GetAccessProfileList</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jc w:val="right"/>
              <w:rPr>
                <w:rFonts w:ascii="Arial" w:hAnsi="Arial" w:cs="Arial"/>
                <w:b/>
                <w:bCs/>
                <w:spacing w:val="8"/>
                <w:sz w:val="20"/>
                <w:szCs w:val="20"/>
                <w:lang w:val="en-US"/>
              </w:rPr>
            </w:pPr>
            <w:r w:rsidRPr="00D32769">
              <w:rPr>
                <w:rFonts w:ascii="Arial" w:hAnsi="Arial" w:cs="Arial"/>
                <w:sz w:val="20"/>
                <w:szCs w:val="20"/>
                <w:lang w:val="en-US"/>
              </w:rPr>
              <w:t>Access Class: READ_SYSTEM</w:t>
            </w:r>
          </w:p>
        </w:tc>
      </w:tr>
      <w:tr w:rsidR="00035973" w:rsidRPr="00D32769" w:rsidTr="00561263">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b/>
                <w:bCs/>
                <w:spacing w:val="8"/>
                <w:sz w:val="20"/>
                <w:szCs w:val="20"/>
                <w:lang w:val="en-US"/>
              </w:rPr>
            </w:pPr>
            <w:r w:rsidRPr="00D32769">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b/>
                <w:bCs/>
                <w:spacing w:val="8"/>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b/>
                <w:bCs/>
                <w:spacing w:val="8"/>
                <w:sz w:val="20"/>
                <w:szCs w:val="20"/>
                <w:lang w:val="en-US"/>
              </w:rPr>
            </w:pPr>
            <w:proofErr w:type="spellStart"/>
            <w:r w:rsidRPr="00D32769">
              <w:rPr>
                <w:rFonts w:ascii="Arial" w:hAnsi="Arial" w:cs="Arial"/>
                <w:sz w:val="20"/>
                <w:szCs w:val="20"/>
                <w:lang w:val="en-US"/>
              </w:rPr>
              <w:t>GetAccessProfileListRequest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
                <w:bCs/>
                <w:spacing w:val="8"/>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15"/>
              </w:numPr>
              <w:rPr>
                <w:rFonts w:ascii="Arial" w:hAnsi="Arial" w:cs="Arial"/>
                <w:b/>
                <w:bCs/>
                <w:spacing w:val="8"/>
                <w:sz w:val="20"/>
                <w:szCs w:val="20"/>
              </w:rPr>
            </w:pPr>
            <w:r w:rsidRPr="00D32769">
              <w:rPr>
                <w:rFonts w:ascii="Arial" w:hAnsi="Arial" w:cs="Arial"/>
                <w:bCs/>
                <w:i/>
                <w:iCs/>
                <w:sz w:val="20"/>
                <w:szCs w:val="20"/>
              </w:rPr>
              <w:t>"Limit": Maximum number of entries to return. If not specified, less than one or higher than what the device supports, the number of items is determined by the device.</w:t>
            </w:r>
          </w:p>
          <w:p w:rsidR="00983660" w:rsidRPr="00D32769" w:rsidRDefault="00035973" w:rsidP="000C4788">
            <w:pPr>
              <w:pStyle w:val="NormalWeb"/>
              <w:keepNext/>
              <w:keepLines/>
              <w:numPr>
                <w:ilvl w:val="0"/>
                <w:numId w:val="15"/>
              </w:numPr>
              <w:rPr>
                <w:rFonts w:ascii="Arial" w:hAnsi="Arial" w:cs="Arial"/>
                <w:b/>
                <w:bCs/>
                <w:spacing w:val="8"/>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StartReference</w:t>
            </w:r>
            <w:proofErr w:type="spellEnd"/>
            <w:r w:rsidRPr="00D32769">
              <w:rPr>
                <w:rFonts w:ascii="Arial" w:hAnsi="Arial" w:cs="Arial"/>
                <w:bCs/>
                <w:i/>
                <w:iCs/>
                <w:sz w:val="20"/>
                <w:szCs w:val="20"/>
              </w:rPr>
              <w:t>": Start returning entries from this start reference. If not specified, entries shall start from the beginning of the dataset.</w:t>
            </w:r>
          </w:p>
          <w:p w:rsidR="00983660" w:rsidRPr="00D32769" w:rsidRDefault="00035973" w:rsidP="000C4788">
            <w:pPr>
              <w:keepNext/>
              <w:keepLines/>
              <w:rPr>
                <w:rFonts w:ascii="Arial" w:hAnsi="Arial" w:cs="Arial"/>
                <w:b/>
                <w:bCs/>
                <w:spacing w:val="8"/>
                <w:sz w:val="20"/>
                <w:szCs w:val="20"/>
                <w:lang w:val="en-US"/>
              </w:rPr>
            </w:pPr>
            <w:proofErr w:type="spellStart"/>
            <w:r w:rsidRPr="00D32769">
              <w:rPr>
                <w:rFonts w:ascii="Arial" w:hAnsi="Arial" w:cs="Arial"/>
                <w:bCs/>
                <w:sz w:val="20"/>
                <w:szCs w:val="20"/>
                <w:lang w:val="en-US"/>
              </w:rPr>
              <w:t>xs:int</w:t>
            </w:r>
            <w:proofErr w:type="spellEnd"/>
            <w:r w:rsidRPr="00D32769">
              <w:rPr>
                <w:rFonts w:ascii="Arial" w:hAnsi="Arial" w:cs="Arial"/>
                <w:b/>
                <w:bCs/>
                <w:sz w:val="20"/>
                <w:szCs w:val="20"/>
                <w:lang w:val="en-US"/>
              </w:rPr>
              <w:t xml:space="preserve"> Limit [0][1]</w:t>
            </w:r>
            <w:r w:rsidRPr="00D32769">
              <w:rPr>
                <w:rFonts w:ascii="Arial" w:hAnsi="Arial" w:cs="Arial"/>
                <w:b/>
                <w:bCs/>
                <w:sz w:val="20"/>
                <w:szCs w:val="20"/>
                <w:lang w:val="en-US"/>
              </w:rPr>
              <w:br/>
            </w:r>
            <w:proofErr w:type="spellStart"/>
            <w:r w:rsidRPr="00D32769">
              <w:rPr>
                <w:rFonts w:ascii="Arial" w:hAnsi="Arial" w:cs="Arial"/>
                <w:bCs/>
                <w:sz w:val="20"/>
                <w:szCs w:val="20"/>
                <w:lang w:val="en-US"/>
              </w:rPr>
              <w:t>xs:string</w:t>
            </w:r>
            <w:proofErr w:type="spellEnd"/>
            <w:r w:rsidR="00AC657D" w:rsidRPr="00D32769">
              <w:rPr>
                <w:rFonts w:ascii="Arial" w:hAnsi="Arial" w:cs="Arial"/>
                <w:bCs/>
                <w:sz w:val="20"/>
                <w:szCs w:val="20"/>
                <w:lang w:val="en-US"/>
              </w:rPr>
              <w:t xml:space="preserve"> </w:t>
            </w:r>
            <w:proofErr w:type="spellStart"/>
            <w:r w:rsidRPr="00D32769">
              <w:rPr>
                <w:rFonts w:ascii="Arial" w:hAnsi="Arial" w:cs="Arial"/>
                <w:b/>
                <w:bCs/>
                <w:sz w:val="20"/>
                <w:szCs w:val="20"/>
                <w:lang w:val="en-US"/>
              </w:rPr>
              <w:t>StartReference</w:t>
            </w:r>
            <w:proofErr w:type="spellEnd"/>
            <w:r w:rsidRPr="00D32769">
              <w:rPr>
                <w:rFonts w:ascii="Arial" w:hAnsi="Arial" w:cs="Arial"/>
                <w:b/>
                <w:bCs/>
                <w:sz w:val="20"/>
                <w:szCs w:val="20"/>
                <w:lang w:val="en-US"/>
              </w:rPr>
              <w:t xml:space="preserve"> [0][1]</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keepNext/>
              <w:keepLines/>
              <w:rPr>
                <w:rFonts w:ascii="Arial" w:hAnsi="Arial" w:cs="Arial"/>
                <w:b/>
                <w:bCs/>
                <w:spacing w:val="8"/>
                <w:sz w:val="20"/>
                <w:szCs w:val="20"/>
                <w:lang w:val="en-US"/>
              </w:rPr>
            </w:pPr>
            <w:proofErr w:type="spellStart"/>
            <w:r w:rsidRPr="00D32769">
              <w:rPr>
                <w:rFonts w:ascii="Arial" w:hAnsi="Arial" w:cs="Arial"/>
                <w:sz w:val="20"/>
                <w:szCs w:val="20"/>
                <w:lang w:val="en-US"/>
              </w:rPr>
              <w:t>GetAccessProfileListResponse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
                <w:bCs/>
                <w:spacing w:val="8"/>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16"/>
              </w:numPr>
              <w:rPr>
                <w:rFonts w:ascii="Arial" w:hAnsi="Arial" w:cs="Arial"/>
                <w:b/>
                <w:bCs/>
                <w:spacing w:val="8"/>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NextStartReference</w:t>
            </w:r>
            <w:proofErr w:type="spellEnd"/>
            <w:r w:rsidRPr="00D32769">
              <w:rPr>
                <w:rFonts w:ascii="Arial" w:hAnsi="Arial" w:cs="Arial"/>
                <w:bCs/>
                <w:i/>
                <w:iCs/>
                <w:sz w:val="20"/>
                <w:szCs w:val="20"/>
              </w:rPr>
              <w:t xml:space="preserve">": </w:t>
            </w:r>
            <w:proofErr w:type="spellStart"/>
            <w:r w:rsidRPr="00D32769">
              <w:rPr>
                <w:rFonts w:ascii="Arial" w:hAnsi="Arial" w:cs="Arial"/>
                <w:bCs/>
                <w:i/>
                <w:iCs/>
                <w:sz w:val="20"/>
                <w:szCs w:val="20"/>
              </w:rPr>
              <w:t>StartReference</w:t>
            </w:r>
            <w:proofErr w:type="spellEnd"/>
            <w:r w:rsidRPr="00D32769">
              <w:rPr>
                <w:rFonts w:ascii="Arial" w:hAnsi="Arial" w:cs="Arial"/>
                <w:bCs/>
                <w:i/>
                <w:iCs/>
                <w:sz w:val="20"/>
                <w:szCs w:val="20"/>
              </w:rPr>
              <w:t xml:space="preserve"> to use in next call to get the following items. If absent, no more items to get.</w:t>
            </w:r>
          </w:p>
          <w:p w:rsidR="00983660" w:rsidRPr="00D32769" w:rsidRDefault="00035973" w:rsidP="000C4788">
            <w:pPr>
              <w:pStyle w:val="NormalWeb"/>
              <w:keepNext/>
              <w:keepLines/>
              <w:numPr>
                <w:ilvl w:val="0"/>
                <w:numId w:val="16"/>
              </w:numPr>
              <w:rPr>
                <w:rFonts w:ascii="Arial" w:hAnsi="Arial" w:cs="Arial"/>
                <w:b/>
                <w:bCs/>
                <w:spacing w:val="8"/>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AccessProfile</w:t>
            </w:r>
            <w:proofErr w:type="spellEnd"/>
            <w:r w:rsidRPr="00D32769">
              <w:rPr>
                <w:rFonts w:ascii="Arial" w:hAnsi="Arial" w:cs="Arial"/>
                <w:bCs/>
                <w:i/>
                <w:iCs/>
                <w:sz w:val="20"/>
                <w:szCs w:val="20"/>
              </w:rPr>
              <w:t>": List of Access Profile items.</w:t>
            </w:r>
          </w:p>
          <w:p w:rsidR="00983660" w:rsidRPr="00D32769" w:rsidRDefault="00035973" w:rsidP="000C4788">
            <w:pPr>
              <w:keepNext/>
              <w:keepLines/>
              <w:rPr>
                <w:rFonts w:ascii="Arial" w:hAnsi="Arial" w:cs="Arial"/>
                <w:b/>
                <w:bCs/>
                <w:spacing w:val="8"/>
                <w:sz w:val="20"/>
                <w:szCs w:val="20"/>
                <w:lang w:val="en-US"/>
              </w:rPr>
            </w:pPr>
            <w:proofErr w:type="spellStart"/>
            <w:r w:rsidRPr="00D32769">
              <w:rPr>
                <w:rFonts w:ascii="Arial" w:hAnsi="Arial" w:cs="Arial"/>
                <w:bCs/>
                <w:sz w:val="20"/>
                <w:szCs w:val="20"/>
                <w:lang w:val="en-US"/>
              </w:rPr>
              <w:t>xs:string</w:t>
            </w:r>
            <w:proofErr w:type="spellEnd"/>
            <w:r w:rsidR="00AC657D" w:rsidRPr="00D32769">
              <w:rPr>
                <w:rFonts w:ascii="Arial" w:hAnsi="Arial" w:cs="Arial"/>
                <w:bCs/>
                <w:sz w:val="20"/>
                <w:szCs w:val="20"/>
                <w:lang w:val="en-US"/>
              </w:rPr>
              <w:t xml:space="preserve"> </w:t>
            </w:r>
            <w:proofErr w:type="spellStart"/>
            <w:r w:rsidRPr="00D32769">
              <w:rPr>
                <w:rFonts w:ascii="Arial" w:hAnsi="Arial" w:cs="Arial"/>
                <w:b/>
                <w:bCs/>
                <w:sz w:val="20"/>
                <w:szCs w:val="20"/>
                <w:lang w:val="en-US"/>
              </w:rPr>
              <w:t>NextStartReference</w:t>
            </w:r>
            <w:proofErr w:type="spellEnd"/>
            <w:r w:rsidRPr="00D32769">
              <w:rPr>
                <w:rFonts w:ascii="Arial" w:hAnsi="Arial" w:cs="Arial"/>
                <w:b/>
                <w:bCs/>
                <w:sz w:val="20"/>
                <w:szCs w:val="20"/>
                <w:lang w:val="en-US"/>
              </w:rPr>
              <w:t xml:space="preserve"> [0][1]</w:t>
            </w:r>
            <w:r w:rsidRPr="00D32769">
              <w:rPr>
                <w:rFonts w:ascii="Arial" w:hAnsi="Arial" w:cs="Arial"/>
                <w:b/>
                <w:bCs/>
                <w:sz w:val="20"/>
                <w:szCs w:val="20"/>
                <w:lang w:val="en-US"/>
              </w:rPr>
              <w:br/>
            </w:r>
            <w:proofErr w:type="spellStart"/>
            <w:r w:rsidRPr="00D32769">
              <w:rPr>
                <w:rFonts w:ascii="Arial" w:hAnsi="Arial" w:cs="Arial"/>
                <w:bCs/>
                <w:sz w:val="20"/>
                <w:szCs w:val="20"/>
                <w:lang w:val="en-US"/>
              </w:rPr>
              <w:t>tar:AccessProfile</w:t>
            </w:r>
            <w:proofErr w:type="spellEnd"/>
            <w:r w:rsidR="00AC657D" w:rsidRPr="00D32769">
              <w:rPr>
                <w:rFonts w:ascii="Arial" w:hAnsi="Arial" w:cs="Arial"/>
                <w:bCs/>
                <w:sz w:val="20"/>
                <w:szCs w:val="20"/>
                <w:lang w:val="en-US"/>
              </w:rPr>
              <w:t xml:space="preserve"> </w:t>
            </w:r>
            <w:proofErr w:type="spellStart"/>
            <w:r w:rsidRPr="00D32769">
              <w:rPr>
                <w:rFonts w:ascii="Arial" w:hAnsi="Arial" w:cs="Arial"/>
                <w:b/>
                <w:bCs/>
                <w:sz w:val="20"/>
                <w:szCs w:val="20"/>
                <w:lang w:val="en-US"/>
              </w:rPr>
              <w:t>AccessProfile</w:t>
            </w:r>
            <w:proofErr w:type="spellEnd"/>
            <w:r w:rsidRPr="00D32769">
              <w:rPr>
                <w:rFonts w:ascii="Arial" w:hAnsi="Arial" w:cs="Arial"/>
                <w:b/>
                <w:bCs/>
                <w:sz w:val="20"/>
                <w:szCs w:val="20"/>
                <w:lang w:val="en-US"/>
              </w:rPr>
              <w:t xml:space="preserve"> [0][unbounded]</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983660" w:rsidRPr="00D32769" w:rsidRDefault="00035973" w:rsidP="000C4788">
            <w:pPr>
              <w:keepNext/>
              <w:keepLines/>
              <w:rPr>
                <w:rFonts w:ascii="Arial" w:hAnsi="Arial" w:cs="Arial"/>
                <w:b/>
                <w:bCs/>
                <w:spacing w:val="8"/>
                <w:sz w:val="20"/>
                <w:szCs w:val="20"/>
                <w:lang w:val="en-US"/>
              </w:rPr>
            </w:pPr>
            <w:r w:rsidRPr="00D32769">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b/>
                <w:bCs/>
                <w:spacing w:val="8"/>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b/>
                <w:bCs/>
                <w:spacing w:val="8"/>
                <w:sz w:val="20"/>
                <w:szCs w:val="20"/>
              </w:rPr>
            </w:pPr>
            <w:proofErr w:type="spellStart"/>
            <w:r w:rsidRPr="00D32769">
              <w:rPr>
                <w:rFonts w:ascii="Arial" w:hAnsi="Arial" w:cs="Arial"/>
                <w:sz w:val="20"/>
                <w:szCs w:val="20"/>
              </w:rPr>
              <w:t>env:Sender</w:t>
            </w:r>
            <w:proofErr w:type="spellEnd"/>
          </w:p>
          <w:p w:rsidR="00983660" w:rsidRPr="00D32769" w:rsidRDefault="00AC657D" w:rsidP="000C4788">
            <w:pPr>
              <w:keepNext/>
              <w:keepLines/>
              <w:rPr>
                <w:rFonts w:ascii="Arial" w:hAnsi="Arial" w:cs="Arial"/>
                <w:b/>
                <w:bCs/>
                <w:spacing w:val="8"/>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ter:InvalidArgVal</w:t>
            </w:r>
            <w:proofErr w:type="spellEnd"/>
          </w:p>
          <w:p w:rsidR="00983660" w:rsidRPr="00D32769" w:rsidRDefault="00AC657D" w:rsidP="000C4788">
            <w:pPr>
              <w:keepNext/>
              <w:keepLines/>
              <w:rPr>
                <w:rFonts w:ascii="Arial" w:hAnsi="Arial" w:cs="Arial"/>
                <w:b/>
                <w:bCs/>
                <w:spacing w:val="8"/>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ter:InvalidStartReference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b/>
                <w:bCs/>
                <w:spacing w:val="8"/>
                <w:sz w:val="20"/>
                <w:szCs w:val="20"/>
                <w:lang w:val="en-US"/>
              </w:rPr>
            </w:pPr>
            <w:proofErr w:type="spellStart"/>
            <w:r w:rsidRPr="00D32769">
              <w:rPr>
                <w:rFonts w:ascii="Arial" w:hAnsi="Arial" w:cs="Arial"/>
                <w:i/>
                <w:iCs/>
                <w:sz w:val="20"/>
                <w:szCs w:val="20"/>
                <w:lang w:val="en-US"/>
              </w:rPr>
              <w:t>StartReference</w:t>
            </w:r>
            <w:proofErr w:type="spellEnd"/>
            <w:r w:rsidRPr="00D32769">
              <w:rPr>
                <w:rFonts w:ascii="Arial" w:hAnsi="Arial" w:cs="Arial"/>
                <w:i/>
                <w:iCs/>
                <w:sz w:val="20"/>
                <w:szCs w:val="20"/>
                <w:lang w:val="en-US"/>
              </w:rPr>
              <w:t xml:space="preserve"> is invalid or has timed out. Client needs to start fetching from the beginning.</w:t>
            </w:r>
          </w:p>
        </w:tc>
      </w:tr>
    </w:tbl>
    <w:p w:rsidR="00805505" w:rsidRPr="00D32769" w:rsidRDefault="00805505" w:rsidP="00805505">
      <w:pPr>
        <w:pStyle w:val="PARAGRAPH"/>
        <w:rPr>
          <w:lang w:val="en-US"/>
        </w:rPr>
      </w:pPr>
    </w:p>
    <w:p w:rsidR="00983660" w:rsidRDefault="00035973" w:rsidP="00D32769">
      <w:pPr>
        <w:pStyle w:val="Heading3"/>
      </w:pPr>
      <w:bookmarkStart w:id="81" w:name="_Toc409783607"/>
      <w:bookmarkStart w:id="82" w:name="_Toc406785619"/>
      <w:bookmarkStart w:id="83" w:name="_Toc421878318"/>
      <w:bookmarkEnd w:id="81"/>
      <w:proofErr w:type="spellStart"/>
      <w:r w:rsidRPr="00655D4A">
        <w:lastRenderedPageBreak/>
        <w:t>CreateAccessProfile</w:t>
      </w:r>
      <w:proofErr w:type="spellEnd"/>
      <w:r w:rsidRPr="00655D4A">
        <w:t xml:space="preserve"> command</w:t>
      </w:r>
      <w:bookmarkEnd w:id="82"/>
      <w:bookmarkEnd w:id="83"/>
    </w:p>
    <w:p w:rsidR="00983660" w:rsidRPr="00D32769" w:rsidRDefault="00983660" w:rsidP="000C4788">
      <w:pPr>
        <w:pStyle w:val="PARAGRAPH"/>
        <w:keepNext/>
        <w:rPr>
          <w:lang w:val="en-US"/>
        </w:rPr>
      </w:pPr>
      <w:r w:rsidRPr="00D32769">
        <w:rPr>
          <w:lang w:val="en-US"/>
        </w:rPr>
        <w:t xml:space="preserve">This operation creates the specified access profile. </w:t>
      </w:r>
      <w:r w:rsidR="00F56F18" w:rsidRPr="00D32769">
        <w:rPr>
          <w:lang w:val="en-US"/>
        </w:rPr>
        <w:t>T</w:t>
      </w:r>
      <w:r w:rsidR="00035973" w:rsidRPr="00D32769">
        <w:rPr>
          <w:lang w:val="en-US"/>
        </w:rPr>
        <w:t xml:space="preserve">he token field of the access profile </w:t>
      </w:r>
      <w:r w:rsidR="00F56F18" w:rsidRPr="00D32769">
        <w:rPr>
          <w:lang w:val="en-US"/>
        </w:rPr>
        <w:t xml:space="preserve">shall be </w:t>
      </w:r>
      <w:proofErr w:type="gramStart"/>
      <w:r w:rsidR="00035973" w:rsidRPr="00D32769">
        <w:rPr>
          <w:lang w:val="en-US"/>
        </w:rPr>
        <w:t>empty</w:t>
      </w:r>
      <w:r w:rsidR="00F56F18" w:rsidRPr="00D32769">
        <w:rPr>
          <w:lang w:val="en-US"/>
        </w:rPr>
        <w:t>,</w:t>
      </w:r>
      <w:proofErr w:type="gramEnd"/>
      <w:r w:rsidR="00F77001" w:rsidRPr="00D32769">
        <w:rPr>
          <w:lang w:val="en-US"/>
        </w:rPr>
        <w:t xml:space="preserve"> </w:t>
      </w:r>
      <w:r w:rsidR="00035973" w:rsidRPr="00D32769">
        <w:rPr>
          <w:lang w:val="en-US"/>
        </w:rPr>
        <w:t xml:space="preserve">the service shall allocate a token for the access profile. The </w:t>
      </w:r>
      <w:r w:rsidR="002D2698" w:rsidRPr="00D32769">
        <w:rPr>
          <w:lang w:val="en-US"/>
        </w:rPr>
        <w:t xml:space="preserve">allocated </w:t>
      </w:r>
      <w:r w:rsidR="00035973" w:rsidRPr="00D32769">
        <w:rPr>
          <w:lang w:val="en-US"/>
        </w:rPr>
        <w:t xml:space="preserve">token shall be returned in the response. </w:t>
      </w:r>
      <w:r w:rsidRPr="00D32769">
        <w:rPr>
          <w:lang w:val="en-US"/>
        </w:rPr>
        <w:t xml:space="preserve">If the client sends any value in the token field, the device shall return </w:t>
      </w:r>
      <w:proofErr w:type="spellStart"/>
      <w:r w:rsidRPr="00D32769">
        <w:rPr>
          <w:lang w:val="en-US"/>
        </w:rPr>
        <w:t>InvalidArgVal</w:t>
      </w:r>
      <w:proofErr w:type="spellEnd"/>
      <w:r w:rsidRPr="00D32769">
        <w:rPr>
          <w:lang w:val="en-US"/>
        </w:rPr>
        <w:t xml:space="preserve"> as generic fault code.</w:t>
      </w:r>
    </w:p>
    <w:p w:rsidR="00983660" w:rsidRPr="00D32769" w:rsidRDefault="002D2698" w:rsidP="000C4788">
      <w:pPr>
        <w:pStyle w:val="PARAGRAPH"/>
        <w:keepNext/>
        <w:rPr>
          <w:lang w:val="en-US"/>
        </w:rPr>
      </w:pPr>
      <w:r w:rsidRPr="00D32769">
        <w:rPr>
          <w:lang w:val="en-US"/>
        </w:rPr>
        <w:t>In an access profile, i</w:t>
      </w:r>
      <w:r w:rsidR="00035973" w:rsidRPr="00D32769">
        <w:rPr>
          <w:lang w:val="en-US"/>
        </w:rPr>
        <w:t xml:space="preserve">f several access policies specifying different schedules for the same access point will result in a union of the schedule. </w:t>
      </w:r>
    </w:p>
    <w:p w:rsidR="00035973" w:rsidRPr="00D32769" w:rsidRDefault="00035973" w:rsidP="00035973">
      <w:pPr>
        <w:pStyle w:val="PARAGRAPH"/>
        <w:keepNext/>
      </w:pPr>
      <w:r w:rsidRPr="00D32769">
        <w:t xml:space="preserve">The following figure shows an example of several schedules used at one access point; </w:t>
      </w:r>
      <w:proofErr w:type="gramStart"/>
      <w:r w:rsidRPr="00D32769">
        <w:t>Each</w:t>
      </w:r>
      <w:proofErr w:type="gramEnd"/>
      <w:r w:rsidRPr="00D32769">
        <w:t xml:space="preserve"> row in the figure below corresponds to one access policy. The first and second </w:t>
      </w:r>
      <w:proofErr w:type="gramStart"/>
      <w:r w:rsidRPr="00D32769">
        <w:t>line are</w:t>
      </w:r>
      <w:proofErr w:type="gramEnd"/>
      <w:r w:rsidRPr="00D32769">
        <w:t xml:space="preserve"> two access policies using different schedules for the same access point.</w:t>
      </w:r>
    </w:p>
    <w:p w:rsidR="009D4D82" w:rsidRPr="00D32769" w:rsidRDefault="009D4D82" w:rsidP="00035973">
      <w:pPr>
        <w:pStyle w:val="PARAGRAPH"/>
        <w:keepNext/>
      </w:pPr>
    </w:p>
    <w:tbl>
      <w:tblPr>
        <w:tblStyle w:val="TableGrid"/>
        <w:tblW w:w="0" w:type="auto"/>
        <w:tblInd w:w="108" w:type="dxa"/>
        <w:tblLook w:val="04A0" w:firstRow="1" w:lastRow="0" w:firstColumn="1" w:lastColumn="0" w:noHBand="0" w:noVBand="1"/>
      </w:tblPr>
      <w:tblGrid>
        <w:gridCol w:w="1270"/>
        <w:gridCol w:w="1170"/>
        <w:gridCol w:w="1260"/>
        <w:gridCol w:w="1260"/>
        <w:gridCol w:w="1170"/>
        <w:gridCol w:w="1584"/>
        <w:gridCol w:w="1304"/>
      </w:tblGrid>
      <w:tr w:rsidR="009D4D82" w:rsidRPr="009D4D82" w:rsidTr="000C4788">
        <w:tc>
          <w:tcPr>
            <w:tcW w:w="6130" w:type="dxa"/>
            <w:gridSpan w:val="5"/>
            <w:tcBorders>
              <w:top w:val="single" w:sz="12" w:space="0" w:color="auto"/>
              <w:left w:val="single" w:sz="12" w:space="0" w:color="auto"/>
              <w:bottom w:val="single" w:sz="4" w:space="0" w:color="auto"/>
            </w:tcBorders>
            <w:shd w:val="clear" w:color="auto" w:fill="FDE9D9" w:themeFill="accent6" w:themeFillTint="33"/>
            <w:tcMar>
              <w:top w:w="28" w:type="dxa"/>
              <w:left w:w="28" w:type="dxa"/>
              <w:bottom w:w="28" w:type="dxa"/>
              <w:right w:w="28" w:type="dxa"/>
            </w:tcMar>
          </w:tcPr>
          <w:p w:rsidR="00983660" w:rsidRPr="000C4788" w:rsidRDefault="00983660" w:rsidP="000C4788">
            <w:pPr>
              <w:pStyle w:val="PARAGRAPH"/>
              <w:keepNext/>
              <w:keepLines/>
              <w:spacing w:before="0" w:after="0"/>
              <w:jc w:val="center"/>
              <w:rPr>
                <w:b/>
                <w:sz w:val="16"/>
                <w:szCs w:val="16"/>
              </w:rPr>
            </w:pPr>
            <w:r w:rsidRPr="000C4788">
              <w:rPr>
                <w:b/>
                <w:sz w:val="16"/>
                <w:szCs w:val="16"/>
              </w:rPr>
              <w:t>Time periods</w:t>
            </w:r>
            <w:r w:rsidR="00783CC3">
              <w:rPr>
                <w:b/>
                <w:sz w:val="16"/>
                <w:szCs w:val="16"/>
              </w:rPr>
              <w:t xml:space="preserve"> of the individual schedule</w:t>
            </w:r>
          </w:p>
        </w:tc>
        <w:tc>
          <w:tcPr>
            <w:tcW w:w="2888" w:type="dxa"/>
            <w:gridSpan w:val="2"/>
            <w:tcBorders>
              <w:top w:val="single" w:sz="12" w:space="0" w:color="auto"/>
              <w:bottom w:val="single" w:sz="4" w:space="0" w:color="auto"/>
              <w:right w:val="single" w:sz="12" w:space="0" w:color="auto"/>
            </w:tcBorders>
            <w:shd w:val="clear" w:color="auto" w:fill="F2F2F2" w:themeFill="background1" w:themeFillShade="F2"/>
            <w:tcMar>
              <w:top w:w="28" w:type="dxa"/>
              <w:left w:w="28" w:type="dxa"/>
              <w:bottom w:w="28" w:type="dxa"/>
              <w:right w:w="28" w:type="dxa"/>
            </w:tcMar>
          </w:tcPr>
          <w:p w:rsidR="00983660" w:rsidRPr="000C4788" w:rsidRDefault="00983660" w:rsidP="000C4788">
            <w:pPr>
              <w:pStyle w:val="PARAGRAPH"/>
              <w:keepNext/>
              <w:keepLines/>
              <w:spacing w:before="0" w:after="0"/>
              <w:jc w:val="center"/>
              <w:rPr>
                <w:b/>
                <w:sz w:val="16"/>
                <w:szCs w:val="16"/>
              </w:rPr>
            </w:pPr>
            <w:r w:rsidRPr="000C4788">
              <w:rPr>
                <w:b/>
                <w:sz w:val="16"/>
                <w:szCs w:val="16"/>
              </w:rPr>
              <w:t>Access Policies</w:t>
            </w:r>
          </w:p>
        </w:tc>
      </w:tr>
      <w:tr w:rsidR="009D4D82" w:rsidRPr="009D4D82" w:rsidTr="000C4788">
        <w:tc>
          <w:tcPr>
            <w:tcW w:w="1270" w:type="dxa"/>
            <w:tcBorders>
              <w:left w:val="single" w:sz="12" w:space="0" w:color="auto"/>
              <w:bottom w:val="single" w:sz="12" w:space="0" w:color="auto"/>
            </w:tcBorders>
            <w:shd w:val="clear" w:color="auto" w:fill="FDE9D9" w:themeFill="accent6" w:themeFillTint="33"/>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sidRPr="00611DC8">
              <w:rPr>
                <w:sz w:val="16"/>
                <w:szCs w:val="16"/>
              </w:rPr>
              <w:t>08:00-09:00</w:t>
            </w:r>
          </w:p>
        </w:tc>
        <w:tc>
          <w:tcPr>
            <w:tcW w:w="1170" w:type="dxa"/>
            <w:tcBorders>
              <w:bottom w:val="single" w:sz="12" w:space="0" w:color="auto"/>
            </w:tcBorders>
            <w:shd w:val="clear" w:color="auto" w:fill="FDE9D9" w:themeFill="accent6" w:themeFillTint="33"/>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09:00-10:00</w:t>
            </w:r>
          </w:p>
        </w:tc>
        <w:tc>
          <w:tcPr>
            <w:tcW w:w="1260" w:type="dxa"/>
            <w:tcBorders>
              <w:bottom w:val="single" w:sz="12" w:space="0" w:color="auto"/>
            </w:tcBorders>
            <w:shd w:val="clear" w:color="auto" w:fill="FDE9D9" w:themeFill="accent6" w:themeFillTint="33"/>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10:00-11:00</w:t>
            </w:r>
          </w:p>
        </w:tc>
        <w:tc>
          <w:tcPr>
            <w:tcW w:w="1260" w:type="dxa"/>
            <w:tcBorders>
              <w:bottom w:val="single" w:sz="12" w:space="0" w:color="auto"/>
            </w:tcBorders>
            <w:shd w:val="clear" w:color="auto" w:fill="FDE9D9" w:themeFill="accent6" w:themeFillTint="33"/>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11:00-12:00</w:t>
            </w:r>
          </w:p>
        </w:tc>
        <w:tc>
          <w:tcPr>
            <w:tcW w:w="1170" w:type="dxa"/>
            <w:tcBorders>
              <w:bottom w:val="single" w:sz="12" w:space="0" w:color="auto"/>
            </w:tcBorders>
            <w:shd w:val="clear" w:color="auto" w:fill="FDE9D9" w:themeFill="accent6" w:themeFillTint="33"/>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12:00-13:00</w:t>
            </w:r>
          </w:p>
        </w:tc>
        <w:tc>
          <w:tcPr>
            <w:tcW w:w="1584" w:type="dxa"/>
            <w:tcBorders>
              <w:bottom w:val="single" w:sz="12" w:space="0" w:color="auto"/>
            </w:tcBorders>
            <w:shd w:val="clear" w:color="auto" w:fill="F2F2F2" w:themeFill="background1" w:themeFillShade="F2"/>
            <w:tcMar>
              <w:top w:w="28" w:type="dxa"/>
              <w:left w:w="28" w:type="dxa"/>
              <w:bottom w:w="28" w:type="dxa"/>
              <w:right w:w="28" w:type="dxa"/>
            </w:tcMar>
          </w:tcPr>
          <w:p w:rsidR="00983660" w:rsidRPr="000C4788" w:rsidRDefault="00983660" w:rsidP="000C4788">
            <w:pPr>
              <w:pStyle w:val="PARAGRAPH"/>
              <w:keepNext/>
              <w:keepLines/>
              <w:spacing w:before="0" w:after="0"/>
              <w:jc w:val="center"/>
              <w:rPr>
                <w:b/>
                <w:sz w:val="16"/>
                <w:szCs w:val="16"/>
              </w:rPr>
            </w:pPr>
            <w:r w:rsidRPr="000C4788">
              <w:rPr>
                <w:b/>
                <w:sz w:val="16"/>
                <w:szCs w:val="16"/>
              </w:rPr>
              <w:t>Schedule</w:t>
            </w:r>
          </w:p>
        </w:tc>
        <w:tc>
          <w:tcPr>
            <w:tcW w:w="1304" w:type="dxa"/>
            <w:tcBorders>
              <w:bottom w:val="single" w:sz="12" w:space="0" w:color="auto"/>
              <w:right w:val="single" w:sz="12" w:space="0" w:color="auto"/>
            </w:tcBorders>
            <w:shd w:val="clear" w:color="auto" w:fill="F2F2F2" w:themeFill="background1" w:themeFillShade="F2"/>
            <w:tcMar>
              <w:top w:w="28" w:type="dxa"/>
              <w:left w:w="28" w:type="dxa"/>
              <w:bottom w:w="28" w:type="dxa"/>
              <w:right w:w="28" w:type="dxa"/>
            </w:tcMar>
          </w:tcPr>
          <w:p w:rsidR="00983660" w:rsidRPr="000C4788" w:rsidRDefault="00983660" w:rsidP="000C4788">
            <w:pPr>
              <w:pStyle w:val="PARAGRAPH"/>
              <w:keepNext/>
              <w:keepLines/>
              <w:spacing w:before="0" w:after="0"/>
              <w:jc w:val="center"/>
              <w:rPr>
                <w:b/>
                <w:sz w:val="16"/>
                <w:szCs w:val="16"/>
              </w:rPr>
            </w:pPr>
            <w:r w:rsidRPr="000C4788">
              <w:rPr>
                <w:b/>
                <w:sz w:val="16"/>
                <w:szCs w:val="16"/>
              </w:rPr>
              <w:t>Access Point</w:t>
            </w:r>
          </w:p>
        </w:tc>
      </w:tr>
      <w:tr w:rsidR="009D4D82" w:rsidRPr="009D4D82" w:rsidTr="000C4788">
        <w:tc>
          <w:tcPr>
            <w:tcW w:w="1270" w:type="dxa"/>
            <w:tcBorders>
              <w:top w:val="single" w:sz="12" w:space="0" w:color="auto"/>
              <w:left w:val="single" w:sz="12" w:space="0" w:color="auto"/>
            </w:tcBorders>
            <w:shd w:val="clear" w:color="auto" w:fill="92D050"/>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170" w:type="dxa"/>
            <w:tcBorders>
              <w:top w:val="single" w:sz="12" w:space="0" w:color="auto"/>
            </w:tcBorders>
            <w:shd w:val="clear" w:color="auto" w:fill="92D050"/>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260" w:type="dxa"/>
            <w:tcBorders>
              <w:top w:val="single" w:sz="12" w:space="0" w:color="auto"/>
            </w:tcBorders>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260" w:type="dxa"/>
            <w:tcBorders>
              <w:top w:val="single" w:sz="12" w:space="0" w:color="auto"/>
            </w:tcBorders>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170" w:type="dxa"/>
            <w:tcBorders>
              <w:top w:val="single" w:sz="12" w:space="0" w:color="auto"/>
            </w:tcBorders>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584" w:type="dxa"/>
            <w:tcBorders>
              <w:top w:val="single" w:sz="12" w:space="0" w:color="auto"/>
            </w:tcBorders>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Schedule 1</w:t>
            </w:r>
          </w:p>
        </w:tc>
        <w:tc>
          <w:tcPr>
            <w:tcW w:w="1304" w:type="dxa"/>
            <w:tcBorders>
              <w:top w:val="single" w:sz="12" w:space="0" w:color="auto"/>
              <w:right w:val="single" w:sz="12" w:space="0" w:color="auto"/>
            </w:tcBorders>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Room A Entry</w:t>
            </w:r>
          </w:p>
        </w:tc>
      </w:tr>
      <w:tr w:rsidR="009D4D82" w:rsidRPr="009D4D82" w:rsidTr="000C4788">
        <w:tc>
          <w:tcPr>
            <w:tcW w:w="1270" w:type="dxa"/>
            <w:tcBorders>
              <w:left w:val="single" w:sz="12" w:space="0" w:color="auto"/>
            </w:tcBorders>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170" w:type="dxa"/>
            <w:shd w:val="clear" w:color="auto" w:fill="92D050"/>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260" w:type="dxa"/>
            <w:shd w:val="clear" w:color="auto" w:fill="92D050"/>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260" w:type="dxa"/>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170" w:type="dxa"/>
            <w:shd w:val="clear" w:color="auto" w:fill="92D050"/>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584" w:type="dxa"/>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Schedule 2</w:t>
            </w:r>
          </w:p>
        </w:tc>
        <w:tc>
          <w:tcPr>
            <w:tcW w:w="1304" w:type="dxa"/>
            <w:tcBorders>
              <w:right w:val="single" w:sz="12" w:space="0" w:color="auto"/>
            </w:tcBorders>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Room A Entry</w:t>
            </w:r>
          </w:p>
        </w:tc>
      </w:tr>
      <w:tr w:rsidR="009D4D82" w:rsidRPr="009D4D82" w:rsidTr="000C4788">
        <w:tc>
          <w:tcPr>
            <w:tcW w:w="1270" w:type="dxa"/>
            <w:tcBorders>
              <w:left w:val="single" w:sz="12" w:space="0" w:color="auto"/>
              <w:bottom w:val="single" w:sz="12" w:space="0" w:color="auto"/>
            </w:tcBorders>
            <w:shd w:val="clear" w:color="auto" w:fill="92D050"/>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170" w:type="dxa"/>
            <w:tcBorders>
              <w:bottom w:val="single" w:sz="12" w:space="0" w:color="auto"/>
            </w:tcBorders>
            <w:shd w:val="clear" w:color="auto" w:fill="92D050"/>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260" w:type="dxa"/>
            <w:tcBorders>
              <w:bottom w:val="single" w:sz="12" w:space="0" w:color="auto"/>
            </w:tcBorders>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260" w:type="dxa"/>
            <w:tcBorders>
              <w:bottom w:val="single" w:sz="12" w:space="0" w:color="auto"/>
            </w:tcBorders>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170" w:type="dxa"/>
            <w:tcBorders>
              <w:bottom w:val="single" w:sz="12" w:space="0" w:color="auto"/>
            </w:tcBorders>
            <w:tcMar>
              <w:top w:w="28" w:type="dxa"/>
              <w:left w:w="28" w:type="dxa"/>
              <w:bottom w:w="28" w:type="dxa"/>
              <w:right w:w="28" w:type="dxa"/>
            </w:tcMar>
          </w:tcPr>
          <w:p w:rsidR="00983660" w:rsidRPr="000C4788" w:rsidRDefault="00983660" w:rsidP="000C4788">
            <w:pPr>
              <w:pStyle w:val="PARAGRAPH"/>
              <w:keepNext/>
              <w:keepLines/>
              <w:spacing w:before="0" w:after="0"/>
              <w:rPr>
                <w:sz w:val="16"/>
                <w:szCs w:val="16"/>
              </w:rPr>
            </w:pPr>
          </w:p>
        </w:tc>
        <w:tc>
          <w:tcPr>
            <w:tcW w:w="1584" w:type="dxa"/>
            <w:tcBorders>
              <w:bottom w:val="single" w:sz="12" w:space="0" w:color="auto"/>
            </w:tcBorders>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Schedule 1</w:t>
            </w:r>
          </w:p>
        </w:tc>
        <w:tc>
          <w:tcPr>
            <w:tcW w:w="1304" w:type="dxa"/>
            <w:tcBorders>
              <w:bottom w:val="single" w:sz="12" w:space="0" w:color="auto"/>
              <w:right w:val="single" w:sz="12" w:space="0" w:color="auto"/>
            </w:tcBorders>
            <w:tcMar>
              <w:top w:w="28" w:type="dxa"/>
              <w:left w:w="28" w:type="dxa"/>
              <w:bottom w:w="28" w:type="dxa"/>
              <w:right w:w="28" w:type="dxa"/>
            </w:tcMar>
          </w:tcPr>
          <w:p w:rsidR="00983660" w:rsidRPr="000C4788" w:rsidRDefault="009D4D82" w:rsidP="000C4788">
            <w:pPr>
              <w:pStyle w:val="PARAGRAPH"/>
              <w:keepNext/>
              <w:keepLines/>
              <w:spacing w:before="0" w:after="0"/>
              <w:rPr>
                <w:sz w:val="16"/>
                <w:szCs w:val="16"/>
              </w:rPr>
            </w:pPr>
            <w:r>
              <w:rPr>
                <w:sz w:val="16"/>
                <w:szCs w:val="16"/>
              </w:rPr>
              <w:t>Room B Entry</w:t>
            </w:r>
          </w:p>
        </w:tc>
      </w:tr>
    </w:tbl>
    <w:p w:rsidR="009D4D82" w:rsidRPr="00D32769" w:rsidRDefault="009D4D82" w:rsidP="00D32769">
      <w:pPr>
        <w:pStyle w:val="Caption"/>
      </w:pPr>
      <w:bookmarkStart w:id="84" w:name="_Ref410131520"/>
      <w:bookmarkStart w:id="85" w:name="_Ref410131510"/>
      <w:r w:rsidRPr="00D32769">
        <w:t xml:space="preserve">Figure </w:t>
      </w:r>
      <w:r w:rsidR="009E63D9" w:rsidRPr="00D32769">
        <w:fldChar w:fldCharType="begin"/>
      </w:r>
      <w:r w:rsidRPr="00D32769">
        <w:instrText xml:space="preserve"> SEQ Figure \* ARABIC </w:instrText>
      </w:r>
      <w:r w:rsidR="009E63D9" w:rsidRPr="00D32769">
        <w:fldChar w:fldCharType="separate"/>
      </w:r>
      <w:r w:rsidR="00BD2EEC">
        <w:rPr>
          <w:noProof/>
        </w:rPr>
        <w:t>2</w:t>
      </w:r>
      <w:r w:rsidR="009E63D9" w:rsidRPr="00D32769">
        <w:fldChar w:fldCharType="end"/>
      </w:r>
      <w:bookmarkEnd w:id="84"/>
      <w:r w:rsidRPr="00D32769">
        <w:t>: Multiple schedules per access point</w:t>
      </w:r>
      <w:bookmarkEnd w:id="85"/>
    </w:p>
    <w:p w:rsidR="00862410" w:rsidRPr="00D32769" w:rsidRDefault="00862410" w:rsidP="00035973">
      <w:pPr>
        <w:pStyle w:val="PARAGRAPH"/>
        <w:keepNext/>
      </w:pPr>
    </w:p>
    <w:p w:rsidR="009D4D82" w:rsidRPr="00D32769" w:rsidRDefault="009D4D82" w:rsidP="009D4D82">
      <w:pPr>
        <w:rPr>
          <w:rFonts w:ascii="Arial" w:hAnsi="Arial" w:cs="Arial"/>
          <w:sz w:val="20"/>
          <w:szCs w:val="20"/>
        </w:rPr>
      </w:pPr>
      <w:r w:rsidRPr="00D32769">
        <w:rPr>
          <w:rFonts w:ascii="Arial" w:hAnsi="Arial" w:cs="Arial"/>
          <w:sz w:val="20"/>
          <w:szCs w:val="20"/>
        </w:rPr>
        <w:t>The resulting effect of the above example is a union of the schedules, as seen in the first row in the figure below.</w:t>
      </w:r>
    </w:p>
    <w:p w:rsidR="009D4D82" w:rsidRPr="00D32769" w:rsidRDefault="009D4D82" w:rsidP="009D4D82">
      <w:pPr>
        <w:pStyle w:val="PARAGRAPH"/>
        <w:keepNext/>
      </w:pPr>
    </w:p>
    <w:tbl>
      <w:tblPr>
        <w:tblStyle w:val="TableGrid"/>
        <w:tblW w:w="0" w:type="auto"/>
        <w:tblInd w:w="108" w:type="dxa"/>
        <w:tblLook w:val="04A0" w:firstRow="1" w:lastRow="0" w:firstColumn="1" w:lastColumn="0" w:noHBand="0" w:noVBand="1"/>
      </w:tblPr>
      <w:tblGrid>
        <w:gridCol w:w="1040"/>
        <w:gridCol w:w="1040"/>
        <w:gridCol w:w="1041"/>
        <w:gridCol w:w="1041"/>
        <w:gridCol w:w="1041"/>
        <w:gridCol w:w="2511"/>
        <w:gridCol w:w="1304"/>
      </w:tblGrid>
      <w:tr w:rsidR="009D4D82" w:rsidRPr="00611DC8" w:rsidTr="00154FD0">
        <w:tc>
          <w:tcPr>
            <w:tcW w:w="5203" w:type="dxa"/>
            <w:gridSpan w:val="5"/>
            <w:tcBorders>
              <w:top w:val="single" w:sz="12" w:space="0" w:color="auto"/>
              <w:left w:val="single" w:sz="12" w:space="0" w:color="auto"/>
              <w:bottom w:val="single" w:sz="4" w:space="0" w:color="auto"/>
            </w:tcBorders>
            <w:shd w:val="clear" w:color="auto" w:fill="FDE9D9" w:themeFill="accent6" w:themeFillTint="33"/>
            <w:tcMar>
              <w:top w:w="28" w:type="dxa"/>
              <w:left w:w="28" w:type="dxa"/>
              <w:bottom w:w="28" w:type="dxa"/>
              <w:right w:w="28" w:type="dxa"/>
            </w:tcMar>
          </w:tcPr>
          <w:p w:rsidR="00983660" w:rsidRDefault="009D4D82" w:rsidP="000C4788">
            <w:pPr>
              <w:pStyle w:val="PARAGRAPH"/>
              <w:keepNext/>
              <w:keepLines/>
              <w:spacing w:before="0" w:after="0"/>
              <w:jc w:val="center"/>
              <w:rPr>
                <w:b/>
                <w:bCs/>
                <w:sz w:val="16"/>
                <w:szCs w:val="16"/>
              </w:rPr>
            </w:pPr>
            <w:r w:rsidRPr="00611DC8">
              <w:rPr>
                <w:b/>
                <w:sz w:val="16"/>
                <w:szCs w:val="16"/>
              </w:rPr>
              <w:t>Time periods</w:t>
            </w:r>
            <w:r w:rsidR="00783CC3">
              <w:rPr>
                <w:b/>
                <w:sz w:val="16"/>
                <w:szCs w:val="16"/>
              </w:rPr>
              <w:t xml:space="preserve"> of the schedule union</w:t>
            </w:r>
          </w:p>
        </w:tc>
        <w:tc>
          <w:tcPr>
            <w:tcW w:w="3815" w:type="dxa"/>
            <w:gridSpan w:val="2"/>
            <w:tcBorders>
              <w:top w:val="single" w:sz="12" w:space="0" w:color="auto"/>
              <w:bottom w:val="single" w:sz="4" w:space="0" w:color="auto"/>
              <w:right w:val="single" w:sz="12" w:space="0" w:color="auto"/>
            </w:tcBorders>
            <w:shd w:val="clear" w:color="auto" w:fill="F2F2F2" w:themeFill="background1" w:themeFillShade="F2"/>
            <w:tcMar>
              <w:top w:w="28" w:type="dxa"/>
              <w:left w:w="28" w:type="dxa"/>
              <w:bottom w:w="28" w:type="dxa"/>
              <w:right w:w="28" w:type="dxa"/>
            </w:tcMar>
          </w:tcPr>
          <w:p w:rsidR="00983660" w:rsidRDefault="009D4D82" w:rsidP="000C4788">
            <w:pPr>
              <w:pStyle w:val="PARAGRAPH"/>
              <w:keepNext/>
              <w:keepLines/>
              <w:spacing w:before="0" w:after="0"/>
              <w:jc w:val="center"/>
              <w:rPr>
                <w:b/>
                <w:bCs/>
                <w:sz w:val="16"/>
                <w:szCs w:val="16"/>
              </w:rPr>
            </w:pPr>
            <w:r w:rsidRPr="00611DC8">
              <w:rPr>
                <w:b/>
                <w:sz w:val="16"/>
                <w:szCs w:val="16"/>
              </w:rPr>
              <w:t>Access Policies</w:t>
            </w:r>
          </w:p>
        </w:tc>
      </w:tr>
      <w:tr w:rsidR="009D4D82" w:rsidRPr="00611DC8" w:rsidTr="00154FD0">
        <w:tc>
          <w:tcPr>
            <w:tcW w:w="1040" w:type="dxa"/>
            <w:tcBorders>
              <w:left w:val="single" w:sz="12" w:space="0" w:color="auto"/>
              <w:bottom w:val="single" w:sz="12" w:space="0" w:color="auto"/>
            </w:tcBorders>
            <w:shd w:val="clear" w:color="auto" w:fill="FDE9D9" w:themeFill="accent6" w:themeFillTint="33"/>
            <w:tcMar>
              <w:top w:w="28" w:type="dxa"/>
              <w:left w:w="28" w:type="dxa"/>
              <w:bottom w:w="28" w:type="dxa"/>
              <w:right w:w="28" w:type="dxa"/>
            </w:tcMar>
          </w:tcPr>
          <w:p w:rsidR="00983660" w:rsidRDefault="009D4D82" w:rsidP="000C4788">
            <w:pPr>
              <w:pStyle w:val="PARAGRAPH"/>
              <w:keepNext/>
              <w:keepLines/>
              <w:spacing w:before="0" w:after="0"/>
              <w:rPr>
                <w:b/>
                <w:bCs/>
                <w:sz w:val="16"/>
                <w:szCs w:val="16"/>
              </w:rPr>
            </w:pPr>
            <w:r w:rsidRPr="00611DC8">
              <w:rPr>
                <w:sz w:val="16"/>
                <w:szCs w:val="16"/>
              </w:rPr>
              <w:t>08:00-09:00</w:t>
            </w:r>
          </w:p>
        </w:tc>
        <w:tc>
          <w:tcPr>
            <w:tcW w:w="1040" w:type="dxa"/>
            <w:tcBorders>
              <w:bottom w:val="single" w:sz="12" w:space="0" w:color="auto"/>
            </w:tcBorders>
            <w:shd w:val="clear" w:color="auto" w:fill="FDE9D9" w:themeFill="accent6" w:themeFillTint="33"/>
            <w:tcMar>
              <w:top w:w="28" w:type="dxa"/>
              <w:left w:w="28" w:type="dxa"/>
              <w:bottom w:w="28" w:type="dxa"/>
              <w:right w:w="28" w:type="dxa"/>
            </w:tcMar>
          </w:tcPr>
          <w:p w:rsidR="00983660" w:rsidRDefault="009D4D82" w:rsidP="000C4788">
            <w:pPr>
              <w:pStyle w:val="PARAGRAPH"/>
              <w:keepNext/>
              <w:keepLines/>
              <w:spacing w:before="0" w:after="0"/>
              <w:rPr>
                <w:b/>
                <w:bCs/>
                <w:sz w:val="16"/>
                <w:szCs w:val="16"/>
              </w:rPr>
            </w:pPr>
            <w:r>
              <w:rPr>
                <w:sz w:val="16"/>
                <w:szCs w:val="16"/>
              </w:rPr>
              <w:t>09:00-10:00</w:t>
            </w:r>
          </w:p>
        </w:tc>
        <w:tc>
          <w:tcPr>
            <w:tcW w:w="1041" w:type="dxa"/>
            <w:tcBorders>
              <w:bottom w:val="single" w:sz="12" w:space="0" w:color="auto"/>
            </w:tcBorders>
            <w:shd w:val="clear" w:color="auto" w:fill="FDE9D9" w:themeFill="accent6" w:themeFillTint="33"/>
            <w:tcMar>
              <w:top w:w="28" w:type="dxa"/>
              <w:left w:w="28" w:type="dxa"/>
              <w:bottom w:w="28" w:type="dxa"/>
              <w:right w:w="28" w:type="dxa"/>
            </w:tcMar>
          </w:tcPr>
          <w:p w:rsidR="00983660" w:rsidRDefault="009D4D82" w:rsidP="000C4788">
            <w:pPr>
              <w:pStyle w:val="PARAGRAPH"/>
              <w:keepNext/>
              <w:keepLines/>
              <w:spacing w:before="0" w:after="0"/>
              <w:rPr>
                <w:b/>
                <w:bCs/>
                <w:sz w:val="16"/>
                <w:szCs w:val="16"/>
              </w:rPr>
            </w:pPr>
            <w:r>
              <w:rPr>
                <w:sz w:val="16"/>
                <w:szCs w:val="16"/>
              </w:rPr>
              <w:t>10:00-11:00</w:t>
            </w:r>
          </w:p>
        </w:tc>
        <w:tc>
          <w:tcPr>
            <w:tcW w:w="1041" w:type="dxa"/>
            <w:tcBorders>
              <w:bottom w:val="single" w:sz="12" w:space="0" w:color="auto"/>
            </w:tcBorders>
            <w:shd w:val="clear" w:color="auto" w:fill="FDE9D9" w:themeFill="accent6" w:themeFillTint="33"/>
            <w:tcMar>
              <w:top w:w="28" w:type="dxa"/>
              <w:left w:w="28" w:type="dxa"/>
              <w:bottom w:w="28" w:type="dxa"/>
              <w:right w:w="28" w:type="dxa"/>
            </w:tcMar>
          </w:tcPr>
          <w:p w:rsidR="00983660" w:rsidRDefault="009D4D82" w:rsidP="000C4788">
            <w:pPr>
              <w:pStyle w:val="PARAGRAPH"/>
              <w:keepNext/>
              <w:keepLines/>
              <w:spacing w:before="0" w:after="0"/>
              <w:rPr>
                <w:b/>
                <w:bCs/>
                <w:sz w:val="16"/>
                <w:szCs w:val="16"/>
              </w:rPr>
            </w:pPr>
            <w:r>
              <w:rPr>
                <w:sz w:val="16"/>
                <w:szCs w:val="16"/>
              </w:rPr>
              <w:t>11:00-12:00</w:t>
            </w:r>
          </w:p>
        </w:tc>
        <w:tc>
          <w:tcPr>
            <w:tcW w:w="1041" w:type="dxa"/>
            <w:tcBorders>
              <w:bottom w:val="single" w:sz="12" w:space="0" w:color="auto"/>
            </w:tcBorders>
            <w:shd w:val="clear" w:color="auto" w:fill="FDE9D9" w:themeFill="accent6" w:themeFillTint="33"/>
            <w:tcMar>
              <w:top w:w="28" w:type="dxa"/>
              <w:left w:w="28" w:type="dxa"/>
              <w:bottom w:w="28" w:type="dxa"/>
              <w:right w:w="28" w:type="dxa"/>
            </w:tcMar>
          </w:tcPr>
          <w:p w:rsidR="00983660" w:rsidRDefault="009D4D82" w:rsidP="000C4788">
            <w:pPr>
              <w:pStyle w:val="PARAGRAPH"/>
              <w:keepNext/>
              <w:keepLines/>
              <w:spacing w:before="0" w:after="0"/>
              <w:rPr>
                <w:b/>
                <w:bCs/>
                <w:sz w:val="16"/>
                <w:szCs w:val="16"/>
              </w:rPr>
            </w:pPr>
            <w:r>
              <w:rPr>
                <w:sz w:val="16"/>
                <w:szCs w:val="16"/>
              </w:rPr>
              <w:t>12:00-13:00</w:t>
            </w:r>
          </w:p>
        </w:tc>
        <w:tc>
          <w:tcPr>
            <w:tcW w:w="2511" w:type="dxa"/>
            <w:tcBorders>
              <w:bottom w:val="single" w:sz="12" w:space="0" w:color="auto"/>
            </w:tcBorders>
            <w:shd w:val="clear" w:color="auto" w:fill="F2F2F2" w:themeFill="background1" w:themeFillShade="F2"/>
            <w:tcMar>
              <w:top w:w="28" w:type="dxa"/>
              <w:left w:w="28" w:type="dxa"/>
              <w:bottom w:w="28" w:type="dxa"/>
              <w:right w:w="28" w:type="dxa"/>
            </w:tcMar>
          </w:tcPr>
          <w:p w:rsidR="00983660" w:rsidRDefault="009D4D82" w:rsidP="000C4788">
            <w:pPr>
              <w:pStyle w:val="PARAGRAPH"/>
              <w:keepNext/>
              <w:keepLines/>
              <w:spacing w:before="0" w:after="0"/>
              <w:jc w:val="center"/>
              <w:rPr>
                <w:b/>
                <w:bCs/>
                <w:sz w:val="16"/>
                <w:szCs w:val="16"/>
              </w:rPr>
            </w:pPr>
            <w:r w:rsidRPr="00611DC8">
              <w:rPr>
                <w:b/>
                <w:sz w:val="16"/>
                <w:szCs w:val="16"/>
              </w:rPr>
              <w:t>Schedule</w:t>
            </w:r>
          </w:p>
        </w:tc>
        <w:tc>
          <w:tcPr>
            <w:tcW w:w="1304" w:type="dxa"/>
            <w:tcBorders>
              <w:bottom w:val="single" w:sz="12" w:space="0" w:color="auto"/>
              <w:right w:val="single" w:sz="12" w:space="0" w:color="auto"/>
            </w:tcBorders>
            <w:shd w:val="clear" w:color="auto" w:fill="F2F2F2" w:themeFill="background1" w:themeFillShade="F2"/>
            <w:tcMar>
              <w:top w:w="28" w:type="dxa"/>
              <w:left w:w="28" w:type="dxa"/>
              <w:bottom w:w="28" w:type="dxa"/>
              <w:right w:w="28" w:type="dxa"/>
            </w:tcMar>
          </w:tcPr>
          <w:p w:rsidR="00983660" w:rsidRDefault="009D4D82" w:rsidP="000C4788">
            <w:pPr>
              <w:pStyle w:val="PARAGRAPH"/>
              <w:keepNext/>
              <w:keepLines/>
              <w:spacing w:before="0" w:after="0"/>
              <w:jc w:val="center"/>
              <w:rPr>
                <w:b/>
                <w:bCs/>
                <w:sz w:val="16"/>
                <w:szCs w:val="16"/>
              </w:rPr>
            </w:pPr>
            <w:r w:rsidRPr="00611DC8">
              <w:rPr>
                <w:b/>
                <w:sz w:val="16"/>
                <w:szCs w:val="16"/>
              </w:rPr>
              <w:t>Access Point</w:t>
            </w:r>
          </w:p>
        </w:tc>
      </w:tr>
      <w:tr w:rsidR="009D4D82" w:rsidRPr="00611DC8" w:rsidTr="000C4788">
        <w:tc>
          <w:tcPr>
            <w:tcW w:w="1040" w:type="dxa"/>
            <w:tcBorders>
              <w:top w:val="single" w:sz="12" w:space="0" w:color="auto"/>
              <w:left w:val="single" w:sz="12" w:space="0" w:color="auto"/>
            </w:tcBorders>
            <w:shd w:val="clear" w:color="auto" w:fill="92D050"/>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1040" w:type="dxa"/>
            <w:tcBorders>
              <w:top w:val="single" w:sz="12" w:space="0" w:color="auto"/>
            </w:tcBorders>
            <w:shd w:val="clear" w:color="auto" w:fill="92D050"/>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1041" w:type="dxa"/>
            <w:tcBorders>
              <w:top w:val="single" w:sz="12" w:space="0" w:color="auto"/>
            </w:tcBorders>
            <w:shd w:val="clear" w:color="auto" w:fill="92D050"/>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1041" w:type="dxa"/>
            <w:tcBorders>
              <w:top w:val="single" w:sz="12" w:space="0" w:color="auto"/>
            </w:tcBorders>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1041" w:type="dxa"/>
            <w:tcBorders>
              <w:top w:val="single" w:sz="12" w:space="0" w:color="auto"/>
            </w:tcBorders>
            <w:shd w:val="clear" w:color="auto" w:fill="92D050"/>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2511" w:type="dxa"/>
            <w:tcBorders>
              <w:top w:val="single" w:sz="12" w:space="0" w:color="auto"/>
            </w:tcBorders>
            <w:tcMar>
              <w:top w:w="28" w:type="dxa"/>
              <w:left w:w="28" w:type="dxa"/>
              <w:bottom w:w="28" w:type="dxa"/>
              <w:right w:w="28" w:type="dxa"/>
            </w:tcMar>
          </w:tcPr>
          <w:p w:rsidR="00983660" w:rsidRDefault="009D4D82" w:rsidP="000C4788">
            <w:pPr>
              <w:pStyle w:val="PARAGRAPH"/>
              <w:keepNext/>
              <w:keepLines/>
              <w:spacing w:before="0" w:after="0"/>
              <w:rPr>
                <w:sz w:val="16"/>
                <w:szCs w:val="16"/>
              </w:rPr>
            </w:pPr>
            <w:r>
              <w:rPr>
                <w:sz w:val="16"/>
                <w:szCs w:val="16"/>
              </w:rPr>
              <w:t>Schedule 1 union Schedule 2</w:t>
            </w:r>
          </w:p>
        </w:tc>
        <w:tc>
          <w:tcPr>
            <w:tcW w:w="1304" w:type="dxa"/>
            <w:tcBorders>
              <w:top w:val="single" w:sz="12" w:space="0" w:color="auto"/>
              <w:right w:val="single" w:sz="12" w:space="0" w:color="auto"/>
            </w:tcBorders>
            <w:tcMar>
              <w:top w:w="28" w:type="dxa"/>
              <w:left w:w="28" w:type="dxa"/>
              <w:bottom w:w="28" w:type="dxa"/>
              <w:right w:w="28" w:type="dxa"/>
            </w:tcMar>
          </w:tcPr>
          <w:p w:rsidR="00983660" w:rsidRDefault="009D4D82" w:rsidP="000C4788">
            <w:pPr>
              <w:pStyle w:val="PARAGRAPH"/>
              <w:keepNext/>
              <w:keepLines/>
              <w:spacing w:before="0" w:after="0"/>
              <w:rPr>
                <w:sz w:val="16"/>
                <w:szCs w:val="16"/>
              </w:rPr>
            </w:pPr>
            <w:r>
              <w:rPr>
                <w:sz w:val="16"/>
                <w:szCs w:val="16"/>
              </w:rPr>
              <w:t>Room A Entry</w:t>
            </w:r>
          </w:p>
        </w:tc>
      </w:tr>
      <w:tr w:rsidR="009D4D82" w:rsidRPr="00611DC8" w:rsidTr="00154FD0">
        <w:tc>
          <w:tcPr>
            <w:tcW w:w="1040" w:type="dxa"/>
            <w:tcBorders>
              <w:left w:val="single" w:sz="12" w:space="0" w:color="auto"/>
              <w:bottom w:val="single" w:sz="12" w:space="0" w:color="auto"/>
            </w:tcBorders>
            <w:shd w:val="clear" w:color="auto" w:fill="92D050"/>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1040" w:type="dxa"/>
            <w:tcBorders>
              <w:bottom w:val="single" w:sz="12" w:space="0" w:color="auto"/>
            </w:tcBorders>
            <w:shd w:val="clear" w:color="auto" w:fill="92D050"/>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1041" w:type="dxa"/>
            <w:tcBorders>
              <w:bottom w:val="single" w:sz="12" w:space="0" w:color="auto"/>
            </w:tcBorders>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1041" w:type="dxa"/>
            <w:tcBorders>
              <w:bottom w:val="single" w:sz="12" w:space="0" w:color="auto"/>
            </w:tcBorders>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1041" w:type="dxa"/>
            <w:tcBorders>
              <w:bottom w:val="single" w:sz="12" w:space="0" w:color="auto"/>
            </w:tcBorders>
            <w:tcMar>
              <w:top w:w="28" w:type="dxa"/>
              <w:left w:w="28" w:type="dxa"/>
              <w:bottom w:w="28" w:type="dxa"/>
              <w:right w:w="28" w:type="dxa"/>
            </w:tcMar>
          </w:tcPr>
          <w:p w:rsidR="00983660" w:rsidRDefault="00983660" w:rsidP="000C4788">
            <w:pPr>
              <w:pStyle w:val="PARAGRAPH"/>
              <w:keepNext/>
              <w:keepLines/>
              <w:spacing w:before="0" w:after="0"/>
              <w:rPr>
                <w:sz w:val="16"/>
                <w:szCs w:val="16"/>
              </w:rPr>
            </w:pPr>
          </w:p>
        </w:tc>
        <w:tc>
          <w:tcPr>
            <w:tcW w:w="2511" w:type="dxa"/>
            <w:tcBorders>
              <w:bottom w:val="single" w:sz="12" w:space="0" w:color="auto"/>
            </w:tcBorders>
            <w:tcMar>
              <w:top w:w="28" w:type="dxa"/>
              <w:left w:w="28" w:type="dxa"/>
              <w:bottom w:w="28" w:type="dxa"/>
              <w:right w:w="28" w:type="dxa"/>
            </w:tcMar>
          </w:tcPr>
          <w:p w:rsidR="00983660" w:rsidRDefault="009D4D82" w:rsidP="000C4788">
            <w:pPr>
              <w:pStyle w:val="PARAGRAPH"/>
              <w:keepNext/>
              <w:keepLines/>
              <w:spacing w:before="0" w:after="0"/>
              <w:rPr>
                <w:sz w:val="16"/>
                <w:szCs w:val="16"/>
              </w:rPr>
            </w:pPr>
            <w:r>
              <w:rPr>
                <w:sz w:val="16"/>
                <w:szCs w:val="16"/>
              </w:rPr>
              <w:t>Schedule 1</w:t>
            </w:r>
          </w:p>
        </w:tc>
        <w:tc>
          <w:tcPr>
            <w:tcW w:w="1304" w:type="dxa"/>
            <w:tcBorders>
              <w:bottom w:val="single" w:sz="12" w:space="0" w:color="auto"/>
              <w:right w:val="single" w:sz="12" w:space="0" w:color="auto"/>
            </w:tcBorders>
            <w:tcMar>
              <w:top w:w="28" w:type="dxa"/>
              <w:left w:w="28" w:type="dxa"/>
              <w:bottom w:w="28" w:type="dxa"/>
              <w:right w:w="28" w:type="dxa"/>
            </w:tcMar>
          </w:tcPr>
          <w:p w:rsidR="00983660" w:rsidRDefault="009D4D82" w:rsidP="000C4788">
            <w:pPr>
              <w:pStyle w:val="PARAGRAPH"/>
              <w:keepNext/>
              <w:keepLines/>
              <w:spacing w:before="0" w:after="0"/>
              <w:rPr>
                <w:sz w:val="16"/>
                <w:szCs w:val="16"/>
              </w:rPr>
            </w:pPr>
            <w:r>
              <w:rPr>
                <w:sz w:val="16"/>
                <w:szCs w:val="16"/>
              </w:rPr>
              <w:t>Room B Entry</w:t>
            </w:r>
          </w:p>
        </w:tc>
      </w:tr>
    </w:tbl>
    <w:p w:rsidR="00983660" w:rsidRPr="00D32769" w:rsidRDefault="00035973" w:rsidP="00D32769">
      <w:pPr>
        <w:pStyle w:val="Caption"/>
      </w:pPr>
      <w:bookmarkStart w:id="86" w:name="_Ref409688635"/>
      <w:r w:rsidRPr="00D32769">
        <w:t xml:space="preserve">Figure </w:t>
      </w:r>
      <w:r w:rsidR="009E63D9" w:rsidRPr="00D32769">
        <w:fldChar w:fldCharType="begin"/>
      </w:r>
      <w:r w:rsidRPr="00D32769">
        <w:instrText xml:space="preserve"> SEQ Figure \* ARABIC </w:instrText>
      </w:r>
      <w:r w:rsidR="009E63D9" w:rsidRPr="00D32769">
        <w:fldChar w:fldCharType="separate"/>
      </w:r>
      <w:r w:rsidR="00BD2EEC">
        <w:rPr>
          <w:noProof/>
        </w:rPr>
        <w:t>3</w:t>
      </w:r>
      <w:r w:rsidR="009E63D9" w:rsidRPr="00D32769">
        <w:fldChar w:fldCharType="end"/>
      </w:r>
      <w:bookmarkEnd w:id="86"/>
      <w:r w:rsidRPr="00D32769">
        <w:t>: Result of schedule union</w:t>
      </w:r>
    </w:p>
    <w:p w:rsidR="00035973" w:rsidRPr="00D32769" w:rsidRDefault="00035973" w:rsidP="00035973">
      <w:pPr>
        <w:pStyle w:val="PARAGRAPH"/>
        <w:rPr>
          <w:lang w:val="en-US"/>
        </w:rPr>
      </w:pPr>
    </w:p>
    <w:p w:rsidR="00035973" w:rsidRPr="00D32769" w:rsidRDefault="00035973" w:rsidP="00035973">
      <w:pPr>
        <w:pStyle w:val="PARAGRAPH"/>
        <w:rPr>
          <w:lang w:val="en-US"/>
        </w:rPr>
      </w:pPr>
      <w:r w:rsidRPr="00D32769">
        <w:rPr>
          <w:lang w:val="en-US"/>
        </w:rPr>
        <w:t>If the device could not store the access profile information then a fault will be generated.</w:t>
      </w:r>
    </w:p>
    <w:p w:rsidR="00983660" w:rsidRPr="00D32769" w:rsidRDefault="0068384A" w:rsidP="00D32769">
      <w:pPr>
        <w:pStyle w:val="Caption"/>
        <w:rPr>
          <w:lang w:val="en-US"/>
        </w:rPr>
      </w:pPr>
      <w:r w:rsidRPr="00D32769">
        <w:rPr>
          <w:lang w:val="en-US"/>
        </w:rPr>
        <w:lastRenderedPageBreak/>
        <w:t xml:space="preserve">Table </w:t>
      </w:r>
      <w:r w:rsidR="009E63D9" w:rsidRPr="00D32769">
        <w:rPr>
          <w:lang w:val="en-US"/>
        </w:rPr>
        <w:fldChar w:fldCharType="begin"/>
      </w:r>
      <w:r w:rsidRPr="00D32769">
        <w:rPr>
          <w:lang w:val="en-US"/>
        </w:rPr>
        <w:instrText xml:space="preserve"> SEQ Table \* ARABIC </w:instrText>
      </w:r>
      <w:r w:rsidR="009E63D9" w:rsidRPr="00D32769">
        <w:rPr>
          <w:lang w:val="en-US"/>
        </w:rPr>
        <w:fldChar w:fldCharType="separate"/>
      </w:r>
      <w:r w:rsidR="00BD2EEC">
        <w:rPr>
          <w:noProof/>
          <w:lang w:val="en-US"/>
        </w:rPr>
        <w:t>6</w:t>
      </w:r>
      <w:r w:rsidR="009E63D9" w:rsidRPr="00D32769">
        <w:rPr>
          <w:lang w:val="en-US"/>
        </w:rPr>
        <w:fldChar w:fldCharType="end"/>
      </w:r>
      <w:r w:rsidR="00254114" w:rsidRPr="00D32769">
        <w:rPr>
          <w:lang w:val="en-US"/>
        </w:rPr>
        <w:t xml:space="preserve"> </w:t>
      </w:r>
      <w:proofErr w:type="spellStart"/>
      <w:r w:rsidR="00035973" w:rsidRPr="00D32769">
        <w:rPr>
          <w:lang w:val="en-US"/>
        </w:rPr>
        <w:t>CreateAccessProfile</w:t>
      </w:r>
      <w:proofErr w:type="spellEnd"/>
      <w:r w:rsidR="00035973" w:rsidRPr="00D32769">
        <w:rPr>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4039"/>
        <w:gridCol w:w="1752"/>
        <w:gridCol w:w="3413"/>
      </w:tblGrid>
      <w:tr w:rsidR="00035973" w:rsidRPr="00D32769" w:rsidTr="000C4788">
        <w:trPr>
          <w:cantSplit/>
        </w:trPr>
        <w:tc>
          <w:tcPr>
            <w:tcW w:w="3146"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
                <w:bCs/>
                <w:sz w:val="20"/>
                <w:szCs w:val="20"/>
                <w:lang w:val="en-US"/>
              </w:rPr>
              <w:t>CreateAccessProfile</w:t>
            </w:r>
            <w:proofErr w:type="spellEnd"/>
          </w:p>
        </w:tc>
        <w:tc>
          <w:tcPr>
            <w:tcW w:w="1854"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jc w:val="right"/>
              <w:rPr>
                <w:rFonts w:ascii="Arial" w:hAnsi="Arial" w:cs="Arial"/>
                <w:sz w:val="20"/>
                <w:szCs w:val="20"/>
                <w:lang w:val="en-US"/>
              </w:rPr>
            </w:pPr>
            <w:r w:rsidRPr="00D32769">
              <w:rPr>
                <w:rFonts w:ascii="Arial" w:hAnsi="Arial" w:cs="Arial"/>
                <w:sz w:val="20"/>
                <w:szCs w:val="20"/>
                <w:lang w:val="en-US"/>
              </w:rPr>
              <w:t>Access Class: WRITE_SYSTEM</w:t>
            </w:r>
          </w:p>
        </w:tc>
      </w:tr>
      <w:tr w:rsidR="00035973" w:rsidRPr="00D32769" w:rsidTr="00254114">
        <w:trPr>
          <w:cantSplit/>
        </w:trPr>
        <w:tc>
          <w:tcPr>
            <w:tcW w:w="2194"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Message name</w:t>
            </w:r>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254114">
        <w:trPr>
          <w:cantSplit/>
        </w:trPr>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CreateAccessProfileRequest</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Cs/>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15"/>
              </w:numPr>
              <w:rPr>
                <w:rFonts w:ascii="Arial" w:hAnsi="Arial" w:cs="Arial"/>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AccessProfile</w:t>
            </w:r>
            <w:proofErr w:type="spellEnd"/>
            <w:r w:rsidRPr="00D32769">
              <w:rPr>
                <w:rFonts w:ascii="Arial" w:hAnsi="Arial" w:cs="Arial"/>
                <w:bCs/>
                <w:i/>
                <w:iCs/>
                <w:sz w:val="20"/>
                <w:szCs w:val="20"/>
              </w:rPr>
              <w:t xml:space="preserve">": The </w:t>
            </w:r>
            <w:proofErr w:type="spellStart"/>
            <w:r w:rsidRPr="00D32769">
              <w:rPr>
                <w:rFonts w:ascii="Arial" w:hAnsi="Arial" w:cs="Arial"/>
                <w:bCs/>
                <w:i/>
                <w:iCs/>
                <w:sz w:val="20"/>
                <w:szCs w:val="20"/>
              </w:rPr>
              <w:t>AccessProfile</w:t>
            </w:r>
            <w:proofErr w:type="spellEnd"/>
            <w:r w:rsidRPr="00D32769">
              <w:rPr>
                <w:rFonts w:ascii="Arial" w:hAnsi="Arial" w:cs="Arial"/>
                <w:bCs/>
                <w:i/>
                <w:iCs/>
                <w:sz w:val="20"/>
                <w:szCs w:val="20"/>
              </w:rPr>
              <w:t xml:space="preserve"> to create</w:t>
            </w:r>
          </w:p>
          <w:p w:rsidR="00983660" w:rsidRPr="00D32769" w:rsidRDefault="00035973" w:rsidP="000C4788">
            <w:pPr>
              <w:pStyle w:val="NormalWeb"/>
              <w:keepNext/>
              <w:keepLines/>
              <w:rPr>
                <w:rFonts w:ascii="Arial" w:hAnsi="Arial" w:cs="Arial"/>
                <w:sz w:val="20"/>
                <w:szCs w:val="20"/>
              </w:rPr>
            </w:pPr>
            <w:proofErr w:type="spellStart"/>
            <w:r w:rsidRPr="00D32769">
              <w:rPr>
                <w:rFonts w:ascii="Arial" w:eastAsia="Times New Roman" w:hAnsi="Arial" w:cs="Arial"/>
                <w:sz w:val="20"/>
                <w:szCs w:val="20"/>
              </w:rPr>
              <w:t>tar:AccessProfile</w:t>
            </w:r>
            <w:proofErr w:type="spellEnd"/>
            <w:r w:rsidR="00AC657D" w:rsidRPr="00D32769">
              <w:rPr>
                <w:rFonts w:ascii="Arial" w:eastAsia="Times New Roman" w:hAnsi="Arial" w:cs="Arial"/>
                <w:sz w:val="20"/>
                <w:szCs w:val="20"/>
              </w:rPr>
              <w:t xml:space="preserve"> </w:t>
            </w:r>
            <w:proofErr w:type="spellStart"/>
            <w:r w:rsidRPr="00D32769">
              <w:rPr>
                <w:rFonts w:ascii="Arial" w:eastAsia="Times New Roman" w:hAnsi="Arial" w:cs="Arial"/>
                <w:b/>
                <w:bCs/>
                <w:sz w:val="20"/>
                <w:szCs w:val="20"/>
              </w:rPr>
              <w:t>AccessProfile</w:t>
            </w:r>
            <w:proofErr w:type="spellEnd"/>
            <w:r w:rsidRPr="00D32769">
              <w:rPr>
                <w:rFonts w:ascii="Arial" w:eastAsia="Times New Roman" w:hAnsi="Arial" w:cs="Arial"/>
                <w:b/>
                <w:bCs/>
                <w:sz w:val="20"/>
                <w:szCs w:val="20"/>
              </w:rPr>
              <w:t xml:space="preserve"> [1][1]</w:t>
            </w:r>
          </w:p>
        </w:tc>
      </w:tr>
      <w:tr w:rsidR="00035973" w:rsidRPr="00D32769" w:rsidTr="00254114">
        <w:trPr>
          <w:cantSplit/>
        </w:trPr>
        <w:tc>
          <w:tcPr>
            <w:tcW w:w="2194"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CreateAccessProfileResponse</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Cs/>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16"/>
              </w:numPr>
              <w:rPr>
                <w:rFonts w:ascii="Arial" w:hAnsi="Arial" w:cs="Arial"/>
                <w:bCs/>
                <w:sz w:val="20"/>
                <w:szCs w:val="20"/>
              </w:rPr>
            </w:pPr>
            <w:r w:rsidRPr="00D32769">
              <w:rPr>
                <w:rFonts w:ascii="Arial" w:hAnsi="Arial" w:cs="Arial"/>
                <w:bCs/>
                <w:i/>
                <w:iCs/>
                <w:sz w:val="20"/>
                <w:szCs w:val="20"/>
              </w:rPr>
              <w:t xml:space="preserve">"Token": The Token of created </w:t>
            </w:r>
            <w:proofErr w:type="spellStart"/>
            <w:r w:rsidRPr="00D32769">
              <w:rPr>
                <w:rFonts w:ascii="Arial" w:hAnsi="Arial" w:cs="Arial"/>
                <w:bCs/>
                <w:i/>
                <w:iCs/>
                <w:sz w:val="20"/>
                <w:szCs w:val="20"/>
              </w:rPr>
              <w:t>AccessProfile</w:t>
            </w:r>
            <w:proofErr w:type="spellEnd"/>
          </w:p>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Cs/>
                <w:sz w:val="20"/>
                <w:szCs w:val="20"/>
                <w:lang w:val="en-US"/>
              </w:rPr>
              <w:t>pt:ReferenceToken</w:t>
            </w:r>
            <w:proofErr w:type="spellEnd"/>
            <w:r w:rsidR="00AC657D" w:rsidRPr="00D32769">
              <w:rPr>
                <w:rFonts w:ascii="Arial" w:hAnsi="Arial" w:cs="Arial"/>
                <w:bCs/>
                <w:sz w:val="20"/>
                <w:szCs w:val="20"/>
                <w:lang w:val="en-US"/>
              </w:rPr>
              <w:t xml:space="preserve"> </w:t>
            </w:r>
            <w:r w:rsidRPr="00D32769">
              <w:rPr>
                <w:rFonts w:ascii="Arial" w:hAnsi="Arial" w:cs="Arial"/>
                <w:b/>
                <w:bCs/>
                <w:sz w:val="20"/>
                <w:szCs w:val="20"/>
                <w:lang w:val="en-US"/>
              </w:rPr>
              <w:t>Token</w:t>
            </w:r>
            <w:r w:rsidR="00AC657D" w:rsidRPr="00D32769">
              <w:rPr>
                <w:rFonts w:ascii="Arial" w:hAnsi="Arial" w:cs="Arial"/>
                <w:b/>
                <w:bCs/>
                <w:sz w:val="20"/>
                <w:szCs w:val="20"/>
                <w:lang w:val="en-US"/>
              </w:rPr>
              <w:t xml:space="preserve"> </w:t>
            </w:r>
            <w:r w:rsidRPr="00D32769">
              <w:rPr>
                <w:rFonts w:ascii="Arial" w:hAnsi="Arial" w:cs="Arial"/>
                <w:b/>
                <w:bCs/>
                <w:sz w:val="20"/>
                <w:szCs w:val="20"/>
                <w:lang w:val="en-US"/>
              </w:rPr>
              <w:t>[1][1]</w:t>
            </w:r>
          </w:p>
        </w:tc>
      </w:tr>
      <w:tr w:rsidR="00035973" w:rsidRPr="00D32769" w:rsidTr="00254114">
        <w:trPr>
          <w:cantSplit/>
        </w:trPr>
        <w:tc>
          <w:tcPr>
            <w:tcW w:w="2194"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Fault codes</w:t>
            </w:r>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254114">
        <w:trPr>
          <w:cantSplit/>
        </w:trPr>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keepNext/>
              <w:keepLines/>
              <w:contextualSpacing/>
              <w:rPr>
                <w:rFonts w:ascii="Arial" w:hAnsi="Arial" w:cs="Arial"/>
                <w:sz w:val="20"/>
                <w:szCs w:val="20"/>
              </w:rPr>
            </w:pPr>
            <w:proofErr w:type="spellStart"/>
            <w:r w:rsidRPr="00D32769">
              <w:rPr>
                <w:rFonts w:ascii="Arial" w:hAnsi="Arial" w:cs="Arial"/>
                <w:sz w:val="20"/>
                <w:szCs w:val="20"/>
              </w:rPr>
              <w:t>env:Receiver</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ter:CapabilityViolated</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ter:MaxAccessProfiles</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pStyle w:val="PARAGRAPH"/>
              <w:keepNext/>
              <w:keepLines/>
              <w:widowControl w:val="0"/>
              <w:snapToGrid/>
              <w:spacing w:before="0" w:after="180"/>
              <w:contextualSpacing/>
              <w:rPr>
                <w:b/>
                <w:i/>
                <w:lang w:val="en-US"/>
              </w:rPr>
            </w:pPr>
            <w:r w:rsidRPr="00D32769">
              <w:rPr>
                <w:i/>
                <w:iCs/>
              </w:rPr>
              <w:t xml:space="preserve">There is not enough space to add new </w:t>
            </w:r>
            <w:proofErr w:type="spellStart"/>
            <w:r w:rsidRPr="00D32769">
              <w:rPr>
                <w:i/>
                <w:iCs/>
              </w:rPr>
              <w:t>AccessProfile</w:t>
            </w:r>
            <w:proofErr w:type="spellEnd"/>
            <w:r w:rsidRPr="00D32769">
              <w:rPr>
                <w:i/>
                <w:iCs/>
              </w:rPr>
              <w:t xml:space="preserve">, see the </w:t>
            </w:r>
            <w:proofErr w:type="spellStart"/>
            <w:r w:rsidRPr="00D32769">
              <w:rPr>
                <w:i/>
              </w:rPr>
              <w:t>MaxAccessProfiles</w:t>
            </w:r>
            <w:proofErr w:type="spellEnd"/>
            <w:r w:rsidRPr="00D32769">
              <w:rPr>
                <w:i/>
                <w:iCs/>
              </w:rPr>
              <w:t xml:space="preserve"> capability</w:t>
            </w:r>
          </w:p>
        </w:tc>
      </w:tr>
      <w:tr w:rsidR="00035973" w:rsidRPr="00D32769" w:rsidTr="00254114">
        <w:trPr>
          <w:cantSplit/>
        </w:trPr>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keepNext/>
              <w:keepLines/>
              <w:contextualSpacing/>
              <w:rPr>
                <w:rFonts w:ascii="Arial" w:hAnsi="Arial" w:cs="Arial"/>
                <w:sz w:val="20"/>
                <w:szCs w:val="20"/>
              </w:rPr>
            </w:pPr>
            <w:proofErr w:type="spellStart"/>
            <w:r w:rsidRPr="00D32769">
              <w:rPr>
                <w:rFonts w:ascii="Arial" w:hAnsi="Arial" w:cs="Arial"/>
                <w:sz w:val="20"/>
                <w:szCs w:val="20"/>
              </w:rPr>
              <w:t>env:Sender</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ter:CapabilityViolated</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ter:MaxAccessPoliciesPerAccessProfile</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pStyle w:val="PARAGRAPH"/>
              <w:keepNext/>
              <w:keepLines/>
              <w:widowControl w:val="0"/>
              <w:snapToGrid/>
              <w:spacing w:before="0" w:after="180"/>
              <w:contextualSpacing/>
              <w:rPr>
                <w:i/>
                <w:iCs/>
                <w:lang w:val="en-US"/>
              </w:rPr>
            </w:pPr>
            <w:r w:rsidRPr="00D32769">
              <w:rPr>
                <w:i/>
                <w:iCs/>
                <w:lang w:val="en-US"/>
              </w:rPr>
              <w:t xml:space="preserve">There are too many </w:t>
            </w:r>
            <w:proofErr w:type="spellStart"/>
            <w:r w:rsidRPr="00D32769">
              <w:rPr>
                <w:i/>
                <w:iCs/>
                <w:lang w:val="en-US"/>
              </w:rPr>
              <w:t>AccessPolicies</w:t>
            </w:r>
            <w:proofErr w:type="spellEnd"/>
            <w:r w:rsidRPr="00D32769">
              <w:rPr>
                <w:i/>
                <w:iCs/>
                <w:lang w:val="en-US"/>
              </w:rPr>
              <w:t xml:space="preserve"> in </w:t>
            </w:r>
            <w:proofErr w:type="spellStart"/>
            <w:r w:rsidRPr="00D32769">
              <w:rPr>
                <w:i/>
                <w:iCs/>
                <w:lang w:val="en-US"/>
              </w:rPr>
              <w:t>a</w:t>
            </w:r>
            <w:r w:rsidR="00154FD0" w:rsidRPr="00D32769">
              <w:rPr>
                <w:i/>
                <w:iCs/>
                <w:lang w:val="en-US"/>
              </w:rPr>
              <w:t>n</w:t>
            </w:r>
            <w:r w:rsidRPr="00D32769">
              <w:rPr>
                <w:i/>
                <w:iCs/>
                <w:lang w:val="en-US"/>
              </w:rPr>
              <w:t>AccessProfile</w:t>
            </w:r>
            <w:proofErr w:type="spellEnd"/>
            <w:r w:rsidRPr="00D32769">
              <w:rPr>
                <w:i/>
                <w:iCs/>
                <w:lang w:val="en-US"/>
              </w:rPr>
              <w:t xml:space="preserve">, see </w:t>
            </w:r>
            <w:proofErr w:type="spellStart"/>
            <w:r w:rsidRPr="00D32769">
              <w:rPr>
                <w:i/>
              </w:rPr>
              <w:t>MaxAccessPolicies</w:t>
            </w:r>
            <w:r w:rsidR="00154FD0" w:rsidRPr="00D32769">
              <w:rPr>
                <w:i/>
              </w:rPr>
              <w:softHyphen/>
            </w:r>
            <w:r w:rsidRPr="00D32769">
              <w:rPr>
                <w:i/>
              </w:rPr>
              <w:t>Per</w:t>
            </w:r>
            <w:r w:rsidR="00154FD0" w:rsidRPr="00D32769">
              <w:rPr>
                <w:i/>
              </w:rPr>
              <w:softHyphen/>
            </w:r>
            <w:r w:rsidRPr="00D32769">
              <w:rPr>
                <w:i/>
              </w:rPr>
              <w:t>AccessProfile</w:t>
            </w:r>
            <w:proofErr w:type="spellEnd"/>
            <w:r w:rsidRPr="00D32769">
              <w:rPr>
                <w:rFonts w:eastAsia="Times New Roman"/>
                <w:bCs/>
                <w:i/>
              </w:rPr>
              <w:t xml:space="preserve"> capability.</w:t>
            </w:r>
          </w:p>
        </w:tc>
      </w:tr>
      <w:tr w:rsidR="00035973" w:rsidRPr="00D32769" w:rsidTr="00254114">
        <w:trPr>
          <w:cantSplit/>
        </w:trPr>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keepNext/>
              <w:keepLines/>
              <w:contextualSpacing/>
              <w:rPr>
                <w:rFonts w:ascii="Arial" w:hAnsi="Arial" w:cs="Arial"/>
                <w:sz w:val="20"/>
                <w:szCs w:val="20"/>
              </w:rPr>
            </w:pPr>
            <w:proofErr w:type="spellStart"/>
            <w:r w:rsidRPr="00D32769">
              <w:rPr>
                <w:rFonts w:ascii="Arial" w:hAnsi="Arial" w:cs="Arial"/>
                <w:sz w:val="20"/>
                <w:szCs w:val="20"/>
              </w:rPr>
              <w:t>env:Sender</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ter:CapabilityViolated</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ter:MultipleSchedules</w:t>
            </w:r>
            <w:r w:rsidR="00154FD0" w:rsidRPr="00D32769">
              <w:rPr>
                <w:rFonts w:ascii="Arial" w:hAnsi="Arial" w:cs="Arial"/>
                <w:sz w:val="20"/>
                <w:szCs w:val="20"/>
              </w:rPr>
              <w:softHyphen/>
            </w:r>
            <w:r w:rsidR="00035973" w:rsidRPr="00D32769">
              <w:rPr>
                <w:rFonts w:ascii="Arial" w:hAnsi="Arial" w:cs="Arial"/>
                <w:sz w:val="20"/>
                <w:szCs w:val="20"/>
              </w:rPr>
              <w:t>Per</w:t>
            </w:r>
            <w:r w:rsidR="00154FD0" w:rsidRPr="00D32769">
              <w:rPr>
                <w:rFonts w:ascii="Arial" w:hAnsi="Arial" w:cs="Arial"/>
                <w:sz w:val="20"/>
                <w:szCs w:val="20"/>
              </w:rPr>
              <w:softHyphen/>
            </w:r>
            <w:r w:rsidR="00035973" w:rsidRPr="00D32769">
              <w:rPr>
                <w:rFonts w:ascii="Arial" w:hAnsi="Arial" w:cs="Arial"/>
                <w:sz w:val="20"/>
                <w:szCs w:val="20"/>
              </w:rPr>
              <w:t>AccessPoint</w:t>
            </w:r>
            <w:r w:rsidR="00154FD0" w:rsidRPr="00D32769">
              <w:rPr>
                <w:rFonts w:ascii="Arial" w:hAnsi="Arial" w:cs="Arial"/>
                <w:sz w:val="20"/>
                <w:szCs w:val="20"/>
              </w:rPr>
              <w:softHyphen/>
            </w:r>
            <w:r w:rsidR="00035973" w:rsidRPr="00D32769">
              <w:rPr>
                <w:rFonts w:ascii="Arial" w:hAnsi="Arial" w:cs="Arial"/>
                <w:sz w:val="20"/>
                <w:szCs w:val="20"/>
              </w:rPr>
              <w:t>Supported</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pStyle w:val="PARAGRAPH"/>
              <w:keepNext/>
              <w:keepLines/>
              <w:widowControl w:val="0"/>
              <w:snapToGrid/>
              <w:spacing w:before="0" w:after="180"/>
              <w:contextualSpacing/>
              <w:rPr>
                <w:i/>
                <w:iCs/>
                <w:lang w:val="en-US"/>
              </w:rPr>
            </w:pPr>
            <w:r w:rsidRPr="00D32769">
              <w:rPr>
                <w:i/>
                <w:iCs/>
                <w:lang w:val="en-US"/>
              </w:rPr>
              <w:t xml:space="preserve">Multiple </w:t>
            </w:r>
            <w:proofErr w:type="spellStart"/>
            <w:r w:rsidRPr="00D32769">
              <w:rPr>
                <w:i/>
                <w:iCs/>
                <w:lang w:val="en-US"/>
              </w:rPr>
              <w:t>AccessPoint</w:t>
            </w:r>
            <w:r w:rsidR="00F55E62" w:rsidRPr="00D32769">
              <w:rPr>
                <w:i/>
                <w:iCs/>
                <w:lang w:val="en-US"/>
              </w:rPr>
              <w:t>s</w:t>
            </w:r>
            <w:proofErr w:type="spellEnd"/>
            <w:r w:rsidR="00F55E62" w:rsidRPr="00D32769">
              <w:rPr>
                <w:i/>
                <w:iCs/>
                <w:lang w:val="en-US"/>
              </w:rPr>
              <w:t xml:space="preserve"> are not supported for the same </w:t>
            </w:r>
            <w:r w:rsidRPr="00D32769">
              <w:rPr>
                <w:i/>
                <w:iCs/>
                <w:lang w:val="en-US"/>
              </w:rPr>
              <w:t xml:space="preserve">schedule, see </w:t>
            </w:r>
            <w:proofErr w:type="spellStart"/>
            <w:r w:rsidRPr="00D32769">
              <w:rPr>
                <w:i/>
              </w:rPr>
              <w:t>MultipleSchedules</w:t>
            </w:r>
            <w:r w:rsidR="00154FD0" w:rsidRPr="00D32769">
              <w:rPr>
                <w:i/>
              </w:rPr>
              <w:softHyphen/>
            </w:r>
            <w:r w:rsidRPr="00D32769">
              <w:rPr>
                <w:i/>
              </w:rPr>
              <w:t>Per</w:t>
            </w:r>
            <w:r w:rsidR="00154FD0" w:rsidRPr="00D32769">
              <w:rPr>
                <w:i/>
              </w:rPr>
              <w:softHyphen/>
            </w:r>
            <w:r w:rsidRPr="00D32769">
              <w:rPr>
                <w:i/>
              </w:rPr>
              <w:t>AccessPoint</w:t>
            </w:r>
            <w:r w:rsidR="00154FD0" w:rsidRPr="00D32769">
              <w:rPr>
                <w:i/>
              </w:rPr>
              <w:softHyphen/>
            </w:r>
            <w:r w:rsidRPr="00D32769">
              <w:rPr>
                <w:i/>
              </w:rPr>
              <w:t>Supported</w:t>
            </w:r>
            <w:proofErr w:type="spellEnd"/>
            <w:r w:rsidRPr="00D32769">
              <w:rPr>
                <w:rFonts w:eastAsia="Times New Roman"/>
                <w:bCs/>
                <w:i/>
              </w:rPr>
              <w:t xml:space="preserve"> capability.</w:t>
            </w:r>
          </w:p>
        </w:tc>
      </w:tr>
      <w:tr w:rsidR="00254114" w:rsidRPr="00D32769" w:rsidTr="00254114">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254114" w:rsidRPr="00D32769" w:rsidRDefault="00254114" w:rsidP="00A16F0E">
            <w:pPr>
              <w:keepNext/>
              <w:keepLines/>
              <w:rPr>
                <w:rFonts w:ascii="Arial" w:hAnsi="Arial" w:cs="Arial"/>
                <w:sz w:val="20"/>
                <w:szCs w:val="20"/>
                <w:lang w:val="en-US"/>
              </w:rPr>
            </w:pPr>
            <w:proofErr w:type="spellStart"/>
            <w:r w:rsidRPr="00D32769">
              <w:rPr>
                <w:rFonts w:ascii="Arial" w:hAnsi="Arial" w:cs="Arial"/>
                <w:sz w:val="20"/>
                <w:szCs w:val="20"/>
                <w:lang w:val="en-US"/>
              </w:rPr>
              <w:t>env:Sender</w:t>
            </w:r>
            <w:proofErr w:type="spellEnd"/>
            <w:r w:rsidRPr="00D32769">
              <w:rPr>
                <w:rFonts w:ascii="Arial" w:hAnsi="Arial" w:cs="Arial"/>
                <w:sz w:val="20"/>
                <w:szCs w:val="20"/>
                <w:lang w:val="en-US"/>
              </w:rPr>
              <w:br/>
              <w:t> </w:t>
            </w:r>
            <w:proofErr w:type="spellStart"/>
            <w:r w:rsidRPr="00D32769">
              <w:rPr>
                <w:rFonts w:ascii="Arial" w:hAnsi="Arial" w:cs="Arial"/>
                <w:sz w:val="20"/>
                <w:szCs w:val="20"/>
                <w:lang w:val="en-US"/>
              </w:rPr>
              <w:t>ter:InvalidArgVal</w:t>
            </w:r>
            <w:proofErr w:type="spellEnd"/>
            <w:r w:rsidRPr="00D32769">
              <w:rPr>
                <w:rFonts w:ascii="Arial" w:hAnsi="Arial" w:cs="Arial"/>
                <w:sz w:val="20"/>
                <w:szCs w:val="20"/>
                <w:lang w:val="en-US"/>
              </w:rPr>
              <w:br/>
              <w:t>  </w:t>
            </w:r>
            <w:proofErr w:type="spellStart"/>
            <w:r w:rsidRPr="00D32769">
              <w:rPr>
                <w:rFonts w:ascii="Arial" w:hAnsi="Arial" w:cs="Arial"/>
                <w:sz w:val="20"/>
                <w:szCs w:val="20"/>
                <w:lang w:val="en-US"/>
              </w:rPr>
              <w:t>ter:ReferenceNotFound</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254114" w:rsidRPr="00D32769" w:rsidRDefault="00254114" w:rsidP="00254114">
            <w:pPr>
              <w:keepNext/>
              <w:keepLines/>
              <w:rPr>
                <w:rFonts w:ascii="Arial" w:hAnsi="Arial" w:cs="Arial"/>
                <w:i/>
                <w:iCs/>
                <w:sz w:val="20"/>
                <w:szCs w:val="20"/>
                <w:lang w:val="en-US"/>
              </w:rPr>
            </w:pPr>
            <w:r w:rsidRPr="00D32769">
              <w:rPr>
                <w:rFonts w:ascii="Arial" w:hAnsi="Arial" w:cs="Arial"/>
                <w:i/>
                <w:iCs/>
                <w:sz w:val="20"/>
                <w:szCs w:val="20"/>
                <w:lang w:val="en-US"/>
              </w:rPr>
              <w:t>A referred entity token is not found (some devices may not validate referred entities).</w:t>
            </w:r>
          </w:p>
        </w:tc>
      </w:tr>
    </w:tbl>
    <w:p w:rsidR="00805505" w:rsidRPr="00D32769" w:rsidRDefault="00805505" w:rsidP="00805505">
      <w:pPr>
        <w:pStyle w:val="PARAGRAPH"/>
        <w:rPr>
          <w:lang w:val="en-US"/>
        </w:rPr>
      </w:pPr>
    </w:p>
    <w:p w:rsidR="00983660" w:rsidRDefault="00035973" w:rsidP="00D32769">
      <w:pPr>
        <w:pStyle w:val="Heading3"/>
      </w:pPr>
      <w:bookmarkStart w:id="87" w:name="_Toc409783609"/>
      <w:bookmarkStart w:id="88" w:name="_Toc406785620"/>
      <w:bookmarkStart w:id="89" w:name="_Toc421878319"/>
      <w:bookmarkEnd w:id="87"/>
      <w:proofErr w:type="spellStart"/>
      <w:r w:rsidRPr="00D43D37">
        <w:lastRenderedPageBreak/>
        <w:t>ModifyAccessProfile</w:t>
      </w:r>
      <w:proofErr w:type="spellEnd"/>
      <w:r w:rsidRPr="00D43D37">
        <w:t xml:space="preserve"> command</w:t>
      </w:r>
      <w:bookmarkEnd w:id="88"/>
      <w:bookmarkEnd w:id="89"/>
    </w:p>
    <w:p w:rsidR="00983660" w:rsidRPr="00D32769" w:rsidRDefault="00035973" w:rsidP="000C4788">
      <w:pPr>
        <w:pStyle w:val="PARAGRAPH"/>
        <w:keepNext/>
        <w:rPr>
          <w:lang w:val="en-US"/>
        </w:rPr>
      </w:pPr>
      <w:r w:rsidRPr="00D32769">
        <w:rPr>
          <w:lang w:val="en-US"/>
        </w:rPr>
        <w:t xml:space="preserve">This operation will modify the access profile for the specified access profile token. If several access policies specifying different schedules for the same access point will result in a union of the schedule. </w:t>
      </w:r>
      <w:proofErr w:type="gramStart"/>
      <w:r w:rsidR="0040241E" w:rsidRPr="00D32769">
        <w:rPr>
          <w:lang w:val="en-US"/>
        </w:rPr>
        <w:t xml:space="preserve">See </w:t>
      </w:r>
      <w:r w:rsidR="009E63D9" w:rsidRPr="00D32769">
        <w:rPr>
          <w:lang w:val="en-US"/>
        </w:rPr>
        <w:fldChar w:fldCharType="begin"/>
      </w:r>
      <w:r w:rsidR="000C4788" w:rsidRPr="00D32769">
        <w:rPr>
          <w:lang w:val="en-US"/>
        </w:rPr>
        <w:instrText xml:space="preserve"> REF _Ref410131520 \h </w:instrText>
      </w:r>
      <w:r w:rsidR="009E63D9" w:rsidRPr="00D32769">
        <w:rPr>
          <w:lang w:val="en-US"/>
        </w:rPr>
      </w:r>
      <w:r w:rsidR="00D32769">
        <w:rPr>
          <w:lang w:val="en-US"/>
        </w:rPr>
        <w:instrText xml:space="preserve"> \* MERGEFORMAT </w:instrText>
      </w:r>
      <w:r w:rsidR="009E63D9" w:rsidRPr="00D32769">
        <w:rPr>
          <w:lang w:val="en-US"/>
        </w:rPr>
        <w:fldChar w:fldCharType="separate"/>
      </w:r>
      <w:r w:rsidR="00BD2EEC" w:rsidRPr="00D32769">
        <w:t xml:space="preserve">Figure </w:t>
      </w:r>
      <w:r w:rsidR="00BD2EEC">
        <w:rPr>
          <w:noProof/>
        </w:rPr>
        <w:t>2</w:t>
      </w:r>
      <w:r w:rsidR="009E63D9" w:rsidRPr="00D32769">
        <w:rPr>
          <w:lang w:val="en-US"/>
        </w:rPr>
        <w:fldChar w:fldCharType="end"/>
      </w:r>
      <w:r w:rsidR="00F77001" w:rsidRPr="00D32769">
        <w:rPr>
          <w:lang w:val="en-US"/>
        </w:rPr>
        <w:t xml:space="preserve"> </w:t>
      </w:r>
      <w:r w:rsidR="0040241E" w:rsidRPr="00D32769">
        <w:rPr>
          <w:lang w:val="en-US"/>
        </w:rPr>
        <w:t xml:space="preserve">and </w:t>
      </w:r>
      <w:r w:rsidR="009E63D9" w:rsidRPr="00D32769">
        <w:rPr>
          <w:lang w:val="en-US"/>
        </w:rPr>
        <w:fldChar w:fldCharType="begin"/>
      </w:r>
      <w:r w:rsidR="0040241E" w:rsidRPr="00D32769">
        <w:rPr>
          <w:lang w:val="en-US"/>
        </w:rPr>
        <w:instrText xml:space="preserve"> REF _Ref409688635 \h </w:instrText>
      </w:r>
      <w:r w:rsidR="009E63D9" w:rsidRPr="00D32769">
        <w:rPr>
          <w:lang w:val="en-US"/>
        </w:rPr>
      </w:r>
      <w:r w:rsidR="00D32769">
        <w:rPr>
          <w:lang w:val="en-US"/>
        </w:rPr>
        <w:instrText xml:space="preserve"> \* MERGEFORMAT </w:instrText>
      </w:r>
      <w:r w:rsidR="009E63D9" w:rsidRPr="00D32769">
        <w:rPr>
          <w:lang w:val="en-US"/>
        </w:rPr>
        <w:fldChar w:fldCharType="separate"/>
      </w:r>
      <w:r w:rsidR="00BD2EEC" w:rsidRPr="00D32769">
        <w:t xml:space="preserve">Figure </w:t>
      </w:r>
      <w:r w:rsidR="00BD2EEC">
        <w:rPr>
          <w:noProof/>
        </w:rPr>
        <w:t>3</w:t>
      </w:r>
      <w:r w:rsidR="009E63D9" w:rsidRPr="00D32769">
        <w:rPr>
          <w:lang w:val="en-US"/>
        </w:rPr>
        <w:fldChar w:fldCharType="end"/>
      </w:r>
      <w:r w:rsidR="00862410" w:rsidRPr="00D32769">
        <w:rPr>
          <w:lang w:val="en-US"/>
        </w:rPr>
        <w:t xml:space="preserve"> above.</w:t>
      </w:r>
      <w:proofErr w:type="gramEnd"/>
    </w:p>
    <w:p w:rsidR="00983660" w:rsidRPr="00D32769" w:rsidRDefault="00035973" w:rsidP="000C4788">
      <w:pPr>
        <w:pStyle w:val="PARAGRAPH"/>
        <w:keepNext/>
        <w:rPr>
          <w:lang w:val="en-US"/>
        </w:rPr>
      </w:pPr>
      <w:r w:rsidRPr="00D32769">
        <w:rPr>
          <w:lang w:val="en-US"/>
        </w:rPr>
        <w:t>If the device could not store the access profile information then a fault will be generated.</w:t>
      </w:r>
    </w:p>
    <w:p w:rsidR="00983660" w:rsidRPr="00D32769" w:rsidRDefault="0068384A" w:rsidP="00D32769">
      <w:pPr>
        <w:pStyle w:val="Caption"/>
        <w:rPr>
          <w:lang w:val="en-US"/>
        </w:rPr>
      </w:pPr>
      <w:r w:rsidRPr="00D32769">
        <w:rPr>
          <w:lang w:val="en-US"/>
        </w:rPr>
        <w:t xml:space="preserve">Table </w:t>
      </w:r>
      <w:r w:rsidR="009E63D9" w:rsidRPr="00D32769">
        <w:rPr>
          <w:lang w:val="en-US"/>
        </w:rPr>
        <w:fldChar w:fldCharType="begin"/>
      </w:r>
      <w:r w:rsidRPr="00D32769">
        <w:rPr>
          <w:lang w:val="en-US"/>
        </w:rPr>
        <w:instrText xml:space="preserve"> SEQ Table \* ARABIC </w:instrText>
      </w:r>
      <w:r w:rsidR="009E63D9" w:rsidRPr="00D32769">
        <w:rPr>
          <w:lang w:val="en-US"/>
        </w:rPr>
        <w:fldChar w:fldCharType="separate"/>
      </w:r>
      <w:r w:rsidR="00BD2EEC">
        <w:rPr>
          <w:noProof/>
          <w:lang w:val="en-US"/>
        </w:rPr>
        <w:t>7</w:t>
      </w:r>
      <w:r w:rsidR="009E63D9" w:rsidRPr="00D32769">
        <w:rPr>
          <w:lang w:val="en-US"/>
        </w:rPr>
        <w:fldChar w:fldCharType="end"/>
      </w:r>
      <w:r w:rsidR="00F77001" w:rsidRPr="00D32769">
        <w:rPr>
          <w:lang w:val="en-US"/>
        </w:rPr>
        <w:t xml:space="preserve"> </w:t>
      </w:r>
      <w:proofErr w:type="spellStart"/>
      <w:r w:rsidR="00035973" w:rsidRPr="00D32769">
        <w:rPr>
          <w:lang w:val="en-US"/>
        </w:rPr>
        <w:t>ModifyAccessProfile</w:t>
      </w:r>
      <w:proofErr w:type="spellEnd"/>
      <w:r w:rsidR="00035973" w:rsidRPr="00D32769">
        <w:rPr>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Layout w:type="fixed"/>
        <w:tblCellMar>
          <w:top w:w="15" w:type="dxa"/>
          <w:left w:w="15" w:type="dxa"/>
          <w:bottom w:w="15" w:type="dxa"/>
          <w:right w:w="15" w:type="dxa"/>
        </w:tblCellMar>
        <w:tblLook w:val="04A0" w:firstRow="1" w:lastRow="0" w:firstColumn="1" w:lastColumn="0" w:noHBand="0" w:noVBand="1"/>
      </w:tblPr>
      <w:tblGrid>
        <w:gridCol w:w="4038"/>
        <w:gridCol w:w="2362"/>
        <w:gridCol w:w="2804"/>
      </w:tblGrid>
      <w:tr w:rsidR="00035973" w:rsidRPr="00D32769" w:rsidTr="00561263">
        <w:tc>
          <w:tcPr>
            <w:tcW w:w="3477"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
                <w:bCs/>
                <w:sz w:val="20"/>
                <w:szCs w:val="20"/>
                <w:lang w:val="en-US"/>
              </w:rPr>
              <w:t>ModifyAccessProfile</w:t>
            </w:r>
            <w:proofErr w:type="spellEnd"/>
          </w:p>
        </w:tc>
        <w:tc>
          <w:tcPr>
            <w:tcW w:w="1523"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jc w:val="right"/>
              <w:rPr>
                <w:rFonts w:ascii="Arial" w:hAnsi="Arial" w:cs="Arial"/>
                <w:sz w:val="20"/>
                <w:szCs w:val="20"/>
                <w:lang w:val="en-US"/>
              </w:rPr>
            </w:pPr>
            <w:r w:rsidRPr="00D32769">
              <w:rPr>
                <w:rFonts w:ascii="Arial" w:hAnsi="Arial" w:cs="Arial"/>
                <w:sz w:val="20"/>
                <w:szCs w:val="20"/>
                <w:lang w:val="en-US"/>
              </w:rPr>
              <w:t>Access Class: WRITE_SYSTEM</w:t>
            </w:r>
          </w:p>
        </w:tc>
      </w:tr>
      <w:tr w:rsidR="00035973" w:rsidRPr="00D32769" w:rsidTr="00254114">
        <w:tc>
          <w:tcPr>
            <w:tcW w:w="2194"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Message name</w:t>
            </w:r>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254114">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ModifyAccessProfileRequest</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Cs/>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15"/>
              </w:numPr>
              <w:rPr>
                <w:rFonts w:ascii="Arial" w:hAnsi="Arial" w:cs="Arial"/>
                <w:sz w:val="20"/>
                <w:szCs w:val="20"/>
              </w:rPr>
            </w:pPr>
            <w:r w:rsidRPr="00D32769">
              <w:rPr>
                <w:rFonts w:ascii="Arial" w:hAnsi="Arial" w:cs="Arial"/>
                <w:bCs/>
                <w:i/>
                <w:iCs/>
                <w:sz w:val="20"/>
                <w:szCs w:val="20"/>
              </w:rPr>
              <w:t>“</w:t>
            </w:r>
            <w:proofErr w:type="spellStart"/>
            <w:r w:rsidRPr="00D32769">
              <w:rPr>
                <w:rFonts w:ascii="Arial" w:hAnsi="Arial" w:cs="Arial"/>
                <w:bCs/>
                <w:i/>
                <w:iCs/>
                <w:sz w:val="20"/>
                <w:szCs w:val="20"/>
              </w:rPr>
              <w:t>AccessProfile</w:t>
            </w:r>
            <w:proofErr w:type="spellEnd"/>
            <w:r w:rsidRPr="00D32769">
              <w:rPr>
                <w:rFonts w:ascii="Arial" w:hAnsi="Arial" w:cs="Arial"/>
                <w:bCs/>
                <w:i/>
                <w:iCs/>
                <w:sz w:val="20"/>
                <w:szCs w:val="20"/>
              </w:rPr>
              <w:t>”: The details of Access Profile</w:t>
            </w:r>
          </w:p>
          <w:p w:rsidR="00983660" w:rsidRPr="00D32769" w:rsidRDefault="00035973" w:rsidP="000C4788">
            <w:pPr>
              <w:pStyle w:val="NormalWeb"/>
              <w:keepNext/>
              <w:keepLines/>
              <w:rPr>
                <w:rFonts w:ascii="Arial" w:hAnsi="Arial" w:cs="Arial"/>
                <w:sz w:val="20"/>
                <w:szCs w:val="20"/>
              </w:rPr>
            </w:pPr>
            <w:proofErr w:type="spellStart"/>
            <w:r w:rsidRPr="00D32769">
              <w:rPr>
                <w:rFonts w:ascii="Arial" w:eastAsia="Times New Roman" w:hAnsi="Arial" w:cs="Arial"/>
                <w:bCs/>
                <w:sz w:val="20"/>
                <w:szCs w:val="20"/>
              </w:rPr>
              <w:t>tar:AccessProfile</w:t>
            </w:r>
            <w:proofErr w:type="spellEnd"/>
            <w:r w:rsidR="00AC657D" w:rsidRPr="00D32769">
              <w:rPr>
                <w:rFonts w:ascii="Arial" w:eastAsia="Times New Roman" w:hAnsi="Arial" w:cs="Arial"/>
                <w:bCs/>
                <w:sz w:val="20"/>
                <w:szCs w:val="20"/>
              </w:rPr>
              <w:t xml:space="preserve"> </w:t>
            </w:r>
            <w:proofErr w:type="spellStart"/>
            <w:r w:rsidRPr="00D32769">
              <w:rPr>
                <w:rFonts w:ascii="Arial" w:eastAsia="Times New Roman" w:hAnsi="Arial" w:cs="Arial"/>
                <w:b/>
                <w:bCs/>
                <w:sz w:val="20"/>
                <w:szCs w:val="20"/>
              </w:rPr>
              <w:t>AccessProfile</w:t>
            </w:r>
            <w:proofErr w:type="spellEnd"/>
            <w:r w:rsidR="00AC657D" w:rsidRPr="00D32769">
              <w:rPr>
                <w:rFonts w:ascii="Arial" w:eastAsia="Times New Roman" w:hAnsi="Arial" w:cs="Arial"/>
                <w:b/>
                <w:bCs/>
                <w:sz w:val="20"/>
                <w:szCs w:val="20"/>
              </w:rPr>
              <w:t xml:space="preserve"> </w:t>
            </w:r>
            <w:r w:rsidRPr="00D32769">
              <w:rPr>
                <w:rFonts w:ascii="Arial" w:eastAsia="Times New Roman" w:hAnsi="Arial" w:cs="Arial"/>
                <w:b/>
                <w:bCs/>
                <w:sz w:val="20"/>
                <w:szCs w:val="20"/>
              </w:rPr>
              <w:t>[1][1]</w:t>
            </w:r>
          </w:p>
        </w:tc>
      </w:tr>
      <w:tr w:rsidR="00035973" w:rsidRPr="00D32769" w:rsidTr="00254114">
        <w:tc>
          <w:tcPr>
            <w:tcW w:w="2194"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ModifyAccessProfileResponse</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sz w:val="20"/>
                <w:szCs w:val="20"/>
              </w:rPr>
            </w:pPr>
            <w:r w:rsidRPr="00D32769">
              <w:rPr>
                <w:rFonts w:ascii="Arial" w:hAnsi="Arial" w:cs="Arial"/>
                <w:bCs/>
                <w:i/>
                <w:iCs/>
                <w:sz w:val="20"/>
                <w:szCs w:val="20"/>
              </w:rPr>
              <w:t>This message shall be empty</w:t>
            </w:r>
          </w:p>
        </w:tc>
      </w:tr>
      <w:tr w:rsidR="00035973" w:rsidRPr="00D32769" w:rsidTr="00254114">
        <w:tc>
          <w:tcPr>
            <w:tcW w:w="2194"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Fault codes</w:t>
            </w:r>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254114">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keepNext/>
              <w:keepLines/>
              <w:contextualSpacing/>
              <w:rPr>
                <w:rFonts w:ascii="Arial" w:hAnsi="Arial" w:cs="Arial"/>
                <w:sz w:val="20"/>
                <w:szCs w:val="20"/>
              </w:rPr>
            </w:pPr>
            <w:proofErr w:type="spellStart"/>
            <w:r w:rsidRPr="00D32769">
              <w:rPr>
                <w:rFonts w:ascii="Arial" w:hAnsi="Arial" w:cs="Arial"/>
                <w:sz w:val="20"/>
                <w:szCs w:val="20"/>
              </w:rPr>
              <w:t>env:</w:t>
            </w:r>
            <w:r w:rsidR="00862410" w:rsidRPr="00D32769">
              <w:rPr>
                <w:rFonts w:ascii="Arial" w:hAnsi="Arial" w:cs="Arial"/>
                <w:sz w:val="20"/>
                <w:szCs w:val="20"/>
              </w:rPr>
              <w:t>Sender</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lang w:val="en-US"/>
              </w:rPr>
              <w:t xml:space="preserve"> </w:t>
            </w:r>
            <w:proofErr w:type="spellStart"/>
            <w:r w:rsidR="00862410" w:rsidRPr="00D32769">
              <w:rPr>
                <w:rFonts w:ascii="Arial" w:hAnsi="Arial" w:cs="Arial"/>
                <w:sz w:val="20"/>
                <w:szCs w:val="20"/>
                <w:lang w:val="en-US"/>
              </w:rPr>
              <w:t>ter:InvalidArgVal</w:t>
            </w:r>
            <w:proofErr w:type="spellEnd"/>
            <w:r w:rsidR="00862410" w:rsidRPr="00D32769">
              <w:rPr>
                <w:rFonts w:ascii="Arial" w:hAnsi="Arial" w:cs="Arial"/>
                <w:sz w:val="20"/>
                <w:szCs w:val="20"/>
                <w:lang w:val="en-US"/>
              </w:rPr>
              <w:br/>
            </w:r>
            <w:r w:rsidRPr="00D32769">
              <w:rPr>
                <w:rFonts w:ascii="Arial" w:hAnsi="Arial" w:cs="Arial"/>
                <w:sz w:val="20"/>
                <w:szCs w:val="20"/>
                <w:lang w:val="en-US"/>
              </w:rPr>
              <w:t xml:space="preserve">  </w:t>
            </w:r>
            <w:proofErr w:type="spellStart"/>
            <w:r w:rsidR="00862410" w:rsidRPr="00D32769">
              <w:rPr>
                <w:rFonts w:ascii="Arial" w:hAnsi="Arial" w:cs="Arial"/>
                <w:sz w:val="20"/>
                <w:szCs w:val="20"/>
                <w:lang w:val="en-US"/>
              </w:rPr>
              <w:t>ter:NotFound</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4D2B13" w:rsidP="000C4788">
            <w:pPr>
              <w:pStyle w:val="PARAGRAPH"/>
              <w:keepNext/>
              <w:keepLines/>
              <w:widowControl w:val="0"/>
              <w:snapToGrid/>
              <w:spacing w:before="0" w:after="180"/>
              <w:contextualSpacing/>
              <w:rPr>
                <w:b/>
                <w:i/>
                <w:lang w:val="en-US"/>
              </w:rPr>
            </w:pPr>
            <w:r w:rsidRPr="00D32769">
              <w:rPr>
                <w:i/>
                <w:iCs/>
              </w:rPr>
              <w:t xml:space="preserve">Access profile </w:t>
            </w:r>
            <w:r w:rsidR="00D70CD9" w:rsidRPr="00D32769">
              <w:rPr>
                <w:i/>
                <w:iCs/>
              </w:rPr>
              <w:t>token is not found.</w:t>
            </w:r>
          </w:p>
        </w:tc>
      </w:tr>
      <w:tr w:rsidR="00035973" w:rsidRPr="00D32769" w:rsidTr="00254114">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keepNext/>
              <w:keepLines/>
              <w:contextualSpacing/>
              <w:rPr>
                <w:rFonts w:ascii="Arial" w:hAnsi="Arial" w:cs="Arial"/>
                <w:sz w:val="20"/>
                <w:szCs w:val="20"/>
              </w:rPr>
            </w:pPr>
            <w:proofErr w:type="spellStart"/>
            <w:r w:rsidRPr="00D32769">
              <w:rPr>
                <w:rFonts w:ascii="Arial" w:hAnsi="Arial" w:cs="Arial"/>
                <w:sz w:val="20"/>
                <w:szCs w:val="20"/>
              </w:rPr>
              <w:t>env:Sender</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ter:CapabilityViolated</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ter:MaxAccessPoliciesPerAccessProfile</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pStyle w:val="PARAGRAPH"/>
              <w:keepNext/>
              <w:keepLines/>
              <w:widowControl w:val="0"/>
              <w:snapToGrid/>
              <w:spacing w:before="0" w:after="180"/>
              <w:contextualSpacing/>
              <w:rPr>
                <w:i/>
                <w:iCs/>
                <w:lang w:val="en-US"/>
              </w:rPr>
            </w:pPr>
            <w:r w:rsidRPr="00D32769">
              <w:rPr>
                <w:i/>
                <w:iCs/>
                <w:lang w:val="en-US"/>
              </w:rPr>
              <w:t xml:space="preserve">There are too many </w:t>
            </w:r>
            <w:proofErr w:type="spellStart"/>
            <w:r w:rsidRPr="00D32769">
              <w:rPr>
                <w:i/>
                <w:iCs/>
                <w:lang w:val="en-US"/>
              </w:rPr>
              <w:t>AccessPolicies</w:t>
            </w:r>
            <w:proofErr w:type="spellEnd"/>
            <w:r w:rsidRPr="00D32769">
              <w:rPr>
                <w:i/>
                <w:iCs/>
                <w:lang w:val="en-US"/>
              </w:rPr>
              <w:t xml:space="preserve"> in </w:t>
            </w:r>
            <w:proofErr w:type="spellStart"/>
            <w:r w:rsidRPr="00D32769">
              <w:rPr>
                <w:i/>
                <w:iCs/>
                <w:lang w:val="en-US"/>
              </w:rPr>
              <w:t>aAccessProfile</w:t>
            </w:r>
            <w:proofErr w:type="spellEnd"/>
            <w:r w:rsidRPr="00D32769">
              <w:rPr>
                <w:i/>
                <w:iCs/>
                <w:lang w:val="en-US"/>
              </w:rPr>
              <w:t xml:space="preserve">, see </w:t>
            </w:r>
            <w:proofErr w:type="spellStart"/>
            <w:r w:rsidRPr="00D32769">
              <w:rPr>
                <w:i/>
              </w:rPr>
              <w:t>MaxAccessPolicies</w:t>
            </w:r>
            <w:r w:rsidR="00862410" w:rsidRPr="00D32769">
              <w:rPr>
                <w:i/>
              </w:rPr>
              <w:softHyphen/>
            </w:r>
            <w:r w:rsidRPr="00D32769">
              <w:rPr>
                <w:i/>
              </w:rPr>
              <w:t>Per</w:t>
            </w:r>
            <w:r w:rsidR="00862410" w:rsidRPr="00D32769">
              <w:rPr>
                <w:i/>
              </w:rPr>
              <w:softHyphen/>
            </w:r>
            <w:r w:rsidRPr="00D32769">
              <w:rPr>
                <w:i/>
              </w:rPr>
              <w:t>AccessProfile</w:t>
            </w:r>
            <w:proofErr w:type="spellEnd"/>
            <w:r w:rsidRPr="00D32769">
              <w:rPr>
                <w:rFonts w:eastAsia="Times New Roman"/>
                <w:bCs/>
                <w:i/>
              </w:rPr>
              <w:t xml:space="preserve"> capability.</w:t>
            </w:r>
          </w:p>
        </w:tc>
      </w:tr>
      <w:tr w:rsidR="00035973" w:rsidRPr="00D32769" w:rsidTr="00254114">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keepNext/>
              <w:keepLines/>
              <w:contextualSpacing/>
              <w:rPr>
                <w:rFonts w:ascii="Arial" w:hAnsi="Arial" w:cs="Arial"/>
                <w:sz w:val="20"/>
                <w:szCs w:val="20"/>
              </w:rPr>
            </w:pPr>
            <w:proofErr w:type="spellStart"/>
            <w:r w:rsidRPr="00D32769">
              <w:rPr>
                <w:rFonts w:ascii="Arial" w:hAnsi="Arial" w:cs="Arial"/>
                <w:sz w:val="20"/>
                <w:szCs w:val="20"/>
              </w:rPr>
              <w:t>env:Sender</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ter:CapabilityViolated</w:t>
            </w:r>
            <w:proofErr w:type="spellEnd"/>
          </w:p>
          <w:p w:rsidR="00983660" w:rsidRPr="00D32769" w:rsidRDefault="00AC657D" w:rsidP="000C4788">
            <w:pPr>
              <w:keepNext/>
              <w:keepLines/>
              <w:contextualSpacing/>
              <w:rPr>
                <w:rFonts w:ascii="Arial" w:hAnsi="Arial" w:cs="Arial"/>
                <w:sz w:val="20"/>
                <w:szCs w:val="20"/>
              </w:rPr>
            </w:pPr>
            <w:r w:rsidRPr="00D32769">
              <w:rPr>
                <w:rFonts w:ascii="Arial" w:hAnsi="Arial" w:cs="Arial"/>
                <w:sz w:val="20"/>
                <w:szCs w:val="20"/>
              </w:rPr>
              <w:t xml:space="preserve">  </w:t>
            </w:r>
            <w:proofErr w:type="spellStart"/>
            <w:r w:rsidR="00035973" w:rsidRPr="00D32769">
              <w:rPr>
                <w:rFonts w:ascii="Arial" w:hAnsi="Arial" w:cs="Arial"/>
                <w:sz w:val="20"/>
                <w:szCs w:val="20"/>
              </w:rPr>
              <w:t>ter:MultipleSchedulesPerAccessPoint</w:t>
            </w:r>
            <w:r w:rsidR="00862410" w:rsidRPr="00D32769">
              <w:rPr>
                <w:rFonts w:ascii="Arial" w:hAnsi="Arial" w:cs="Arial"/>
                <w:sz w:val="20"/>
                <w:szCs w:val="20"/>
              </w:rPr>
              <w:softHyphen/>
            </w:r>
            <w:r w:rsidR="00035973" w:rsidRPr="00D32769">
              <w:rPr>
                <w:rFonts w:ascii="Arial" w:hAnsi="Arial" w:cs="Arial"/>
                <w:sz w:val="20"/>
                <w:szCs w:val="20"/>
              </w:rPr>
              <w:t>Supported</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pStyle w:val="PARAGRAPH"/>
              <w:keepNext/>
              <w:keepLines/>
              <w:widowControl w:val="0"/>
              <w:snapToGrid/>
              <w:spacing w:before="0" w:after="180"/>
              <w:contextualSpacing/>
              <w:rPr>
                <w:i/>
                <w:iCs/>
                <w:lang w:val="en-US"/>
              </w:rPr>
            </w:pPr>
            <w:r w:rsidRPr="00D32769">
              <w:rPr>
                <w:i/>
                <w:iCs/>
                <w:lang w:val="en-US"/>
              </w:rPr>
              <w:t xml:space="preserve">Multiple </w:t>
            </w:r>
            <w:proofErr w:type="spellStart"/>
            <w:r w:rsidRPr="00D32769">
              <w:rPr>
                <w:i/>
                <w:iCs/>
                <w:lang w:val="en-US"/>
              </w:rPr>
              <w:t>AccessPoints</w:t>
            </w:r>
            <w:proofErr w:type="spellEnd"/>
            <w:r w:rsidRPr="00D32769">
              <w:rPr>
                <w:i/>
                <w:iCs/>
                <w:lang w:val="en-US"/>
              </w:rPr>
              <w:t xml:space="preserve"> are not supported for the same schedule, see </w:t>
            </w:r>
            <w:proofErr w:type="spellStart"/>
            <w:r w:rsidRPr="00D32769">
              <w:rPr>
                <w:i/>
              </w:rPr>
              <w:t>Multiple</w:t>
            </w:r>
            <w:r w:rsidR="00862410" w:rsidRPr="00D32769">
              <w:rPr>
                <w:i/>
              </w:rPr>
              <w:softHyphen/>
            </w:r>
            <w:r w:rsidRPr="00D32769">
              <w:rPr>
                <w:i/>
              </w:rPr>
              <w:t>Schedules</w:t>
            </w:r>
            <w:r w:rsidR="00862410" w:rsidRPr="00D32769">
              <w:rPr>
                <w:i/>
              </w:rPr>
              <w:softHyphen/>
            </w:r>
            <w:r w:rsidRPr="00D32769">
              <w:rPr>
                <w:i/>
              </w:rPr>
              <w:t>Per</w:t>
            </w:r>
            <w:r w:rsidR="00862410" w:rsidRPr="00D32769">
              <w:rPr>
                <w:i/>
              </w:rPr>
              <w:softHyphen/>
            </w:r>
            <w:r w:rsidRPr="00D32769">
              <w:rPr>
                <w:i/>
              </w:rPr>
              <w:t>AccessPoint</w:t>
            </w:r>
            <w:r w:rsidR="00862410" w:rsidRPr="00D32769">
              <w:rPr>
                <w:i/>
              </w:rPr>
              <w:softHyphen/>
            </w:r>
            <w:r w:rsidRPr="00D32769">
              <w:rPr>
                <w:i/>
              </w:rPr>
              <w:t>Supported</w:t>
            </w:r>
            <w:proofErr w:type="spellEnd"/>
            <w:r w:rsidRPr="00D32769">
              <w:rPr>
                <w:rFonts w:eastAsia="Times New Roman"/>
                <w:bCs/>
                <w:i/>
              </w:rPr>
              <w:t xml:space="preserve"> capability.</w:t>
            </w:r>
          </w:p>
        </w:tc>
      </w:tr>
      <w:tr w:rsidR="00254114" w:rsidRPr="00D32769" w:rsidTr="00A16F0E">
        <w:tc>
          <w:tcPr>
            <w:tcW w:w="2194"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254114" w:rsidRPr="00D32769" w:rsidRDefault="00254114" w:rsidP="00A16F0E">
            <w:pPr>
              <w:keepNext/>
              <w:keepLines/>
              <w:rPr>
                <w:rFonts w:ascii="Arial" w:hAnsi="Arial" w:cs="Arial"/>
                <w:sz w:val="20"/>
                <w:szCs w:val="20"/>
                <w:lang w:val="en-US"/>
              </w:rPr>
            </w:pPr>
            <w:proofErr w:type="spellStart"/>
            <w:r w:rsidRPr="00D32769">
              <w:rPr>
                <w:rFonts w:ascii="Arial" w:hAnsi="Arial" w:cs="Arial"/>
                <w:sz w:val="20"/>
                <w:szCs w:val="20"/>
                <w:lang w:val="en-US"/>
              </w:rPr>
              <w:t>env:Sender</w:t>
            </w:r>
            <w:proofErr w:type="spellEnd"/>
            <w:r w:rsidRPr="00D32769">
              <w:rPr>
                <w:rFonts w:ascii="Arial" w:hAnsi="Arial" w:cs="Arial"/>
                <w:sz w:val="20"/>
                <w:szCs w:val="20"/>
                <w:lang w:val="en-US"/>
              </w:rPr>
              <w:br/>
              <w:t> </w:t>
            </w:r>
            <w:proofErr w:type="spellStart"/>
            <w:r w:rsidRPr="00D32769">
              <w:rPr>
                <w:rFonts w:ascii="Arial" w:hAnsi="Arial" w:cs="Arial"/>
                <w:sz w:val="20"/>
                <w:szCs w:val="20"/>
                <w:lang w:val="en-US"/>
              </w:rPr>
              <w:t>ter:InvalidArgVal</w:t>
            </w:r>
            <w:proofErr w:type="spellEnd"/>
            <w:r w:rsidRPr="00D32769">
              <w:rPr>
                <w:rFonts w:ascii="Arial" w:hAnsi="Arial" w:cs="Arial"/>
                <w:sz w:val="20"/>
                <w:szCs w:val="20"/>
                <w:lang w:val="en-US"/>
              </w:rPr>
              <w:br/>
              <w:t>  </w:t>
            </w:r>
            <w:proofErr w:type="spellStart"/>
            <w:r w:rsidRPr="00D32769">
              <w:rPr>
                <w:rFonts w:ascii="Arial" w:hAnsi="Arial" w:cs="Arial"/>
                <w:sz w:val="20"/>
                <w:szCs w:val="20"/>
                <w:lang w:val="en-US"/>
              </w:rPr>
              <w:t>ter:ReferenceNotFound</w:t>
            </w:r>
            <w:proofErr w:type="spellEnd"/>
          </w:p>
        </w:tc>
        <w:tc>
          <w:tcPr>
            <w:tcW w:w="2806"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254114" w:rsidRPr="00D32769" w:rsidRDefault="00254114" w:rsidP="00A16F0E">
            <w:pPr>
              <w:keepNext/>
              <w:keepLines/>
              <w:rPr>
                <w:rFonts w:ascii="Arial" w:hAnsi="Arial" w:cs="Arial"/>
                <w:i/>
                <w:iCs/>
                <w:sz w:val="20"/>
                <w:szCs w:val="20"/>
                <w:lang w:val="en-US"/>
              </w:rPr>
            </w:pPr>
            <w:r w:rsidRPr="00D32769">
              <w:rPr>
                <w:rFonts w:ascii="Arial" w:hAnsi="Arial" w:cs="Arial"/>
                <w:i/>
                <w:iCs/>
                <w:sz w:val="20"/>
                <w:szCs w:val="20"/>
                <w:lang w:val="en-US"/>
              </w:rPr>
              <w:t>A referred entity token is not found (some devices may not validate referred entities).</w:t>
            </w:r>
          </w:p>
        </w:tc>
      </w:tr>
    </w:tbl>
    <w:p w:rsidR="00805505" w:rsidRPr="00D32769" w:rsidRDefault="00805505" w:rsidP="00805505">
      <w:pPr>
        <w:pStyle w:val="PARAGRAPH"/>
        <w:rPr>
          <w:lang w:val="en-US"/>
        </w:rPr>
      </w:pPr>
    </w:p>
    <w:p w:rsidR="00983660" w:rsidRDefault="00035973" w:rsidP="00D32769">
      <w:pPr>
        <w:pStyle w:val="Heading3"/>
      </w:pPr>
      <w:bookmarkStart w:id="90" w:name="_Toc409783611"/>
      <w:bookmarkStart w:id="91" w:name="_Toc406785621"/>
      <w:bookmarkStart w:id="92" w:name="_Toc421878320"/>
      <w:bookmarkEnd w:id="90"/>
      <w:proofErr w:type="spellStart"/>
      <w:r w:rsidRPr="00A61270">
        <w:lastRenderedPageBreak/>
        <w:t>DeleteAccessProfile</w:t>
      </w:r>
      <w:proofErr w:type="spellEnd"/>
      <w:r w:rsidRPr="00A61270">
        <w:t xml:space="preserve"> command</w:t>
      </w:r>
      <w:bookmarkEnd w:id="91"/>
      <w:bookmarkEnd w:id="92"/>
    </w:p>
    <w:p w:rsidR="00035973" w:rsidRPr="00D32769" w:rsidRDefault="00035973" w:rsidP="00D566E6">
      <w:pPr>
        <w:pStyle w:val="PARAGRAPH"/>
        <w:keepNext/>
        <w:rPr>
          <w:lang w:val="en-US"/>
        </w:rPr>
      </w:pPr>
      <w:r w:rsidRPr="00D32769">
        <w:rPr>
          <w:lang w:val="en-US"/>
        </w:rPr>
        <w:t xml:space="preserve">This operation will delete the specified access profile. </w:t>
      </w:r>
    </w:p>
    <w:p w:rsidR="00035973" w:rsidRPr="00D32769" w:rsidRDefault="00EA1050" w:rsidP="00D566E6">
      <w:pPr>
        <w:pStyle w:val="PARAGRAPH"/>
        <w:keepNext/>
        <w:rPr>
          <w:lang w:val="en-US"/>
        </w:rPr>
      </w:pPr>
      <w:r w:rsidRPr="00D32769">
        <w:rPr>
          <w:lang w:val="en-US"/>
        </w:rPr>
        <w:t xml:space="preserve">If </w:t>
      </w:r>
      <w:r w:rsidR="00035973" w:rsidRPr="00D32769">
        <w:rPr>
          <w:lang w:val="en-US"/>
        </w:rPr>
        <w:t xml:space="preserve">it is associated with one or more </w:t>
      </w:r>
      <w:r w:rsidR="004864B5" w:rsidRPr="00D32769">
        <w:rPr>
          <w:lang w:val="en-US"/>
        </w:rPr>
        <w:t xml:space="preserve">entities </w:t>
      </w:r>
      <w:r w:rsidRPr="00D32769">
        <w:rPr>
          <w:lang w:val="en-US"/>
        </w:rPr>
        <w:t>some devices may not be able to delete the access profile</w:t>
      </w:r>
      <w:r w:rsidR="00AC657D" w:rsidRPr="00D32769">
        <w:rPr>
          <w:lang w:val="en-US"/>
        </w:rPr>
        <w:t xml:space="preserve">, and consequently a </w:t>
      </w:r>
      <w:proofErr w:type="spellStart"/>
      <w:r w:rsidR="00035973" w:rsidRPr="00D32769">
        <w:rPr>
          <w:lang w:val="en-US"/>
        </w:rPr>
        <w:t>ReferenceInUse</w:t>
      </w:r>
      <w:proofErr w:type="spellEnd"/>
      <w:r w:rsidR="00035973" w:rsidRPr="00D32769">
        <w:rPr>
          <w:lang w:val="en-US"/>
        </w:rPr>
        <w:t xml:space="preserve"> fault shall be generated.</w:t>
      </w:r>
    </w:p>
    <w:p w:rsidR="00035973" w:rsidRPr="00D32769" w:rsidRDefault="00035973" w:rsidP="00D566E6">
      <w:pPr>
        <w:pStyle w:val="PARAGRAPH"/>
        <w:keepNext/>
        <w:rPr>
          <w:lang w:val="en-US"/>
        </w:rPr>
      </w:pPr>
      <w:smartTag w:uri="http://schemas.openxmlformats.org/2006/smarttags" w:element="livetechdocs">
        <w:smartTagPr>
          <w:attr w:name="remap" w:val="1-202"/>
        </w:smartTagPr>
      </w:smartTag>
      <w:r w:rsidRPr="00D32769">
        <w:rPr>
          <w:lang w:val="en-US"/>
        </w:rPr>
        <w:t>If the access profile is deleted, all access policies associated to the access profile will also be deleted.</w:t>
      </w:r>
    </w:p>
    <w:p w:rsidR="00983660" w:rsidRPr="00D32769" w:rsidRDefault="0068384A" w:rsidP="00D32769">
      <w:pPr>
        <w:pStyle w:val="Caption"/>
        <w:rPr>
          <w:lang w:val="en-US"/>
        </w:rPr>
      </w:pPr>
      <w:r w:rsidRPr="00D32769">
        <w:rPr>
          <w:lang w:val="en-US"/>
        </w:rPr>
        <w:t xml:space="preserve">Table </w:t>
      </w:r>
      <w:r w:rsidR="009E63D9" w:rsidRPr="00D32769">
        <w:rPr>
          <w:lang w:val="en-US"/>
        </w:rPr>
        <w:fldChar w:fldCharType="begin"/>
      </w:r>
      <w:r w:rsidRPr="00D32769">
        <w:rPr>
          <w:lang w:val="en-US"/>
        </w:rPr>
        <w:instrText xml:space="preserve"> SEQ Table \* ARABIC </w:instrText>
      </w:r>
      <w:r w:rsidR="009E63D9" w:rsidRPr="00D32769">
        <w:rPr>
          <w:lang w:val="en-US"/>
        </w:rPr>
        <w:fldChar w:fldCharType="separate"/>
      </w:r>
      <w:r w:rsidR="00BD2EEC">
        <w:rPr>
          <w:noProof/>
          <w:lang w:val="en-US"/>
        </w:rPr>
        <w:t>8</w:t>
      </w:r>
      <w:r w:rsidR="009E63D9" w:rsidRPr="00D32769">
        <w:rPr>
          <w:lang w:val="en-US"/>
        </w:rPr>
        <w:fldChar w:fldCharType="end"/>
      </w:r>
      <w:r w:rsidR="00F77001" w:rsidRPr="00D32769">
        <w:rPr>
          <w:lang w:val="en-US"/>
        </w:rPr>
        <w:t xml:space="preserve"> </w:t>
      </w:r>
      <w:proofErr w:type="spellStart"/>
      <w:r w:rsidR="00035973" w:rsidRPr="00D32769">
        <w:rPr>
          <w:lang w:val="en-US"/>
        </w:rPr>
        <w:t>DeleteAccessProfile</w:t>
      </w:r>
      <w:proofErr w:type="spellEnd"/>
      <w:r w:rsidR="00035973" w:rsidRPr="00D32769">
        <w:rPr>
          <w:lang w:val="en-US"/>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035973" w:rsidRPr="00D32769" w:rsidTr="00561263">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proofErr w:type="spellStart"/>
            <w:smartTag w:uri="http://schemas.openxmlformats.org/2006/smarttags" w:element="livetechdocs">
              <w:smartTagPr>
                <w:attr w:name="remap" w:val="1-204"/>
              </w:smartTagPr>
            </w:smartTag>
            <w:r w:rsidRPr="00D32769">
              <w:rPr>
                <w:rFonts w:ascii="Arial" w:hAnsi="Arial" w:cs="Arial"/>
                <w:b/>
                <w:bCs/>
                <w:sz w:val="20"/>
                <w:szCs w:val="20"/>
                <w:lang w:val="en-US"/>
              </w:rPr>
              <w:t>DeleteAccessProfile</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983660" w:rsidRPr="00D32769" w:rsidRDefault="00035973" w:rsidP="000C4788">
            <w:pPr>
              <w:keepNext/>
              <w:keepLines/>
              <w:jc w:val="right"/>
              <w:rPr>
                <w:rFonts w:ascii="Arial" w:hAnsi="Arial" w:cs="Arial"/>
                <w:sz w:val="20"/>
                <w:szCs w:val="20"/>
                <w:lang w:val="en-US"/>
              </w:rPr>
            </w:pPr>
            <w:r w:rsidRPr="00D32769">
              <w:rPr>
                <w:rFonts w:ascii="Arial" w:hAnsi="Arial" w:cs="Arial"/>
                <w:sz w:val="20"/>
                <w:szCs w:val="20"/>
                <w:lang w:val="en-US"/>
              </w:rPr>
              <w:t>Access Class: WRITE_SYSTEM</w:t>
            </w:r>
          </w:p>
        </w:tc>
      </w:tr>
      <w:tr w:rsidR="00035973" w:rsidRPr="00D32769" w:rsidTr="00561263">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DeleteAccessProfileRequest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pStyle w:val="NormalWeb"/>
              <w:keepNext/>
              <w:keepLines/>
              <w:rPr>
                <w:rFonts w:ascii="Arial" w:hAnsi="Arial" w:cs="Arial"/>
                <w:bCs/>
                <w:sz w:val="20"/>
                <w:szCs w:val="20"/>
              </w:rPr>
            </w:pPr>
            <w:r w:rsidRPr="00D32769">
              <w:rPr>
                <w:rFonts w:ascii="Arial" w:hAnsi="Arial" w:cs="Arial"/>
                <w:bCs/>
                <w:i/>
                <w:iCs/>
                <w:sz w:val="20"/>
                <w:szCs w:val="20"/>
              </w:rPr>
              <w:t>This message contains:</w:t>
            </w:r>
          </w:p>
          <w:p w:rsidR="00983660" w:rsidRPr="00D32769" w:rsidRDefault="00035973" w:rsidP="000C4788">
            <w:pPr>
              <w:pStyle w:val="NormalWeb"/>
              <w:keepNext/>
              <w:keepLines/>
              <w:numPr>
                <w:ilvl w:val="0"/>
                <w:numId w:val="23"/>
              </w:numPr>
              <w:rPr>
                <w:rFonts w:ascii="Arial" w:hAnsi="Arial" w:cs="Arial"/>
                <w:bCs/>
                <w:sz w:val="20"/>
                <w:szCs w:val="20"/>
              </w:rPr>
            </w:pPr>
            <w:r w:rsidRPr="00D32769">
              <w:rPr>
                <w:rFonts w:ascii="Arial" w:hAnsi="Arial" w:cs="Arial"/>
                <w:bCs/>
                <w:i/>
                <w:iCs/>
                <w:sz w:val="20"/>
                <w:szCs w:val="20"/>
              </w:rPr>
              <w:t>"Token": The token of the access profile to delete.</w:t>
            </w:r>
          </w:p>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bCs/>
                <w:sz w:val="20"/>
                <w:szCs w:val="20"/>
                <w:lang w:val="en-US"/>
              </w:rPr>
              <w:t>pt:ReferenceToken</w:t>
            </w:r>
            <w:proofErr w:type="spellEnd"/>
            <w:r w:rsidRPr="00D32769">
              <w:rPr>
                <w:rFonts w:ascii="Arial" w:hAnsi="Arial" w:cs="Arial"/>
                <w:b/>
                <w:bCs/>
                <w:sz w:val="20"/>
                <w:szCs w:val="20"/>
                <w:lang w:val="en-US"/>
              </w:rPr>
              <w:t xml:space="preserve"> Token [1][1]</w:t>
            </w:r>
            <w:r w:rsidRPr="00D32769">
              <w:rPr>
                <w:rFonts w:ascii="Arial" w:hAnsi="Arial" w:cs="Arial"/>
                <w:b/>
                <w:bCs/>
                <w:sz w:val="20"/>
                <w:szCs w:val="20"/>
                <w:lang w:val="en-US"/>
              </w:rPr>
              <w:br/>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DeleteAccessProfileResponse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i/>
                <w:iCs/>
                <w:sz w:val="20"/>
                <w:szCs w:val="20"/>
                <w:lang w:val="en-US"/>
              </w:rPr>
              <w:t>This message shall be empty</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r w:rsidRPr="00D32769">
              <w:rPr>
                <w:rFonts w:ascii="Arial" w:hAnsi="Arial" w:cs="Arial"/>
                <w:b/>
                <w:bCs/>
                <w:sz w:val="20"/>
                <w:szCs w:val="20"/>
                <w:lang w:val="en-US"/>
              </w:rPr>
              <w:t>Description</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env:Sender</w:t>
            </w:r>
            <w:proofErr w:type="spellEnd"/>
            <w:r w:rsidRPr="00D32769">
              <w:rPr>
                <w:rFonts w:ascii="Arial" w:hAnsi="Arial" w:cs="Arial"/>
                <w:sz w:val="20"/>
                <w:szCs w:val="20"/>
                <w:lang w:val="en-US"/>
              </w:rPr>
              <w:br/>
            </w:r>
            <w:r w:rsidR="00AC657D" w:rsidRPr="00D32769">
              <w:rPr>
                <w:rFonts w:ascii="Arial" w:hAnsi="Arial" w:cs="Arial"/>
                <w:sz w:val="20"/>
                <w:szCs w:val="20"/>
                <w:lang w:val="en-US"/>
              </w:rPr>
              <w:t xml:space="preserve"> </w:t>
            </w:r>
            <w:proofErr w:type="spellStart"/>
            <w:r w:rsidRPr="00D32769">
              <w:rPr>
                <w:rFonts w:ascii="Arial" w:hAnsi="Arial" w:cs="Arial"/>
                <w:sz w:val="20"/>
                <w:szCs w:val="20"/>
                <w:lang w:val="en-US"/>
              </w:rPr>
              <w:t>ter:InvalidArgVal</w:t>
            </w:r>
            <w:proofErr w:type="spellEnd"/>
            <w:r w:rsidRPr="00D32769">
              <w:rPr>
                <w:rFonts w:ascii="Arial" w:hAnsi="Arial" w:cs="Arial"/>
                <w:sz w:val="20"/>
                <w:szCs w:val="20"/>
                <w:lang w:val="en-US"/>
              </w:rPr>
              <w:br/>
            </w:r>
            <w:r w:rsidR="00AC657D" w:rsidRPr="00D32769">
              <w:rPr>
                <w:rFonts w:ascii="Arial" w:hAnsi="Arial" w:cs="Arial"/>
                <w:sz w:val="20"/>
                <w:szCs w:val="20"/>
                <w:lang w:val="en-US"/>
              </w:rPr>
              <w:t xml:space="preserve">  </w:t>
            </w:r>
            <w:proofErr w:type="spellStart"/>
            <w:r w:rsidRPr="00D32769">
              <w:rPr>
                <w:rFonts w:ascii="Arial" w:hAnsi="Arial" w:cs="Arial"/>
                <w:sz w:val="20"/>
                <w:szCs w:val="20"/>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983660" w:rsidRPr="00D32769" w:rsidRDefault="00035973" w:rsidP="000C4788">
            <w:pPr>
              <w:keepNext/>
              <w:keepLines/>
              <w:rPr>
                <w:rFonts w:ascii="Arial" w:hAnsi="Arial" w:cs="Arial"/>
                <w:sz w:val="20"/>
                <w:szCs w:val="20"/>
                <w:lang w:val="en-US"/>
              </w:rPr>
            </w:pPr>
            <w:r w:rsidRPr="00D32769">
              <w:rPr>
                <w:rFonts w:ascii="Arial" w:hAnsi="Arial" w:cs="Arial"/>
                <w:i/>
                <w:iCs/>
                <w:sz w:val="20"/>
                <w:szCs w:val="20"/>
                <w:lang w:val="en-US"/>
              </w:rPr>
              <w:t xml:space="preserve">Access profile </w:t>
            </w:r>
            <w:r w:rsidR="004D2B13" w:rsidRPr="00D32769">
              <w:rPr>
                <w:rFonts w:ascii="Arial" w:hAnsi="Arial" w:cs="Arial"/>
                <w:i/>
                <w:iCs/>
                <w:sz w:val="20"/>
                <w:szCs w:val="20"/>
                <w:lang w:val="en-US"/>
              </w:rPr>
              <w:t xml:space="preserve">token </w:t>
            </w:r>
            <w:r w:rsidRPr="00D32769">
              <w:rPr>
                <w:rFonts w:ascii="Arial" w:hAnsi="Arial" w:cs="Arial"/>
                <w:i/>
                <w:iCs/>
                <w:sz w:val="20"/>
                <w:szCs w:val="20"/>
                <w:lang w:val="en-US"/>
              </w:rPr>
              <w:t>is not found.</w:t>
            </w:r>
          </w:p>
        </w:tc>
      </w:tr>
      <w:tr w:rsidR="00035973" w:rsidRPr="00D32769" w:rsidTr="00561263">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keepNext/>
              <w:keepLines/>
              <w:rPr>
                <w:rFonts w:ascii="Arial" w:hAnsi="Arial" w:cs="Arial"/>
                <w:sz w:val="20"/>
                <w:szCs w:val="20"/>
                <w:lang w:val="en-US"/>
              </w:rPr>
            </w:pPr>
            <w:proofErr w:type="spellStart"/>
            <w:r w:rsidRPr="00D32769">
              <w:rPr>
                <w:rFonts w:ascii="Arial" w:hAnsi="Arial" w:cs="Arial"/>
                <w:sz w:val="20"/>
                <w:szCs w:val="20"/>
                <w:lang w:val="en-US"/>
              </w:rPr>
              <w:t>env:Sender</w:t>
            </w:r>
            <w:proofErr w:type="spellEnd"/>
            <w:r w:rsidRPr="00D32769">
              <w:rPr>
                <w:rFonts w:ascii="Arial" w:hAnsi="Arial" w:cs="Arial"/>
                <w:sz w:val="20"/>
                <w:szCs w:val="20"/>
                <w:lang w:val="en-US"/>
              </w:rPr>
              <w:br/>
              <w:t> </w:t>
            </w:r>
            <w:proofErr w:type="spellStart"/>
            <w:r w:rsidRPr="00D32769">
              <w:rPr>
                <w:rFonts w:ascii="Arial" w:hAnsi="Arial" w:cs="Arial"/>
                <w:sz w:val="20"/>
                <w:szCs w:val="20"/>
                <w:lang w:val="en-US"/>
              </w:rPr>
              <w:t>ter:InvalidArgVal</w:t>
            </w:r>
            <w:proofErr w:type="spellEnd"/>
            <w:r w:rsidRPr="00D32769">
              <w:rPr>
                <w:rFonts w:ascii="Arial" w:hAnsi="Arial" w:cs="Arial"/>
                <w:sz w:val="20"/>
                <w:szCs w:val="20"/>
                <w:lang w:val="en-US"/>
              </w:rPr>
              <w:br/>
              <w:t>  </w:t>
            </w:r>
            <w:proofErr w:type="spellStart"/>
            <w:r w:rsidRPr="00D32769">
              <w:rPr>
                <w:rFonts w:ascii="Arial" w:hAnsi="Arial" w:cs="Arial"/>
                <w:sz w:val="20"/>
                <w:szCs w:val="20"/>
                <w:lang w:val="en-US"/>
              </w:rPr>
              <w:t>ter:ReferenceInUse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983660" w:rsidRPr="00D32769" w:rsidRDefault="00035973" w:rsidP="000C4788">
            <w:pPr>
              <w:keepNext/>
              <w:keepLines/>
              <w:rPr>
                <w:rFonts w:ascii="Arial" w:hAnsi="Arial" w:cs="Arial"/>
                <w:i/>
                <w:iCs/>
                <w:sz w:val="20"/>
                <w:szCs w:val="20"/>
                <w:lang w:val="en-US"/>
              </w:rPr>
            </w:pPr>
            <w:r w:rsidRPr="00D32769">
              <w:rPr>
                <w:rFonts w:ascii="Arial" w:hAnsi="Arial" w:cs="Arial"/>
                <w:i/>
                <w:iCs/>
                <w:sz w:val="20"/>
                <w:szCs w:val="20"/>
                <w:lang w:val="en-US"/>
              </w:rPr>
              <w:t>Failed to delete, Access profile token is in use</w:t>
            </w:r>
          </w:p>
        </w:tc>
      </w:tr>
    </w:tbl>
    <w:p w:rsidR="00805505" w:rsidRPr="00D32769" w:rsidRDefault="00805505" w:rsidP="00805505">
      <w:pPr>
        <w:pStyle w:val="PARAGRAPH"/>
        <w:rPr>
          <w:lang w:val="en-US"/>
        </w:rPr>
      </w:pPr>
    </w:p>
    <w:p w:rsidR="00B53796" w:rsidRPr="00D32769" w:rsidRDefault="00B53796" w:rsidP="00035973">
      <w:pPr>
        <w:rPr>
          <w:rFonts w:ascii="Arial" w:hAnsi="Arial" w:cs="Arial"/>
          <w:sz w:val="20"/>
          <w:szCs w:val="20"/>
        </w:rPr>
      </w:pPr>
    </w:p>
    <w:p w:rsidR="00B53796" w:rsidRPr="00D32769" w:rsidRDefault="00B53796" w:rsidP="00035973">
      <w:pPr>
        <w:rPr>
          <w:rFonts w:ascii="Arial" w:hAnsi="Arial" w:cs="Arial"/>
          <w:sz w:val="20"/>
          <w:szCs w:val="20"/>
        </w:rPr>
      </w:pPr>
    </w:p>
    <w:p w:rsidR="00035973" w:rsidRPr="00A61270" w:rsidRDefault="00035973" w:rsidP="00035973">
      <w:pPr>
        <w:pStyle w:val="Heading1"/>
        <w:widowControl w:val="0"/>
        <w:suppressAutoHyphens w:val="0"/>
        <w:snapToGrid/>
        <w:spacing w:before="100" w:line="276" w:lineRule="auto"/>
        <w:ind w:left="567" w:hanging="567"/>
        <w:rPr>
          <w:szCs w:val="21"/>
        </w:rPr>
      </w:pPr>
      <w:bookmarkStart w:id="93" w:name="_Toc409690292"/>
      <w:bookmarkStart w:id="94" w:name="_Toc409692025"/>
      <w:bookmarkStart w:id="95" w:name="_Toc409783613"/>
      <w:bookmarkStart w:id="96" w:name="_Toc409690293"/>
      <w:bookmarkStart w:id="97" w:name="_Toc409692026"/>
      <w:bookmarkStart w:id="98" w:name="_Toc409783614"/>
      <w:bookmarkStart w:id="99" w:name="_Toc409690294"/>
      <w:bookmarkStart w:id="100" w:name="_Toc409692027"/>
      <w:bookmarkStart w:id="101" w:name="_Toc409783615"/>
      <w:bookmarkStart w:id="102" w:name="_Toc409690295"/>
      <w:bookmarkStart w:id="103" w:name="_Toc409692028"/>
      <w:bookmarkStart w:id="104" w:name="_Toc409783616"/>
      <w:bookmarkStart w:id="105" w:name="_Toc409690296"/>
      <w:bookmarkStart w:id="106" w:name="_Toc409692029"/>
      <w:bookmarkStart w:id="107" w:name="_Toc409783617"/>
      <w:bookmarkStart w:id="108" w:name="_Toc409690297"/>
      <w:bookmarkStart w:id="109" w:name="_Toc409692030"/>
      <w:bookmarkStart w:id="110" w:name="_Toc409783618"/>
      <w:bookmarkStart w:id="111" w:name="_Toc409690298"/>
      <w:bookmarkStart w:id="112" w:name="_Toc409692031"/>
      <w:bookmarkStart w:id="113" w:name="_Toc409783619"/>
      <w:bookmarkStart w:id="114" w:name="_Toc409690299"/>
      <w:bookmarkStart w:id="115" w:name="_Toc409692032"/>
      <w:bookmarkStart w:id="116" w:name="_Toc409783620"/>
      <w:bookmarkStart w:id="117" w:name="_Toc409690300"/>
      <w:bookmarkStart w:id="118" w:name="_Toc409692033"/>
      <w:bookmarkStart w:id="119" w:name="_Toc409783621"/>
      <w:bookmarkStart w:id="120" w:name="_Toc406785623"/>
      <w:bookmarkStart w:id="121" w:name="_Toc421878321"/>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A61270">
        <w:rPr>
          <w:szCs w:val="21"/>
        </w:rPr>
        <w:lastRenderedPageBreak/>
        <w:t>Notification topics</w:t>
      </w:r>
      <w:bookmarkEnd w:id="120"/>
      <w:bookmarkEnd w:id="121"/>
    </w:p>
    <w:p w:rsidR="00983660" w:rsidRPr="00D32769" w:rsidRDefault="00983660" w:rsidP="000C4788">
      <w:pPr>
        <w:pStyle w:val="PARAGRAPH"/>
        <w:rPr>
          <w:lang w:val="en-US"/>
        </w:rPr>
      </w:pPr>
      <w:r w:rsidRPr="00D32769">
        <w:rPr>
          <w:lang w:val="en-US"/>
        </w:rPr>
        <w:t xml:space="preserve">This section defines notification topics specific to the </w:t>
      </w:r>
      <w:r w:rsidR="004864B5" w:rsidRPr="00D32769">
        <w:rPr>
          <w:lang w:val="en-US"/>
        </w:rPr>
        <w:t xml:space="preserve">access rules </w:t>
      </w:r>
      <w:r w:rsidRPr="00D32769">
        <w:rPr>
          <w:lang w:val="en-US"/>
        </w:rPr>
        <w:t>service.</w:t>
      </w:r>
    </w:p>
    <w:p w:rsidR="004864B5" w:rsidRPr="00756BF4" w:rsidRDefault="004864B5" w:rsidP="00D32769">
      <w:pPr>
        <w:pStyle w:val="Heading2"/>
      </w:pPr>
      <w:bookmarkStart w:id="122" w:name="_Toc393728865"/>
      <w:bookmarkStart w:id="123" w:name="_Toc406785079"/>
      <w:bookmarkStart w:id="124" w:name="_Toc421710220"/>
      <w:bookmarkStart w:id="125" w:name="_Toc406785624"/>
      <w:bookmarkStart w:id="126" w:name="_Toc421878322"/>
      <w:r w:rsidRPr="00756BF4">
        <w:t>Event overview (informative)</w:t>
      </w:r>
      <w:bookmarkEnd w:id="122"/>
      <w:bookmarkEnd w:id="123"/>
      <w:bookmarkEnd w:id="124"/>
      <w:bookmarkEnd w:id="126"/>
    </w:p>
    <w:p w:rsidR="004864B5" w:rsidRPr="00D32769" w:rsidRDefault="004864B5" w:rsidP="004864B5">
      <w:pPr>
        <w:pStyle w:val="PARAGRAPH"/>
      </w:pPr>
      <w:r w:rsidRPr="00D32769">
        <w:t>The access rules service specifies events when access profiles are changed.</w:t>
      </w:r>
    </w:p>
    <w:p w:rsidR="004864B5" w:rsidRPr="00D32769" w:rsidRDefault="004864B5" w:rsidP="004864B5">
      <w:pPr>
        <w:pStyle w:val="PARAGRAPH"/>
      </w:pPr>
      <w:r w:rsidRPr="00D32769">
        <w:t>The main topics for configuration change notifications are:</w:t>
      </w:r>
    </w:p>
    <w:p w:rsidR="004864B5" w:rsidRPr="00D32769" w:rsidRDefault="004864B5" w:rsidP="004864B5">
      <w:pPr>
        <w:pStyle w:val="PARAGRAPH"/>
        <w:numPr>
          <w:ilvl w:val="0"/>
          <w:numId w:val="60"/>
        </w:numPr>
      </w:pPr>
      <w:r w:rsidRPr="00D32769">
        <w:t>tns1:Configuration/</w:t>
      </w:r>
      <w:proofErr w:type="spellStart"/>
      <w:r w:rsidRPr="00D32769">
        <w:t>AccessProfile</w:t>
      </w:r>
      <w:proofErr w:type="spellEnd"/>
      <w:r w:rsidRPr="00D32769">
        <w:t>/Changed</w:t>
      </w:r>
    </w:p>
    <w:p w:rsidR="004864B5" w:rsidRPr="00D32769" w:rsidRDefault="004864B5" w:rsidP="004864B5">
      <w:pPr>
        <w:pStyle w:val="PARAGRAPH"/>
        <w:numPr>
          <w:ilvl w:val="0"/>
          <w:numId w:val="60"/>
        </w:numPr>
      </w:pPr>
      <w:r w:rsidRPr="00D32769">
        <w:t>tns1:Configuration/</w:t>
      </w:r>
      <w:proofErr w:type="spellStart"/>
      <w:r w:rsidRPr="00D32769">
        <w:t>AccessProfile</w:t>
      </w:r>
      <w:proofErr w:type="spellEnd"/>
      <w:r w:rsidRPr="00D32769">
        <w:t>/Removed</w:t>
      </w:r>
    </w:p>
    <w:p w:rsidR="00035973" w:rsidRPr="00D32769" w:rsidRDefault="00035973" w:rsidP="00D32769">
      <w:pPr>
        <w:pStyle w:val="Heading2"/>
      </w:pPr>
      <w:bookmarkStart w:id="127" w:name="_Toc421878323"/>
      <w:r w:rsidRPr="00D32769">
        <w:t>Configuration changes</w:t>
      </w:r>
      <w:bookmarkEnd w:id="125"/>
      <w:bookmarkEnd w:id="127"/>
    </w:p>
    <w:p w:rsidR="00035973" w:rsidRPr="00D32769" w:rsidRDefault="00035973" w:rsidP="00035973">
      <w:pPr>
        <w:pStyle w:val="PARAGRAPH"/>
        <w:rPr>
          <w:lang w:val="en-US"/>
        </w:rPr>
      </w:pPr>
      <w:r w:rsidRPr="00D32769">
        <w:rPr>
          <w:lang w:val="en-US"/>
        </w:rPr>
        <w:t>Whenever configuration data has been changed, added or been removed, the device shall provide these events to inform subscribed clients.</w:t>
      </w:r>
    </w:p>
    <w:p w:rsidR="00035973" w:rsidRPr="00D32769" w:rsidRDefault="00035973" w:rsidP="00D32769">
      <w:pPr>
        <w:pStyle w:val="Heading3"/>
      </w:pPr>
      <w:bookmarkStart w:id="128" w:name="_Toc421878324"/>
      <w:r w:rsidRPr="00D32769">
        <w:t>Access</w:t>
      </w:r>
      <w:r w:rsidR="004864B5" w:rsidRPr="00D32769">
        <w:t xml:space="preserve"> </w:t>
      </w:r>
      <w:r w:rsidRPr="00D32769">
        <w:t>Profiles</w:t>
      </w:r>
      <w:bookmarkEnd w:id="128"/>
    </w:p>
    <w:p w:rsidR="00035973" w:rsidRPr="00D32769" w:rsidRDefault="00035973" w:rsidP="00035973">
      <w:pPr>
        <w:pStyle w:val="PARAGRAPH"/>
        <w:rPr>
          <w:lang w:val="en-US"/>
        </w:rPr>
      </w:pPr>
      <w:r w:rsidRPr="00D32769">
        <w:rPr>
          <w:lang w:val="en-US"/>
        </w:rPr>
        <w:t>Whenever configuration data for an access profile is changed or an access profile is added, the device shall provide the following event:</w:t>
      </w:r>
    </w:p>
    <w:p w:rsidR="00035973" w:rsidRPr="00D32769" w:rsidRDefault="00035973" w:rsidP="00035973">
      <w:pPr>
        <w:pStyle w:val="PARAGRAPH"/>
        <w:rPr>
          <w:rFonts w:ascii="Courier New" w:hAnsi="Courier New" w:cs="Courier New"/>
          <w:sz w:val="18"/>
          <w:szCs w:val="18"/>
          <w:lang w:val="en-US"/>
        </w:rPr>
      </w:pPr>
      <w:smartTag w:uri="http://schemas.openxmlformats.org/2006/smarttags" w:element="livetechdocs">
        <w:smartTagPr>
          <w:attr w:name="remap" w:val="1-246"/>
        </w:smartTagPr>
      </w:smartTag>
      <w:r w:rsidRPr="00D32769">
        <w:rPr>
          <w:rFonts w:ascii="Courier New" w:hAnsi="Courier New" w:cs="Courier New"/>
          <w:sz w:val="18"/>
          <w:szCs w:val="18"/>
          <w:lang w:val="en-US"/>
        </w:rPr>
        <w:t>Topic: tns1</w:t>
      </w:r>
      <w:proofErr w:type="gramStart"/>
      <w:r w:rsidRPr="00D32769">
        <w:rPr>
          <w:rFonts w:ascii="Courier New" w:hAnsi="Courier New" w:cs="Courier New"/>
          <w:sz w:val="18"/>
          <w:szCs w:val="18"/>
          <w:lang w:val="en-US"/>
        </w:rPr>
        <w:t>:Configuration</w:t>
      </w:r>
      <w:proofErr w:type="gramEnd"/>
      <w:r w:rsidRPr="00D32769">
        <w:rPr>
          <w:rFonts w:ascii="Courier New" w:hAnsi="Courier New" w:cs="Courier New"/>
          <w:sz w:val="18"/>
          <w:szCs w:val="18"/>
          <w:lang w:val="en-US"/>
        </w:rPr>
        <w:t>/</w:t>
      </w:r>
      <w:proofErr w:type="spellStart"/>
      <w:r w:rsidRPr="00D32769">
        <w:rPr>
          <w:rFonts w:ascii="Courier New" w:hAnsi="Courier New" w:cs="Courier New"/>
          <w:sz w:val="18"/>
          <w:szCs w:val="18"/>
          <w:lang w:val="en-US"/>
        </w:rPr>
        <w:t>AccessProfile</w:t>
      </w:r>
      <w:proofErr w:type="spellEnd"/>
      <w:r w:rsidRPr="00D32769">
        <w:rPr>
          <w:rFonts w:ascii="Courier New" w:hAnsi="Courier New" w:cs="Courier New"/>
          <w:sz w:val="18"/>
          <w:szCs w:val="18"/>
          <w:lang w:val="en-US"/>
        </w:rPr>
        <w:t xml:space="preserve">/Changed </w:t>
      </w:r>
    </w:p>
    <w:p w:rsidR="00035973" w:rsidRPr="00D32769" w:rsidRDefault="00035973" w:rsidP="00035973">
      <w:pPr>
        <w:pStyle w:val="PARAGRAPH"/>
        <w:contextualSpacing/>
        <w:rPr>
          <w:rFonts w:ascii="Courier New" w:hAnsi="Courier New" w:cs="Courier New"/>
          <w:sz w:val="18"/>
          <w:szCs w:val="18"/>
          <w:lang w:val="en-US"/>
        </w:rPr>
      </w:pPr>
      <w:smartTag w:uri="http://schemas.openxmlformats.org/2006/smarttags" w:element="livetechdocs">
        <w:smartTagPr>
          <w:attr w:name="remap" w:val="1-247"/>
        </w:smartTagPr>
      </w:smartTag>
      <w:r w:rsidRPr="00D32769">
        <w:rPr>
          <w:rFonts w:ascii="Courier New" w:hAnsi="Courier New" w:cs="Courier New"/>
          <w:sz w:val="18"/>
          <w:szCs w:val="18"/>
          <w:lang w:val="en-US"/>
        </w:rPr>
        <w:t>&lt;</w:t>
      </w:r>
      <w:proofErr w:type="spellStart"/>
      <w:r w:rsidRPr="00D32769">
        <w:rPr>
          <w:rFonts w:ascii="Courier New" w:hAnsi="Courier New" w:cs="Courier New"/>
          <w:sz w:val="18"/>
          <w:szCs w:val="18"/>
          <w:lang w:val="en-US"/>
        </w:rPr>
        <w:t>tt</w:t>
      </w:r>
      <w:proofErr w:type="gramStart"/>
      <w:r w:rsidRPr="00D32769">
        <w:rPr>
          <w:rFonts w:ascii="Courier New" w:hAnsi="Courier New" w:cs="Courier New"/>
          <w:sz w:val="18"/>
          <w:szCs w:val="18"/>
          <w:lang w:val="en-US"/>
        </w:rPr>
        <w:t>:MessageDescriptionIsProperty</w:t>
      </w:r>
      <w:proofErr w:type="spellEnd"/>
      <w:proofErr w:type="gramEnd"/>
      <w:r w:rsidRPr="00D32769">
        <w:rPr>
          <w:rFonts w:ascii="Courier New" w:hAnsi="Courier New" w:cs="Courier New"/>
          <w:sz w:val="18"/>
          <w:szCs w:val="18"/>
          <w:lang w:val="en-US"/>
        </w:rPr>
        <w:t>="false"&gt;</w:t>
      </w:r>
    </w:p>
    <w:p w:rsidR="00035973" w:rsidRPr="00D32769" w:rsidRDefault="004864B5" w:rsidP="00035973">
      <w:pPr>
        <w:pStyle w:val="PARAGRAPH"/>
        <w:contextualSpacing/>
        <w:rPr>
          <w:rFonts w:ascii="Courier New" w:hAnsi="Courier New" w:cs="Courier New"/>
          <w:sz w:val="18"/>
          <w:szCs w:val="18"/>
          <w:lang w:val="en-US"/>
        </w:rPr>
      </w:pPr>
      <w:r w:rsidRPr="00D32769">
        <w:rPr>
          <w:rFonts w:ascii="Courier New" w:hAnsi="Courier New" w:cs="Courier New"/>
          <w:sz w:val="18"/>
          <w:szCs w:val="18"/>
          <w:lang w:val="en-US"/>
        </w:rPr>
        <w:t xml:space="preserve">  </w:t>
      </w:r>
      <w:smartTag w:uri="http://schemas.openxmlformats.org/2006/smarttags" w:element="livetechdocs">
        <w:smartTagPr>
          <w:attr w:name="remap" w:val="1-248"/>
        </w:smartTagPr>
      </w:smartTag>
      <w:r w:rsidR="00035973" w:rsidRPr="00D32769">
        <w:rPr>
          <w:rFonts w:ascii="Courier New" w:hAnsi="Courier New" w:cs="Courier New"/>
          <w:sz w:val="18"/>
          <w:szCs w:val="18"/>
          <w:lang w:val="en-US"/>
        </w:rPr>
        <w:t>&lt;</w:t>
      </w:r>
      <w:proofErr w:type="spellStart"/>
      <w:proofErr w:type="gramStart"/>
      <w:r w:rsidR="00035973" w:rsidRPr="00D32769">
        <w:rPr>
          <w:rFonts w:ascii="Courier New" w:hAnsi="Courier New" w:cs="Courier New"/>
          <w:sz w:val="18"/>
          <w:szCs w:val="18"/>
          <w:lang w:val="en-US"/>
        </w:rPr>
        <w:t>tt:</w:t>
      </w:r>
      <w:proofErr w:type="gramEnd"/>
      <w:r w:rsidR="00035973" w:rsidRPr="00D32769">
        <w:rPr>
          <w:rFonts w:ascii="Courier New" w:hAnsi="Courier New" w:cs="Courier New"/>
          <w:sz w:val="18"/>
          <w:szCs w:val="18"/>
          <w:lang w:val="en-US"/>
        </w:rPr>
        <w:t>Source</w:t>
      </w:r>
      <w:proofErr w:type="spellEnd"/>
      <w:r w:rsidR="00035973" w:rsidRPr="00D32769">
        <w:rPr>
          <w:rFonts w:ascii="Courier New" w:hAnsi="Courier New" w:cs="Courier New"/>
          <w:sz w:val="18"/>
          <w:szCs w:val="18"/>
          <w:lang w:val="en-US"/>
        </w:rPr>
        <w:t>&gt;</w:t>
      </w:r>
    </w:p>
    <w:p w:rsidR="004864B5" w:rsidRPr="00D32769" w:rsidRDefault="004864B5" w:rsidP="00035973">
      <w:pPr>
        <w:pStyle w:val="PARAGRAPH"/>
        <w:contextualSpacing/>
        <w:rPr>
          <w:rFonts w:ascii="Courier New" w:hAnsi="Courier New" w:cs="Courier New"/>
          <w:sz w:val="18"/>
          <w:szCs w:val="18"/>
          <w:lang w:val="en-US"/>
        </w:rPr>
      </w:pPr>
      <w:r w:rsidRPr="00D32769">
        <w:rPr>
          <w:rFonts w:ascii="Courier New" w:hAnsi="Courier New" w:cs="Courier New"/>
          <w:sz w:val="18"/>
          <w:szCs w:val="18"/>
          <w:lang w:val="en-US"/>
        </w:rPr>
        <w:t xml:space="preserve">    </w:t>
      </w:r>
      <w:smartTag w:uri="http://schemas.openxmlformats.org/2006/smarttags" w:element="livetechdocs">
        <w:smartTagPr>
          <w:attr w:name="remap" w:val="1-249"/>
        </w:smartTagPr>
      </w:smartTag>
      <w:r w:rsidR="00035973" w:rsidRPr="00D32769">
        <w:rPr>
          <w:rFonts w:ascii="Courier New" w:hAnsi="Courier New" w:cs="Courier New"/>
          <w:sz w:val="18"/>
          <w:szCs w:val="18"/>
          <w:lang w:val="en-US"/>
        </w:rPr>
        <w:t>&lt;</w:t>
      </w:r>
      <w:proofErr w:type="spellStart"/>
      <w:r w:rsidR="00035973" w:rsidRPr="00D32769">
        <w:rPr>
          <w:rFonts w:ascii="Courier New" w:hAnsi="Courier New" w:cs="Courier New"/>
          <w:sz w:val="18"/>
          <w:szCs w:val="18"/>
          <w:lang w:val="en-US"/>
        </w:rPr>
        <w:t>tt</w:t>
      </w:r>
      <w:proofErr w:type="gramStart"/>
      <w:r w:rsidR="00035973" w:rsidRPr="00D32769">
        <w:rPr>
          <w:rFonts w:ascii="Courier New" w:hAnsi="Courier New" w:cs="Courier New"/>
          <w:sz w:val="18"/>
          <w:szCs w:val="18"/>
          <w:lang w:val="en-US"/>
        </w:rPr>
        <w:t>:SimpleItemDescription</w:t>
      </w:r>
      <w:proofErr w:type="spellEnd"/>
      <w:proofErr w:type="gramEnd"/>
      <w:r w:rsidR="00035973" w:rsidRPr="00D32769">
        <w:rPr>
          <w:rFonts w:ascii="Courier New" w:hAnsi="Courier New" w:cs="Courier New"/>
          <w:sz w:val="18"/>
          <w:szCs w:val="18"/>
          <w:lang w:val="en-US"/>
        </w:rPr>
        <w:tab/>
        <w:t>Name="</w:t>
      </w:r>
      <w:proofErr w:type="spellStart"/>
      <w:r w:rsidR="00035973" w:rsidRPr="00D32769">
        <w:rPr>
          <w:rFonts w:ascii="Courier New" w:hAnsi="Courier New" w:cs="Courier New"/>
          <w:sz w:val="18"/>
          <w:szCs w:val="18"/>
          <w:lang w:val="en-US"/>
        </w:rPr>
        <w:t>AccessProfileToken</w:t>
      </w:r>
      <w:proofErr w:type="spellEnd"/>
      <w:r w:rsidR="00035973" w:rsidRPr="00D32769">
        <w:rPr>
          <w:rFonts w:ascii="Courier New" w:hAnsi="Courier New" w:cs="Courier New"/>
          <w:sz w:val="18"/>
          <w:szCs w:val="18"/>
          <w:lang w:val="en-US"/>
        </w:rPr>
        <w:t>"</w:t>
      </w:r>
    </w:p>
    <w:p w:rsidR="00035973" w:rsidRPr="00D32769" w:rsidRDefault="004864B5" w:rsidP="00035973">
      <w:pPr>
        <w:pStyle w:val="PARAGRAPH"/>
        <w:contextualSpacing/>
        <w:rPr>
          <w:rFonts w:ascii="Courier New" w:hAnsi="Courier New" w:cs="Courier New"/>
          <w:sz w:val="18"/>
          <w:szCs w:val="18"/>
          <w:lang w:val="en-US"/>
        </w:rPr>
      </w:pPr>
      <w:r w:rsidRPr="00D32769">
        <w:rPr>
          <w:rFonts w:ascii="Courier New" w:hAnsi="Courier New" w:cs="Courier New"/>
          <w:sz w:val="18"/>
          <w:szCs w:val="18"/>
          <w:lang w:val="en-US"/>
        </w:rPr>
        <w:t xml:space="preserve">                              </w:t>
      </w:r>
      <w:r w:rsidR="00035973" w:rsidRPr="00D32769">
        <w:rPr>
          <w:rFonts w:ascii="Courier New" w:hAnsi="Courier New" w:cs="Courier New"/>
          <w:sz w:val="18"/>
          <w:szCs w:val="18"/>
          <w:lang w:val="en-US"/>
        </w:rPr>
        <w:t xml:space="preserve"> </w:t>
      </w:r>
      <w:r w:rsidRPr="00D32769">
        <w:rPr>
          <w:rFonts w:ascii="Courier New" w:hAnsi="Courier New" w:cs="Courier New"/>
          <w:sz w:val="18"/>
          <w:szCs w:val="18"/>
          <w:lang w:val="en-US"/>
        </w:rPr>
        <w:t xml:space="preserve"> </w:t>
      </w:r>
      <w:r w:rsidR="00035973" w:rsidRPr="00D32769">
        <w:rPr>
          <w:rFonts w:ascii="Courier New" w:hAnsi="Courier New" w:cs="Courier New"/>
          <w:sz w:val="18"/>
          <w:szCs w:val="18"/>
          <w:lang w:val="en-US"/>
        </w:rPr>
        <w:t>Type="</w:t>
      </w:r>
      <w:proofErr w:type="spellStart"/>
      <w:r w:rsidR="00035973" w:rsidRPr="00D32769">
        <w:rPr>
          <w:rFonts w:ascii="Courier New" w:hAnsi="Courier New" w:cs="Courier New"/>
          <w:sz w:val="18"/>
          <w:szCs w:val="18"/>
          <w:lang w:val="en-US"/>
        </w:rPr>
        <w:t>pt</w:t>
      </w:r>
      <w:proofErr w:type="gramStart"/>
      <w:r w:rsidR="00035973" w:rsidRPr="00D32769">
        <w:rPr>
          <w:rFonts w:ascii="Courier New" w:hAnsi="Courier New" w:cs="Courier New"/>
          <w:sz w:val="18"/>
          <w:szCs w:val="18"/>
          <w:lang w:val="en-US"/>
        </w:rPr>
        <w:t>:ReferenceToken</w:t>
      </w:r>
      <w:proofErr w:type="spellEnd"/>
      <w:proofErr w:type="gramEnd"/>
      <w:r w:rsidR="00035973" w:rsidRPr="00D32769">
        <w:rPr>
          <w:rFonts w:ascii="Courier New" w:hAnsi="Courier New" w:cs="Courier New"/>
          <w:sz w:val="18"/>
          <w:szCs w:val="18"/>
          <w:lang w:val="en-US"/>
        </w:rPr>
        <w:t>"/&gt;</w:t>
      </w:r>
    </w:p>
    <w:p w:rsidR="00035973" w:rsidRPr="00D32769" w:rsidRDefault="004864B5" w:rsidP="00035973">
      <w:pPr>
        <w:pStyle w:val="PARAGRAPH"/>
        <w:contextualSpacing/>
        <w:rPr>
          <w:rFonts w:ascii="Courier New" w:hAnsi="Courier New" w:cs="Courier New"/>
          <w:sz w:val="18"/>
          <w:szCs w:val="18"/>
          <w:lang w:val="en-US"/>
        </w:rPr>
      </w:pPr>
      <w:r w:rsidRPr="00D32769">
        <w:rPr>
          <w:rFonts w:ascii="Courier New" w:hAnsi="Courier New" w:cs="Courier New"/>
          <w:sz w:val="18"/>
          <w:szCs w:val="18"/>
          <w:lang w:val="en-US"/>
        </w:rPr>
        <w:t xml:space="preserve">  </w:t>
      </w:r>
      <w:smartTag w:uri="http://schemas.openxmlformats.org/2006/smarttags" w:element="livetechdocs">
        <w:smartTagPr>
          <w:attr w:name="remap" w:val="1-250"/>
        </w:smartTagPr>
      </w:smartTag>
      <w:r w:rsidR="00035973" w:rsidRPr="00D32769">
        <w:rPr>
          <w:rFonts w:ascii="Courier New" w:hAnsi="Courier New" w:cs="Courier New"/>
          <w:sz w:val="18"/>
          <w:szCs w:val="18"/>
          <w:lang w:val="en-US"/>
        </w:rPr>
        <w:t>&lt;/</w:t>
      </w:r>
      <w:proofErr w:type="spellStart"/>
      <w:r w:rsidR="00035973" w:rsidRPr="00D32769">
        <w:rPr>
          <w:rFonts w:ascii="Courier New" w:hAnsi="Courier New" w:cs="Courier New"/>
          <w:sz w:val="18"/>
          <w:szCs w:val="18"/>
          <w:lang w:val="en-US"/>
        </w:rPr>
        <w:t>tt</w:t>
      </w:r>
      <w:proofErr w:type="gramStart"/>
      <w:r w:rsidR="00035973" w:rsidRPr="00D32769">
        <w:rPr>
          <w:rFonts w:ascii="Courier New" w:hAnsi="Courier New" w:cs="Courier New"/>
          <w:sz w:val="18"/>
          <w:szCs w:val="18"/>
          <w:lang w:val="en-US"/>
        </w:rPr>
        <w:t>:Source</w:t>
      </w:r>
      <w:proofErr w:type="spellEnd"/>
      <w:proofErr w:type="gramEnd"/>
      <w:r w:rsidR="00035973" w:rsidRPr="00D32769">
        <w:rPr>
          <w:rFonts w:ascii="Courier New" w:hAnsi="Courier New" w:cs="Courier New"/>
          <w:sz w:val="18"/>
          <w:szCs w:val="18"/>
          <w:lang w:val="en-US"/>
        </w:rPr>
        <w:t>&gt;</w:t>
      </w:r>
    </w:p>
    <w:p w:rsidR="00035973" w:rsidRPr="00D32769" w:rsidRDefault="00035973" w:rsidP="00035973">
      <w:pPr>
        <w:pStyle w:val="PARAGRAPH"/>
        <w:contextualSpacing/>
        <w:rPr>
          <w:rFonts w:ascii="Courier New" w:hAnsi="Courier New" w:cs="Courier New"/>
          <w:sz w:val="18"/>
          <w:szCs w:val="18"/>
          <w:lang w:val="en-US"/>
        </w:rPr>
      </w:pPr>
      <w:smartTag w:uri="http://schemas.openxmlformats.org/2006/smarttags" w:element="livetechdocs">
        <w:smartTagPr>
          <w:attr w:name="remap" w:val="1-251"/>
        </w:smartTagPr>
      </w:smartTag>
      <w:r w:rsidRPr="00D32769">
        <w:rPr>
          <w:rFonts w:ascii="Courier New" w:hAnsi="Courier New" w:cs="Courier New"/>
          <w:sz w:val="18"/>
          <w:szCs w:val="18"/>
          <w:lang w:val="en-US"/>
        </w:rPr>
        <w:t>&lt;/</w:t>
      </w:r>
      <w:proofErr w:type="spellStart"/>
      <w:r w:rsidRPr="00D32769">
        <w:rPr>
          <w:rFonts w:ascii="Courier New" w:hAnsi="Courier New" w:cs="Courier New"/>
          <w:sz w:val="18"/>
          <w:szCs w:val="18"/>
          <w:lang w:val="en-US"/>
        </w:rPr>
        <w:t>tt</w:t>
      </w:r>
      <w:proofErr w:type="gramStart"/>
      <w:r w:rsidRPr="00D32769">
        <w:rPr>
          <w:rFonts w:ascii="Courier New" w:hAnsi="Courier New" w:cs="Courier New"/>
          <w:sz w:val="18"/>
          <w:szCs w:val="18"/>
          <w:lang w:val="en-US"/>
        </w:rPr>
        <w:t>:MessageDescription</w:t>
      </w:r>
      <w:proofErr w:type="spellEnd"/>
      <w:proofErr w:type="gramEnd"/>
      <w:r w:rsidRPr="00D32769">
        <w:rPr>
          <w:rFonts w:ascii="Courier New" w:hAnsi="Courier New" w:cs="Courier New"/>
          <w:sz w:val="18"/>
          <w:szCs w:val="18"/>
          <w:lang w:val="en-US"/>
        </w:rPr>
        <w:t>&gt;</w:t>
      </w:r>
    </w:p>
    <w:p w:rsidR="00035973" w:rsidRPr="00D32769" w:rsidRDefault="00035973" w:rsidP="00035973">
      <w:pPr>
        <w:pStyle w:val="PARAGRAPH"/>
        <w:rPr>
          <w:sz w:val="18"/>
          <w:szCs w:val="18"/>
          <w:lang w:val="en-US"/>
        </w:rPr>
      </w:pPr>
      <w:smartTag w:uri="http://schemas.openxmlformats.org/2006/smarttags" w:element="livetechdocs">
        <w:smartTagPr>
          <w:attr w:name="remap" w:val="1-252"/>
        </w:smartTagPr>
      </w:smartTag>
    </w:p>
    <w:p w:rsidR="00035973" w:rsidRPr="00D32769" w:rsidRDefault="00035973" w:rsidP="00035973">
      <w:pPr>
        <w:pStyle w:val="PARAGRAPH"/>
        <w:rPr>
          <w:lang w:val="en-US"/>
        </w:rPr>
      </w:pPr>
      <w:smartTag w:uri="http://schemas.openxmlformats.org/2006/smarttags" w:element="livetechdocs">
        <w:smartTagPr>
          <w:attr w:name="remap" w:val="1-253"/>
        </w:smartTagPr>
      </w:smartTag>
      <w:r w:rsidRPr="00D32769">
        <w:rPr>
          <w:lang w:val="en-US"/>
        </w:rPr>
        <w:t>Whenever an access profile is removed, the device shall provide the following event:</w:t>
      </w:r>
    </w:p>
    <w:p w:rsidR="00035973" w:rsidRPr="00D32769" w:rsidRDefault="00035973" w:rsidP="00035973">
      <w:pPr>
        <w:pStyle w:val="PARAGRAPH"/>
        <w:rPr>
          <w:rFonts w:ascii="Courier New" w:hAnsi="Courier New" w:cs="Courier New"/>
          <w:sz w:val="18"/>
          <w:szCs w:val="18"/>
          <w:lang w:val="en-US"/>
        </w:rPr>
      </w:pPr>
      <w:smartTag w:uri="http://schemas.openxmlformats.org/2006/smarttags" w:element="livetechdocs">
        <w:smartTagPr>
          <w:attr w:name="remap" w:val="1-254"/>
        </w:smartTagPr>
      </w:smartTag>
      <w:r w:rsidRPr="00D32769">
        <w:rPr>
          <w:rFonts w:ascii="Courier New" w:hAnsi="Courier New" w:cs="Courier New"/>
          <w:sz w:val="18"/>
          <w:szCs w:val="18"/>
          <w:lang w:val="en-US"/>
        </w:rPr>
        <w:t>Topic: tns1:</w:t>
      </w:r>
      <w:r w:rsidRPr="00D32769">
        <w:rPr>
          <w:rFonts w:ascii="Courier New" w:hAnsi="Courier New" w:cs="Courier New"/>
          <w:sz w:val="18"/>
          <w:szCs w:val="18"/>
        </w:rPr>
        <w:t xml:space="preserve"> Configuration</w:t>
      </w:r>
      <w:r w:rsidRPr="00D32769">
        <w:rPr>
          <w:rFonts w:ascii="Courier New" w:hAnsi="Courier New" w:cs="Courier New"/>
          <w:sz w:val="18"/>
          <w:szCs w:val="18"/>
          <w:lang w:val="en-US"/>
        </w:rPr>
        <w:t>/</w:t>
      </w:r>
      <w:proofErr w:type="spellStart"/>
      <w:r w:rsidRPr="00D32769">
        <w:rPr>
          <w:rFonts w:ascii="Courier New" w:hAnsi="Courier New" w:cs="Courier New"/>
          <w:sz w:val="18"/>
          <w:szCs w:val="18"/>
          <w:lang w:val="en-US"/>
        </w:rPr>
        <w:t>AccessProfile</w:t>
      </w:r>
      <w:proofErr w:type="spellEnd"/>
      <w:r w:rsidRPr="00D32769">
        <w:rPr>
          <w:rFonts w:ascii="Courier New" w:hAnsi="Courier New" w:cs="Courier New"/>
          <w:sz w:val="18"/>
          <w:szCs w:val="18"/>
          <w:lang w:val="en-US"/>
        </w:rPr>
        <w:t xml:space="preserve">/Removed </w:t>
      </w:r>
    </w:p>
    <w:p w:rsidR="00035973" w:rsidRPr="00D32769" w:rsidRDefault="00035973" w:rsidP="00035973">
      <w:pPr>
        <w:pStyle w:val="PARAGRAPH"/>
        <w:contextualSpacing/>
        <w:rPr>
          <w:rFonts w:ascii="Courier New" w:hAnsi="Courier New" w:cs="Courier New"/>
          <w:sz w:val="18"/>
          <w:szCs w:val="18"/>
          <w:lang w:val="en-US"/>
        </w:rPr>
      </w:pPr>
      <w:smartTag w:uri="http://schemas.openxmlformats.org/2006/smarttags" w:element="livetechdocs">
        <w:smartTagPr>
          <w:attr w:name="remap" w:val="1-255"/>
        </w:smartTagPr>
      </w:smartTag>
      <w:r w:rsidRPr="00D32769">
        <w:rPr>
          <w:rFonts w:ascii="Courier New" w:hAnsi="Courier New" w:cs="Courier New"/>
          <w:sz w:val="18"/>
          <w:szCs w:val="18"/>
          <w:lang w:val="en-US"/>
        </w:rPr>
        <w:t>&lt;</w:t>
      </w:r>
      <w:proofErr w:type="spellStart"/>
      <w:r w:rsidRPr="00D32769">
        <w:rPr>
          <w:rFonts w:ascii="Courier New" w:hAnsi="Courier New" w:cs="Courier New"/>
          <w:sz w:val="18"/>
          <w:szCs w:val="18"/>
          <w:lang w:val="en-US"/>
        </w:rPr>
        <w:t>tt</w:t>
      </w:r>
      <w:proofErr w:type="gramStart"/>
      <w:r w:rsidRPr="00D32769">
        <w:rPr>
          <w:rFonts w:ascii="Courier New" w:hAnsi="Courier New" w:cs="Courier New"/>
          <w:sz w:val="18"/>
          <w:szCs w:val="18"/>
          <w:lang w:val="en-US"/>
        </w:rPr>
        <w:t>:MessageDescriptionIsProperty</w:t>
      </w:r>
      <w:proofErr w:type="spellEnd"/>
      <w:proofErr w:type="gramEnd"/>
      <w:r w:rsidRPr="00D32769">
        <w:rPr>
          <w:rFonts w:ascii="Courier New" w:hAnsi="Courier New" w:cs="Courier New"/>
          <w:sz w:val="18"/>
          <w:szCs w:val="18"/>
          <w:lang w:val="en-US"/>
        </w:rPr>
        <w:t>="false"&gt;</w:t>
      </w:r>
    </w:p>
    <w:p w:rsidR="00035973" w:rsidRPr="00D32769" w:rsidRDefault="004864B5" w:rsidP="00035973">
      <w:pPr>
        <w:pStyle w:val="PARAGRAPH"/>
        <w:contextualSpacing/>
        <w:rPr>
          <w:rFonts w:ascii="Courier New" w:hAnsi="Courier New" w:cs="Courier New"/>
          <w:sz w:val="18"/>
          <w:szCs w:val="18"/>
          <w:lang w:val="en-US"/>
        </w:rPr>
      </w:pPr>
      <w:r w:rsidRPr="00D32769">
        <w:rPr>
          <w:rFonts w:ascii="Courier New" w:hAnsi="Courier New" w:cs="Courier New"/>
          <w:sz w:val="18"/>
          <w:szCs w:val="18"/>
          <w:lang w:val="en-US"/>
        </w:rPr>
        <w:t xml:space="preserve">  </w:t>
      </w:r>
      <w:smartTag w:uri="http://schemas.openxmlformats.org/2006/smarttags" w:element="livetechdocs">
        <w:smartTagPr>
          <w:attr w:name="remap" w:val="1-256"/>
        </w:smartTagPr>
      </w:smartTag>
      <w:r w:rsidR="00035973" w:rsidRPr="00D32769">
        <w:rPr>
          <w:rFonts w:ascii="Courier New" w:hAnsi="Courier New" w:cs="Courier New"/>
          <w:sz w:val="18"/>
          <w:szCs w:val="18"/>
          <w:lang w:val="en-US"/>
        </w:rPr>
        <w:t>&lt;</w:t>
      </w:r>
      <w:proofErr w:type="spellStart"/>
      <w:proofErr w:type="gramStart"/>
      <w:r w:rsidR="00035973" w:rsidRPr="00D32769">
        <w:rPr>
          <w:rFonts w:ascii="Courier New" w:hAnsi="Courier New" w:cs="Courier New"/>
          <w:sz w:val="18"/>
          <w:szCs w:val="18"/>
          <w:lang w:val="en-US"/>
        </w:rPr>
        <w:t>tt:</w:t>
      </w:r>
      <w:proofErr w:type="gramEnd"/>
      <w:r w:rsidR="00035973" w:rsidRPr="00D32769">
        <w:rPr>
          <w:rFonts w:ascii="Courier New" w:hAnsi="Courier New" w:cs="Courier New"/>
          <w:sz w:val="18"/>
          <w:szCs w:val="18"/>
          <w:lang w:val="en-US"/>
        </w:rPr>
        <w:t>Source</w:t>
      </w:r>
      <w:proofErr w:type="spellEnd"/>
      <w:r w:rsidR="00035973" w:rsidRPr="00D32769">
        <w:rPr>
          <w:rFonts w:ascii="Courier New" w:hAnsi="Courier New" w:cs="Courier New"/>
          <w:sz w:val="18"/>
          <w:szCs w:val="18"/>
          <w:lang w:val="en-US"/>
        </w:rPr>
        <w:t>&gt;</w:t>
      </w:r>
    </w:p>
    <w:p w:rsidR="004864B5" w:rsidRPr="00D32769" w:rsidRDefault="004864B5" w:rsidP="00035973">
      <w:pPr>
        <w:pStyle w:val="PARAGRAPH"/>
        <w:contextualSpacing/>
        <w:rPr>
          <w:rFonts w:ascii="Courier New" w:hAnsi="Courier New" w:cs="Courier New"/>
          <w:sz w:val="18"/>
          <w:szCs w:val="18"/>
          <w:lang w:val="en-US"/>
        </w:rPr>
      </w:pPr>
      <w:r w:rsidRPr="00D32769">
        <w:rPr>
          <w:rFonts w:ascii="Courier New" w:hAnsi="Courier New" w:cs="Courier New"/>
          <w:sz w:val="18"/>
          <w:szCs w:val="18"/>
          <w:lang w:val="en-US"/>
        </w:rPr>
        <w:t xml:space="preserve">    </w:t>
      </w:r>
      <w:smartTag w:uri="http://schemas.openxmlformats.org/2006/smarttags" w:element="livetechdocs">
        <w:smartTagPr>
          <w:attr w:name="remap" w:val="1-257"/>
        </w:smartTagPr>
      </w:smartTag>
      <w:r w:rsidR="00035973" w:rsidRPr="00D32769">
        <w:rPr>
          <w:rFonts w:ascii="Courier New" w:hAnsi="Courier New" w:cs="Courier New"/>
          <w:sz w:val="18"/>
          <w:szCs w:val="18"/>
          <w:lang w:val="en-US"/>
        </w:rPr>
        <w:t>&lt;</w:t>
      </w:r>
      <w:proofErr w:type="spellStart"/>
      <w:r w:rsidR="00035973" w:rsidRPr="00D32769">
        <w:rPr>
          <w:rFonts w:ascii="Courier New" w:hAnsi="Courier New" w:cs="Courier New"/>
          <w:sz w:val="18"/>
          <w:szCs w:val="18"/>
          <w:lang w:val="en-US"/>
        </w:rPr>
        <w:t>tt</w:t>
      </w:r>
      <w:proofErr w:type="gramStart"/>
      <w:r w:rsidR="00035973" w:rsidRPr="00D32769">
        <w:rPr>
          <w:rFonts w:ascii="Courier New" w:hAnsi="Courier New" w:cs="Courier New"/>
          <w:sz w:val="18"/>
          <w:szCs w:val="18"/>
          <w:lang w:val="en-US"/>
        </w:rPr>
        <w:t>:SimpleItemDescription</w:t>
      </w:r>
      <w:proofErr w:type="spellEnd"/>
      <w:proofErr w:type="gramEnd"/>
      <w:r w:rsidR="00035973" w:rsidRPr="00D32769">
        <w:rPr>
          <w:rFonts w:ascii="Courier New" w:hAnsi="Courier New" w:cs="Courier New"/>
          <w:sz w:val="18"/>
          <w:szCs w:val="18"/>
          <w:lang w:val="en-US"/>
        </w:rPr>
        <w:tab/>
        <w:t>Name="</w:t>
      </w:r>
      <w:proofErr w:type="spellStart"/>
      <w:r w:rsidR="00035973" w:rsidRPr="00D32769">
        <w:rPr>
          <w:rFonts w:ascii="Courier New" w:hAnsi="Courier New" w:cs="Courier New"/>
          <w:sz w:val="18"/>
          <w:szCs w:val="18"/>
          <w:lang w:val="en-US"/>
        </w:rPr>
        <w:t>AccessProfileToken</w:t>
      </w:r>
      <w:proofErr w:type="spellEnd"/>
      <w:r w:rsidR="00035973" w:rsidRPr="00D32769">
        <w:rPr>
          <w:rFonts w:ascii="Courier New" w:hAnsi="Courier New" w:cs="Courier New"/>
          <w:sz w:val="18"/>
          <w:szCs w:val="18"/>
          <w:lang w:val="en-US"/>
        </w:rPr>
        <w:t>"</w:t>
      </w:r>
    </w:p>
    <w:p w:rsidR="00035973" w:rsidRPr="00D32769" w:rsidRDefault="004864B5" w:rsidP="00035973">
      <w:pPr>
        <w:pStyle w:val="PARAGRAPH"/>
        <w:contextualSpacing/>
        <w:rPr>
          <w:rFonts w:ascii="Courier New" w:hAnsi="Courier New" w:cs="Courier New"/>
          <w:sz w:val="18"/>
          <w:szCs w:val="18"/>
          <w:lang w:val="en-US"/>
        </w:rPr>
      </w:pPr>
      <w:r w:rsidRPr="00D32769">
        <w:rPr>
          <w:rFonts w:ascii="Courier New" w:hAnsi="Courier New" w:cs="Courier New"/>
          <w:sz w:val="18"/>
          <w:szCs w:val="18"/>
          <w:lang w:val="en-US"/>
        </w:rPr>
        <w:t xml:space="preserve">                               </w:t>
      </w:r>
      <w:r w:rsidR="00035973" w:rsidRPr="00D32769">
        <w:rPr>
          <w:rFonts w:ascii="Courier New" w:hAnsi="Courier New" w:cs="Courier New"/>
          <w:sz w:val="18"/>
          <w:szCs w:val="18"/>
          <w:lang w:val="en-US"/>
        </w:rPr>
        <w:t xml:space="preserve"> </w:t>
      </w:r>
      <w:r w:rsidRPr="00D32769">
        <w:rPr>
          <w:rFonts w:ascii="Courier New" w:hAnsi="Courier New" w:cs="Courier New"/>
          <w:sz w:val="18"/>
          <w:szCs w:val="18"/>
          <w:lang w:val="en-US"/>
        </w:rPr>
        <w:t>Type</w:t>
      </w:r>
      <w:r w:rsidR="00035973" w:rsidRPr="00D32769">
        <w:rPr>
          <w:rFonts w:ascii="Courier New" w:hAnsi="Courier New" w:cs="Courier New"/>
          <w:sz w:val="18"/>
          <w:szCs w:val="18"/>
          <w:lang w:val="en-US"/>
        </w:rPr>
        <w:t>="</w:t>
      </w:r>
      <w:proofErr w:type="spellStart"/>
      <w:r w:rsidR="00035973" w:rsidRPr="00D32769">
        <w:rPr>
          <w:rFonts w:ascii="Courier New" w:hAnsi="Courier New" w:cs="Courier New"/>
          <w:sz w:val="18"/>
          <w:szCs w:val="18"/>
          <w:lang w:val="en-US"/>
        </w:rPr>
        <w:t>pt</w:t>
      </w:r>
      <w:proofErr w:type="gramStart"/>
      <w:r w:rsidR="00035973" w:rsidRPr="00D32769">
        <w:rPr>
          <w:rFonts w:ascii="Courier New" w:hAnsi="Courier New" w:cs="Courier New"/>
          <w:sz w:val="18"/>
          <w:szCs w:val="18"/>
          <w:lang w:val="en-US"/>
        </w:rPr>
        <w:t>:ReferenceToken</w:t>
      </w:r>
      <w:proofErr w:type="spellEnd"/>
      <w:proofErr w:type="gramEnd"/>
      <w:r w:rsidR="00035973" w:rsidRPr="00D32769">
        <w:rPr>
          <w:rFonts w:ascii="Courier New" w:hAnsi="Courier New" w:cs="Courier New"/>
          <w:sz w:val="18"/>
          <w:szCs w:val="18"/>
          <w:lang w:val="en-US"/>
        </w:rPr>
        <w:t>"/&gt;</w:t>
      </w:r>
    </w:p>
    <w:p w:rsidR="00035973" w:rsidRPr="00D32769" w:rsidRDefault="004864B5" w:rsidP="00035973">
      <w:pPr>
        <w:pStyle w:val="PARAGRAPH"/>
        <w:contextualSpacing/>
        <w:rPr>
          <w:rFonts w:ascii="Courier New" w:hAnsi="Courier New" w:cs="Courier New"/>
          <w:sz w:val="18"/>
          <w:szCs w:val="18"/>
          <w:lang w:val="en-US"/>
        </w:rPr>
      </w:pPr>
      <w:r w:rsidRPr="00D32769">
        <w:rPr>
          <w:rFonts w:ascii="Courier New" w:hAnsi="Courier New" w:cs="Courier New"/>
          <w:sz w:val="18"/>
          <w:szCs w:val="18"/>
          <w:lang w:val="en-US"/>
        </w:rPr>
        <w:t xml:space="preserve">  </w:t>
      </w:r>
      <w:smartTag w:uri="http://schemas.openxmlformats.org/2006/smarttags" w:element="livetechdocs">
        <w:smartTagPr>
          <w:attr w:name="remap" w:val="1-258"/>
        </w:smartTagPr>
      </w:smartTag>
      <w:r w:rsidR="00035973" w:rsidRPr="00D32769">
        <w:rPr>
          <w:rFonts w:ascii="Courier New" w:hAnsi="Courier New" w:cs="Courier New"/>
          <w:sz w:val="18"/>
          <w:szCs w:val="18"/>
          <w:lang w:val="en-US"/>
        </w:rPr>
        <w:t>&lt;/</w:t>
      </w:r>
      <w:proofErr w:type="spellStart"/>
      <w:r w:rsidR="00035973" w:rsidRPr="00D32769">
        <w:rPr>
          <w:rFonts w:ascii="Courier New" w:hAnsi="Courier New" w:cs="Courier New"/>
          <w:sz w:val="18"/>
          <w:szCs w:val="18"/>
          <w:lang w:val="en-US"/>
        </w:rPr>
        <w:t>tt</w:t>
      </w:r>
      <w:proofErr w:type="gramStart"/>
      <w:r w:rsidR="00035973" w:rsidRPr="00D32769">
        <w:rPr>
          <w:rFonts w:ascii="Courier New" w:hAnsi="Courier New" w:cs="Courier New"/>
          <w:sz w:val="18"/>
          <w:szCs w:val="18"/>
          <w:lang w:val="en-US"/>
        </w:rPr>
        <w:t>:Source</w:t>
      </w:r>
      <w:proofErr w:type="spellEnd"/>
      <w:proofErr w:type="gramEnd"/>
      <w:r w:rsidR="00035973" w:rsidRPr="00D32769">
        <w:rPr>
          <w:rFonts w:ascii="Courier New" w:hAnsi="Courier New" w:cs="Courier New"/>
          <w:sz w:val="18"/>
          <w:szCs w:val="18"/>
          <w:lang w:val="en-US"/>
        </w:rPr>
        <w:t>&gt;</w:t>
      </w:r>
    </w:p>
    <w:p w:rsidR="00035973" w:rsidRPr="00D32769" w:rsidRDefault="00035973" w:rsidP="00035973">
      <w:pPr>
        <w:pStyle w:val="PARAGRAPH"/>
        <w:contextualSpacing/>
        <w:rPr>
          <w:rFonts w:ascii="Courier New" w:hAnsi="Courier New" w:cs="Courier New"/>
          <w:sz w:val="18"/>
          <w:szCs w:val="18"/>
          <w:lang w:val="en-US"/>
        </w:rPr>
      </w:pPr>
      <w:smartTag w:uri="http://schemas.openxmlformats.org/2006/smarttags" w:element="livetechdocs">
        <w:smartTagPr>
          <w:attr w:name="remap" w:val="1-259"/>
        </w:smartTagPr>
      </w:smartTag>
      <w:r w:rsidRPr="00D32769">
        <w:rPr>
          <w:rFonts w:ascii="Courier New" w:hAnsi="Courier New" w:cs="Courier New"/>
          <w:sz w:val="18"/>
          <w:szCs w:val="18"/>
          <w:lang w:val="en-US"/>
        </w:rPr>
        <w:t>&lt;/</w:t>
      </w:r>
      <w:proofErr w:type="spellStart"/>
      <w:r w:rsidRPr="00D32769">
        <w:rPr>
          <w:rFonts w:ascii="Courier New" w:hAnsi="Courier New" w:cs="Courier New"/>
          <w:sz w:val="18"/>
          <w:szCs w:val="18"/>
          <w:lang w:val="en-US"/>
        </w:rPr>
        <w:t>tt</w:t>
      </w:r>
      <w:proofErr w:type="gramStart"/>
      <w:r w:rsidRPr="00D32769">
        <w:rPr>
          <w:rFonts w:ascii="Courier New" w:hAnsi="Courier New" w:cs="Courier New"/>
          <w:sz w:val="18"/>
          <w:szCs w:val="18"/>
          <w:lang w:val="en-US"/>
        </w:rPr>
        <w:t>:MessageDescription</w:t>
      </w:r>
      <w:proofErr w:type="spellEnd"/>
      <w:proofErr w:type="gramEnd"/>
      <w:r w:rsidRPr="00D32769">
        <w:rPr>
          <w:rFonts w:ascii="Courier New" w:hAnsi="Courier New" w:cs="Courier New"/>
          <w:sz w:val="18"/>
          <w:szCs w:val="18"/>
          <w:lang w:val="en-US"/>
        </w:rPr>
        <w:t>&gt;</w:t>
      </w:r>
    </w:p>
    <w:p w:rsidR="00035973" w:rsidRPr="00D32769" w:rsidRDefault="00035973" w:rsidP="00035973">
      <w:pPr>
        <w:rPr>
          <w:rFonts w:ascii="Arial" w:hAnsi="Arial" w:cs="Arial"/>
          <w:sz w:val="18"/>
          <w:szCs w:val="18"/>
          <w:lang w:val="en-US"/>
        </w:rPr>
      </w:pPr>
    </w:p>
    <w:p w:rsidR="008514DE" w:rsidRPr="00D32769" w:rsidRDefault="008514DE" w:rsidP="00541D68">
      <w:pPr>
        <w:pStyle w:val="PARAGRAPH"/>
        <w:rPr>
          <w:sz w:val="18"/>
          <w:szCs w:val="18"/>
          <w:lang w:val="en-US"/>
        </w:rPr>
      </w:pPr>
    </w:p>
    <w:p w:rsidR="00D05283" w:rsidRPr="00D32769" w:rsidRDefault="00D05283" w:rsidP="00D05283">
      <w:pPr>
        <w:pStyle w:val="ANNEXtitle"/>
        <w:rPr>
          <w:sz w:val="20"/>
          <w:szCs w:val="20"/>
          <w:lang w:val="en-US"/>
        </w:rPr>
      </w:pPr>
      <w:bookmarkStart w:id="129" w:name="_Toc421878325"/>
      <w:r w:rsidRPr="00D32769">
        <w:rPr>
          <w:sz w:val="20"/>
          <w:szCs w:val="20"/>
          <w:lang w:val="en-US"/>
        </w:rPr>
        <w:lastRenderedPageBreak/>
        <w:t xml:space="preserve">Annex </w:t>
      </w:r>
      <w:r w:rsidR="002E7E26" w:rsidRPr="00D32769">
        <w:rPr>
          <w:sz w:val="20"/>
          <w:szCs w:val="20"/>
          <w:lang w:val="en-US"/>
        </w:rPr>
        <w:t>A</w:t>
      </w:r>
      <w:r w:rsidRPr="00D32769">
        <w:rPr>
          <w:sz w:val="20"/>
          <w:szCs w:val="20"/>
          <w:lang w:val="en-US"/>
        </w:rPr>
        <w:t>. Revision History</w:t>
      </w:r>
      <w:bookmarkEnd w:id="129"/>
    </w:p>
    <w:tbl>
      <w:tblPr>
        <w:tblStyle w:val="TableGrid"/>
        <w:tblW w:w="0" w:type="auto"/>
        <w:tblLayout w:type="fixed"/>
        <w:tblLook w:val="04A0" w:firstRow="1" w:lastRow="0" w:firstColumn="1" w:lastColumn="0" w:noHBand="0" w:noVBand="1"/>
      </w:tblPr>
      <w:tblGrid>
        <w:gridCol w:w="817"/>
        <w:gridCol w:w="1318"/>
        <w:gridCol w:w="2502"/>
        <w:gridCol w:w="4649"/>
      </w:tblGrid>
      <w:tr w:rsidR="00D05283" w:rsidRPr="00D32769" w:rsidTr="004A267A">
        <w:tc>
          <w:tcPr>
            <w:tcW w:w="817" w:type="dxa"/>
          </w:tcPr>
          <w:p w:rsidR="00D05283" w:rsidRPr="00D32769" w:rsidRDefault="00D05283" w:rsidP="00D05283">
            <w:pPr>
              <w:pStyle w:val="PARAGRAPH"/>
              <w:rPr>
                <w:lang w:val="en-US"/>
              </w:rPr>
            </w:pPr>
            <w:r w:rsidRPr="00D32769">
              <w:rPr>
                <w:lang w:val="en-US"/>
              </w:rPr>
              <w:t>Rev.</w:t>
            </w:r>
          </w:p>
        </w:tc>
        <w:tc>
          <w:tcPr>
            <w:tcW w:w="1318" w:type="dxa"/>
          </w:tcPr>
          <w:p w:rsidR="00D05283" w:rsidRPr="00D32769" w:rsidRDefault="00D05283" w:rsidP="00D05283">
            <w:pPr>
              <w:pStyle w:val="PARAGRAPH"/>
              <w:rPr>
                <w:lang w:val="en-US"/>
              </w:rPr>
            </w:pPr>
            <w:r w:rsidRPr="00D32769">
              <w:rPr>
                <w:lang w:val="en-US"/>
              </w:rPr>
              <w:t>Date</w:t>
            </w:r>
          </w:p>
        </w:tc>
        <w:tc>
          <w:tcPr>
            <w:tcW w:w="2502" w:type="dxa"/>
          </w:tcPr>
          <w:p w:rsidR="00D05283" w:rsidRPr="00D32769" w:rsidRDefault="00D05283" w:rsidP="00D05283">
            <w:pPr>
              <w:pStyle w:val="PARAGRAPH"/>
              <w:rPr>
                <w:lang w:val="en-US"/>
              </w:rPr>
            </w:pPr>
            <w:r w:rsidRPr="00D32769">
              <w:rPr>
                <w:lang w:val="en-US"/>
              </w:rPr>
              <w:t>Editor</w:t>
            </w:r>
          </w:p>
        </w:tc>
        <w:tc>
          <w:tcPr>
            <w:tcW w:w="4649" w:type="dxa"/>
          </w:tcPr>
          <w:p w:rsidR="00D05283" w:rsidRPr="00D32769" w:rsidRDefault="00D05283" w:rsidP="00D05283">
            <w:pPr>
              <w:pStyle w:val="PARAGRAPH"/>
              <w:rPr>
                <w:lang w:val="en-US"/>
              </w:rPr>
            </w:pPr>
            <w:r w:rsidRPr="00D32769">
              <w:rPr>
                <w:lang w:val="en-US"/>
              </w:rPr>
              <w:t>Changes</w:t>
            </w:r>
          </w:p>
        </w:tc>
      </w:tr>
      <w:tr w:rsidR="0016479D" w:rsidRPr="00D32769" w:rsidTr="004A267A">
        <w:tc>
          <w:tcPr>
            <w:tcW w:w="817" w:type="dxa"/>
          </w:tcPr>
          <w:p w:rsidR="0016479D" w:rsidRPr="00D32769" w:rsidRDefault="0016479D"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0.1</w:t>
            </w:r>
          </w:p>
        </w:tc>
        <w:tc>
          <w:tcPr>
            <w:tcW w:w="1318" w:type="dxa"/>
          </w:tcPr>
          <w:p w:rsidR="0016479D" w:rsidRPr="00D32769" w:rsidRDefault="0016479D" w:rsidP="00EA1050">
            <w:pPr>
              <w:spacing w:beforeLines="4" w:before="9" w:afterLines="4" w:after="9"/>
              <w:contextualSpacing/>
              <w:rPr>
                <w:rFonts w:ascii="Arial" w:hAnsi="Arial" w:cs="Arial"/>
                <w:sz w:val="20"/>
                <w:szCs w:val="20"/>
              </w:rPr>
            </w:pPr>
            <w:r w:rsidRPr="00D32769">
              <w:rPr>
                <w:rFonts w:ascii="Arial" w:hAnsi="Arial" w:cs="Arial"/>
                <w:sz w:val="20"/>
                <w:szCs w:val="20"/>
              </w:rPr>
              <w:t>May-2014</w:t>
            </w:r>
          </w:p>
        </w:tc>
        <w:tc>
          <w:tcPr>
            <w:tcW w:w="2502" w:type="dxa"/>
          </w:tcPr>
          <w:p w:rsidR="0016479D" w:rsidRPr="00D32769" w:rsidRDefault="0016479D"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Draft version 0.1</w:t>
            </w:r>
          </w:p>
        </w:tc>
      </w:tr>
      <w:tr w:rsidR="0016479D" w:rsidRPr="00D32769" w:rsidTr="004A267A">
        <w:tc>
          <w:tcPr>
            <w:tcW w:w="817" w:type="dxa"/>
          </w:tcPr>
          <w:p w:rsidR="0016479D" w:rsidRPr="00D32769" w:rsidRDefault="0016479D"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0.2</w:t>
            </w:r>
          </w:p>
        </w:tc>
        <w:tc>
          <w:tcPr>
            <w:tcW w:w="1318" w:type="dxa"/>
          </w:tcPr>
          <w:p w:rsidR="0016479D" w:rsidRPr="00D32769" w:rsidRDefault="0016479D" w:rsidP="00EA1050">
            <w:pPr>
              <w:spacing w:beforeLines="4" w:before="9" w:afterLines="4" w:after="9"/>
              <w:contextualSpacing/>
              <w:rPr>
                <w:rFonts w:ascii="Arial" w:hAnsi="Arial" w:cs="Arial"/>
                <w:sz w:val="20"/>
                <w:szCs w:val="20"/>
              </w:rPr>
            </w:pPr>
            <w:r w:rsidRPr="00D32769">
              <w:rPr>
                <w:rFonts w:ascii="Arial" w:hAnsi="Arial" w:cs="Arial"/>
                <w:sz w:val="20"/>
                <w:szCs w:val="20"/>
              </w:rPr>
              <w:t>Jun-2014</w:t>
            </w:r>
          </w:p>
        </w:tc>
        <w:tc>
          <w:tcPr>
            <w:tcW w:w="2502" w:type="dxa"/>
          </w:tcPr>
          <w:p w:rsidR="0016479D" w:rsidRPr="00D32769" w:rsidRDefault="0016479D"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lang w:val="en-US"/>
              </w:rPr>
              <w:t>Corrections incorporated based on the WG review on 24</w:t>
            </w:r>
            <w:r w:rsidRPr="00D32769">
              <w:rPr>
                <w:rFonts w:ascii="Arial" w:hAnsi="Arial" w:cs="Arial"/>
                <w:sz w:val="20"/>
                <w:szCs w:val="20"/>
                <w:vertAlign w:val="superscript"/>
                <w:lang w:val="en-US"/>
              </w:rPr>
              <w:t>th</w:t>
            </w:r>
            <w:r w:rsidRPr="00D32769">
              <w:rPr>
                <w:rFonts w:ascii="Arial" w:hAnsi="Arial" w:cs="Arial"/>
                <w:sz w:val="20"/>
                <w:szCs w:val="20"/>
                <w:lang w:val="en-US"/>
              </w:rPr>
              <w:t xml:space="preserve"> June</w:t>
            </w:r>
          </w:p>
        </w:tc>
      </w:tr>
      <w:tr w:rsidR="0016479D" w:rsidRPr="00D32769" w:rsidTr="004A267A">
        <w:tc>
          <w:tcPr>
            <w:tcW w:w="817" w:type="dxa"/>
          </w:tcPr>
          <w:p w:rsidR="0016479D" w:rsidRPr="00D32769" w:rsidRDefault="0016479D"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0.3</w:t>
            </w:r>
          </w:p>
        </w:tc>
        <w:tc>
          <w:tcPr>
            <w:tcW w:w="1318" w:type="dxa"/>
          </w:tcPr>
          <w:p w:rsidR="0016479D" w:rsidRPr="00D32769" w:rsidRDefault="0016479D" w:rsidP="00EA1050">
            <w:pPr>
              <w:spacing w:beforeLines="4" w:before="9" w:afterLines="4" w:after="9"/>
              <w:contextualSpacing/>
              <w:rPr>
                <w:rFonts w:ascii="Arial" w:hAnsi="Arial" w:cs="Arial"/>
                <w:sz w:val="20"/>
                <w:szCs w:val="20"/>
              </w:rPr>
            </w:pPr>
            <w:r w:rsidRPr="00D32769">
              <w:rPr>
                <w:rFonts w:ascii="Arial" w:hAnsi="Arial" w:cs="Arial"/>
                <w:sz w:val="20"/>
                <w:szCs w:val="20"/>
              </w:rPr>
              <w:t>Jul-2014</w:t>
            </w:r>
          </w:p>
        </w:tc>
        <w:tc>
          <w:tcPr>
            <w:tcW w:w="2502" w:type="dxa"/>
          </w:tcPr>
          <w:p w:rsidR="0016479D" w:rsidRPr="00D32769" w:rsidRDefault="0016479D"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lang w:val="en-US"/>
              </w:rPr>
              <w:t>Updated the section 5.1.2</w:t>
            </w:r>
          </w:p>
        </w:tc>
      </w:tr>
      <w:tr w:rsidR="0016479D" w:rsidRPr="00D32769" w:rsidTr="004A267A">
        <w:tc>
          <w:tcPr>
            <w:tcW w:w="817" w:type="dxa"/>
          </w:tcPr>
          <w:p w:rsidR="0016479D" w:rsidRPr="00D32769" w:rsidRDefault="0016479D"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0.4</w:t>
            </w:r>
          </w:p>
        </w:tc>
        <w:tc>
          <w:tcPr>
            <w:tcW w:w="1318" w:type="dxa"/>
          </w:tcPr>
          <w:p w:rsidR="0016479D" w:rsidRPr="00D32769" w:rsidRDefault="0016479D" w:rsidP="00EA1050">
            <w:pPr>
              <w:spacing w:beforeLines="4" w:before="9" w:afterLines="4" w:after="9"/>
              <w:contextualSpacing/>
              <w:rPr>
                <w:rFonts w:ascii="Arial" w:hAnsi="Arial" w:cs="Arial"/>
                <w:sz w:val="20"/>
                <w:szCs w:val="20"/>
              </w:rPr>
            </w:pPr>
            <w:r w:rsidRPr="00D32769">
              <w:rPr>
                <w:rFonts w:ascii="Arial" w:hAnsi="Arial" w:cs="Arial"/>
                <w:sz w:val="20"/>
                <w:szCs w:val="20"/>
              </w:rPr>
              <w:t>Jul-2014</w:t>
            </w:r>
          </w:p>
        </w:tc>
        <w:tc>
          <w:tcPr>
            <w:tcW w:w="2502" w:type="dxa"/>
          </w:tcPr>
          <w:p w:rsidR="0016479D" w:rsidRPr="00D32769" w:rsidRDefault="0016479D"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Updated the Index</w:t>
            </w:r>
          </w:p>
        </w:tc>
      </w:tr>
      <w:tr w:rsidR="0016479D" w:rsidRPr="00D32769" w:rsidTr="004A267A">
        <w:tc>
          <w:tcPr>
            <w:tcW w:w="817" w:type="dxa"/>
          </w:tcPr>
          <w:p w:rsidR="0016479D" w:rsidRPr="00D32769" w:rsidRDefault="0016479D"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0.5</w:t>
            </w:r>
          </w:p>
        </w:tc>
        <w:tc>
          <w:tcPr>
            <w:tcW w:w="1318" w:type="dxa"/>
          </w:tcPr>
          <w:p w:rsidR="0016479D" w:rsidRPr="00D32769" w:rsidRDefault="0016479D" w:rsidP="00EA1050">
            <w:pPr>
              <w:spacing w:beforeLines="4" w:before="9" w:afterLines="4" w:after="9"/>
              <w:contextualSpacing/>
              <w:rPr>
                <w:rFonts w:ascii="Arial" w:hAnsi="Arial" w:cs="Arial"/>
                <w:sz w:val="20"/>
                <w:szCs w:val="20"/>
              </w:rPr>
            </w:pPr>
            <w:r w:rsidRPr="00D32769">
              <w:rPr>
                <w:rFonts w:ascii="Arial" w:hAnsi="Arial" w:cs="Arial"/>
                <w:sz w:val="20"/>
                <w:szCs w:val="20"/>
              </w:rPr>
              <w:t>Jul-2014</w:t>
            </w:r>
          </w:p>
        </w:tc>
        <w:tc>
          <w:tcPr>
            <w:tcW w:w="2502" w:type="dxa"/>
          </w:tcPr>
          <w:p w:rsidR="0016479D" w:rsidRPr="00D32769" w:rsidRDefault="0016479D"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 xml:space="preserve">Updates implemented, review from </w:t>
            </w:r>
            <w:r w:rsidRPr="00D32769">
              <w:rPr>
                <w:rFonts w:ascii="Arial" w:eastAsiaTheme="minorHAnsi" w:hAnsi="Arial" w:cs="Arial"/>
                <w:color w:val="000000"/>
                <w:sz w:val="20"/>
                <w:szCs w:val="20"/>
              </w:rPr>
              <w:t>Patrik Björling Rygert</w:t>
            </w:r>
          </w:p>
        </w:tc>
      </w:tr>
      <w:tr w:rsidR="0016479D" w:rsidRPr="00D32769" w:rsidTr="004A267A">
        <w:tc>
          <w:tcPr>
            <w:tcW w:w="817" w:type="dxa"/>
          </w:tcPr>
          <w:p w:rsidR="0016479D" w:rsidRPr="00D32769" w:rsidRDefault="0016479D"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0.6</w:t>
            </w:r>
          </w:p>
        </w:tc>
        <w:tc>
          <w:tcPr>
            <w:tcW w:w="1318" w:type="dxa"/>
          </w:tcPr>
          <w:p w:rsidR="0016479D" w:rsidRPr="00D32769" w:rsidRDefault="0016479D" w:rsidP="00EA1050">
            <w:pPr>
              <w:spacing w:beforeLines="4" w:before="9" w:afterLines="4" w:after="9"/>
              <w:contextualSpacing/>
              <w:rPr>
                <w:rFonts w:ascii="Arial" w:hAnsi="Arial" w:cs="Arial"/>
                <w:sz w:val="20"/>
                <w:szCs w:val="20"/>
              </w:rPr>
            </w:pPr>
            <w:r w:rsidRPr="00D32769">
              <w:rPr>
                <w:rFonts w:ascii="Arial" w:hAnsi="Arial" w:cs="Arial"/>
                <w:sz w:val="20"/>
                <w:szCs w:val="20"/>
              </w:rPr>
              <w:t>Aug-2014</w:t>
            </w:r>
          </w:p>
        </w:tc>
        <w:tc>
          <w:tcPr>
            <w:tcW w:w="2502" w:type="dxa"/>
          </w:tcPr>
          <w:p w:rsidR="0016479D" w:rsidRPr="00D32769" w:rsidRDefault="0016479D"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Updates based on the WG review and feedback from Astrosoft</w:t>
            </w:r>
          </w:p>
        </w:tc>
      </w:tr>
      <w:tr w:rsidR="0016479D" w:rsidRPr="00D32769" w:rsidTr="004A267A">
        <w:tc>
          <w:tcPr>
            <w:tcW w:w="817" w:type="dxa"/>
          </w:tcPr>
          <w:p w:rsidR="0016479D" w:rsidRPr="00D32769" w:rsidRDefault="0016479D"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0.7</w:t>
            </w:r>
          </w:p>
        </w:tc>
        <w:tc>
          <w:tcPr>
            <w:tcW w:w="1318" w:type="dxa"/>
          </w:tcPr>
          <w:p w:rsidR="0016479D" w:rsidRPr="00D32769" w:rsidRDefault="0016479D" w:rsidP="00EA1050">
            <w:pPr>
              <w:spacing w:beforeLines="4" w:before="9" w:afterLines="4" w:after="9"/>
              <w:contextualSpacing/>
              <w:rPr>
                <w:rFonts w:ascii="Arial" w:hAnsi="Arial" w:cs="Arial"/>
                <w:sz w:val="20"/>
                <w:szCs w:val="20"/>
              </w:rPr>
            </w:pPr>
            <w:r w:rsidRPr="00D32769">
              <w:rPr>
                <w:rFonts w:ascii="Arial" w:hAnsi="Arial" w:cs="Arial"/>
                <w:sz w:val="20"/>
                <w:szCs w:val="20"/>
              </w:rPr>
              <w:t>Sep-2014</w:t>
            </w:r>
          </w:p>
        </w:tc>
        <w:tc>
          <w:tcPr>
            <w:tcW w:w="2502" w:type="dxa"/>
          </w:tcPr>
          <w:p w:rsidR="0016479D" w:rsidRPr="00D32769" w:rsidRDefault="0016479D"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Updates based on the WG review and feedback from Astrosoft.</w:t>
            </w:r>
          </w:p>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Removed section 3.1 from this doc.</w:t>
            </w:r>
          </w:p>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Added the API command</w:t>
            </w:r>
          </w:p>
          <w:p w:rsidR="0016479D" w:rsidRPr="00D32769" w:rsidRDefault="0016479D" w:rsidP="00EA1050">
            <w:pPr>
              <w:spacing w:beforeLines="4" w:before="9" w:afterLines="4" w:after="9"/>
              <w:ind w:left="113" w:rightChars="113" w:right="271"/>
              <w:contextualSpacing/>
              <w:rPr>
                <w:rFonts w:ascii="Arial" w:hAnsi="Arial" w:cs="Arial"/>
                <w:sz w:val="20"/>
                <w:szCs w:val="20"/>
              </w:rPr>
            </w:pPr>
            <w:proofErr w:type="spellStart"/>
            <w:r w:rsidRPr="00D32769">
              <w:rPr>
                <w:rFonts w:ascii="Arial" w:hAnsi="Arial" w:cs="Arial"/>
                <w:sz w:val="20"/>
                <w:szCs w:val="20"/>
              </w:rPr>
              <w:t>GetAccessProfiles</w:t>
            </w:r>
            <w:proofErr w:type="spellEnd"/>
          </w:p>
          <w:p w:rsidR="0016479D" w:rsidRPr="00D32769" w:rsidRDefault="0016479D" w:rsidP="00EA1050">
            <w:pPr>
              <w:spacing w:beforeLines="4" w:before="9" w:afterLines="4" w:after="9"/>
              <w:ind w:left="113" w:rightChars="113" w:right="271"/>
              <w:contextualSpacing/>
              <w:rPr>
                <w:rFonts w:ascii="Arial" w:hAnsi="Arial" w:cs="Arial"/>
                <w:sz w:val="20"/>
                <w:szCs w:val="20"/>
              </w:rPr>
            </w:pPr>
            <w:proofErr w:type="spellStart"/>
            <w:r w:rsidRPr="00D32769">
              <w:rPr>
                <w:rFonts w:ascii="Arial" w:hAnsi="Arial" w:cs="Arial"/>
                <w:sz w:val="20"/>
                <w:szCs w:val="20"/>
              </w:rPr>
              <w:t>GetAccessProfileList</w:t>
            </w:r>
            <w:proofErr w:type="spellEnd"/>
          </w:p>
        </w:tc>
      </w:tr>
      <w:tr w:rsidR="0016479D" w:rsidRPr="00D32769" w:rsidTr="004A267A">
        <w:tc>
          <w:tcPr>
            <w:tcW w:w="817" w:type="dxa"/>
          </w:tcPr>
          <w:p w:rsidR="0016479D" w:rsidRPr="00D32769" w:rsidRDefault="0016479D"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0.8</w:t>
            </w:r>
          </w:p>
        </w:tc>
        <w:tc>
          <w:tcPr>
            <w:tcW w:w="1318" w:type="dxa"/>
          </w:tcPr>
          <w:p w:rsidR="0016479D" w:rsidRPr="00D32769" w:rsidRDefault="0016479D" w:rsidP="00EA1050">
            <w:pPr>
              <w:spacing w:beforeLines="4" w:before="9" w:afterLines="4" w:after="9"/>
              <w:contextualSpacing/>
              <w:rPr>
                <w:rFonts w:ascii="Arial" w:hAnsi="Arial" w:cs="Arial"/>
                <w:sz w:val="20"/>
                <w:szCs w:val="20"/>
              </w:rPr>
            </w:pPr>
            <w:r w:rsidRPr="00D32769">
              <w:rPr>
                <w:rFonts w:ascii="Arial" w:hAnsi="Arial" w:cs="Arial"/>
                <w:sz w:val="20"/>
                <w:szCs w:val="20"/>
              </w:rPr>
              <w:t>Sep 2014</w:t>
            </w:r>
          </w:p>
        </w:tc>
        <w:tc>
          <w:tcPr>
            <w:tcW w:w="2502" w:type="dxa"/>
          </w:tcPr>
          <w:p w:rsidR="0016479D" w:rsidRPr="00D32769" w:rsidRDefault="0016479D"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Updates based on #1486</w:t>
            </w:r>
          </w:p>
          <w:p w:rsidR="0016479D" w:rsidRPr="00D32769" w:rsidRDefault="0016479D" w:rsidP="00EA1050">
            <w:pPr>
              <w:spacing w:beforeLines="4" w:before="9" w:afterLines="4" w:after="9"/>
              <w:ind w:left="113" w:rightChars="113" w:right="271"/>
              <w:contextualSpacing/>
              <w:rPr>
                <w:rFonts w:ascii="Arial" w:hAnsi="Arial" w:cs="Arial"/>
                <w:sz w:val="20"/>
                <w:szCs w:val="20"/>
              </w:rPr>
            </w:pPr>
            <w:r w:rsidRPr="00D32769">
              <w:rPr>
                <w:rFonts w:ascii="Arial" w:hAnsi="Arial" w:cs="Arial"/>
                <w:sz w:val="20"/>
                <w:szCs w:val="20"/>
              </w:rPr>
              <w:t>Updated the Create / Modify API</w:t>
            </w:r>
          </w:p>
        </w:tc>
      </w:tr>
      <w:tr w:rsidR="0016479D" w:rsidRPr="00D32769" w:rsidTr="004A267A">
        <w:tc>
          <w:tcPr>
            <w:tcW w:w="817" w:type="dxa"/>
          </w:tcPr>
          <w:p w:rsidR="0016479D" w:rsidRPr="00D32769" w:rsidRDefault="00EB5668"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0.9</w:t>
            </w:r>
          </w:p>
        </w:tc>
        <w:tc>
          <w:tcPr>
            <w:tcW w:w="1318" w:type="dxa"/>
          </w:tcPr>
          <w:p w:rsidR="0016479D" w:rsidRPr="00D32769" w:rsidRDefault="00EB5668" w:rsidP="00EA1050">
            <w:pPr>
              <w:spacing w:beforeLines="4" w:before="9" w:afterLines="4" w:after="9"/>
              <w:contextualSpacing/>
              <w:rPr>
                <w:rFonts w:ascii="Arial" w:hAnsi="Arial" w:cs="Arial"/>
                <w:sz w:val="20"/>
                <w:szCs w:val="20"/>
              </w:rPr>
            </w:pPr>
            <w:r w:rsidRPr="00D32769">
              <w:rPr>
                <w:rFonts w:ascii="Arial" w:hAnsi="Arial" w:cs="Arial"/>
                <w:sz w:val="20"/>
                <w:szCs w:val="20"/>
              </w:rPr>
              <w:t>Jan 2015</w:t>
            </w:r>
          </w:p>
        </w:tc>
        <w:tc>
          <w:tcPr>
            <w:tcW w:w="2502" w:type="dxa"/>
          </w:tcPr>
          <w:p w:rsidR="0016479D" w:rsidRPr="00D32769" w:rsidRDefault="00EB5668" w:rsidP="00EA1050">
            <w:pPr>
              <w:pStyle w:val="PARAGRAPH"/>
              <w:spacing w:beforeLines="4" w:before="9" w:afterLines="4" w:after="9"/>
              <w:ind w:left="113" w:rightChars="113" w:right="271"/>
              <w:contextualSpacing/>
              <w:rPr>
                <w:lang w:val="en-US"/>
              </w:rPr>
            </w:pPr>
            <w:r w:rsidRPr="00D32769">
              <w:rPr>
                <w:lang w:val="en-US"/>
              </w:rPr>
              <w:t>Suresh R</w:t>
            </w:r>
          </w:p>
        </w:tc>
        <w:tc>
          <w:tcPr>
            <w:tcW w:w="4649" w:type="dxa"/>
          </w:tcPr>
          <w:p w:rsidR="0016479D" w:rsidRPr="00D32769" w:rsidRDefault="00A61270" w:rsidP="00EA1050">
            <w:pPr>
              <w:pStyle w:val="PARAGRAPH"/>
              <w:spacing w:beforeLines="4" w:before="9" w:afterLines="4" w:after="9"/>
              <w:ind w:left="113" w:rightChars="113" w:right="271"/>
              <w:contextualSpacing/>
              <w:rPr>
                <w:lang w:val="en-US"/>
              </w:rPr>
            </w:pPr>
            <w:r w:rsidRPr="00D32769">
              <w:rPr>
                <w:lang w:val="en-US"/>
              </w:rPr>
              <w:t>TC template changes</w:t>
            </w:r>
          </w:p>
        </w:tc>
      </w:tr>
      <w:tr w:rsidR="0016479D" w:rsidRPr="00D32769" w:rsidTr="004A267A">
        <w:tc>
          <w:tcPr>
            <w:tcW w:w="817" w:type="dxa"/>
          </w:tcPr>
          <w:p w:rsidR="0016479D" w:rsidRPr="00D32769" w:rsidRDefault="0068384A"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0.10</w:t>
            </w:r>
          </w:p>
        </w:tc>
        <w:tc>
          <w:tcPr>
            <w:tcW w:w="1318" w:type="dxa"/>
          </w:tcPr>
          <w:p w:rsidR="0016479D" w:rsidRPr="00D32769" w:rsidRDefault="0068384A" w:rsidP="00EA1050">
            <w:pPr>
              <w:spacing w:beforeLines="4" w:before="9" w:afterLines="4" w:after="9"/>
              <w:contextualSpacing/>
              <w:rPr>
                <w:rFonts w:ascii="Arial" w:hAnsi="Arial" w:cs="Arial"/>
                <w:sz w:val="20"/>
                <w:szCs w:val="20"/>
              </w:rPr>
            </w:pPr>
            <w:r w:rsidRPr="00D32769">
              <w:rPr>
                <w:rFonts w:ascii="Arial" w:hAnsi="Arial" w:cs="Arial"/>
                <w:sz w:val="20"/>
                <w:szCs w:val="20"/>
              </w:rPr>
              <w:t>Jan 2015</w:t>
            </w:r>
          </w:p>
        </w:tc>
        <w:tc>
          <w:tcPr>
            <w:tcW w:w="2502" w:type="dxa"/>
          </w:tcPr>
          <w:p w:rsidR="00983660" w:rsidRPr="00D32769" w:rsidRDefault="00983660" w:rsidP="00EA1050">
            <w:pPr>
              <w:pStyle w:val="PARAGRAPH"/>
              <w:spacing w:beforeLines="4" w:before="9" w:afterLines="4" w:after="9"/>
              <w:ind w:left="113" w:rightChars="113" w:right="271"/>
              <w:contextualSpacing/>
              <w:jc w:val="left"/>
              <w:rPr>
                <w:lang w:val="sv-SE"/>
              </w:rPr>
            </w:pPr>
            <w:r w:rsidRPr="00D32769">
              <w:rPr>
                <w:lang w:val="sv-SE"/>
              </w:rPr>
              <w:t>Patrik Björling Rygert</w:t>
            </w:r>
          </w:p>
        </w:tc>
        <w:tc>
          <w:tcPr>
            <w:tcW w:w="4649" w:type="dxa"/>
          </w:tcPr>
          <w:p w:rsidR="00983660" w:rsidRPr="00D32769" w:rsidRDefault="00983660" w:rsidP="00EA1050">
            <w:pPr>
              <w:pStyle w:val="PARAGRAPH"/>
              <w:spacing w:beforeLines="4" w:before="9" w:afterLines="4" w:after="9"/>
              <w:ind w:left="113" w:rightChars="113" w:right="271"/>
              <w:contextualSpacing/>
              <w:jc w:val="left"/>
              <w:rPr>
                <w:lang w:val="en-US"/>
              </w:rPr>
            </w:pPr>
            <w:r w:rsidRPr="00D32769">
              <w:rPr>
                <w:lang w:val="en-US"/>
              </w:rPr>
              <w:t xml:space="preserve">Fixed spelling errors, some updated formulations, and restructured headings to match previous PACS specifications </w:t>
            </w:r>
          </w:p>
        </w:tc>
      </w:tr>
      <w:tr w:rsidR="00805505" w:rsidRPr="00D32769" w:rsidTr="004A267A">
        <w:tc>
          <w:tcPr>
            <w:tcW w:w="817" w:type="dxa"/>
          </w:tcPr>
          <w:p w:rsidR="00805505" w:rsidRPr="00D32769" w:rsidRDefault="00805505"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0.11</w:t>
            </w:r>
          </w:p>
        </w:tc>
        <w:tc>
          <w:tcPr>
            <w:tcW w:w="1318" w:type="dxa"/>
          </w:tcPr>
          <w:p w:rsidR="00805505" w:rsidRPr="00D32769" w:rsidRDefault="00805505" w:rsidP="00EA1050">
            <w:pPr>
              <w:spacing w:beforeLines="4" w:before="9" w:afterLines="4" w:after="9"/>
              <w:contextualSpacing/>
              <w:rPr>
                <w:rFonts w:ascii="Arial" w:hAnsi="Arial" w:cs="Arial"/>
                <w:sz w:val="20"/>
                <w:szCs w:val="20"/>
              </w:rPr>
            </w:pPr>
            <w:r w:rsidRPr="00D32769">
              <w:rPr>
                <w:rFonts w:ascii="Arial" w:hAnsi="Arial" w:cs="Arial"/>
                <w:sz w:val="20"/>
                <w:szCs w:val="20"/>
              </w:rPr>
              <w:t>Jan 2015</w:t>
            </w:r>
          </w:p>
        </w:tc>
        <w:tc>
          <w:tcPr>
            <w:tcW w:w="2502" w:type="dxa"/>
          </w:tcPr>
          <w:p w:rsidR="00805505" w:rsidRPr="00D32769" w:rsidRDefault="00805505" w:rsidP="00EA1050">
            <w:pPr>
              <w:pStyle w:val="PARAGRAPH"/>
              <w:spacing w:beforeLines="4" w:before="9" w:afterLines="4" w:after="9"/>
              <w:ind w:left="113" w:rightChars="113" w:right="271"/>
              <w:contextualSpacing/>
              <w:jc w:val="left"/>
              <w:rPr>
                <w:lang w:val="sv-SE"/>
              </w:rPr>
            </w:pPr>
            <w:r w:rsidRPr="00D32769">
              <w:rPr>
                <w:lang w:val="sv-SE"/>
              </w:rPr>
              <w:t>Patrik Björling Rygert</w:t>
            </w:r>
          </w:p>
        </w:tc>
        <w:tc>
          <w:tcPr>
            <w:tcW w:w="4649" w:type="dxa"/>
          </w:tcPr>
          <w:p w:rsidR="00805505" w:rsidRPr="00D32769" w:rsidRDefault="00983660" w:rsidP="00EA1050">
            <w:pPr>
              <w:pStyle w:val="PARAGRAPH"/>
              <w:spacing w:beforeLines="4" w:before="9" w:afterLines="4" w:after="9"/>
              <w:ind w:left="113" w:rightChars="113" w:right="271"/>
              <w:contextualSpacing/>
              <w:jc w:val="left"/>
              <w:rPr>
                <w:lang w:val="en-US"/>
              </w:rPr>
            </w:pPr>
            <w:r w:rsidRPr="00D32769">
              <w:rPr>
                <w:lang w:val="en-US"/>
              </w:rPr>
              <w:t>Updates after discussions in telco</w:t>
            </w:r>
          </w:p>
        </w:tc>
      </w:tr>
      <w:tr w:rsidR="000C4788" w:rsidRPr="00D32769" w:rsidTr="004A267A">
        <w:tc>
          <w:tcPr>
            <w:tcW w:w="817" w:type="dxa"/>
          </w:tcPr>
          <w:p w:rsidR="000C4788" w:rsidRPr="00D32769" w:rsidRDefault="000C4788"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0.12</w:t>
            </w:r>
          </w:p>
        </w:tc>
        <w:tc>
          <w:tcPr>
            <w:tcW w:w="1318" w:type="dxa"/>
          </w:tcPr>
          <w:p w:rsidR="000C4788" w:rsidRPr="00D32769" w:rsidRDefault="000C4788" w:rsidP="00EA1050">
            <w:pPr>
              <w:spacing w:beforeLines="4" w:before="9" w:afterLines="4" w:after="9"/>
              <w:contextualSpacing/>
              <w:rPr>
                <w:rFonts w:ascii="Arial" w:hAnsi="Arial" w:cs="Arial"/>
                <w:sz w:val="20"/>
                <w:szCs w:val="20"/>
              </w:rPr>
            </w:pPr>
            <w:r w:rsidRPr="00D32769">
              <w:rPr>
                <w:rFonts w:ascii="Arial" w:hAnsi="Arial" w:cs="Arial"/>
                <w:sz w:val="20"/>
                <w:szCs w:val="20"/>
              </w:rPr>
              <w:t>Jan 2015</w:t>
            </w:r>
          </w:p>
        </w:tc>
        <w:tc>
          <w:tcPr>
            <w:tcW w:w="2502" w:type="dxa"/>
          </w:tcPr>
          <w:p w:rsidR="004A267A" w:rsidRPr="00D32769" w:rsidRDefault="000C4788" w:rsidP="00EA1050">
            <w:pPr>
              <w:pStyle w:val="PARAGRAPH"/>
              <w:spacing w:beforeLines="4" w:before="9" w:afterLines="4" w:after="9"/>
              <w:ind w:left="113" w:rightChars="113" w:right="271"/>
              <w:contextualSpacing/>
              <w:jc w:val="left"/>
              <w:rPr>
                <w:lang w:eastAsia="en-US"/>
              </w:rPr>
            </w:pPr>
            <w:r w:rsidRPr="00D32769">
              <w:rPr>
                <w:lang w:val="sv-SE"/>
              </w:rPr>
              <w:t xml:space="preserve">Mohane </w:t>
            </w:r>
            <w:r w:rsidR="000D0DC0" w:rsidRPr="00D32769">
              <w:rPr>
                <w:lang w:eastAsia="en-US"/>
              </w:rPr>
              <w:t>Caliaperoumal</w:t>
            </w:r>
          </w:p>
          <w:p w:rsidR="000C4788" w:rsidRPr="00D32769" w:rsidRDefault="000C4788" w:rsidP="00EA1050">
            <w:pPr>
              <w:pStyle w:val="PARAGRAPH"/>
              <w:spacing w:beforeLines="4" w:before="9" w:afterLines="4" w:after="9"/>
              <w:ind w:left="113" w:rightChars="113" w:right="271"/>
              <w:contextualSpacing/>
              <w:jc w:val="left"/>
              <w:rPr>
                <w:lang w:val="sv-SE"/>
              </w:rPr>
            </w:pPr>
            <w:r w:rsidRPr="00D32769">
              <w:rPr>
                <w:lang w:val="sv-SE"/>
              </w:rPr>
              <w:t>Patrik Björling Rygert</w:t>
            </w:r>
          </w:p>
        </w:tc>
        <w:tc>
          <w:tcPr>
            <w:tcW w:w="4649" w:type="dxa"/>
          </w:tcPr>
          <w:p w:rsidR="000C4788" w:rsidRPr="00D32769" w:rsidRDefault="000C4788" w:rsidP="00EA1050">
            <w:pPr>
              <w:pStyle w:val="PARAGRAPH"/>
              <w:spacing w:beforeLines="4" w:before="9" w:afterLines="4" w:after="9"/>
              <w:ind w:left="113" w:rightChars="113" w:right="271"/>
              <w:contextualSpacing/>
              <w:jc w:val="left"/>
              <w:rPr>
                <w:lang w:val="en-US"/>
              </w:rPr>
            </w:pPr>
            <w:r w:rsidRPr="00D32769">
              <w:t>Updates after discussion in telco</w:t>
            </w:r>
          </w:p>
        </w:tc>
      </w:tr>
      <w:tr w:rsidR="005E6B01" w:rsidRPr="00D32769" w:rsidTr="004A267A">
        <w:tc>
          <w:tcPr>
            <w:tcW w:w="817" w:type="dxa"/>
          </w:tcPr>
          <w:p w:rsidR="005E6B01" w:rsidRPr="00D32769" w:rsidRDefault="005E6B01"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1.0</w:t>
            </w:r>
          </w:p>
        </w:tc>
        <w:tc>
          <w:tcPr>
            <w:tcW w:w="1318" w:type="dxa"/>
          </w:tcPr>
          <w:p w:rsidR="005E6B01" w:rsidRPr="00D32769" w:rsidRDefault="005E6B01" w:rsidP="00EA1050">
            <w:pPr>
              <w:spacing w:beforeLines="4" w:before="9" w:afterLines="4" w:after="9"/>
              <w:contextualSpacing/>
              <w:rPr>
                <w:rFonts w:ascii="Arial" w:hAnsi="Arial" w:cs="Arial"/>
                <w:sz w:val="20"/>
                <w:szCs w:val="20"/>
              </w:rPr>
            </w:pPr>
            <w:r w:rsidRPr="00D32769">
              <w:rPr>
                <w:rFonts w:ascii="Arial" w:hAnsi="Arial" w:cs="Arial"/>
                <w:sz w:val="20"/>
                <w:szCs w:val="20"/>
              </w:rPr>
              <w:t>Jan 2015</w:t>
            </w:r>
          </w:p>
        </w:tc>
        <w:tc>
          <w:tcPr>
            <w:tcW w:w="2502" w:type="dxa"/>
          </w:tcPr>
          <w:p w:rsidR="005E6B01" w:rsidRPr="00D32769" w:rsidRDefault="005E6B01" w:rsidP="00EA1050">
            <w:pPr>
              <w:pStyle w:val="PARAGRAPH"/>
              <w:spacing w:beforeLines="4" w:before="9" w:afterLines="4" w:after="9"/>
              <w:ind w:left="113" w:rightChars="113" w:right="271"/>
              <w:contextualSpacing/>
              <w:jc w:val="left"/>
              <w:rPr>
                <w:lang w:val="sv-SE"/>
              </w:rPr>
            </w:pPr>
            <w:r w:rsidRPr="00D32769">
              <w:rPr>
                <w:lang w:val="sv-SE"/>
              </w:rPr>
              <w:t>Hans Busch</w:t>
            </w:r>
          </w:p>
        </w:tc>
        <w:tc>
          <w:tcPr>
            <w:tcW w:w="4649" w:type="dxa"/>
          </w:tcPr>
          <w:p w:rsidR="005E6B01" w:rsidRPr="00D32769" w:rsidRDefault="005E6B01" w:rsidP="00EA1050">
            <w:pPr>
              <w:pStyle w:val="PARAGRAPH"/>
              <w:spacing w:beforeLines="4" w:before="9" w:afterLines="4" w:after="9"/>
              <w:ind w:left="113" w:rightChars="113" w:right="271"/>
              <w:contextualSpacing/>
              <w:jc w:val="left"/>
            </w:pPr>
            <w:r w:rsidRPr="00D32769">
              <w:t>Minor editorial changes</w:t>
            </w:r>
          </w:p>
        </w:tc>
      </w:tr>
      <w:tr w:rsidR="00257DA7" w:rsidRPr="00D32769" w:rsidTr="004A267A">
        <w:tc>
          <w:tcPr>
            <w:tcW w:w="817" w:type="dxa"/>
          </w:tcPr>
          <w:p w:rsidR="00257DA7" w:rsidRPr="00D32769" w:rsidRDefault="00257DA7"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1.01</w:t>
            </w:r>
          </w:p>
        </w:tc>
        <w:tc>
          <w:tcPr>
            <w:tcW w:w="1318" w:type="dxa"/>
          </w:tcPr>
          <w:p w:rsidR="00257DA7" w:rsidRPr="00D32769" w:rsidRDefault="00257DA7" w:rsidP="00EA1050">
            <w:pPr>
              <w:spacing w:beforeLines="4" w:before="9" w:afterLines="4" w:after="9"/>
              <w:contextualSpacing/>
              <w:rPr>
                <w:rFonts w:ascii="Arial" w:hAnsi="Arial" w:cs="Arial"/>
                <w:sz w:val="20"/>
                <w:szCs w:val="20"/>
              </w:rPr>
            </w:pPr>
            <w:r w:rsidRPr="00D32769">
              <w:rPr>
                <w:rFonts w:ascii="Arial" w:hAnsi="Arial" w:cs="Arial"/>
                <w:sz w:val="20"/>
                <w:szCs w:val="20"/>
              </w:rPr>
              <w:t>Mar 2015</w:t>
            </w:r>
          </w:p>
        </w:tc>
        <w:tc>
          <w:tcPr>
            <w:tcW w:w="2502" w:type="dxa"/>
          </w:tcPr>
          <w:p w:rsidR="00257DA7" w:rsidRPr="00D32769" w:rsidRDefault="00257DA7" w:rsidP="00257DA7">
            <w:pPr>
              <w:pStyle w:val="PARAGRAPH"/>
              <w:spacing w:beforeLines="4" w:before="9" w:afterLines="4" w:after="9"/>
              <w:ind w:left="113" w:rightChars="113" w:right="271"/>
              <w:contextualSpacing/>
              <w:jc w:val="left"/>
              <w:rPr>
                <w:lang w:val="sv-SE"/>
              </w:rPr>
            </w:pPr>
            <w:r w:rsidRPr="00D32769">
              <w:rPr>
                <w:lang w:val="sv-SE"/>
              </w:rPr>
              <w:t>Patrik Björling Rygert</w:t>
            </w:r>
          </w:p>
        </w:tc>
        <w:tc>
          <w:tcPr>
            <w:tcW w:w="4649" w:type="dxa"/>
          </w:tcPr>
          <w:p w:rsidR="00257DA7" w:rsidRPr="00D32769" w:rsidRDefault="00257DA7" w:rsidP="00EA1050">
            <w:pPr>
              <w:pStyle w:val="PARAGRAPH"/>
              <w:spacing w:beforeLines="4" w:before="9" w:afterLines="4" w:after="9"/>
              <w:ind w:left="113" w:rightChars="113" w:right="271"/>
              <w:contextualSpacing/>
              <w:jc w:val="left"/>
            </w:pPr>
            <w:r w:rsidRPr="00D32769">
              <w:t xml:space="preserve">Added </w:t>
            </w:r>
            <w:proofErr w:type="spellStart"/>
            <w:r w:rsidRPr="00D32769">
              <w:t>ReferenceNotFound</w:t>
            </w:r>
            <w:proofErr w:type="spellEnd"/>
            <w:r w:rsidRPr="00D32769">
              <w:t xml:space="preserve"> fault.</w:t>
            </w:r>
          </w:p>
        </w:tc>
      </w:tr>
      <w:tr w:rsidR="004864B5" w:rsidRPr="00D32769" w:rsidTr="004A267A">
        <w:tc>
          <w:tcPr>
            <w:tcW w:w="817" w:type="dxa"/>
          </w:tcPr>
          <w:p w:rsidR="004864B5" w:rsidRPr="00D32769" w:rsidRDefault="004864B5" w:rsidP="00EA1050">
            <w:pPr>
              <w:spacing w:beforeLines="4" w:before="9" w:afterLines="4" w:after="9"/>
              <w:contextualSpacing/>
              <w:jc w:val="center"/>
              <w:rPr>
                <w:rFonts w:ascii="Arial" w:hAnsi="Arial" w:cs="Arial"/>
                <w:sz w:val="20"/>
                <w:szCs w:val="20"/>
              </w:rPr>
            </w:pPr>
            <w:r w:rsidRPr="00D32769">
              <w:rPr>
                <w:rFonts w:ascii="Arial" w:hAnsi="Arial" w:cs="Arial"/>
                <w:sz w:val="20"/>
                <w:szCs w:val="20"/>
              </w:rPr>
              <w:t>1.0.2</w:t>
            </w:r>
          </w:p>
        </w:tc>
        <w:tc>
          <w:tcPr>
            <w:tcW w:w="1318" w:type="dxa"/>
          </w:tcPr>
          <w:p w:rsidR="004864B5" w:rsidRPr="00D32769" w:rsidRDefault="004864B5" w:rsidP="00EA1050">
            <w:pPr>
              <w:spacing w:beforeLines="4" w:before="9" w:afterLines="4" w:after="9"/>
              <w:contextualSpacing/>
              <w:rPr>
                <w:rFonts w:ascii="Arial" w:hAnsi="Arial" w:cs="Arial"/>
                <w:sz w:val="20"/>
                <w:szCs w:val="20"/>
              </w:rPr>
            </w:pPr>
            <w:r w:rsidRPr="00D32769">
              <w:rPr>
                <w:rFonts w:ascii="Arial" w:hAnsi="Arial" w:cs="Arial"/>
                <w:sz w:val="20"/>
                <w:szCs w:val="20"/>
              </w:rPr>
              <w:t>Jun 2015</w:t>
            </w:r>
          </w:p>
        </w:tc>
        <w:tc>
          <w:tcPr>
            <w:tcW w:w="2502" w:type="dxa"/>
          </w:tcPr>
          <w:p w:rsidR="004864B5" w:rsidRPr="00D32769" w:rsidRDefault="004864B5" w:rsidP="00257DA7">
            <w:pPr>
              <w:pStyle w:val="PARAGRAPH"/>
              <w:spacing w:beforeLines="4" w:before="9" w:afterLines="4" w:after="9"/>
              <w:ind w:left="113" w:rightChars="113" w:right="271"/>
              <w:contextualSpacing/>
              <w:jc w:val="left"/>
              <w:rPr>
                <w:lang w:val="sv-SE"/>
              </w:rPr>
            </w:pPr>
            <w:r w:rsidRPr="00D32769">
              <w:rPr>
                <w:lang w:val="sv-SE"/>
              </w:rPr>
              <w:t>PACS WG</w:t>
            </w:r>
          </w:p>
        </w:tc>
        <w:tc>
          <w:tcPr>
            <w:tcW w:w="4649" w:type="dxa"/>
          </w:tcPr>
          <w:p w:rsidR="004864B5" w:rsidRPr="00D32769" w:rsidRDefault="004864B5" w:rsidP="00EA1050">
            <w:pPr>
              <w:pStyle w:val="PARAGRAPH"/>
              <w:spacing w:beforeLines="4" w:before="9" w:afterLines="4" w:after="9"/>
              <w:ind w:left="113" w:rightChars="113" w:right="271"/>
              <w:contextualSpacing/>
              <w:jc w:val="left"/>
            </w:pPr>
            <w:r w:rsidRPr="00D32769">
              <w:t>Editorial changes.</w:t>
            </w:r>
          </w:p>
        </w:tc>
      </w:tr>
    </w:tbl>
    <w:p w:rsidR="00D05283" w:rsidRPr="000C4788" w:rsidRDefault="00D05283" w:rsidP="00133FD2">
      <w:pPr>
        <w:pStyle w:val="PARAGRAPH"/>
        <w:rPr>
          <w:lang w:val="en-US"/>
        </w:rPr>
      </w:pPr>
    </w:p>
    <w:sectPr w:rsidR="00D05283" w:rsidRPr="000C4788" w:rsidSect="00325605">
      <w:headerReference w:type="even" r:id="rId14"/>
      <w:headerReference w:type="default" r:id="rId15"/>
      <w:pgSz w:w="11906" w:h="16838" w:code="9"/>
      <w:pgMar w:top="1701" w:right="1418" w:bottom="851" w:left="1418" w:header="113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16D" w:rsidRDefault="009E416D">
      <w:r>
        <w:separator/>
      </w:r>
    </w:p>
    <w:p w:rsidR="009E416D" w:rsidRDefault="009E416D"/>
  </w:endnote>
  <w:endnote w:type="continuationSeparator" w:id="0">
    <w:p w:rsidR="009E416D" w:rsidRDefault="009E416D">
      <w:r>
        <w:continuationSeparator/>
      </w:r>
    </w:p>
    <w:p w:rsidR="009E416D" w:rsidRDefault="009E4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panose1 w:val="00000000000000000000"/>
    <w:charset w:val="02"/>
    <w:family w:val="auto"/>
    <w:notTrueType/>
    <w:pitch w:val="default"/>
  </w:font>
  <w:font w:name="Monospace">
    <w:altName w:val="Times New Roman"/>
    <w:panose1 w:val="00000000000000000000"/>
    <w:charset w:val="00"/>
    <w:family w:val="auto"/>
    <w:notTrueType/>
    <w:pitch w:val="default"/>
    <w:sig w:usb0="00000003" w:usb1="00000000" w:usb2="00000000" w:usb3="00000000" w:csb0="00000001" w:csb1="00000000"/>
  </w:font>
  <w:font w:name="DejaVu Sans Mono">
    <w:charset w:val="00"/>
    <w:family w:val="modern"/>
    <w:pitch w:val="fixed"/>
    <w:sig w:usb0="E60022FF" w:usb1="D000F1FB" w:usb2="00000028" w:usb3="00000000" w:csb0="000001D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16D" w:rsidRDefault="009E416D">
      <w:r>
        <w:separator/>
      </w:r>
    </w:p>
    <w:p w:rsidR="009E416D" w:rsidRDefault="009E416D"/>
  </w:footnote>
  <w:footnote w:type="continuationSeparator" w:id="0">
    <w:p w:rsidR="009E416D" w:rsidRDefault="009E416D">
      <w:r>
        <w:continuationSeparator/>
      </w:r>
    </w:p>
    <w:p w:rsidR="009E416D" w:rsidRDefault="009E41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F0E" w:rsidRDefault="00A16F0E">
    <w:pPr>
      <w:pStyle w:val="Header"/>
    </w:pPr>
    <w:r>
      <w:t xml:space="preserve">XXX </w:t>
    </w:r>
    <w:r>
      <w:sym w:font="Symbol" w:char="F0D3"/>
    </w:r>
    <w:r>
      <w:t xml:space="preserve"> IEC</w:t>
    </w:r>
    <w:proofErr w:type="gramStart"/>
    <w:r>
      <w:t>:200X</w:t>
    </w:r>
    <w:proofErr w:type="gramEnd"/>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t xml:space="preserve"> –</w:t>
    </w:r>
    <w:r>
      <w:tab/>
      <w:t xml:space="preserve">XXX </w:t>
    </w:r>
    <w:r>
      <w:sym w:font="Symbol" w:char="F0D3"/>
    </w:r>
    <w:r>
      <w:t xml:space="preserve"> CEI:200X</w:t>
    </w:r>
  </w:p>
  <w:p w:rsidR="00A16F0E" w:rsidRDefault="00A16F0E"/>
  <w:p w:rsidR="00A16F0E" w:rsidRDefault="00A16F0E"/>
  <w:p w:rsidR="00A16F0E" w:rsidRDefault="00A16F0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F0E" w:rsidRPr="00424219" w:rsidRDefault="00A16F0E" w:rsidP="0030580B">
    <w:pPr>
      <w:pStyle w:val="Header"/>
    </w:pPr>
    <w:r w:rsidRPr="008B559F">
      <w:t>ONVIF™</w:t>
    </w:r>
    <w:r>
      <w:tab/>
      <w:t xml:space="preserve">– </w:t>
    </w:r>
    <w:r>
      <w:rPr>
        <w:rStyle w:val="PageNumber"/>
      </w:rPr>
      <w:fldChar w:fldCharType="begin"/>
    </w:r>
    <w:r>
      <w:rPr>
        <w:rStyle w:val="PageNumber"/>
      </w:rPr>
      <w:instrText xml:space="preserve"> PAGE </w:instrText>
    </w:r>
    <w:r>
      <w:rPr>
        <w:rStyle w:val="PageNumber"/>
      </w:rPr>
      <w:fldChar w:fldCharType="separate"/>
    </w:r>
    <w:r w:rsidR="00BD2EEC">
      <w:rPr>
        <w:rStyle w:val="PageNumber"/>
        <w:noProof/>
      </w:rPr>
      <w:t>1</w:t>
    </w:r>
    <w:r>
      <w:rPr>
        <w:rStyle w:val="PageNumber"/>
      </w:rPr>
      <w:fldChar w:fldCharType="end"/>
    </w:r>
    <w:r>
      <w:t xml:space="preserve"> –</w:t>
    </w:r>
    <w:r>
      <w:tab/>
      <w:t xml:space="preserve">       Access Rules Specification v </w:t>
    </w:r>
    <w:r w:rsidR="009E416D">
      <w:fldChar w:fldCharType="begin"/>
    </w:r>
    <w:r w:rsidR="009E416D">
      <w:instrText xml:space="preserve"> DOCPROPERTY  Version  \* MERGEFORMAT </w:instrText>
    </w:r>
    <w:r w:rsidR="009E416D">
      <w:fldChar w:fldCharType="separate"/>
    </w:r>
    <w:r w:rsidR="00FC701C">
      <w:t>1.0.2</w:t>
    </w:r>
    <w:r w:rsidR="009E416D">
      <w:fldChar w:fldCharType="end"/>
    </w:r>
  </w:p>
  <w:p w:rsidR="00A16F0E" w:rsidRDefault="00A16F0E" w:rsidP="00826E65">
    <w:pPr>
      <w:pStyle w:val="Header"/>
    </w:pPr>
  </w:p>
  <w:p w:rsidR="00A16F0E" w:rsidRDefault="00A16F0E">
    <w:pPr>
      <w:pStyle w:val="Header"/>
    </w:pPr>
  </w:p>
  <w:p w:rsidR="00A16F0E" w:rsidRDefault="00A16F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FD4728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rPr>
        <w:i w: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2"/>
    <w:multiLevelType w:val="multilevel"/>
    <w:tmpl w:val="00000002"/>
    <w:name w:val="WW8Num2"/>
    <w:lvl w:ilvl="0">
      <w:start w:val="1"/>
      <w:numFmt w:val="upperLetter"/>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color w:val="auto"/>
      </w:rPr>
    </w:lvl>
  </w:abstractNum>
  <w:abstractNum w:abstractNumId="3">
    <w:nsid w:val="00000004"/>
    <w:multiLevelType w:val="singleLevel"/>
    <w:tmpl w:val="00000004"/>
    <w:name w:val="WW8Num4"/>
    <w:lvl w:ilvl="0">
      <w:start w:val="1"/>
      <w:numFmt w:val="lowerRoman"/>
      <w:lvlText w:val="%1)"/>
      <w:lvlJc w:val="left"/>
      <w:pPr>
        <w:tabs>
          <w:tab w:val="num" w:pos="720"/>
        </w:tabs>
        <w:ind w:left="720" w:hanging="720"/>
      </w:p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color w:val="000000"/>
      </w:rPr>
    </w:lvl>
  </w:abstractNum>
  <w:abstractNum w:abstractNumId="7">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Symbol" w:hAnsi="Symbol"/>
        <w:color w:val="000000"/>
      </w:rPr>
    </w:lvl>
  </w:abstractNum>
  <w:abstractNum w:abstractNumId="9">
    <w:nsid w:val="0000000A"/>
    <w:multiLevelType w:val="multilevel"/>
    <w:tmpl w:val="0000000A"/>
    <w:name w:val="WW8Num10"/>
    <w:lvl w:ilvl="0">
      <w:start w:val="1"/>
      <w:numFmt w:val="upperLetter"/>
      <w:suff w:val="space"/>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nsid w:val="077C5FA2"/>
    <w:multiLevelType w:val="hybridMultilevel"/>
    <w:tmpl w:val="775EB776"/>
    <w:lvl w:ilvl="0" w:tplc="47A02A18">
      <w:start w:val="1"/>
      <w:numFmt w:val="bullet"/>
      <w:pStyle w:val="Aufgezhlt"/>
      <w:lvlText w:val=""/>
      <w:lvlJc w:val="left"/>
      <w:pPr>
        <w:tabs>
          <w:tab w:val="num" w:pos="1440"/>
        </w:tabs>
        <w:ind w:left="144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84C7E1E"/>
    <w:multiLevelType w:val="hybridMultilevel"/>
    <w:tmpl w:val="4A8E9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C3C1DC5"/>
    <w:multiLevelType w:val="hybridMultilevel"/>
    <w:tmpl w:val="7F404E00"/>
    <w:lvl w:ilvl="0" w:tplc="04090001">
      <w:start w:val="1"/>
      <w:numFmt w:val="bullet"/>
      <w:pStyle w:val="body-bul"/>
      <w:lvlText w:val=""/>
      <w:lvlJc w:val="left"/>
      <w:pPr>
        <w:tabs>
          <w:tab w:val="num" w:pos="720"/>
        </w:tabs>
        <w:ind w:left="720" w:hanging="360"/>
      </w:pPr>
      <w:rPr>
        <w:rFonts w:ascii="Symbol" w:hAnsi="Symbol" w:hint="default"/>
      </w:rPr>
    </w:lvl>
    <w:lvl w:ilvl="1" w:tplc="0409000B" w:tentative="1">
      <w:start w:val="1"/>
      <w:numFmt w:val="bullet"/>
      <w:lvlText w:val="o"/>
      <w:lvlJc w:val="left"/>
      <w:pPr>
        <w:tabs>
          <w:tab w:val="num" w:pos="1440"/>
        </w:tabs>
        <w:ind w:left="1440" w:hanging="360"/>
      </w:pPr>
      <w:rPr>
        <w:rFonts w:ascii="Courier New" w:hAnsi="Courier New" w:cs="Courier New" w:hint="default"/>
      </w:rPr>
    </w:lvl>
    <w:lvl w:ilvl="2" w:tplc="0409000D"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B" w:tentative="1">
      <w:start w:val="1"/>
      <w:numFmt w:val="bullet"/>
      <w:lvlText w:val="o"/>
      <w:lvlJc w:val="left"/>
      <w:pPr>
        <w:tabs>
          <w:tab w:val="num" w:pos="3600"/>
        </w:tabs>
        <w:ind w:left="3600" w:hanging="360"/>
      </w:pPr>
      <w:rPr>
        <w:rFonts w:ascii="Courier New" w:hAnsi="Courier New" w:cs="Courier New" w:hint="default"/>
      </w:rPr>
    </w:lvl>
    <w:lvl w:ilvl="5" w:tplc="0409000D"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B" w:tentative="1">
      <w:start w:val="1"/>
      <w:numFmt w:val="bullet"/>
      <w:lvlText w:val="o"/>
      <w:lvlJc w:val="left"/>
      <w:pPr>
        <w:tabs>
          <w:tab w:val="num" w:pos="5760"/>
        </w:tabs>
        <w:ind w:left="5760" w:hanging="360"/>
      </w:pPr>
      <w:rPr>
        <w:rFonts w:ascii="Courier New" w:hAnsi="Courier New" w:cs="Courier New" w:hint="default"/>
      </w:rPr>
    </w:lvl>
    <w:lvl w:ilvl="8" w:tplc="0409000D" w:tentative="1">
      <w:start w:val="1"/>
      <w:numFmt w:val="bullet"/>
      <w:lvlText w:val=""/>
      <w:lvlJc w:val="left"/>
      <w:pPr>
        <w:tabs>
          <w:tab w:val="num" w:pos="6480"/>
        </w:tabs>
        <w:ind w:left="6480" w:hanging="360"/>
      </w:pPr>
      <w:rPr>
        <w:rFonts w:ascii="Wingdings" w:hAnsi="Wingdings" w:hint="default"/>
      </w:rPr>
    </w:lvl>
  </w:abstractNum>
  <w:abstractNum w:abstractNumId="13">
    <w:nsid w:val="0C59540C"/>
    <w:multiLevelType w:val="multilevel"/>
    <w:tmpl w:val="398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225243"/>
    <w:multiLevelType w:val="multilevel"/>
    <w:tmpl w:val="2F1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5E70EB"/>
    <w:multiLevelType w:val="multilevel"/>
    <w:tmpl w:val="4E9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4E4881"/>
    <w:multiLevelType w:val="hybridMultilevel"/>
    <w:tmpl w:val="6278F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8F406B7"/>
    <w:multiLevelType w:val="hybridMultilevel"/>
    <w:tmpl w:val="7632C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C632970"/>
    <w:multiLevelType w:val="multilevel"/>
    <w:tmpl w:val="AB88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CB33EF"/>
    <w:multiLevelType w:val="multilevel"/>
    <w:tmpl w:val="453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BB5575"/>
    <w:multiLevelType w:val="multilevel"/>
    <w:tmpl w:val="86D2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D1752C"/>
    <w:multiLevelType w:val="multilevel"/>
    <w:tmpl w:val="D3B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8F05FF"/>
    <w:multiLevelType w:val="hybridMultilevel"/>
    <w:tmpl w:val="B1BC0188"/>
    <w:lvl w:ilvl="0" w:tplc="041D0001">
      <w:start w:val="1"/>
      <w:numFmt w:val="bullet"/>
      <w:lvlText w:val=""/>
      <w:lvlJc w:val="left"/>
      <w:pPr>
        <w:ind w:left="840" w:hanging="360"/>
      </w:pPr>
      <w:rPr>
        <w:rFonts w:ascii="Symbol" w:hAnsi="Symbol" w:hint="default"/>
      </w:rPr>
    </w:lvl>
    <w:lvl w:ilvl="1" w:tplc="041D0003" w:tentative="1">
      <w:start w:val="1"/>
      <w:numFmt w:val="bullet"/>
      <w:lvlText w:val="o"/>
      <w:lvlJc w:val="left"/>
      <w:pPr>
        <w:ind w:left="1560" w:hanging="360"/>
      </w:pPr>
      <w:rPr>
        <w:rFonts w:ascii="Courier New" w:hAnsi="Courier New" w:cs="Courier New" w:hint="default"/>
      </w:rPr>
    </w:lvl>
    <w:lvl w:ilvl="2" w:tplc="041D0005" w:tentative="1">
      <w:start w:val="1"/>
      <w:numFmt w:val="bullet"/>
      <w:lvlText w:val=""/>
      <w:lvlJc w:val="left"/>
      <w:pPr>
        <w:ind w:left="2280" w:hanging="360"/>
      </w:pPr>
      <w:rPr>
        <w:rFonts w:ascii="Wingdings" w:hAnsi="Wingdings" w:hint="default"/>
      </w:rPr>
    </w:lvl>
    <w:lvl w:ilvl="3" w:tplc="041D0001" w:tentative="1">
      <w:start w:val="1"/>
      <w:numFmt w:val="bullet"/>
      <w:lvlText w:val=""/>
      <w:lvlJc w:val="left"/>
      <w:pPr>
        <w:ind w:left="3000" w:hanging="360"/>
      </w:pPr>
      <w:rPr>
        <w:rFonts w:ascii="Symbol" w:hAnsi="Symbol" w:hint="default"/>
      </w:rPr>
    </w:lvl>
    <w:lvl w:ilvl="4" w:tplc="041D0003" w:tentative="1">
      <w:start w:val="1"/>
      <w:numFmt w:val="bullet"/>
      <w:lvlText w:val="o"/>
      <w:lvlJc w:val="left"/>
      <w:pPr>
        <w:ind w:left="3720" w:hanging="360"/>
      </w:pPr>
      <w:rPr>
        <w:rFonts w:ascii="Courier New" w:hAnsi="Courier New" w:cs="Courier New" w:hint="default"/>
      </w:rPr>
    </w:lvl>
    <w:lvl w:ilvl="5" w:tplc="041D0005" w:tentative="1">
      <w:start w:val="1"/>
      <w:numFmt w:val="bullet"/>
      <w:lvlText w:val=""/>
      <w:lvlJc w:val="left"/>
      <w:pPr>
        <w:ind w:left="4440" w:hanging="360"/>
      </w:pPr>
      <w:rPr>
        <w:rFonts w:ascii="Wingdings" w:hAnsi="Wingdings" w:hint="default"/>
      </w:rPr>
    </w:lvl>
    <w:lvl w:ilvl="6" w:tplc="041D0001" w:tentative="1">
      <w:start w:val="1"/>
      <w:numFmt w:val="bullet"/>
      <w:lvlText w:val=""/>
      <w:lvlJc w:val="left"/>
      <w:pPr>
        <w:ind w:left="5160" w:hanging="360"/>
      </w:pPr>
      <w:rPr>
        <w:rFonts w:ascii="Symbol" w:hAnsi="Symbol" w:hint="default"/>
      </w:rPr>
    </w:lvl>
    <w:lvl w:ilvl="7" w:tplc="041D0003" w:tentative="1">
      <w:start w:val="1"/>
      <w:numFmt w:val="bullet"/>
      <w:lvlText w:val="o"/>
      <w:lvlJc w:val="left"/>
      <w:pPr>
        <w:ind w:left="5880" w:hanging="360"/>
      </w:pPr>
      <w:rPr>
        <w:rFonts w:ascii="Courier New" w:hAnsi="Courier New" w:cs="Courier New" w:hint="default"/>
      </w:rPr>
    </w:lvl>
    <w:lvl w:ilvl="8" w:tplc="041D0005" w:tentative="1">
      <w:start w:val="1"/>
      <w:numFmt w:val="bullet"/>
      <w:lvlText w:val=""/>
      <w:lvlJc w:val="left"/>
      <w:pPr>
        <w:ind w:left="6600" w:hanging="360"/>
      </w:pPr>
      <w:rPr>
        <w:rFonts w:ascii="Wingdings" w:hAnsi="Wingdings" w:hint="default"/>
      </w:rPr>
    </w:lvl>
  </w:abstractNum>
  <w:abstractNum w:abstractNumId="23">
    <w:nsid w:val="273D07C8"/>
    <w:multiLevelType w:val="multilevel"/>
    <w:tmpl w:val="824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AE5E83"/>
    <w:multiLevelType w:val="hybridMultilevel"/>
    <w:tmpl w:val="469ACEE6"/>
    <w:name w:val="WW8Num522"/>
    <w:lvl w:ilvl="0" w:tplc="00000005">
      <w:start w:val="1"/>
      <w:numFmt w:val="bullet"/>
      <w:lvlText w:val=""/>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28D93EA2"/>
    <w:multiLevelType w:val="hybridMultilevel"/>
    <w:tmpl w:val="031A3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D7773E7"/>
    <w:multiLevelType w:val="hybridMultilevel"/>
    <w:tmpl w:val="57F25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EB75FAC"/>
    <w:multiLevelType w:val="multilevel"/>
    <w:tmpl w:val="2F0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265C7E"/>
    <w:multiLevelType w:val="multilevel"/>
    <w:tmpl w:val="3386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A519BB"/>
    <w:multiLevelType w:val="multilevel"/>
    <w:tmpl w:val="A48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ED7507"/>
    <w:multiLevelType w:val="hybridMultilevel"/>
    <w:tmpl w:val="DB26F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5617B04"/>
    <w:multiLevelType w:val="multilevel"/>
    <w:tmpl w:val="11E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1C203B"/>
    <w:multiLevelType w:val="multilevel"/>
    <w:tmpl w:val="1F346CDA"/>
    <w:lvl w:ilvl="0">
      <w:start w:val="1"/>
      <w:numFmt w:val="upperLetter"/>
      <w:lvlText w:val="%1"/>
      <w:lvlJc w:val="left"/>
      <w:pPr>
        <w:tabs>
          <w:tab w:val="num" w:pos="720"/>
        </w:tabs>
        <w:ind w:left="0" w:firstLine="0"/>
      </w:pPr>
      <w:rPr>
        <w:rFonts w:ascii="Arial (W1)" w:hAnsi="Arial (W1)" w:hint="default"/>
        <w:b/>
        <w:i w:val="0"/>
        <w:sz w:val="20"/>
      </w:rPr>
    </w:lvl>
    <w:lvl w:ilvl="1">
      <w:start w:val="1"/>
      <w:numFmt w:val="decimal"/>
      <w:pStyle w:val="Style1"/>
      <w:lvlText w:val="%1.%2"/>
      <w:lvlJc w:val="left"/>
      <w:pPr>
        <w:tabs>
          <w:tab w:val="num" w:pos="720"/>
        </w:tabs>
        <w:ind w:left="720" w:hanging="720"/>
      </w:pPr>
      <w:rPr>
        <w:rFonts w:ascii="Arial (W1)" w:hAnsi="Arial (W1)" w:hint="default"/>
        <w:b w:val="0"/>
        <w:i w:val="0"/>
        <w:sz w:val="20"/>
      </w:rPr>
    </w:lvl>
    <w:lvl w:ilvl="2">
      <w:start w:val="1"/>
      <w:numFmt w:val="upperLetter"/>
      <w:lvlText w:val="%3."/>
      <w:lvlJc w:val="left"/>
      <w:pPr>
        <w:tabs>
          <w:tab w:val="num" w:pos="1152"/>
        </w:tabs>
        <w:ind w:left="1152" w:hanging="432"/>
      </w:pPr>
      <w:rPr>
        <w:rFonts w:hint="default"/>
      </w:rPr>
    </w:lvl>
    <w:lvl w:ilvl="3">
      <w:start w:val="1"/>
      <w:numFmt w:val="decimal"/>
      <w:lvlText w:val="%4."/>
      <w:lvlJc w:val="left"/>
      <w:pPr>
        <w:tabs>
          <w:tab w:val="num" w:pos="1584"/>
        </w:tabs>
        <w:ind w:left="1584" w:hanging="432"/>
      </w:pPr>
      <w:rPr>
        <w:rFonts w:hint="default"/>
      </w:rPr>
    </w:lvl>
    <w:lvl w:ilvl="4">
      <w:start w:val="1"/>
      <w:numFmt w:val="lowerLetter"/>
      <w:lvlText w:val="%5."/>
      <w:lvlJc w:val="left"/>
      <w:pPr>
        <w:tabs>
          <w:tab w:val="num" w:pos="2016"/>
        </w:tabs>
        <w:ind w:left="2016" w:hanging="432"/>
      </w:pPr>
      <w:rPr>
        <w:rFonts w:hint="default"/>
      </w:rPr>
    </w:lvl>
    <w:lvl w:ilvl="5">
      <w:start w:val="1"/>
      <w:numFmt w:val="decimal"/>
      <w:lvlText w:val="%6)"/>
      <w:lvlJc w:val="left"/>
      <w:pPr>
        <w:tabs>
          <w:tab w:val="num" w:pos="2448"/>
        </w:tabs>
        <w:ind w:left="2448" w:hanging="432"/>
      </w:pPr>
      <w:rPr>
        <w:rFonts w:hint="default"/>
      </w:rPr>
    </w:lvl>
    <w:lvl w:ilvl="6">
      <w:start w:val="2"/>
      <w:numFmt w:val="lowerLetter"/>
      <w:lvlText w:val="%7)"/>
      <w:lvlJc w:val="left"/>
      <w:pPr>
        <w:tabs>
          <w:tab w:val="num" w:pos="2880"/>
        </w:tabs>
        <w:ind w:left="2880" w:hanging="432"/>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3B846843"/>
    <w:multiLevelType w:val="multilevel"/>
    <w:tmpl w:val="2BDC268A"/>
    <w:lvl w:ilvl="0">
      <w:start w:val="1"/>
      <w:numFmt w:val="upperLetter"/>
      <w:pStyle w:val="Appendix1"/>
      <w:lvlText w:val="%1"/>
      <w:lvlJc w:val="left"/>
      <w:pPr>
        <w:tabs>
          <w:tab w:val="num" w:pos="0"/>
        </w:tabs>
        <w:ind w:left="0" w:firstLine="0"/>
      </w:pPr>
      <w:rPr>
        <w:rFonts w:ascii="Arial" w:hAnsi="Arial" w:hint="default"/>
        <w:b/>
        <w:i w:val="0"/>
        <w:caps w:val="0"/>
        <w:strike w:val="0"/>
        <w:dstrike w:val="0"/>
        <w:outline w:val="0"/>
        <w:shadow w:val="0"/>
        <w:emboss w:val="0"/>
        <w:imprint w:val="0"/>
        <w:vanish w:val="0"/>
        <w:sz w:val="22"/>
        <w:vertAlign w:val="baseline"/>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4">
    <w:nsid w:val="3F15446E"/>
    <w:multiLevelType w:val="hybridMultilevel"/>
    <w:tmpl w:val="FE8E4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1105166"/>
    <w:multiLevelType w:val="hybridMultilevel"/>
    <w:tmpl w:val="17989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16C1865"/>
    <w:multiLevelType w:val="hybridMultilevel"/>
    <w:tmpl w:val="08A85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7D0486A"/>
    <w:multiLevelType w:val="hybridMultilevel"/>
    <w:tmpl w:val="B934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AE444F"/>
    <w:multiLevelType w:val="multilevel"/>
    <w:tmpl w:val="30DCCAF4"/>
    <w:styleLink w:val="FormatvorlageAufgezhlt"/>
    <w:lvl w:ilvl="0">
      <w:start w:val="1"/>
      <w:numFmt w:val="bullet"/>
      <w:lvlText w:val=""/>
      <w:lvlJc w:val="left"/>
      <w:pPr>
        <w:tabs>
          <w:tab w:val="num" w:pos="1440"/>
        </w:tabs>
        <w:ind w:left="1440" w:hanging="1440"/>
      </w:pPr>
      <w:rPr>
        <w:rFonts w:ascii="Symbol" w:hAnsi="Symbol" w:hint="default"/>
        <w:sz w:val="22"/>
      </w:rPr>
    </w:lvl>
    <w:lvl w:ilvl="1">
      <w:start w:val="1"/>
      <w:numFmt w:val="bullet"/>
      <w:lvlText w:val="o"/>
      <w:lvlJc w:val="left"/>
      <w:pPr>
        <w:tabs>
          <w:tab w:val="num" w:pos="1440"/>
        </w:tabs>
        <w:ind w:left="1440" w:hanging="363"/>
      </w:pPr>
      <w:rPr>
        <w:rFonts w:ascii="Courier New" w:hAnsi="Courier New" w:hint="default"/>
      </w:rPr>
    </w:lvl>
    <w:lvl w:ilvl="2">
      <w:start w:val="1"/>
      <w:numFmt w:val="bullet"/>
      <w:lvlText w:val=""/>
      <w:lvlJc w:val="left"/>
      <w:pPr>
        <w:tabs>
          <w:tab w:val="num" w:pos="2160"/>
        </w:tabs>
        <w:ind w:left="2160" w:hanging="2160"/>
      </w:pPr>
      <w:rPr>
        <w:rFonts w:ascii="Wingdings" w:hAnsi="Wingdings" w:hint="default"/>
      </w:rPr>
    </w:lvl>
    <w:lvl w:ilvl="3">
      <w:start w:val="1"/>
      <w:numFmt w:val="bullet"/>
      <w:lvlText w:val=""/>
      <w:lvlJc w:val="left"/>
      <w:pPr>
        <w:tabs>
          <w:tab w:val="num" w:pos="2880"/>
        </w:tabs>
        <w:ind w:left="2880" w:hanging="288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576D3C1F"/>
    <w:multiLevelType w:val="multilevel"/>
    <w:tmpl w:val="85C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E8269E"/>
    <w:multiLevelType w:val="hybridMultilevel"/>
    <w:tmpl w:val="5204D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0266FC6"/>
    <w:multiLevelType w:val="multilevel"/>
    <w:tmpl w:val="64D2458C"/>
    <w:lvl w:ilvl="0">
      <w:start w:val="1"/>
      <w:numFmt w:val="upperLetter"/>
      <w:suff w:val="space"/>
      <w:lvlText w:val="%1"/>
      <w:lvlJc w:val="left"/>
      <w:pPr>
        <w:ind w:left="0" w:firstLine="0"/>
      </w:pPr>
      <w:rPr>
        <w:rFonts w:hint="default"/>
      </w:rPr>
    </w:lvl>
    <w:lvl w:ilvl="1">
      <w:start w:val="1"/>
      <w:numFmt w:val="decimal"/>
      <w:pStyle w:val="ANNEX-heading1"/>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kern w:val="0"/>
        <w:position w:val="0"/>
        <w:u w:val="none"/>
        <w:vertAlign w:val="baseline"/>
        <w:em w:val="none"/>
      </w:rPr>
    </w:lvl>
    <w:lvl w:ilvl="2">
      <w:start w:val="1"/>
      <w:numFmt w:val="decimal"/>
      <w:pStyle w:val="ANNEX-heading2"/>
      <w:lvlText w:val="%1.%2.%3"/>
      <w:lvlJc w:val="left"/>
      <w:pPr>
        <w:tabs>
          <w:tab w:val="num" w:pos="907"/>
        </w:tabs>
        <w:ind w:left="90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MD-Heading1"/>
      <w:lvlText w:val="%1.%2.%3.%4.%5"/>
      <w:lvlJc w:val="left"/>
      <w:pPr>
        <w:tabs>
          <w:tab w:val="num" w:pos="1361"/>
        </w:tabs>
        <w:ind w:left="1361" w:hanging="1361"/>
      </w:pPr>
      <w:rPr>
        <w:rFonts w:hint="default"/>
      </w:rPr>
    </w:lvl>
    <w:lvl w:ilvl="5">
      <w:start w:val="1"/>
      <w:numFmt w:val="decimal"/>
      <w:pStyle w:val="AMD-Heading2"/>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60AE4B1F"/>
    <w:multiLevelType w:val="multilevel"/>
    <w:tmpl w:val="33D84FCE"/>
    <w:lvl w:ilvl="0">
      <w:start w:val="1"/>
      <w:numFmt w:val="upperLetter"/>
      <w:pStyle w:val="Appendix2"/>
      <w:lvlText w:val="%1"/>
      <w:lvlJc w:val="left"/>
      <w:pPr>
        <w:tabs>
          <w:tab w:val="num" w:pos="144"/>
        </w:tabs>
        <w:ind w:left="0" w:firstLine="0"/>
      </w:pPr>
      <w:rPr>
        <w:rFonts w:ascii="Arial" w:hAnsi="Arial" w:hint="default"/>
        <w:b/>
        <w:i w:val="0"/>
        <w:caps w:val="0"/>
        <w:strike w:val="0"/>
        <w:dstrike w:val="0"/>
        <w:outline w:val="0"/>
        <w:shadow w:val="0"/>
        <w:emboss w:val="0"/>
        <w:imprint w:val="0"/>
        <w:vanish w:val="0"/>
        <w:sz w:val="22"/>
        <w:vertAlign w:val="baseline"/>
      </w:rPr>
    </w:lvl>
    <w:lvl w:ilvl="1">
      <w:start w:val="1"/>
      <w:numFmt w:val="decimal"/>
      <w:pStyle w:val="Appendix2"/>
      <w:lvlText w:val="%1.%2"/>
      <w:lvlJc w:val="left"/>
      <w:pPr>
        <w:tabs>
          <w:tab w:val="num" w:pos="0"/>
        </w:tabs>
        <w:ind w:left="0" w:firstLine="0"/>
      </w:pPr>
      <w:rPr>
        <w:rFonts w:ascii="Arial" w:hAnsi="Arial" w:hint="default"/>
        <w:b/>
        <w:i w:val="0"/>
        <w:sz w:val="20"/>
      </w:rPr>
    </w:lvl>
    <w:lvl w:ilvl="2">
      <w:start w:val="1"/>
      <w:numFmt w:val="decimal"/>
      <w:pStyle w:val="Appendix3"/>
      <w:lvlText w:val="%1.%2.%3"/>
      <w:lvlJc w:val="left"/>
      <w:pPr>
        <w:tabs>
          <w:tab w:val="num" w:pos="0"/>
        </w:tabs>
        <w:ind w:left="0" w:firstLine="0"/>
      </w:pPr>
      <w:rPr>
        <w:rFonts w:ascii="Arial" w:hAnsi="Arial" w:hint="default"/>
        <w:b/>
        <w:i w:val="0"/>
        <w:sz w:val="20"/>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3">
    <w:nsid w:val="61BE6F0F"/>
    <w:multiLevelType w:val="hybridMultilevel"/>
    <w:tmpl w:val="A9C2F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42C4926"/>
    <w:multiLevelType w:val="hybridMultilevel"/>
    <w:tmpl w:val="D71A8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672D7A0D"/>
    <w:multiLevelType w:val="hybridMultilevel"/>
    <w:tmpl w:val="38903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6778253F"/>
    <w:multiLevelType w:val="multilevel"/>
    <w:tmpl w:val="516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D969B6"/>
    <w:multiLevelType w:val="hybridMultilevel"/>
    <w:tmpl w:val="87BE0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6A1C0A03"/>
    <w:multiLevelType w:val="multilevel"/>
    <w:tmpl w:val="9526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42463F"/>
    <w:multiLevelType w:val="hybridMultilevel"/>
    <w:tmpl w:val="1F9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481097"/>
    <w:multiLevelType w:val="hybridMultilevel"/>
    <w:tmpl w:val="4220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C0E2467"/>
    <w:multiLevelType w:val="hybridMultilevel"/>
    <w:tmpl w:val="DA4C35D0"/>
    <w:lvl w:ilvl="0" w:tplc="5258926C">
      <w:start w:val="1"/>
      <w:numFmt w:val="bullet"/>
      <w:lvlText w:val=""/>
      <w:lvlJc w:val="left"/>
      <w:pPr>
        <w:ind w:left="720" w:hanging="360"/>
      </w:pPr>
      <w:rPr>
        <w:rFonts w:ascii="Symbol" w:hAnsi="Symbol" w:hint="default"/>
      </w:rPr>
    </w:lvl>
    <w:lvl w:ilvl="1" w:tplc="D878FB9A" w:tentative="1">
      <w:start w:val="1"/>
      <w:numFmt w:val="bullet"/>
      <w:lvlText w:val="o"/>
      <w:lvlJc w:val="left"/>
      <w:pPr>
        <w:ind w:left="1440" w:hanging="360"/>
      </w:pPr>
      <w:rPr>
        <w:rFonts w:ascii="Courier New" w:hAnsi="Courier New" w:cs="Courier New" w:hint="default"/>
      </w:rPr>
    </w:lvl>
    <w:lvl w:ilvl="2" w:tplc="F00CB6E8" w:tentative="1">
      <w:start w:val="1"/>
      <w:numFmt w:val="bullet"/>
      <w:lvlText w:val=""/>
      <w:lvlJc w:val="left"/>
      <w:pPr>
        <w:ind w:left="2160" w:hanging="360"/>
      </w:pPr>
      <w:rPr>
        <w:rFonts w:ascii="Wingdings" w:hAnsi="Wingdings" w:hint="default"/>
      </w:rPr>
    </w:lvl>
    <w:lvl w:ilvl="3" w:tplc="7A0A5D7A" w:tentative="1">
      <w:start w:val="1"/>
      <w:numFmt w:val="bullet"/>
      <w:lvlText w:val=""/>
      <w:lvlJc w:val="left"/>
      <w:pPr>
        <w:ind w:left="2880" w:hanging="360"/>
      </w:pPr>
      <w:rPr>
        <w:rFonts w:ascii="Symbol" w:hAnsi="Symbol" w:hint="default"/>
      </w:rPr>
    </w:lvl>
    <w:lvl w:ilvl="4" w:tplc="8062BE86" w:tentative="1">
      <w:start w:val="1"/>
      <w:numFmt w:val="bullet"/>
      <w:lvlText w:val="o"/>
      <w:lvlJc w:val="left"/>
      <w:pPr>
        <w:ind w:left="3600" w:hanging="360"/>
      </w:pPr>
      <w:rPr>
        <w:rFonts w:ascii="Courier New" w:hAnsi="Courier New" w:cs="Courier New" w:hint="default"/>
      </w:rPr>
    </w:lvl>
    <w:lvl w:ilvl="5" w:tplc="A7B09C7C" w:tentative="1">
      <w:start w:val="1"/>
      <w:numFmt w:val="bullet"/>
      <w:lvlText w:val=""/>
      <w:lvlJc w:val="left"/>
      <w:pPr>
        <w:ind w:left="4320" w:hanging="360"/>
      </w:pPr>
      <w:rPr>
        <w:rFonts w:ascii="Wingdings" w:hAnsi="Wingdings" w:hint="default"/>
      </w:rPr>
    </w:lvl>
    <w:lvl w:ilvl="6" w:tplc="CA4A02C8" w:tentative="1">
      <w:start w:val="1"/>
      <w:numFmt w:val="bullet"/>
      <w:lvlText w:val=""/>
      <w:lvlJc w:val="left"/>
      <w:pPr>
        <w:ind w:left="5040" w:hanging="360"/>
      </w:pPr>
      <w:rPr>
        <w:rFonts w:ascii="Symbol" w:hAnsi="Symbol" w:hint="default"/>
      </w:rPr>
    </w:lvl>
    <w:lvl w:ilvl="7" w:tplc="30884886" w:tentative="1">
      <w:start w:val="1"/>
      <w:numFmt w:val="bullet"/>
      <w:lvlText w:val="o"/>
      <w:lvlJc w:val="left"/>
      <w:pPr>
        <w:ind w:left="5760" w:hanging="360"/>
      </w:pPr>
      <w:rPr>
        <w:rFonts w:ascii="Courier New" w:hAnsi="Courier New" w:cs="Courier New" w:hint="default"/>
      </w:rPr>
    </w:lvl>
    <w:lvl w:ilvl="8" w:tplc="93DE1F8A" w:tentative="1">
      <w:start w:val="1"/>
      <w:numFmt w:val="bullet"/>
      <w:lvlText w:val=""/>
      <w:lvlJc w:val="left"/>
      <w:pPr>
        <w:ind w:left="6480" w:hanging="360"/>
      </w:pPr>
      <w:rPr>
        <w:rFonts w:ascii="Wingdings" w:hAnsi="Wingdings" w:hint="default"/>
      </w:rPr>
    </w:lvl>
  </w:abstractNum>
  <w:abstractNum w:abstractNumId="52">
    <w:nsid w:val="6F613C26"/>
    <w:multiLevelType w:val="hybridMultilevel"/>
    <w:tmpl w:val="B86485EC"/>
    <w:lvl w:ilvl="0" w:tplc="50645F7C">
      <w:start w:val="1"/>
      <w:numFmt w:val="bullet"/>
      <w:lvlText w:val=""/>
      <w:lvlJc w:val="left"/>
      <w:pPr>
        <w:ind w:left="770" w:hanging="360"/>
      </w:pPr>
      <w:rPr>
        <w:rFonts w:ascii="Symbol" w:hAnsi="Symbol" w:hint="default"/>
      </w:rPr>
    </w:lvl>
    <w:lvl w:ilvl="1" w:tplc="A19C7DEC">
      <w:start w:val="1"/>
      <w:numFmt w:val="bullet"/>
      <w:lvlText w:val="o"/>
      <w:lvlJc w:val="left"/>
      <w:pPr>
        <w:ind w:left="1490" w:hanging="360"/>
      </w:pPr>
      <w:rPr>
        <w:rFonts w:ascii="Courier New" w:hAnsi="Courier New" w:cs="Courier New" w:hint="default"/>
      </w:rPr>
    </w:lvl>
    <w:lvl w:ilvl="2" w:tplc="565C80B0" w:tentative="1">
      <w:start w:val="1"/>
      <w:numFmt w:val="bullet"/>
      <w:lvlText w:val=""/>
      <w:lvlJc w:val="left"/>
      <w:pPr>
        <w:ind w:left="2210" w:hanging="360"/>
      </w:pPr>
      <w:rPr>
        <w:rFonts w:ascii="Wingdings" w:hAnsi="Wingdings" w:hint="default"/>
      </w:rPr>
    </w:lvl>
    <w:lvl w:ilvl="3" w:tplc="8318AB14" w:tentative="1">
      <w:start w:val="1"/>
      <w:numFmt w:val="bullet"/>
      <w:lvlText w:val=""/>
      <w:lvlJc w:val="left"/>
      <w:pPr>
        <w:ind w:left="2930" w:hanging="360"/>
      </w:pPr>
      <w:rPr>
        <w:rFonts w:ascii="Symbol" w:hAnsi="Symbol" w:hint="default"/>
      </w:rPr>
    </w:lvl>
    <w:lvl w:ilvl="4" w:tplc="AB86E2E2" w:tentative="1">
      <w:start w:val="1"/>
      <w:numFmt w:val="bullet"/>
      <w:lvlText w:val="o"/>
      <w:lvlJc w:val="left"/>
      <w:pPr>
        <w:ind w:left="3650" w:hanging="360"/>
      </w:pPr>
      <w:rPr>
        <w:rFonts w:ascii="Courier New" w:hAnsi="Courier New" w:cs="Courier New" w:hint="default"/>
      </w:rPr>
    </w:lvl>
    <w:lvl w:ilvl="5" w:tplc="AF725F2A" w:tentative="1">
      <w:start w:val="1"/>
      <w:numFmt w:val="bullet"/>
      <w:lvlText w:val=""/>
      <w:lvlJc w:val="left"/>
      <w:pPr>
        <w:ind w:left="4370" w:hanging="360"/>
      </w:pPr>
      <w:rPr>
        <w:rFonts w:ascii="Wingdings" w:hAnsi="Wingdings" w:hint="default"/>
      </w:rPr>
    </w:lvl>
    <w:lvl w:ilvl="6" w:tplc="6A48B0AE" w:tentative="1">
      <w:start w:val="1"/>
      <w:numFmt w:val="bullet"/>
      <w:lvlText w:val=""/>
      <w:lvlJc w:val="left"/>
      <w:pPr>
        <w:ind w:left="5090" w:hanging="360"/>
      </w:pPr>
      <w:rPr>
        <w:rFonts w:ascii="Symbol" w:hAnsi="Symbol" w:hint="default"/>
      </w:rPr>
    </w:lvl>
    <w:lvl w:ilvl="7" w:tplc="8E5CD59C" w:tentative="1">
      <w:start w:val="1"/>
      <w:numFmt w:val="bullet"/>
      <w:lvlText w:val="o"/>
      <w:lvlJc w:val="left"/>
      <w:pPr>
        <w:ind w:left="5810" w:hanging="360"/>
      </w:pPr>
      <w:rPr>
        <w:rFonts w:ascii="Courier New" w:hAnsi="Courier New" w:cs="Courier New" w:hint="default"/>
      </w:rPr>
    </w:lvl>
    <w:lvl w:ilvl="8" w:tplc="735E729A" w:tentative="1">
      <w:start w:val="1"/>
      <w:numFmt w:val="bullet"/>
      <w:lvlText w:val=""/>
      <w:lvlJc w:val="left"/>
      <w:pPr>
        <w:ind w:left="6530" w:hanging="360"/>
      </w:pPr>
      <w:rPr>
        <w:rFonts w:ascii="Wingdings" w:hAnsi="Wingdings" w:hint="default"/>
      </w:rPr>
    </w:lvl>
  </w:abstractNum>
  <w:abstractNum w:abstractNumId="53">
    <w:nsid w:val="73067A2E"/>
    <w:multiLevelType w:val="hybridMultilevel"/>
    <w:tmpl w:val="125E01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733B65E1"/>
    <w:multiLevelType w:val="hybridMultilevel"/>
    <w:tmpl w:val="76F4D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51E5406"/>
    <w:multiLevelType w:val="hybridMultilevel"/>
    <w:tmpl w:val="DD3CC9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nsid w:val="76C70F7B"/>
    <w:multiLevelType w:val="multilevel"/>
    <w:tmpl w:val="222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BCA4E30"/>
    <w:multiLevelType w:val="multilevel"/>
    <w:tmpl w:val="987C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A2117B"/>
    <w:multiLevelType w:val="multilevel"/>
    <w:tmpl w:val="A9A2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F40B13"/>
    <w:multiLevelType w:val="multilevel"/>
    <w:tmpl w:val="2C9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32"/>
  </w:num>
  <w:num w:numId="4">
    <w:abstractNumId w:val="41"/>
  </w:num>
  <w:num w:numId="5">
    <w:abstractNumId w:val="33"/>
  </w:num>
  <w:num w:numId="6">
    <w:abstractNumId w:val="42"/>
  </w:num>
  <w:num w:numId="7">
    <w:abstractNumId w:val="38"/>
  </w:num>
  <w:num w:numId="8">
    <w:abstractNumId w:val="10"/>
  </w:num>
  <w:num w:numId="9">
    <w:abstractNumId w:val="50"/>
  </w:num>
  <w:num w:numId="10">
    <w:abstractNumId w:val="53"/>
  </w:num>
  <w:num w:numId="11">
    <w:abstractNumId w:val="47"/>
  </w:num>
  <w:num w:numId="12">
    <w:abstractNumId w:val="39"/>
  </w:num>
  <w:num w:numId="13">
    <w:abstractNumId w:val="20"/>
  </w:num>
  <w:num w:numId="14">
    <w:abstractNumId w:val="44"/>
  </w:num>
  <w:num w:numId="15">
    <w:abstractNumId w:val="23"/>
  </w:num>
  <w:num w:numId="16">
    <w:abstractNumId w:val="19"/>
  </w:num>
  <w:num w:numId="17">
    <w:abstractNumId w:val="14"/>
  </w:num>
  <w:num w:numId="18">
    <w:abstractNumId w:val="46"/>
  </w:num>
  <w:num w:numId="19">
    <w:abstractNumId w:val="18"/>
  </w:num>
  <w:num w:numId="20">
    <w:abstractNumId w:val="31"/>
  </w:num>
  <w:num w:numId="21">
    <w:abstractNumId w:val="21"/>
  </w:num>
  <w:num w:numId="22">
    <w:abstractNumId w:val="15"/>
  </w:num>
  <w:num w:numId="23">
    <w:abstractNumId w:val="27"/>
  </w:num>
  <w:num w:numId="24">
    <w:abstractNumId w:val="35"/>
  </w:num>
  <w:num w:numId="25">
    <w:abstractNumId w:val="36"/>
  </w:num>
  <w:num w:numId="26">
    <w:abstractNumId w:val="30"/>
  </w:num>
  <w:num w:numId="27">
    <w:abstractNumId w:val="13"/>
  </w:num>
  <w:num w:numId="28">
    <w:abstractNumId w:val="28"/>
  </w:num>
  <w:num w:numId="29">
    <w:abstractNumId w:val="54"/>
  </w:num>
  <w:num w:numId="30">
    <w:abstractNumId w:val="29"/>
  </w:num>
  <w:num w:numId="31">
    <w:abstractNumId w:val="58"/>
  </w:num>
  <w:num w:numId="32">
    <w:abstractNumId w:val="11"/>
  </w:num>
  <w:num w:numId="33">
    <w:abstractNumId w:val="25"/>
  </w:num>
  <w:num w:numId="34">
    <w:abstractNumId w:val="45"/>
  </w:num>
  <w:num w:numId="35">
    <w:abstractNumId w:val="57"/>
  </w:num>
  <w:num w:numId="36">
    <w:abstractNumId w:val="40"/>
  </w:num>
  <w:num w:numId="37">
    <w:abstractNumId w:val="16"/>
  </w:num>
  <w:num w:numId="38">
    <w:abstractNumId w:val="59"/>
  </w:num>
  <w:num w:numId="39">
    <w:abstractNumId w:val="56"/>
  </w:num>
  <w:num w:numId="40">
    <w:abstractNumId w:val="48"/>
  </w:num>
  <w:num w:numId="41">
    <w:abstractNumId w:val="43"/>
  </w:num>
  <w:num w:numId="42">
    <w:abstractNumId w:val="17"/>
  </w:num>
  <w:num w:numId="4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24"/>
  </w:num>
  <w:num w:numId="54">
    <w:abstractNumId w:val="26"/>
  </w:num>
  <w:num w:numId="55">
    <w:abstractNumId w:val="37"/>
  </w:num>
  <w:num w:numId="56">
    <w:abstractNumId w:val="49"/>
  </w:num>
  <w:num w:numId="57">
    <w:abstractNumId w:val="52"/>
  </w:num>
  <w:num w:numId="58">
    <w:abstractNumId w:val="51"/>
  </w:num>
  <w:num w:numId="59">
    <w:abstractNumId w:val="55"/>
  </w:num>
  <w:num w:numId="60">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ja-JP" w:vendorID="64" w:dllVersion="131078" w:nlCheck="1" w:checkStyle="1"/>
  <w:activeWritingStyle w:appName="MSWord" w:lang="es-ES" w:vendorID="64" w:dllVersion="131078" w:nlCheck="1" w:checkStyle="1"/>
  <w:activeWritingStyle w:appName="MSWord" w:lang="en-GB" w:vendorID="8" w:dllVersion="513" w:checkStyle="1"/>
  <w:activeWritingStyle w:appName="MSWord" w:lang="fr-FR" w:vendorID="9" w:dllVersion="512" w:checkStyle="1"/>
  <w:activeWritingStyle w:appName="MSWord" w:lang="en-US" w:vendorID="8" w:dllVersion="513" w:checkStyle="1"/>
  <w:activeWritingStyle w:appName="MSWord" w:lang="it-IT" w:vendorID="3" w:dllVersion="517" w:checkStyle="1"/>
  <w:activeWritingStyle w:appName="MSWord" w:lang="nl-NL" w:vendorID="1" w:dllVersion="512" w:checkStyle="1"/>
  <w:activeWritingStyle w:appName="MSWord" w:lang="ru-RU" w:vendorID="1"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Formatting/>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869B7"/>
    <w:rsid w:val="000019B2"/>
    <w:rsid w:val="00002669"/>
    <w:rsid w:val="0000301A"/>
    <w:rsid w:val="000038B9"/>
    <w:rsid w:val="00003B5F"/>
    <w:rsid w:val="000040F0"/>
    <w:rsid w:val="00004329"/>
    <w:rsid w:val="00004666"/>
    <w:rsid w:val="000053AB"/>
    <w:rsid w:val="000055FB"/>
    <w:rsid w:val="000065DF"/>
    <w:rsid w:val="0000676C"/>
    <w:rsid w:val="00006791"/>
    <w:rsid w:val="00010D9A"/>
    <w:rsid w:val="00011B46"/>
    <w:rsid w:val="00012338"/>
    <w:rsid w:val="00013D21"/>
    <w:rsid w:val="0001422D"/>
    <w:rsid w:val="00015139"/>
    <w:rsid w:val="000165F5"/>
    <w:rsid w:val="00016B35"/>
    <w:rsid w:val="00021121"/>
    <w:rsid w:val="00021254"/>
    <w:rsid w:val="00021CB7"/>
    <w:rsid w:val="00022543"/>
    <w:rsid w:val="00022D92"/>
    <w:rsid w:val="000231DE"/>
    <w:rsid w:val="000241E7"/>
    <w:rsid w:val="00024DAF"/>
    <w:rsid w:val="0002569A"/>
    <w:rsid w:val="00027094"/>
    <w:rsid w:val="00027F8A"/>
    <w:rsid w:val="000308FA"/>
    <w:rsid w:val="00030CE8"/>
    <w:rsid w:val="0003154E"/>
    <w:rsid w:val="0003163F"/>
    <w:rsid w:val="00033665"/>
    <w:rsid w:val="000348F7"/>
    <w:rsid w:val="00034F5B"/>
    <w:rsid w:val="000357F8"/>
    <w:rsid w:val="00035973"/>
    <w:rsid w:val="00035D00"/>
    <w:rsid w:val="0003618A"/>
    <w:rsid w:val="00036219"/>
    <w:rsid w:val="0003711D"/>
    <w:rsid w:val="00040455"/>
    <w:rsid w:val="000435C2"/>
    <w:rsid w:val="000457E7"/>
    <w:rsid w:val="00050628"/>
    <w:rsid w:val="00050C83"/>
    <w:rsid w:val="00051047"/>
    <w:rsid w:val="000520D8"/>
    <w:rsid w:val="00054552"/>
    <w:rsid w:val="00054A86"/>
    <w:rsid w:val="0005528A"/>
    <w:rsid w:val="00056F06"/>
    <w:rsid w:val="000574F6"/>
    <w:rsid w:val="00057968"/>
    <w:rsid w:val="00057E43"/>
    <w:rsid w:val="00062A59"/>
    <w:rsid w:val="00063438"/>
    <w:rsid w:val="000655F9"/>
    <w:rsid w:val="0006669B"/>
    <w:rsid w:val="00067742"/>
    <w:rsid w:val="00070085"/>
    <w:rsid w:val="00070099"/>
    <w:rsid w:val="000717C3"/>
    <w:rsid w:val="00072032"/>
    <w:rsid w:val="00073951"/>
    <w:rsid w:val="00075268"/>
    <w:rsid w:val="00075481"/>
    <w:rsid w:val="00076138"/>
    <w:rsid w:val="000776AD"/>
    <w:rsid w:val="0007774F"/>
    <w:rsid w:val="00077874"/>
    <w:rsid w:val="00077890"/>
    <w:rsid w:val="0008180C"/>
    <w:rsid w:val="000819D2"/>
    <w:rsid w:val="00081C72"/>
    <w:rsid w:val="00082376"/>
    <w:rsid w:val="00083533"/>
    <w:rsid w:val="00085119"/>
    <w:rsid w:val="000869B7"/>
    <w:rsid w:val="00087242"/>
    <w:rsid w:val="00090D1A"/>
    <w:rsid w:val="0009107F"/>
    <w:rsid w:val="000927E6"/>
    <w:rsid w:val="00092EC5"/>
    <w:rsid w:val="00093AB9"/>
    <w:rsid w:val="00094A30"/>
    <w:rsid w:val="00094DFE"/>
    <w:rsid w:val="00095010"/>
    <w:rsid w:val="00095260"/>
    <w:rsid w:val="00095ABE"/>
    <w:rsid w:val="000973EC"/>
    <w:rsid w:val="000A0560"/>
    <w:rsid w:val="000A08BB"/>
    <w:rsid w:val="000A1E7A"/>
    <w:rsid w:val="000A4316"/>
    <w:rsid w:val="000A52C4"/>
    <w:rsid w:val="000A55A2"/>
    <w:rsid w:val="000A6575"/>
    <w:rsid w:val="000A6A46"/>
    <w:rsid w:val="000A6F15"/>
    <w:rsid w:val="000B081B"/>
    <w:rsid w:val="000B1302"/>
    <w:rsid w:val="000B1E21"/>
    <w:rsid w:val="000B27AD"/>
    <w:rsid w:val="000B283A"/>
    <w:rsid w:val="000B39E5"/>
    <w:rsid w:val="000B3C3F"/>
    <w:rsid w:val="000B463D"/>
    <w:rsid w:val="000B4AAC"/>
    <w:rsid w:val="000B51B5"/>
    <w:rsid w:val="000B673F"/>
    <w:rsid w:val="000B695A"/>
    <w:rsid w:val="000B6E1E"/>
    <w:rsid w:val="000B76C1"/>
    <w:rsid w:val="000B7B4C"/>
    <w:rsid w:val="000B7B8C"/>
    <w:rsid w:val="000B7D75"/>
    <w:rsid w:val="000C058C"/>
    <w:rsid w:val="000C0826"/>
    <w:rsid w:val="000C11E5"/>
    <w:rsid w:val="000C26B2"/>
    <w:rsid w:val="000C26EF"/>
    <w:rsid w:val="000C2FAC"/>
    <w:rsid w:val="000C314C"/>
    <w:rsid w:val="000C3B7F"/>
    <w:rsid w:val="000C4788"/>
    <w:rsid w:val="000C5812"/>
    <w:rsid w:val="000C5A1E"/>
    <w:rsid w:val="000C7CEA"/>
    <w:rsid w:val="000D0DC0"/>
    <w:rsid w:val="000D1778"/>
    <w:rsid w:val="000D53E4"/>
    <w:rsid w:val="000D62CE"/>
    <w:rsid w:val="000D7310"/>
    <w:rsid w:val="000D7FED"/>
    <w:rsid w:val="000E0226"/>
    <w:rsid w:val="000E188B"/>
    <w:rsid w:val="000E33D9"/>
    <w:rsid w:val="000E427E"/>
    <w:rsid w:val="000E4384"/>
    <w:rsid w:val="000E47AC"/>
    <w:rsid w:val="000E4C9F"/>
    <w:rsid w:val="000E51FC"/>
    <w:rsid w:val="000E5616"/>
    <w:rsid w:val="000E5F71"/>
    <w:rsid w:val="000E71E9"/>
    <w:rsid w:val="000E7702"/>
    <w:rsid w:val="000F005C"/>
    <w:rsid w:val="000F01F0"/>
    <w:rsid w:val="000F087F"/>
    <w:rsid w:val="000F0996"/>
    <w:rsid w:val="000F14E7"/>
    <w:rsid w:val="000F17B8"/>
    <w:rsid w:val="000F1AE5"/>
    <w:rsid w:val="000F2A20"/>
    <w:rsid w:val="000F3C2E"/>
    <w:rsid w:val="000F57D1"/>
    <w:rsid w:val="000F68F1"/>
    <w:rsid w:val="000F68FD"/>
    <w:rsid w:val="000F6EFB"/>
    <w:rsid w:val="000F7184"/>
    <w:rsid w:val="000F75FD"/>
    <w:rsid w:val="000F7B2B"/>
    <w:rsid w:val="000F7D0B"/>
    <w:rsid w:val="000F7E36"/>
    <w:rsid w:val="00100CAF"/>
    <w:rsid w:val="00101424"/>
    <w:rsid w:val="00102237"/>
    <w:rsid w:val="00103073"/>
    <w:rsid w:val="00104808"/>
    <w:rsid w:val="00104F2D"/>
    <w:rsid w:val="001063E6"/>
    <w:rsid w:val="00106DD0"/>
    <w:rsid w:val="001073DF"/>
    <w:rsid w:val="00107594"/>
    <w:rsid w:val="001102A8"/>
    <w:rsid w:val="00110F4B"/>
    <w:rsid w:val="00112A1F"/>
    <w:rsid w:val="00113C18"/>
    <w:rsid w:val="001148AE"/>
    <w:rsid w:val="0011575B"/>
    <w:rsid w:val="00116EFF"/>
    <w:rsid w:val="00116FFA"/>
    <w:rsid w:val="001210BE"/>
    <w:rsid w:val="001215E0"/>
    <w:rsid w:val="001219F5"/>
    <w:rsid w:val="00121B49"/>
    <w:rsid w:val="00121F1B"/>
    <w:rsid w:val="001220AB"/>
    <w:rsid w:val="00123B4A"/>
    <w:rsid w:val="0012475B"/>
    <w:rsid w:val="001253A3"/>
    <w:rsid w:val="001255B9"/>
    <w:rsid w:val="00125AF0"/>
    <w:rsid w:val="00126442"/>
    <w:rsid w:val="00126531"/>
    <w:rsid w:val="00130109"/>
    <w:rsid w:val="001314C7"/>
    <w:rsid w:val="001324A0"/>
    <w:rsid w:val="00132572"/>
    <w:rsid w:val="00133B3F"/>
    <w:rsid w:val="00133FD2"/>
    <w:rsid w:val="001340FA"/>
    <w:rsid w:val="00136371"/>
    <w:rsid w:val="00137042"/>
    <w:rsid w:val="00137046"/>
    <w:rsid w:val="001410D6"/>
    <w:rsid w:val="0014195D"/>
    <w:rsid w:val="00142153"/>
    <w:rsid w:val="001425EF"/>
    <w:rsid w:val="00143995"/>
    <w:rsid w:val="001445A9"/>
    <w:rsid w:val="00144D78"/>
    <w:rsid w:val="0014563E"/>
    <w:rsid w:val="00145E56"/>
    <w:rsid w:val="00146C15"/>
    <w:rsid w:val="00146F24"/>
    <w:rsid w:val="001509B2"/>
    <w:rsid w:val="00151DFD"/>
    <w:rsid w:val="0015222C"/>
    <w:rsid w:val="00152EC9"/>
    <w:rsid w:val="0015332B"/>
    <w:rsid w:val="00153392"/>
    <w:rsid w:val="00153658"/>
    <w:rsid w:val="00153D8C"/>
    <w:rsid w:val="00153DDB"/>
    <w:rsid w:val="00154EB6"/>
    <w:rsid w:val="00154FD0"/>
    <w:rsid w:val="0015543E"/>
    <w:rsid w:val="0015609A"/>
    <w:rsid w:val="00156FE6"/>
    <w:rsid w:val="001576F6"/>
    <w:rsid w:val="00160668"/>
    <w:rsid w:val="0016100F"/>
    <w:rsid w:val="00161292"/>
    <w:rsid w:val="001631F5"/>
    <w:rsid w:val="001637A5"/>
    <w:rsid w:val="001638F5"/>
    <w:rsid w:val="00164185"/>
    <w:rsid w:val="001641A1"/>
    <w:rsid w:val="0016479D"/>
    <w:rsid w:val="00164FDA"/>
    <w:rsid w:val="00165A79"/>
    <w:rsid w:val="00170F39"/>
    <w:rsid w:val="00170F9E"/>
    <w:rsid w:val="001733AB"/>
    <w:rsid w:val="001734D7"/>
    <w:rsid w:val="00173A78"/>
    <w:rsid w:val="00173B59"/>
    <w:rsid w:val="00173E1D"/>
    <w:rsid w:val="001744BD"/>
    <w:rsid w:val="001774A5"/>
    <w:rsid w:val="0017756B"/>
    <w:rsid w:val="00177637"/>
    <w:rsid w:val="001803F6"/>
    <w:rsid w:val="0018059E"/>
    <w:rsid w:val="00180EDD"/>
    <w:rsid w:val="00180F1B"/>
    <w:rsid w:val="00181566"/>
    <w:rsid w:val="0018328A"/>
    <w:rsid w:val="00183AAA"/>
    <w:rsid w:val="0018439F"/>
    <w:rsid w:val="00184DC3"/>
    <w:rsid w:val="00190BD0"/>
    <w:rsid w:val="001920AA"/>
    <w:rsid w:val="00193046"/>
    <w:rsid w:val="001931A6"/>
    <w:rsid w:val="001947A2"/>
    <w:rsid w:val="001958C8"/>
    <w:rsid w:val="00195B88"/>
    <w:rsid w:val="0019608F"/>
    <w:rsid w:val="001967C6"/>
    <w:rsid w:val="00197C9B"/>
    <w:rsid w:val="001A3409"/>
    <w:rsid w:val="001A4BED"/>
    <w:rsid w:val="001A530A"/>
    <w:rsid w:val="001A5BD1"/>
    <w:rsid w:val="001A5CE2"/>
    <w:rsid w:val="001A6064"/>
    <w:rsid w:val="001A6EAB"/>
    <w:rsid w:val="001A70A6"/>
    <w:rsid w:val="001A7BCA"/>
    <w:rsid w:val="001B074A"/>
    <w:rsid w:val="001B0D3D"/>
    <w:rsid w:val="001B11C7"/>
    <w:rsid w:val="001B19E8"/>
    <w:rsid w:val="001B3C94"/>
    <w:rsid w:val="001B5A2D"/>
    <w:rsid w:val="001B5D08"/>
    <w:rsid w:val="001B70E0"/>
    <w:rsid w:val="001B7177"/>
    <w:rsid w:val="001B7AFA"/>
    <w:rsid w:val="001C0FD9"/>
    <w:rsid w:val="001C30CC"/>
    <w:rsid w:val="001C5B28"/>
    <w:rsid w:val="001C5EE2"/>
    <w:rsid w:val="001C5FBB"/>
    <w:rsid w:val="001C637C"/>
    <w:rsid w:val="001C6B83"/>
    <w:rsid w:val="001C7C5D"/>
    <w:rsid w:val="001D0178"/>
    <w:rsid w:val="001D0CC0"/>
    <w:rsid w:val="001D0CF0"/>
    <w:rsid w:val="001D1221"/>
    <w:rsid w:val="001D207E"/>
    <w:rsid w:val="001D2D0F"/>
    <w:rsid w:val="001D45B6"/>
    <w:rsid w:val="001D4DD8"/>
    <w:rsid w:val="001D4F23"/>
    <w:rsid w:val="001D5453"/>
    <w:rsid w:val="001D54C3"/>
    <w:rsid w:val="001D6868"/>
    <w:rsid w:val="001D6C18"/>
    <w:rsid w:val="001D6D75"/>
    <w:rsid w:val="001D70DF"/>
    <w:rsid w:val="001D73AF"/>
    <w:rsid w:val="001D7596"/>
    <w:rsid w:val="001D7701"/>
    <w:rsid w:val="001E0769"/>
    <w:rsid w:val="001E079D"/>
    <w:rsid w:val="001E2E52"/>
    <w:rsid w:val="001E3740"/>
    <w:rsid w:val="001E4A76"/>
    <w:rsid w:val="001E515A"/>
    <w:rsid w:val="001F0667"/>
    <w:rsid w:val="001F0681"/>
    <w:rsid w:val="001F0BDA"/>
    <w:rsid w:val="001F0CAA"/>
    <w:rsid w:val="001F3476"/>
    <w:rsid w:val="001F3EE1"/>
    <w:rsid w:val="001F4282"/>
    <w:rsid w:val="001F4889"/>
    <w:rsid w:val="001F5A8F"/>
    <w:rsid w:val="001F5E22"/>
    <w:rsid w:val="001F610F"/>
    <w:rsid w:val="00201BF6"/>
    <w:rsid w:val="002022E2"/>
    <w:rsid w:val="00204485"/>
    <w:rsid w:val="00205FCE"/>
    <w:rsid w:val="002062FA"/>
    <w:rsid w:val="00206483"/>
    <w:rsid w:val="00206821"/>
    <w:rsid w:val="002106E2"/>
    <w:rsid w:val="00210C18"/>
    <w:rsid w:val="00211FC6"/>
    <w:rsid w:val="002141C6"/>
    <w:rsid w:val="00214BCC"/>
    <w:rsid w:val="00215699"/>
    <w:rsid w:val="0021589E"/>
    <w:rsid w:val="00216392"/>
    <w:rsid w:val="00216636"/>
    <w:rsid w:val="0021742D"/>
    <w:rsid w:val="002209E5"/>
    <w:rsid w:val="00221F6D"/>
    <w:rsid w:val="00222095"/>
    <w:rsid w:val="00222106"/>
    <w:rsid w:val="00222AD5"/>
    <w:rsid w:val="002236DA"/>
    <w:rsid w:val="00224AA7"/>
    <w:rsid w:val="00224DAE"/>
    <w:rsid w:val="00225003"/>
    <w:rsid w:val="00225739"/>
    <w:rsid w:val="002261D4"/>
    <w:rsid w:val="00226866"/>
    <w:rsid w:val="00230154"/>
    <w:rsid w:val="0023131C"/>
    <w:rsid w:val="00232213"/>
    <w:rsid w:val="0023265C"/>
    <w:rsid w:val="00233979"/>
    <w:rsid w:val="00233FA0"/>
    <w:rsid w:val="0023482B"/>
    <w:rsid w:val="00236F36"/>
    <w:rsid w:val="0024004E"/>
    <w:rsid w:val="0024019D"/>
    <w:rsid w:val="002405B3"/>
    <w:rsid w:val="002417BB"/>
    <w:rsid w:val="002420F7"/>
    <w:rsid w:val="00242A1A"/>
    <w:rsid w:val="00243AFA"/>
    <w:rsid w:val="002442B2"/>
    <w:rsid w:val="00245CD6"/>
    <w:rsid w:val="002465BE"/>
    <w:rsid w:val="00246B3A"/>
    <w:rsid w:val="00250221"/>
    <w:rsid w:val="00250E06"/>
    <w:rsid w:val="002516DF"/>
    <w:rsid w:val="002523FB"/>
    <w:rsid w:val="00252AC8"/>
    <w:rsid w:val="00253C2B"/>
    <w:rsid w:val="00254059"/>
    <w:rsid w:val="00254114"/>
    <w:rsid w:val="002542B9"/>
    <w:rsid w:val="00254A42"/>
    <w:rsid w:val="002551D7"/>
    <w:rsid w:val="00256731"/>
    <w:rsid w:val="00257DA7"/>
    <w:rsid w:val="00260672"/>
    <w:rsid w:val="002608BC"/>
    <w:rsid w:val="00260D97"/>
    <w:rsid w:val="00262109"/>
    <w:rsid w:val="00262384"/>
    <w:rsid w:val="00263957"/>
    <w:rsid w:val="002645F2"/>
    <w:rsid w:val="00265068"/>
    <w:rsid w:val="00266752"/>
    <w:rsid w:val="002668D7"/>
    <w:rsid w:val="002717C8"/>
    <w:rsid w:val="00271BA6"/>
    <w:rsid w:val="002721DC"/>
    <w:rsid w:val="00272576"/>
    <w:rsid w:val="00272A19"/>
    <w:rsid w:val="0027349D"/>
    <w:rsid w:val="00275923"/>
    <w:rsid w:val="00277A9A"/>
    <w:rsid w:val="002803D8"/>
    <w:rsid w:val="002804D5"/>
    <w:rsid w:val="002806F2"/>
    <w:rsid w:val="00280C5F"/>
    <w:rsid w:val="002810C6"/>
    <w:rsid w:val="00281A37"/>
    <w:rsid w:val="002822C4"/>
    <w:rsid w:val="00284232"/>
    <w:rsid w:val="00285E50"/>
    <w:rsid w:val="00286F6D"/>
    <w:rsid w:val="00287C89"/>
    <w:rsid w:val="002903B0"/>
    <w:rsid w:val="002930B0"/>
    <w:rsid w:val="0029504D"/>
    <w:rsid w:val="00295148"/>
    <w:rsid w:val="002959CD"/>
    <w:rsid w:val="00296330"/>
    <w:rsid w:val="002970CF"/>
    <w:rsid w:val="00297772"/>
    <w:rsid w:val="002A173F"/>
    <w:rsid w:val="002A1800"/>
    <w:rsid w:val="002A2017"/>
    <w:rsid w:val="002A4947"/>
    <w:rsid w:val="002A4E41"/>
    <w:rsid w:val="002A7080"/>
    <w:rsid w:val="002A746F"/>
    <w:rsid w:val="002A7CC7"/>
    <w:rsid w:val="002B01EB"/>
    <w:rsid w:val="002B0215"/>
    <w:rsid w:val="002B162B"/>
    <w:rsid w:val="002B27A1"/>
    <w:rsid w:val="002B68DD"/>
    <w:rsid w:val="002B729E"/>
    <w:rsid w:val="002C0B6E"/>
    <w:rsid w:val="002C0B9C"/>
    <w:rsid w:val="002C1350"/>
    <w:rsid w:val="002C1C74"/>
    <w:rsid w:val="002C1C7F"/>
    <w:rsid w:val="002C29D4"/>
    <w:rsid w:val="002C2B1E"/>
    <w:rsid w:val="002C368A"/>
    <w:rsid w:val="002C3BE7"/>
    <w:rsid w:val="002C45BB"/>
    <w:rsid w:val="002C50F5"/>
    <w:rsid w:val="002C651B"/>
    <w:rsid w:val="002C79EB"/>
    <w:rsid w:val="002D0C39"/>
    <w:rsid w:val="002D1780"/>
    <w:rsid w:val="002D2698"/>
    <w:rsid w:val="002D2B90"/>
    <w:rsid w:val="002D2FCE"/>
    <w:rsid w:val="002D3075"/>
    <w:rsid w:val="002D3E5B"/>
    <w:rsid w:val="002D40E2"/>
    <w:rsid w:val="002D49CC"/>
    <w:rsid w:val="002D4CE9"/>
    <w:rsid w:val="002D4E35"/>
    <w:rsid w:val="002D5453"/>
    <w:rsid w:val="002D545E"/>
    <w:rsid w:val="002D59CC"/>
    <w:rsid w:val="002D5C6F"/>
    <w:rsid w:val="002D5EBB"/>
    <w:rsid w:val="002D5EF0"/>
    <w:rsid w:val="002D606D"/>
    <w:rsid w:val="002D641D"/>
    <w:rsid w:val="002D73B8"/>
    <w:rsid w:val="002D7DD3"/>
    <w:rsid w:val="002E209E"/>
    <w:rsid w:val="002E2740"/>
    <w:rsid w:val="002E2A7F"/>
    <w:rsid w:val="002E2C66"/>
    <w:rsid w:val="002E2F92"/>
    <w:rsid w:val="002E35BD"/>
    <w:rsid w:val="002E464D"/>
    <w:rsid w:val="002E7E26"/>
    <w:rsid w:val="002F0D2F"/>
    <w:rsid w:val="002F2963"/>
    <w:rsid w:val="002F3ABE"/>
    <w:rsid w:val="002F5EB8"/>
    <w:rsid w:val="002F625C"/>
    <w:rsid w:val="002F671C"/>
    <w:rsid w:val="00300522"/>
    <w:rsid w:val="00300B0E"/>
    <w:rsid w:val="0030182B"/>
    <w:rsid w:val="00301937"/>
    <w:rsid w:val="003030C9"/>
    <w:rsid w:val="0030421A"/>
    <w:rsid w:val="0030463D"/>
    <w:rsid w:val="00305204"/>
    <w:rsid w:val="0030580B"/>
    <w:rsid w:val="00305821"/>
    <w:rsid w:val="0030648E"/>
    <w:rsid w:val="003107BF"/>
    <w:rsid w:val="00312CAA"/>
    <w:rsid w:val="00313778"/>
    <w:rsid w:val="00313AAE"/>
    <w:rsid w:val="00313B17"/>
    <w:rsid w:val="00314238"/>
    <w:rsid w:val="00314340"/>
    <w:rsid w:val="003158E1"/>
    <w:rsid w:val="00315B47"/>
    <w:rsid w:val="00315D53"/>
    <w:rsid w:val="0031623F"/>
    <w:rsid w:val="00316522"/>
    <w:rsid w:val="00316E12"/>
    <w:rsid w:val="0032121C"/>
    <w:rsid w:val="00321452"/>
    <w:rsid w:val="0032199E"/>
    <w:rsid w:val="00322282"/>
    <w:rsid w:val="00322316"/>
    <w:rsid w:val="00323F4A"/>
    <w:rsid w:val="00325605"/>
    <w:rsid w:val="00325DE3"/>
    <w:rsid w:val="0032665D"/>
    <w:rsid w:val="00326E2C"/>
    <w:rsid w:val="00327708"/>
    <w:rsid w:val="003278DE"/>
    <w:rsid w:val="00327D7C"/>
    <w:rsid w:val="00327DAA"/>
    <w:rsid w:val="003303BD"/>
    <w:rsid w:val="0033208D"/>
    <w:rsid w:val="003324BB"/>
    <w:rsid w:val="003327DA"/>
    <w:rsid w:val="0033291E"/>
    <w:rsid w:val="0033324D"/>
    <w:rsid w:val="003334E5"/>
    <w:rsid w:val="00333DF9"/>
    <w:rsid w:val="0033668B"/>
    <w:rsid w:val="00336690"/>
    <w:rsid w:val="00337EEB"/>
    <w:rsid w:val="00341BF0"/>
    <w:rsid w:val="00342375"/>
    <w:rsid w:val="00342BD2"/>
    <w:rsid w:val="00344390"/>
    <w:rsid w:val="00344871"/>
    <w:rsid w:val="00345668"/>
    <w:rsid w:val="0034570A"/>
    <w:rsid w:val="0034662E"/>
    <w:rsid w:val="00346F57"/>
    <w:rsid w:val="003473B8"/>
    <w:rsid w:val="0034768B"/>
    <w:rsid w:val="003479A0"/>
    <w:rsid w:val="003506FE"/>
    <w:rsid w:val="0035276C"/>
    <w:rsid w:val="00353E0B"/>
    <w:rsid w:val="0035416B"/>
    <w:rsid w:val="00354ABB"/>
    <w:rsid w:val="00354DAF"/>
    <w:rsid w:val="0035593D"/>
    <w:rsid w:val="00356083"/>
    <w:rsid w:val="0035611C"/>
    <w:rsid w:val="003561E4"/>
    <w:rsid w:val="00357AD0"/>
    <w:rsid w:val="00360A19"/>
    <w:rsid w:val="00361AED"/>
    <w:rsid w:val="00363086"/>
    <w:rsid w:val="003631C8"/>
    <w:rsid w:val="00364937"/>
    <w:rsid w:val="00364A43"/>
    <w:rsid w:val="0036643A"/>
    <w:rsid w:val="00367078"/>
    <w:rsid w:val="0036708A"/>
    <w:rsid w:val="003678EC"/>
    <w:rsid w:val="00367B9D"/>
    <w:rsid w:val="00370B91"/>
    <w:rsid w:val="00370F25"/>
    <w:rsid w:val="003712A0"/>
    <w:rsid w:val="00371BFE"/>
    <w:rsid w:val="0037253E"/>
    <w:rsid w:val="00372C5E"/>
    <w:rsid w:val="00372F3B"/>
    <w:rsid w:val="003730AA"/>
    <w:rsid w:val="00373356"/>
    <w:rsid w:val="00374461"/>
    <w:rsid w:val="00375AC0"/>
    <w:rsid w:val="00377321"/>
    <w:rsid w:val="00377EDC"/>
    <w:rsid w:val="0038058F"/>
    <w:rsid w:val="003808EC"/>
    <w:rsid w:val="00382733"/>
    <w:rsid w:val="00384594"/>
    <w:rsid w:val="00385673"/>
    <w:rsid w:val="003873D5"/>
    <w:rsid w:val="00387EC3"/>
    <w:rsid w:val="0039146D"/>
    <w:rsid w:val="00391D9A"/>
    <w:rsid w:val="00392111"/>
    <w:rsid w:val="00392128"/>
    <w:rsid w:val="00392190"/>
    <w:rsid w:val="003923E8"/>
    <w:rsid w:val="00393D30"/>
    <w:rsid w:val="0039439A"/>
    <w:rsid w:val="00394BB9"/>
    <w:rsid w:val="0039523C"/>
    <w:rsid w:val="003968A8"/>
    <w:rsid w:val="003A0DC8"/>
    <w:rsid w:val="003A1013"/>
    <w:rsid w:val="003A21AA"/>
    <w:rsid w:val="003A4630"/>
    <w:rsid w:val="003A5EAB"/>
    <w:rsid w:val="003A7151"/>
    <w:rsid w:val="003A7585"/>
    <w:rsid w:val="003B030F"/>
    <w:rsid w:val="003B0D57"/>
    <w:rsid w:val="003B183B"/>
    <w:rsid w:val="003B1C24"/>
    <w:rsid w:val="003B21F4"/>
    <w:rsid w:val="003B2557"/>
    <w:rsid w:val="003B2F95"/>
    <w:rsid w:val="003B3DA4"/>
    <w:rsid w:val="003B43D8"/>
    <w:rsid w:val="003B4ABF"/>
    <w:rsid w:val="003B5048"/>
    <w:rsid w:val="003B5354"/>
    <w:rsid w:val="003B54AF"/>
    <w:rsid w:val="003B5657"/>
    <w:rsid w:val="003B6CA2"/>
    <w:rsid w:val="003B6DAC"/>
    <w:rsid w:val="003B75EF"/>
    <w:rsid w:val="003B788F"/>
    <w:rsid w:val="003C1819"/>
    <w:rsid w:val="003C1DE8"/>
    <w:rsid w:val="003C3070"/>
    <w:rsid w:val="003C41C9"/>
    <w:rsid w:val="003C4B84"/>
    <w:rsid w:val="003C4CFC"/>
    <w:rsid w:val="003C4E6F"/>
    <w:rsid w:val="003C5539"/>
    <w:rsid w:val="003C6074"/>
    <w:rsid w:val="003C7758"/>
    <w:rsid w:val="003C7D8B"/>
    <w:rsid w:val="003C7E4C"/>
    <w:rsid w:val="003D0578"/>
    <w:rsid w:val="003D0A5F"/>
    <w:rsid w:val="003D188B"/>
    <w:rsid w:val="003D1926"/>
    <w:rsid w:val="003D20B5"/>
    <w:rsid w:val="003D2A34"/>
    <w:rsid w:val="003D349F"/>
    <w:rsid w:val="003D38D6"/>
    <w:rsid w:val="003D3EDB"/>
    <w:rsid w:val="003D4B5C"/>
    <w:rsid w:val="003D51D2"/>
    <w:rsid w:val="003D5DC9"/>
    <w:rsid w:val="003D68D4"/>
    <w:rsid w:val="003D7ABA"/>
    <w:rsid w:val="003E08F5"/>
    <w:rsid w:val="003E1661"/>
    <w:rsid w:val="003E1828"/>
    <w:rsid w:val="003E266C"/>
    <w:rsid w:val="003E3FF0"/>
    <w:rsid w:val="003E4AF0"/>
    <w:rsid w:val="003E4EA6"/>
    <w:rsid w:val="003E4EEB"/>
    <w:rsid w:val="003E4F5E"/>
    <w:rsid w:val="003E69B2"/>
    <w:rsid w:val="003E71B9"/>
    <w:rsid w:val="003F0A80"/>
    <w:rsid w:val="003F0C56"/>
    <w:rsid w:val="003F3BE4"/>
    <w:rsid w:val="003F3E59"/>
    <w:rsid w:val="003F4344"/>
    <w:rsid w:val="003F672B"/>
    <w:rsid w:val="003F71B4"/>
    <w:rsid w:val="003F7E11"/>
    <w:rsid w:val="004004A9"/>
    <w:rsid w:val="00400667"/>
    <w:rsid w:val="00400876"/>
    <w:rsid w:val="00400B48"/>
    <w:rsid w:val="0040241E"/>
    <w:rsid w:val="00404AA9"/>
    <w:rsid w:val="00405164"/>
    <w:rsid w:val="0040576F"/>
    <w:rsid w:val="004057FD"/>
    <w:rsid w:val="00405A8F"/>
    <w:rsid w:val="0041017F"/>
    <w:rsid w:val="00410DF3"/>
    <w:rsid w:val="004114AF"/>
    <w:rsid w:val="00413098"/>
    <w:rsid w:val="00413548"/>
    <w:rsid w:val="00413F50"/>
    <w:rsid w:val="0041557D"/>
    <w:rsid w:val="00416565"/>
    <w:rsid w:val="004174D9"/>
    <w:rsid w:val="00420284"/>
    <w:rsid w:val="00420434"/>
    <w:rsid w:val="00420A35"/>
    <w:rsid w:val="004211C8"/>
    <w:rsid w:val="004213EB"/>
    <w:rsid w:val="00421488"/>
    <w:rsid w:val="00421E70"/>
    <w:rsid w:val="0042264F"/>
    <w:rsid w:val="00422E8B"/>
    <w:rsid w:val="00424F70"/>
    <w:rsid w:val="00426456"/>
    <w:rsid w:val="00427254"/>
    <w:rsid w:val="00427573"/>
    <w:rsid w:val="00427937"/>
    <w:rsid w:val="00430F62"/>
    <w:rsid w:val="00432292"/>
    <w:rsid w:val="0043335B"/>
    <w:rsid w:val="00436715"/>
    <w:rsid w:val="004373AA"/>
    <w:rsid w:val="00437BAF"/>
    <w:rsid w:val="00437F66"/>
    <w:rsid w:val="00441B59"/>
    <w:rsid w:val="00442258"/>
    <w:rsid w:val="004424BB"/>
    <w:rsid w:val="00442507"/>
    <w:rsid w:val="004425EA"/>
    <w:rsid w:val="0044281A"/>
    <w:rsid w:val="004429EA"/>
    <w:rsid w:val="00443265"/>
    <w:rsid w:val="00443C12"/>
    <w:rsid w:val="00444733"/>
    <w:rsid w:val="0044477F"/>
    <w:rsid w:val="00445B3D"/>
    <w:rsid w:val="004467D0"/>
    <w:rsid w:val="004467E2"/>
    <w:rsid w:val="0044696A"/>
    <w:rsid w:val="004473E4"/>
    <w:rsid w:val="0045157F"/>
    <w:rsid w:val="00451DDA"/>
    <w:rsid w:val="0045228A"/>
    <w:rsid w:val="00452AD7"/>
    <w:rsid w:val="00452AF3"/>
    <w:rsid w:val="00452BAD"/>
    <w:rsid w:val="004537B0"/>
    <w:rsid w:val="00454C2A"/>
    <w:rsid w:val="00455F8A"/>
    <w:rsid w:val="004567F2"/>
    <w:rsid w:val="00460094"/>
    <w:rsid w:val="0046019B"/>
    <w:rsid w:val="004608AC"/>
    <w:rsid w:val="00460A85"/>
    <w:rsid w:val="00460CCE"/>
    <w:rsid w:val="004616C5"/>
    <w:rsid w:val="0046181D"/>
    <w:rsid w:val="0046185F"/>
    <w:rsid w:val="00461BF5"/>
    <w:rsid w:val="00461DCA"/>
    <w:rsid w:val="004621BE"/>
    <w:rsid w:val="004633DC"/>
    <w:rsid w:val="004638C1"/>
    <w:rsid w:val="00463D8C"/>
    <w:rsid w:val="0046440C"/>
    <w:rsid w:val="004657AA"/>
    <w:rsid w:val="00465D4D"/>
    <w:rsid w:val="0046655F"/>
    <w:rsid w:val="00466AF5"/>
    <w:rsid w:val="0046770D"/>
    <w:rsid w:val="00470A55"/>
    <w:rsid w:val="00471E01"/>
    <w:rsid w:val="0047212E"/>
    <w:rsid w:val="00472183"/>
    <w:rsid w:val="0047241B"/>
    <w:rsid w:val="00472979"/>
    <w:rsid w:val="00472F88"/>
    <w:rsid w:val="00473AA9"/>
    <w:rsid w:val="0047565D"/>
    <w:rsid w:val="00477552"/>
    <w:rsid w:val="00477A42"/>
    <w:rsid w:val="00477C22"/>
    <w:rsid w:val="00480528"/>
    <w:rsid w:val="00480D89"/>
    <w:rsid w:val="0048119D"/>
    <w:rsid w:val="00482D0F"/>
    <w:rsid w:val="00483D18"/>
    <w:rsid w:val="0048440F"/>
    <w:rsid w:val="00484C48"/>
    <w:rsid w:val="0048597C"/>
    <w:rsid w:val="004864B5"/>
    <w:rsid w:val="00486704"/>
    <w:rsid w:val="00487178"/>
    <w:rsid w:val="004914E5"/>
    <w:rsid w:val="004921FA"/>
    <w:rsid w:val="0049270D"/>
    <w:rsid w:val="00492C6F"/>
    <w:rsid w:val="00492DE7"/>
    <w:rsid w:val="004948AC"/>
    <w:rsid w:val="00494969"/>
    <w:rsid w:val="0049512E"/>
    <w:rsid w:val="004965F1"/>
    <w:rsid w:val="00497D53"/>
    <w:rsid w:val="004A267A"/>
    <w:rsid w:val="004A4D2C"/>
    <w:rsid w:val="004A5B15"/>
    <w:rsid w:val="004A5D63"/>
    <w:rsid w:val="004A6831"/>
    <w:rsid w:val="004A699C"/>
    <w:rsid w:val="004A6D69"/>
    <w:rsid w:val="004A6E59"/>
    <w:rsid w:val="004A7BEB"/>
    <w:rsid w:val="004B0CB8"/>
    <w:rsid w:val="004B0CE1"/>
    <w:rsid w:val="004B1595"/>
    <w:rsid w:val="004B1B39"/>
    <w:rsid w:val="004B2270"/>
    <w:rsid w:val="004B2E3F"/>
    <w:rsid w:val="004B2F1B"/>
    <w:rsid w:val="004B369D"/>
    <w:rsid w:val="004B385A"/>
    <w:rsid w:val="004B4612"/>
    <w:rsid w:val="004B5FE5"/>
    <w:rsid w:val="004B60B4"/>
    <w:rsid w:val="004B60B8"/>
    <w:rsid w:val="004B6361"/>
    <w:rsid w:val="004B63BD"/>
    <w:rsid w:val="004B6CC9"/>
    <w:rsid w:val="004B7412"/>
    <w:rsid w:val="004B75D7"/>
    <w:rsid w:val="004C14B0"/>
    <w:rsid w:val="004C35BE"/>
    <w:rsid w:val="004C47E5"/>
    <w:rsid w:val="004C5967"/>
    <w:rsid w:val="004C5BE9"/>
    <w:rsid w:val="004C6313"/>
    <w:rsid w:val="004D0CBF"/>
    <w:rsid w:val="004D13CB"/>
    <w:rsid w:val="004D1404"/>
    <w:rsid w:val="004D1CFE"/>
    <w:rsid w:val="004D2B13"/>
    <w:rsid w:val="004D30BD"/>
    <w:rsid w:val="004D30E5"/>
    <w:rsid w:val="004D3B65"/>
    <w:rsid w:val="004D4816"/>
    <w:rsid w:val="004D48BC"/>
    <w:rsid w:val="004D5192"/>
    <w:rsid w:val="004D54A5"/>
    <w:rsid w:val="004D5D56"/>
    <w:rsid w:val="004D5ED3"/>
    <w:rsid w:val="004D7C91"/>
    <w:rsid w:val="004E0263"/>
    <w:rsid w:val="004E1EF5"/>
    <w:rsid w:val="004E1F41"/>
    <w:rsid w:val="004E2250"/>
    <w:rsid w:val="004E2D7B"/>
    <w:rsid w:val="004E32A1"/>
    <w:rsid w:val="004E3AF6"/>
    <w:rsid w:val="004E41C9"/>
    <w:rsid w:val="004E4EC9"/>
    <w:rsid w:val="004E5177"/>
    <w:rsid w:val="004E548D"/>
    <w:rsid w:val="004E5AA7"/>
    <w:rsid w:val="004E67EC"/>
    <w:rsid w:val="004E795B"/>
    <w:rsid w:val="004E79C8"/>
    <w:rsid w:val="004F1C26"/>
    <w:rsid w:val="004F2FC2"/>
    <w:rsid w:val="004F3C4C"/>
    <w:rsid w:val="004F46B7"/>
    <w:rsid w:val="004F4AFE"/>
    <w:rsid w:val="004F4E39"/>
    <w:rsid w:val="004F5460"/>
    <w:rsid w:val="004F57F0"/>
    <w:rsid w:val="004F5848"/>
    <w:rsid w:val="004F5AC2"/>
    <w:rsid w:val="004F5E2F"/>
    <w:rsid w:val="004F60EF"/>
    <w:rsid w:val="004F6450"/>
    <w:rsid w:val="005017E2"/>
    <w:rsid w:val="00502138"/>
    <w:rsid w:val="00502276"/>
    <w:rsid w:val="00502914"/>
    <w:rsid w:val="00502DFA"/>
    <w:rsid w:val="005056B6"/>
    <w:rsid w:val="00510739"/>
    <w:rsid w:val="0051092A"/>
    <w:rsid w:val="0051139E"/>
    <w:rsid w:val="00511E29"/>
    <w:rsid w:val="00511FA3"/>
    <w:rsid w:val="00513921"/>
    <w:rsid w:val="00515254"/>
    <w:rsid w:val="00517BC1"/>
    <w:rsid w:val="00520354"/>
    <w:rsid w:val="00521275"/>
    <w:rsid w:val="00521BF5"/>
    <w:rsid w:val="00522406"/>
    <w:rsid w:val="005227F5"/>
    <w:rsid w:val="00523DBB"/>
    <w:rsid w:val="00524B5F"/>
    <w:rsid w:val="00524DFF"/>
    <w:rsid w:val="00525738"/>
    <w:rsid w:val="005267FC"/>
    <w:rsid w:val="00527C08"/>
    <w:rsid w:val="00527FE7"/>
    <w:rsid w:val="0053025E"/>
    <w:rsid w:val="00530532"/>
    <w:rsid w:val="005309A4"/>
    <w:rsid w:val="00531340"/>
    <w:rsid w:val="00531EAC"/>
    <w:rsid w:val="0053294A"/>
    <w:rsid w:val="00532F24"/>
    <w:rsid w:val="005336B9"/>
    <w:rsid w:val="00534305"/>
    <w:rsid w:val="005346A6"/>
    <w:rsid w:val="0053483D"/>
    <w:rsid w:val="00534A69"/>
    <w:rsid w:val="00534E91"/>
    <w:rsid w:val="005351ED"/>
    <w:rsid w:val="00536164"/>
    <w:rsid w:val="005361A1"/>
    <w:rsid w:val="00536343"/>
    <w:rsid w:val="00536496"/>
    <w:rsid w:val="00537006"/>
    <w:rsid w:val="005371FA"/>
    <w:rsid w:val="0053736A"/>
    <w:rsid w:val="005373F0"/>
    <w:rsid w:val="00537F10"/>
    <w:rsid w:val="00540A5E"/>
    <w:rsid w:val="0054130C"/>
    <w:rsid w:val="00541812"/>
    <w:rsid w:val="00541D68"/>
    <w:rsid w:val="00541FA9"/>
    <w:rsid w:val="0054382B"/>
    <w:rsid w:val="00544959"/>
    <w:rsid w:val="00544DC9"/>
    <w:rsid w:val="00545387"/>
    <w:rsid w:val="0054585D"/>
    <w:rsid w:val="005472F1"/>
    <w:rsid w:val="00550D79"/>
    <w:rsid w:val="0055111B"/>
    <w:rsid w:val="00552400"/>
    <w:rsid w:val="005529E5"/>
    <w:rsid w:val="00552CE5"/>
    <w:rsid w:val="00552D0D"/>
    <w:rsid w:val="00553BD2"/>
    <w:rsid w:val="005542F0"/>
    <w:rsid w:val="00554608"/>
    <w:rsid w:val="0055514F"/>
    <w:rsid w:val="00555E42"/>
    <w:rsid w:val="005566A4"/>
    <w:rsid w:val="00557D0C"/>
    <w:rsid w:val="00560442"/>
    <w:rsid w:val="00560524"/>
    <w:rsid w:val="00561204"/>
    <w:rsid w:val="00561263"/>
    <w:rsid w:val="00561B09"/>
    <w:rsid w:val="00562CF5"/>
    <w:rsid w:val="005646FB"/>
    <w:rsid w:val="005657EA"/>
    <w:rsid w:val="005661D1"/>
    <w:rsid w:val="005707AC"/>
    <w:rsid w:val="00571F2C"/>
    <w:rsid w:val="005720A7"/>
    <w:rsid w:val="00573205"/>
    <w:rsid w:val="00573B59"/>
    <w:rsid w:val="005745A4"/>
    <w:rsid w:val="0057685D"/>
    <w:rsid w:val="005768E0"/>
    <w:rsid w:val="00576958"/>
    <w:rsid w:val="00576CAB"/>
    <w:rsid w:val="00577098"/>
    <w:rsid w:val="00580215"/>
    <w:rsid w:val="0058021E"/>
    <w:rsid w:val="00580972"/>
    <w:rsid w:val="00580E33"/>
    <w:rsid w:val="00581044"/>
    <w:rsid w:val="0058117D"/>
    <w:rsid w:val="00582A8A"/>
    <w:rsid w:val="00582BCF"/>
    <w:rsid w:val="00583340"/>
    <w:rsid w:val="005843FA"/>
    <w:rsid w:val="00584EF4"/>
    <w:rsid w:val="005858B4"/>
    <w:rsid w:val="00590C2E"/>
    <w:rsid w:val="00591EF9"/>
    <w:rsid w:val="005927F8"/>
    <w:rsid w:val="005946F2"/>
    <w:rsid w:val="0059480F"/>
    <w:rsid w:val="0059608F"/>
    <w:rsid w:val="00596432"/>
    <w:rsid w:val="005979D3"/>
    <w:rsid w:val="005979D9"/>
    <w:rsid w:val="005A1161"/>
    <w:rsid w:val="005A1165"/>
    <w:rsid w:val="005A1AA8"/>
    <w:rsid w:val="005A269B"/>
    <w:rsid w:val="005A39A5"/>
    <w:rsid w:val="005A3C0E"/>
    <w:rsid w:val="005A3EB8"/>
    <w:rsid w:val="005A43AC"/>
    <w:rsid w:val="005A79AD"/>
    <w:rsid w:val="005A7A69"/>
    <w:rsid w:val="005A7B1E"/>
    <w:rsid w:val="005A7B3C"/>
    <w:rsid w:val="005B0B58"/>
    <w:rsid w:val="005B0CF0"/>
    <w:rsid w:val="005B0F61"/>
    <w:rsid w:val="005B1528"/>
    <w:rsid w:val="005B160E"/>
    <w:rsid w:val="005B2263"/>
    <w:rsid w:val="005B2F6C"/>
    <w:rsid w:val="005B416C"/>
    <w:rsid w:val="005B476C"/>
    <w:rsid w:val="005B509A"/>
    <w:rsid w:val="005B6C7C"/>
    <w:rsid w:val="005B713C"/>
    <w:rsid w:val="005B7E18"/>
    <w:rsid w:val="005C0492"/>
    <w:rsid w:val="005C08C3"/>
    <w:rsid w:val="005C0C35"/>
    <w:rsid w:val="005C0F0E"/>
    <w:rsid w:val="005C620F"/>
    <w:rsid w:val="005C65B6"/>
    <w:rsid w:val="005D3610"/>
    <w:rsid w:val="005D3BB3"/>
    <w:rsid w:val="005D5DF1"/>
    <w:rsid w:val="005D7763"/>
    <w:rsid w:val="005D7EF8"/>
    <w:rsid w:val="005E0F22"/>
    <w:rsid w:val="005E18A9"/>
    <w:rsid w:val="005E276D"/>
    <w:rsid w:val="005E305E"/>
    <w:rsid w:val="005E33AD"/>
    <w:rsid w:val="005E3DE0"/>
    <w:rsid w:val="005E3EFA"/>
    <w:rsid w:val="005E60F9"/>
    <w:rsid w:val="005E6B01"/>
    <w:rsid w:val="005E6EF1"/>
    <w:rsid w:val="005E7A85"/>
    <w:rsid w:val="005F07C2"/>
    <w:rsid w:val="005F2E8F"/>
    <w:rsid w:val="005F47B6"/>
    <w:rsid w:val="005F52D5"/>
    <w:rsid w:val="005F63F6"/>
    <w:rsid w:val="005F6B24"/>
    <w:rsid w:val="005F75DB"/>
    <w:rsid w:val="005F7BA4"/>
    <w:rsid w:val="005F7E00"/>
    <w:rsid w:val="005F7ED2"/>
    <w:rsid w:val="00600186"/>
    <w:rsid w:val="00600AAC"/>
    <w:rsid w:val="00600C77"/>
    <w:rsid w:val="00601EBC"/>
    <w:rsid w:val="006030E9"/>
    <w:rsid w:val="006042C0"/>
    <w:rsid w:val="00604636"/>
    <w:rsid w:val="0060756E"/>
    <w:rsid w:val="006075C3"/>
    <w:rsid w:val="0060774D"/>
    <w:rsid w:val="00607B7D"/>
    <w:rsid w:val="00607C97"/>
    <w:rsid w:val="006104A2"/>
    <w:rsid w:val="0061104A"/>
    <w:rsid w:val="0061139A"/>
    <w:rsid w:val="0061235D"/>
    <w:rsid w:val="006123BD"/>
    <w:rsid w:val="0061378D"/>
    <w:rsid w:val="00614E5B"/>
    <w:rsid w:val="00614EAC"/>
    <w:rsid w:val="006155DA"/>
    <w:rsid w:val="006168B8"/>
    <w:rsid w:val="006169F3"/>
    <w:rsid w:val="00617874"/>
    <w:rsid w:val="00617A75"/>
    <w:rsid w:val="0062063E"/>
    <w:rsid w:val="00621876"/>
    <w:rsid w:val="006228EF"/>
    <w:rsid w:val="00622FE0"/>
    <w:rsid w:val="006231B5"/>
    <w:rsid w:val="00623AB7"/>
    <w:rsid w:val="00624072"/>
    <w:rsid w:val="00624720"/>
    <w:rsid w:val="006263CD"/>
    <w:rsid w:val="00627D81"/>
    <w:rsid w:val="00630915"/>
    <w:rsid w:val="006326AE"/>
    <w:rsid w:val="00633CE1"/>
    <w:rsid w:val="006343FB"/>
    <w:rsid w:val="0063461C"/>
    <w:rsid w:val="00634DBF"/>
    <w:rsid w:val="00635D2A"/>
    <w:rsid w:val="00635E41"/>
    <w:rsid w:val="00637ADE"/>
    <w:rsid w:val="00640A4C"/>
    <w:rsid w:val="00640FF4"/>
    <w:rsid w:val="00641A12"/>
    <w:rsid w:val="00641BEE"/>
    <w:rsid w:val="006422B8"/>
    <w:rsid w:val="00643925"/>
    <w:rsid w:val="006445AE"/>
    <w:rsid w:val="00644BD5"/>
    <w:rsid w:val="00645A6F"/>
    <w:rsid w:val="00645F1D"/>
    <w:rsid w:val="00646062"/>
    <w:rsid w:val="00646760"/>
    <w:rsid w:val="00650ABC"/>
    <w:rsid w:val="00651D4E"/>
    <w:rsid w:val="00651D8C"/>
    <w:rsid w:val="00652181"/>
    <w:rsid w:val="0065275C"/>
    <w:rsid w:val="00653752"/>
    <w:rsid w:val="006549C8"/>
    <w:rsid w:val="00654DDA"/>
    <w:rsid w:val="00655D0C"/>
    <w:rsid w:val="00655D4A"/>
    <w:rsid w:val="00657587"/>
    <w:rsid w:val="006575B4"/>
    <w:rsid w:val="006611A0"/>
    <w:rsid w:val="0066140C"/>
    <w:rsid w:val="00661684"/>
    <w:rsid w:val="006623DB"/>
    <w:rsid w:val="00663162"/>
    <w:rsid w:val="0066446F"/>
    <w:rsid w:val="00664502"/>
    <w:rsid w:val="00664A05"/>
    <w:rsid w:val="00664E24"/>
    <w:rsid w:val="0066501A"/>
    <w:rsid w:val="0066566D"/>
    <w:rsid w:val="00665FDC"/>
    <w:rsid w:val="00666261"/>
    <w:rsid w:val="006664EC"/>
    <w:rsid w:val="0066749B"/>
    <w:rsid w:val="006675ED"/>
    <w:rsid w:val="00667D59"/>
    <w:rsid w:val="00670195"/>
    <w:rsid w:val="0067105D"/>
    <w:rsid w:val="00672740"/>
    <w:rsid w:val="00672E94"/>
    <w:rsid w:val="006746AC"/>
    <w:rsid w:val="0067570D"/>
    <w:rsid w:val="00676004"/>
    <w:rsid w:val="00676AED"/>
    <w:rsid w:val="00677EA0"/>
    <w:rsid w:val="00680DF3"/>
    <w:rsid w:val="006810F3"/>
    <w:rsid w:val="00681C44"/>
    <w:rsid w:val="00681D1E"/>
    <w:rsid w:val="00682017"/>
    <w:rsid w:val="0068305F"/>
    <w:rsid w:val="0068316B"/>
    <w:rsid w:val="0068384A"/>
    <w:rsid w:val="00683879"/>
    <w:rsid w:val="00684386"/>
    <w:rsid w:val="00684C35"/>
    <w:rsid w:val="00685008"/>
    <w:rsid w:val="006853F1"/>
    <w:rsid w:val="006863D6"/>
    <w:rsid w:val="006906CD"/>
    <w:rsid w:val="006907F4"/>
    <w:rsid w:val="00690E8A"/>
    <w:rsid w:val="00692A4E"/>
    <w:rsid w:val="006937B2"/>
    <w:rsid w:val="006948FE"/>
    <w:rsid w:val="0069516D"/>
    <w:rsid w:val="00695CBB"/>
    <w:rsid w:val="006962C5"/>
    <w:rsid w:val="006A0039"/>
    <w:rsid w:val="006A0617"/>
    <w:rsid w:val="006A11DE"/>
    <w:rsid w:val="006A2286"/>
    <w:rsid w:val="006A237B"/>
    <w:rsid w:val="006A2A19"/>
    <w:rsid w:val="006A3271"/>
    <w:rsid w:val="006A429C"/>
    <w:rsid w:val="006A49FB"/>
    <w:rsid w:val="006A5DBE"/>
    <w:rsid w:val="006B0A31"/>
    <w:rsid w:val="006B0F1D"/>
    <w:rsid w:val="006B0F3C"/>
    <w:rsid w:val="006B2052"/>
    <w:rsid w:val="006B2066"/>
    <w:rsid w:val="006B27C7"/>
    <w:rsid w:val="006B37CD"/>
    <w:rsid w:val="006B3F55"/>
    <w:rsid w:val="006B434F"/>
    <w:rsid w:val="006C1D95"/>
    <w:rsid w:val="006C220A"/>
    <w:rsid w:val="006C2A3D"/>
    <w:rsid w:val="006C38AF"/>
    <w:rsid w:val="006C6556"/>
    <w:rsid w:val="006C6580"/>
    <w:rsid w:val="006C6D8C"/>
    <w:rsid w:val="006D0197"/>
    <w:rsid w:val="006D0CE6"/>
    <w:rsid w:val="006D0E47"/>
    <w:rsid w:val="006D0FBF"/>
    <w:rsid w:val="006D2510"/>
    <w:rsid w:val="006D2FA1"/>
    <w:rsid w:val="006D3251"/>
    <w:rsid w:val="006D3284"/>
    <w:rsid w:val="006D39DB"/>
    <w:rsid w:val="006D46E4"/>
    <w:rsid w:val="006D4D5B"/>
    <w:rsid w:val="006D6064"/>
    <w:rsid w:val="006D78B4"/>
    <w:rsid w:val="006D7D98"/>
    <w:rsid w:val="006E048B"/>
    <w:rsid w:val="006E0C67"/>
    <w:rsid w:val="006E15BB"/>
    <w:rsid w:val="006E2DE9"/>
    <w:rsid w:val="006E34EC"/>
    <w:rsid w:val="006E37E7"/>
    <w:rsid w:val="006E4993"/>
    <w:rsid w:val="006E52FC"/>
    <w:rsid w:val="006E59F7"/>
    <w:rsid w:val="006E5D07"/>
    <w:rsid w:val="006E7869"/>
    <w:rsid w:val="006F0F24"/>
    <w:rsid w:val="006F1194"/>
    <w:rsid w:val="006F1AB8"/>
    <w:rsid w:val="006F3A33"/>
    <w:rsid w:val="006F452C"/>
    <w:rsid w:val="006F4987"/>
    <w:rsid w:val="006F5367"/>
    <w:rsid w:val="007012F8"/>
    <w:rsid w:val="007023F6"/>
    <w:rsid w:val="007027C0"/>
    <w:rsid w:val="00704164"/>
    <w:rsid w:val="00704193"/>
    <w:rsid w:val="00704E9C"/>
    <w:rsid w:val="00706CF2"/>
    <w:rsid w:val="0070729A"/>
    <w:rsid w:val="00707CD6"/>
    <w:rsid w:val="00710655"/>
    <w:rsid w:val="0071081A"/>
    <w:rsid w:val="00710F8A"/>
    <w:rsid w:val="0071266F"/>
    <w:rsid w:val="007132A0"/>
    <w:rsid w:val="00714059"/>
    <w:rsid w:val="0071441C"/>
    <w:rsid w:val="00714E07"/>
    <w:rsid w:val="00715F06"/>
    <w:rsid w:val="00720962"/>
    <w:rsid w:val="00720D94"/>
    <w:rsid w:val="00720DA7"/>
    <w:rsid w:val="007212BA"/>
    <w:rsid w:val="007239C0"/>
    <w:rsid w:val="00723C55"/>
    <w:rsid w:val="0072434F"/>
    <w:rsid w:val="007249C9"/>
    <w:rsid w:val="00726DDA"/>
    <w:rsid w:val="00727C64"/>
    <w:rsid w:val="00731763"/>
    <w:rsid w:val="00732328"/>
    <w:rsid w:val="00732D3B"/>
    <w:rsid w:val="00735BD6"/>
    <w:rsid w:val="00736631"/>
    <w:rsid w:val="00737236"/>
    <w:rsid w:val="00737BB2"/>
    <w:rsid w:val="007407E4"/>
    <w:rsid w:val="0074313F"/>
    <w:rsid w:val="0074352C"/>
    <w:rsid w:val="0074415E"/>
    <w:rsid w:val="007448BB"/>
    <w:rsid w:val="00745726"/>
    <w:rsid w:val="00745A90"/>
    <w:rsid w:val="00745F32"/>
    <w:rsid w:val="007466B2"/>
    <w:rsid w:val="0074703C"/>
    <w:rsid w:val="0074713E"/>
    <w:rsid w:val="00747807"/>
    <w:rsid w:val="00752A13"/>
    <w:rsid w:val="00752FB6"/>
    <w:rsid w:val="007539A0"/>
    <w:rsid w:val="00753A09"/>
    <w:rsid w:val="00753A20"/>
    <w:rsid w:val="00753F46"/>
    <w:rsid w:val="00754A12"/>
    <w:rsid w:val="00755254"/>
    <w:rsid w:val="00755C54"/>
    <w:rsid w:val="007561A6"/>
    <w:rsid w:val="0075697A"/>
    <w:rsid w:val="00756E3B"/>
    <w:rsid w:val="007603C3"/>
    <w:rsid w:val="00761889"/>
    <w:rsid w:val="00761F99"/>
    <w:rsid w:val="007631B4"/>
    <w:rsid w:val="00763968"/>
    <w:rsid w:val="00764399"/>
    <w:rsid w:val="00764900"/>
    <w:rsid w:val="00764960"/>
    <w:rsid w:val="00764EBC"/>
    <w:rsid w:val="00766083"/>
    <w:rsid w:val="00767020"/>
    <w:rsid w:val="007674BE"/>
    <w:rsid w:val="00767513"/>
    <w:rsid w:val="00767634"/>
    <w:rsid w:val="00767DB4"/>
    <w:rsid w:val="00770F7F"/>
    <w:rsid w:val="007713BD"/>
    <w:rsid w:val="007726F5"/>
    <w:rsid w:val="00772EB9"/>
    <w:rsid w:val="007737C2"/>
    <w:rsid w:val="00774700"/>
    <w:rsid w:val="00774D10"/>
    <w:rsid w:val="00775571"/>
    <w:rsid w:val="00775611"/>
    <w:rsid w:val="00775BCD"/>
    <w:rsid w:val="00775F92"/>
    <w:rsid w:val="00776CF6"/>
    <w:rsid w:val="00776EAE"/>
    <w:rsid w:val="0077720F"/>
    <w:rsid w:val="007800D5"/>
    <w:rsid w:val="00781D9C"/>
    <w:rsid w:val="0078222F"/>
    <w:rsid w:val="00782765"/>
    <w:rsid w:val="007834ED"/>
    <w:rsid w:val="00783CC3"/>
    <w:rsid w:val="00783E20"/>
    <w:rsid w:val="00783F26"/>
    <w:rsid w:val="007860E9"/>
    <w:rsid w:val="007862AF"/>
    <w:rsid w:val="0078739F"/>
    <w:rsid w:val="00787886"/>
    <w:rsid w:val="00790FEF"/>
    <w:rsid w:val="007927BB"/>
    <w:rsid w:val="007928EF"/>
    <w:rsid w:val="00792C07"/>
    <w:rsid w:val="00793FA1"/>
    <w:rsid w:val="0079436F"/>
    <w:rsid w:val="00794614"/>
    <w:rsid w:val="007946C2"/>
    <w:rsid w:val="007958BB"/>
    <w:rsid w:val="0079631E"/>
    <w:rsid w:val="00796B7C"/>
    <w:rsid w:val="007A0301"/>
    <w:rsid w:val="007A088D"/>
    <w:rsid w:val="007A105F"/>
    <w:rsid w:val="007A148C"/>
    <w:rsid w:val="007A1786"/>
    <w:rsid w:val="007A2379"/>
    <w:rsid w:val="007B0F51"/>
    <w:rsid w:val="007B139D"/>
    <w:rsid w:val="007B238F"/>
    <w:rsid w:val="007B274D"/>
    <w:rsid w:val="007B3BC2"/>
    <w:rsid w:val="007B3DB7"/>
    <w:rsid w:val="007B50C9"/>
    <w:rsid w:val="007B5658"/>
    <w:rsid w:val="007B7419"/>
    <w:rsid w:val="007B7EA0"/>
    <w:rsid w:val="007C01C5"/>
    <w:rsid w:val="007C0559"/>
    <w:rsid w:val="007C138E"/>
    <w:rsid w:val="007C1396"/>
    <w:rsid w:val="007C35DF"/>
    <w:rsid w:val="007C440A"/>
    <w:rsid w:val="007C4767"/>
    <w:rsid w:val="007C4871"/>
    <w:rsid w:val="007C4BC9"/>
    <w:rsid w:val="007C5FE4"/>
    <w:rsid w:val="007D013A"/>
    <w:rsid w:val="007D2137"/>
    <w:rsid w:val="007D22A8"/>
    <w:rsid w:val="007D30ED"/>
    <w:rsid w:val="007D454E"/>
    <w:rsid w:val="007D5345"/>
    <w:rsid w:val="007D5623"/>
    <w:rsid w:val="007D6826"/>
    <w:rsid w:val="007D691B"/>
    <w:rsid w:val="007D696E"/>
    <w:rsid w:val="007D6AB7"/>
    <w:rsid w:val="007D755A"/>
    <w:rsid w:val="007D7A15"/>
    <w:rsid w:val="007E0389"/>
    <w:rsid w:val="007E18C9"/>
    <w:rsid w:val="007E21D8"/>
    <w:rsid w:val="007E2856"/>
    <w:rsid w:val="007E2C8B"/>
    <w:rsid w:val="007E476C"/>
    <w:rsid w:val="007E528D"/>
    <w:rsid w:val="007E52A2"/>
    <w:rsid w:val="007E5527"/>
    <w:rsid w:val="007F0D79"/>
    <w:rsid w:val="007F0F36"/>
    <w:rsid w:val="007F2297"/>
    <w:rsid w:val="007F25BC"/>
    <w:rsid w:val="007F5555"/>
    <w:rsid w:val="007F650C"/>
    <w:rsid w:val="007F7AC2"/>
    <w:rsid w:val="008002E7"/>
    <w:rsid w:val="0080081F"/>
    <w:rsid w:val="00800AFC"/>
    <w:rsid w:val="00800B6D"/>
    <w:rsid w:val="008025B6"/>
    <w:rsid w:val="0080422C"/>
    <w:rsid w:val="008046C1"/>
    <w:rsid w:val="00804AC4"/>
    <w:rsid w:val="00804BA0"/>
    <w:rsid w:val="0080517B"/>
    <w:rsid w:val="00805505"/>
    <w:rsid w:val="0080627C"/>
    <w:rsid w:val="00806E9A"/>
    <w:rsid w:val="00807A2A"/>
    <w:rsid w:val="008102D4"/>
    <w:rsid w:val="0081314A"/>
    <w:rsid w:val="00813799"/>
    <w:rsid w:val="00814814"/>
    <w:rsid w:val="00814B55"/>
    <w:rsid w:val="00815570"/>
    <w:rsid w:val="00816DCB"/>
    <w:rsid w:val="00820ADA"/>
    <w:rsid w:val="00820C9B"/>
    <w:rsid w:val="00820FF7"/>
    <w:rsid w:val="008216B5"/>
    <w:rsid w:val="00821FA6"/>
    <w:rsid w:val="00822332"/>
    <w:rsid w:val="00822615"/>
    <w:rsid w:val="00823CD0"/>
    <w:rsid w:val="00824838"/>
    <w:rsid w:val="00824D34"/>
    <w:rsid w:val="008250C5"/>
    <w:rsid w:val="00825A01"/>
    <w:rsid w:val="00825C10"/>
    <w:rsid w:val="00825D35"/>
    <w:rsid w:val="00826E65"/>
    <w:rsid w:val="008274BF"/>
    <w:rsid w:val="00827C7A"/>
    <w:rsid w:val="00830782"/>
    <w:rsid w:val="00830E08"/>
    <w:rsid w:val="00831105"/>
    <w:rsid w:val="008319CA"/>
    <w:rsid w:val="00831AE2"/>
    <w:rsid w:val="00832383"/>
    <w:rsid w:val="00833840"/>
    <w:rsid w:val="00834195"/>
    <w:rsid w:val="00835864"/>
    <w:rsid w:val="0083609C"/>
    <w:rsid w:val="008369A3"/>
    <w:rsid w:val="00837316"/>
    <w:rsid w:val="0083749B"/>
    <w:rsid w:val="00837EFD"/>
    <w:rsid w:val="00837F74"/>
    <w:rsid w:val="00840CB1"/>
    <w:rsid w:val="00840EA8"/>
    <w:rsid w:val="008413B7"/>
    <w:rsid w:val="008416B7"/>
    <w:rsid w:val="00843067"/>
    <w:rsid w:val="008431BD"/>
    <w:rsid w:val="00844392"/>
    <w:rsid w:val="00844ECF"/>
    <w:rsid w:val="00847651"/>
    <w:rsid w:val="008514DE"/>
    <w:rsid w:val="00851BB9"/>
    <w:rsid w:val="00851F7A"/>
    <w:rsid w:val="008542B7"/>
    <w:rsid w:val="008547AC"/>
    <w:rsid w:val="00855558"/>
    <w:rsid w:val="00855867"/>
    <w:rsid w:val="00855A1A"/>
    <w:rsid w:val="00855BC3"/>
    <w:rsid w:val="00856CB1"/>
    <w:rsid w:val="00856EDB"/>
    <w:rsid w:val="0085751E"/>
    <w:rsid w:val="00862410"/>
    <w:rsid w:val="00863062"/>
    <w:rsid w:val="00863FB3"/>
    <w:rsid w:val="00864D24"/>
    <w:rsid w:val="00867470"/>
    <w:rsid w:val="00867569"/>
    <w:rsid w:val="008703F3"/>
    <w:rsid w:val="00870603"/>
    <w:rsid w:val="00870C05"/>
    <w:rsid w:val="008712C6"/>
    <w:rsid w:val="0087433C"/>
    <w:rsid w:val="00874CCB"/>
    <w:rsid w:val="00875A0B"/>
    <w:rsid w:val="00875A85"/>
    <w:rsid w:val="0087775B"/>
    <w:rsid w:val="00880DA8"/>
    <w:rsid w:val="00881B90"/>
    <w:rsid w:val="00882160"/>
    <w:rsid w:val="00882529"/>
    <w:rsid w:val="008829AC"/>
    <w:rsid w:val="0088445F"/>
    <w:rsid w:val="00885E0E"/>
    <w:rsid w:val="00886FCE"/>
    <w:rsid w:val="0088763A"/>
    <w:rsid w:val="008900D3"/>
    <w:rsid w:val="00890D96"/>
    <w:rsid w:val="00890DE6"/>
    <w:rsid w:val="00891B47"/>
    <w:rsid w:val="008924BE"/>
    <w:rsid w:val="00892F70"/>
    <w:rsid w:val="00894612"/>
    <w:rsid w:val="008947BB"/>
    <w:rsid w:val="008958D8"/>
    <w:rsid w:val="00896F4C"/>
    <w:rsid w:val="008A06CB"/>
    <w:rsid w:val="008A0DB5"/>
    <w:rsid w:val="008A0F1C"/>
    <w:rsid w:val="008A1271"/>
    <w:rsid w:val="008A1470"/>
    <w:rsid w:val="008A23D9"/>
    <w:rsid w:val="008A30E5"/>
    <w:rsid w:val="008A3A7B"/>
    <w:rsid w:val="008A4CDB"/>
    <w:rsid w:val="008A4ED8"/>
    <w:rsid w:val="008A5AA8"/>
    <w:rsid w:val="008A64B8"/>
    <w:rsid w:val="008A6B0E"/>
    <w:rsid w:val="008A7524"/>
    <w:rsid w:val="008B07AB"/>
    <w:rsid w:val="008B08C2"/>
    <w:rsid w:val="008B0CBA"/>
    <w:rsid w:val="008B1B1E"/>
    <w:rsid w:val="008B1E32"/>
    <w:rsid w:val="008B28CB"/>
    <w:rsid w:val="008B2A67"/>
    <w:rsid w:val="008B3B89"/>
    <w:rsid w:val="008B3CF7"/>
    <w:rsid w:val="008B3EE8"/>
    <w:rsid w:val="008B410A"/>
    <w:rsid w:val="008B559F"/>
    <w:rsid w:val="008B582C"/>
    <w:rsid w:val="008B67C5"/>
    <w:rsid w:val="008B6854"/>
    <w:rsid w:val="008B6875"/>
    <w:rsid w:val="008B6BE6"/>
    <w:rsid w:val="008C06EB"/>
    <w:rsid w:val="008C0B95"/>
    <w:rsid w:val="008C0E9A"/>
    <w:rsid w:val="008C1087"/>
    <w:rsid w:val="008C1D43"/>
    <w:rsid w:val="008C213C"/>
    <w:rsid w:val="008C45F9"/>
    <w:rsid w:val="008C49C6"/>
    <w:rsid w:val="008C5B22"/>
    <w:rsid w:val="008C6562"/>
    <w:rsid w:val="008C764C"/>
    <w:rsid w:val="008D0DB6"/>
    <w:rsid w:val="008D1F99"/>
    <w:rsid w:val="008D2140"/>
    <w:rsid w:val="008D2FAC"/>
    <w:rsid w:val="008D4356"/>
    <w:rsid w:val="008D442D"/>
    <w:rsid w:val="008D4C63"/>
    <w:rsid w:val="008D4F74"/>
    <w:rsid w:val="008D74A5"/>
    <w:rsid w:val="008E0157"/>
    <w:rsid w:val="008E0B96"/>
    <w:rsid w:val="008E2438"/>
    <w:rsid w:val="008E2F82"/>
    <w:rsid w:val="008E4815"/>
    <w:rsid w:val="008E680F"/>
    <w:rsid w:val="008E73DF"/>
    <w:rsid w:val="008E7910"/>
    <w:rsid w:val="008F1509"/>
    <w:rsid w:val="008F27A3"/>
    <w:rsid w:val="008F27B8"/>
    <w:rsid w:val="008F35A2"/>
    <w:rsid w:val="008F45D0"/>
    <w:rsid w:val="008F46B0"/>
    <w:rsid w:val="008F536E"/>
    <w:rsid w:val="008F57BB"/>
    <w:rsid w:val="008F6E76"/>
    <w:rsid w:val="008F6FB4"/>
    <w:rsid w:val="008F7467"/>
    <w:rsid w:val="008F7622"/>
    <w:rsid w:val="008F7F78"/>
    <w:rsid w:val="00900458"/>
    <w:rsid w:val="00900F25"/>
    <w:rsid w:val="00901474"/>
    <w:rsid w:val="009014DE"/>
    <w:rsid w:val="009018BC"/>
    <w:rsid w:val="0090364F"/>
    <w:rsid w:val="009044CA"/>
    <w:rsid w:val="00904822"/>
    <w:rsid w:val="00904FB5"/>
    <w:rsid w:val="009059EC"/>
    <w:rsid w:val="009069FA"/>
    <w:rsid w:val="00906C6E"/>
    <w:rsid w:val="00907200"/>
    <w:rsid w:val="009106B3"/>
    <w:rsid w:val="00910CDE"/>
    <w:rsid w:val="00913387"/>
    <w:rsid w:val="00913936"/>
    <w:rsid w:val="00914AB3"/>
    <w:rsid w:val="00915F8B"/>
    <w:rsid w:val="00917888"/>
    <w:rsid w:val="00920777"/>
    <w:rsid w:val="009208C7"/>
    <w:rsid w:val="009215CD"/>
    <w:rsid w:val="00922123"/>
    <w:rsid w:val="009223A5"/>
    <w:rsid w:val="0092685E"/>
    <w:rsid w:val="00927D22"/>
    <w:rsid w:val="00930191"/>
    <w:rsid w:val="00930BC4"/>
    <w:rsid w:val="009318B5"/>
    <w:rsid w:val="0093254B"/>
    <w:rsid w:val="009327F8"/>
    <w:rsid w:val="00932922"/>
    <w:rsid w:val="00933D1D"/>
    <w:rsid w:val="00936AE7"/>
    <w:rsid w:val="0094047D"/>
    <w:rsid w:val="00942684"/>
    <w:rsid w:val="009435AB"/>
    <w:rsid w:val="00943EFA"/>
    <w:rsid w:val="009455F6"/>
    <w:rsid w:val="00947396"/>
    <w:rsid w:val="00947B4C"/>
    <w:rsid w:val="00947FEA"/>
    <w:rsid w:val="009521C2"/>
    <w:rsid w:val="0095251A"/>
    <w:rsid w:val="00952ABA"/>
    <w:rsid w:val="00952E2F"/>
    <w:rsid w:val="00953A37"/>
    <w:rsid w:val="00953F67"/>
    <w:rsid w:val="0095407B"/>
    <w:rsid w:val="00954D21"/>
    <w:rsid w:val="009552BF"/>
    <w:rsid w:val="00960148"/>
    <w:rsid w:val="0096063C"/>
    <w:rsid w:val="009611C3"/>
    <w:rsid w:val="00962F0E"/>
    <w:rsid w:val="0096305E"/>
    <w:rsid w:val="0096392A"/>
    <w:rsid w:val="00963C29"/>
    <w:rsid w:val="009648AC"/>
    <w:rsid w:val="00964E0D"/>
    <w:rsid w:val="00966D39"/>
    <w:rsid w:val="00967835"/>
    <w:rsid w:val="00967F83"/>
    <w:rsid w:val="00971ACA"/>
    <w:rsid w:val="00972770"/>
    <w:rsid w:val="00972BBD"/>
    <w:rsid w:val="00973393"/>
    <w:rsid w:val="00974D35"/>
    <w:rsid w:val="0097594D"/>
    <w:rsid w:val="00976B0D"/>
    <w:rsid w:val="00980445"/>
    <w:rsid w:val="00983660"/>
    <w:rsid w:val="009842B9"/>
    <w:rsid w:val="0098433D"/>
    <w:rsid w:val="00984C2B"/>
    <w:rsid w:val="00984C5E"/>
    <w:rsid w:val="0098610C"/>
    <w:rsid w:val="0098622B"/>
    <w:rsid w:val="00987159"/>
    <w:rsid w:val="00987508"/>
    <w:rsid w:val="009902DB"/>
    <w:rsid w:val="0099056F"/>
    <w:rsid w:val="00990C56"/>
    <w:rsid w:val="00990F21"/>
    <w:rsid w:val="00991558"/>
    <w:rsid w:val="00991980"/>
    <w:rsid w:val="00991E01"/>
    <w:rsid w:val="00992092"/>
    <w:rsid w:val="009937EF"/>
    <w:rsid w:val="00993F32"/>
    <w:rsid w:val="00995699"/>
    <w:rsid w:val="009959F6"/>
    <w:rsid w:val="00995BBF"/>
    <w:rsid w:val="00996B81"/>
    <w:rsid w:val="00997230"/>
    <w:rsid w:val="00997ABF"/>
    <w:rsid w:val="009A1149"/>
    <w:rsid w:val="009A15FA"/>
    <w:rsid w:val="009A23AD"/>
    <w:rsid w:val="009A3BA1"/>
    <w:rsid w:val="009A3D19"/>
    <w:rsid w:val="009A462A"/>
    <w:rsid w:val="009A55C7"/>
    <w:rsid w:val="009A6201"/>
    <w:rsid w:val="009A638B"/>
    <w:rsid w:val="009A655E"/>
    <w:rsid w:val="009A7031"/>
    <w:rsid w:val="009A76B4"/>
    <w:rsid w:val="009B0047"/>
    <w:rsid w:val="009B0A08"/>
    <w:rsid w:val="009B13E5"/>
    <w:rsid w:val="009B1739"/>
    <w:rsid w:val="009B183C"/>
    <w:rsid w:val="009B1ED2"/>
    <w:rsid w:val="009B2929"/>
    <w:rsid w:val="009B3580"/>
    <w:rsid w:val="009C08CF"/>
    <w:rsid w:val="009C16A4"/>
    <w:rsid w:val="009C4218"/>
    <w:rsid w:val="009C5751"/>
    <w:rsid w:val="009C590E"/>
    <w:rsid w:val="009C5EFD"/>
    <w:rsid w:val="009C6267"/>
    <w:rsid w:val="009C6637"/>
    <w:rsid w:val="009C7031"/>
    <w:rsid w:val="009D0335"/>
    <w:rsid w:val="009D0D60"/>
    <w:rsid w:val="009D0F60"/>
    <w:rsid w:val="009D1109"/>
    <w:rsid w:val="009D3E3F"/>
    <w:rsid w:val="009D450C"/>
    <w:rsid w:val="009D4D82"/>
    <w:rsid w:val="009D750F"/>
    <w:rsid w:val="009E1E77"/>
    <w:rsid w:val="009E2BAE"/>
    <w:rsid w:val="009E3109"/>
    <w:rsid w:val="009E3CD1"/>
    <w:rsid w:val="009E3D74"/>
    <w:rsid w:val="009E416D"/>
    <w:rsid w:val="009E4D0E"/>
    <w:rsid w:val="009E52B9"/>
    <w:rsid w:val="009E63D9"/>
    <w:rsid w:val="009E682D"/>
    <w:rsid w:val="009E70B6"/>
    <w:rsid w:val="009E713C"/>
    <w:rsid w:val="009E7820"/>
    <w:rsid w:val="009E7B40"/>
    <w:rsid w:val="009F18C7"/>
    <w:rsid w:val="009F1BD7"/>
    <w:rsid w:val="009F4721"/>
    <w:rsid w:val="009F6117"/>
    <w:rsid w:val="009F711E"/>
    <w:rsid w:val="009F7C33"/>
    <w:rsid w:val="009F7C8C"/>
    <w:rsid w:val="00A005D7"/>
    <w:rsid w:val="00A010A8"/>
    <w:rsid w:val="00A0128F"/>
    <w:rsid w:val="00A026BE"/>
    <w:rsid w:val="00A0369A"/>
    <w:rsid w:val="00A03A19"/>
    <w:rsid w:val="00A041B2"/>
    <w:rsid w:val="00A05967"/>
    <w:rsid w:val="00A05A0F"/>
    <w:rsid w:val="00A0603B"/>
    <w:rsid w:val="00A06772"/>
    <w:rsid w:val="00A07966"/>
    <w:rsid w:val="00A07D5F"/>
    <w:rsid w:val="00A137D8"/>
    <w:rsid w:val="00A14186"/>
    <w:rsid w:val="00A149A7"/>
    <w:rsid w:val="00A14B76"/>
    <w:rsid w:val="00A16320"/>
    <w:rsid w:val="00A16F0E"/>
    <w:rsid w:val="00A17003"/>
    <w:rsid w:val="00A1728A"/>
    <w:rsid w:val="00A17B14"/>
    <w:rsid w:val="00A17B88"/>
    <w:rsid w:val="00A223FF"/>
    <w:rsid w:val="00A231EB"/>
    <w:rsid w:val="00A25B4B"/>
    <w:rsid w:val="00A26997"/>
    <w:rsid w:val="00A273AA"/>
    <w:rsid w:val="00A3035D"/>
    <w:rsid w:val="00A30C76"/>
    <w:rsid w:val="00A316DC"/>
    <w:rsid w:val="00A320B0"/>
    <w:rsid w:val="00A324A8"/>
    <w:rsid w:val="00A32B2A"/>
    <w:rsid w:val="00A32D8C"/>
    <w:rsid w:val="00A330BB"/>
    <w:rsid w:val="00A338AB"/>
    <w:rsid w:val="00A35116"/>
    <w:rsid w:val="00A354AD"/>
    <w:rsid w:val="00A356CC"/>
    <w:rsid w:val="00A35B9F"/>
    <w:rsid w:val="00A3642C"/>
    <w:rsid w:val="00A371E7"/>
    <w:rsid w:val="00A3777B"/>
    <w:rsid w:val="00A37874"/>
    <w:rsid w:val="00A37F2A"/>
    <w:rsid w:val="00A423DB"/>
    <w:rsid w:val="00A42B25"/>
    <w:rsid w:val="00A42CBE"/>
    <w:rsid w:val="00A43748"/>
    <w:rsid w:val="00A43C42"/>
    <w:rsid w:val="00A43DAA"/>
    <w:rsid w:val="00A43E28"/>
    <w:rsid w:val="00A44C6E"/>
    <w:rsid w:val="00A45638"/>
    <w:rsid w:val="00A4589F"/>
    <w:rsid w:val="00A459CF"/>
    <w:rsid w:val="00A47D83"/>
    <w:rsid w:val="00A50784"/>
    <w:rsid w:val="00A50CFF"/>
    <w:rsid w:val="00A5155B"/>
    <w:rsid w:val="00A51DBC"/>
    <w:rsid w:val="00A52214"/>
    <w:rsid w:val="00A52EB5"/>
    <w:rsid w:val="00A53ED9"/>
    <w:rsid w:val="00A54918"/>
    <w:rsid w:val="00A551B5"/>
    <w:rsid w:val="00A55834"/>
    <w:rsid w:val="00A561F8"/>
    <w:rsid w:val="00A564D4"/>
    <w:rsid w:val="00A60471"/>
    <w:rsid w:val="00A60A72"/>
    <w:rsid w:val="00A60BD5"/>
    <w:rsid w:val="00A61270"/>
    <w:rsid w:val="00A6230D"/>
    <w:rsid w:val="00A62F70"/>
    <w:rsid w:val="00A66964"/>
    <w:rsid w:val="00A67260"/>
    <w:rsid w:val="00A676BF"/>
    <w:rsid w:val="00A67A6C"/>
    <w:rsid w:val="00A67B14"/>
    <w:rsid w:val="00A70E6F"/>
    <w:rsid w:val="00A71AAD"/>
    <w:rsid w:val="00A72DFB"/>
    <w:rsid w:val="00A73853"/>
    <w:rsid w:val="00A743DD"/>
    <w:rsid w:val="00A744B1"/>
    <w:rsid w:val="00A760D7"/>
    <w:rsid w:val="00A763B6"/>
    <w:rsid w:val="00A76483"/>
    <w:rsid w:val="00A77397"/>
    <w:rsid w:val="00A77835"/>
    <w:rsid w:val="00A81C78"/>
    <w:rsid w:val="00A83DA0"/>
    <w:rsid w:val="00A85B9A"/>
    <w:rsid w:val="00A85E2D"/>
    <w:rsid w:val="00A85FED"/>
    <w:rsid w:val="00A86657"/>
    <w:rsid w:val="00A867EA"/>
    <w:rsid w:val="00A91773"/>
    <w:rsid w:val="00A917E7"/>
    <w:rsid w:val="00A918C5"/>
    <w:rsid w:val="00A92A4B"/>
    <w:rsid w:val="00A92EE9"/>
    <w:rsid w:val="00A92EFF"/>
    <w:rsid w:val="00A9398C"/>
    <w:rsid w:val="00A968EE"/>
    <w:rsid w:val="00AA1852"/>
    <w:rsid w:val="00AA18D5"/>
    <w:rsid w:val="00AA307C"/>
    <w:rsid w:val="00AA37A3"/>
    <w:rsid w:val="00AA3BC5"/>
    <w:rsid w:val="00AA40E8"/>
    <w:rsid w:val="00AA53FC"/>
    <w:rsid w:val="00AA5F9F"/>
    <w:rsid w:val="00AA6537"/>
    <w:rsid w:val="00AA707F"/>
    <w:rsid w:val="00AA7A3A"/>
    <w:rsid w:val="00AB09A1"/>
    <w:rsid w:val="00AB1426"/>
    <w:rsid w:val="00AB1A91"/>
    <w:rsid w:val="00AB1BFB"/>
    <w:rsid w:val="00AB1D59"/>
    <w:rsid w:val="00AB2E02"/>
    <w:rsid w:val="00AB3FF5"/>
    <w:rsid w:val="00AB46AB"/>
    <w:rsid w:val="00AB4FF0"/>
    <w:rsid w:val="00AB65A2"/>
    <w:rsid w:val="00AB6F55"/>
    <w:rsid w:val="00AB7411"/>
    <w:rsid w:val="00AB747D"/>
    <w:rsid w:val="00AB7C46"/>
    <w:rsid w:val="00AC07D8"/>
    <w:rsid w:val="00AC0890"/>
    <w:rsid w:val="00AC096F"/>
    <w:rsid w:val="00AC0D06"/>
    <w:rsid w:val="00AC1C67"/>
    <w:rsid w:val="00AC1D57"/>
    <w:rsid w:val="00AC3A22"/>
    <w:rsid w:val="00AC3F7E"/>
    <w:rsid w:val="00AC411E"/>
    <w:rsid w:val="00AC426F"/>
    <w:rsid w:val="00AC4F2B"/>
    <w:rsid w:val="00AC5469"/>
    <w:rsid w:val="00AC5BA1"/>
    <w:rsid w:val="00AC5DC7"/>
    <w:rsid w:val="00AC657D"/>
    <w:rsid w:val="00AC6966"/>
    <w:rsid w:val="00AC69D5"/>
    <w:rsid w:val="00AC6B34"/>
    <w:rsid w:val="00AD0506"/>
    <w:rsid w:val="00AD08CB"/>
    <w:rsid w:val="00AD12F9"/>
    <w:rsid w:val="00AD1308"/>
    <w:rsid w:val="00AD1474"/>
    <w:rsid w:val="00AD19A3"/>
    <w:rsid w:val="00AD46CD"/>
    <w:rsid w:val="00AD4C54"/>
    <w:rsid w:val="00AD5C38"/>
    <w:rsid w:val="00AD6444"/>
    <w:rsid w:val="00AE1471"/>
    <w:rsid w:val="00AE2973"/>
    <w:rsid w:val="00AE2ECB"/>
    <w:rsid w:val="00AE372A"/>
    <w:rsid w:val="00AE3887"/>
    <w:rsid w:val="00AE55E5"/>
    <w:rsid w:val="00AE5B00"/>
    <w:rsid w:val="00AE5EA8"/>
    <w:rsid w:val="00AE64E2"/>
    <w:rsid w:val="00AE70C6"/>
    <w:rsid w:val="00AF034C"/>
    <w:rsid w:val="00AF04D3"/>
    <w:rsid w:val="00AF1F02"/>
    <w:rsid w:val="00AF345F"/>
    <w:rsid w:val="00AF3622"/>
    <w:rsid w:val="00AF4073"/>
    <w:rsid w:val="00AF51DE"/>
    <w:rsid w:val="00AF5BA6"/>
    <w:rsid w:val="00AF6013"/>
    <w:rsid w:val="00AF64E0"/>
    <w:rsid w:val="00AF73B8"/>
    <w:rsid w:val="00B0174D"/>
    <w:rsid w:val="00B026A2"/>
    <w:rsid w:val="00B0426B"/>
    <w:rsid w:val="00B045F5"/>
    <w:rsid w:val="00B0544A"/>
    <w:rsid w:val="00B05B0A"/>
    <w:rsid w:val="00B0636A"/>
    <w:rsid w:val="00B071EC"/>
    <w:rsid w:val="00B10D7A"/>
    <w:rsid w:val="00B123BF"/>
    <w:rsid w:val="00B132A0"/>
    <w:rsid w:val="00B14409"/>
    <w:rsid w:val="00B14487"/>
    <w:rsid w:val="00B145C4"/>
    <w:rsid w:val="00B158E5"/>
    <w:rsid w:val="00B176FB"/>
    <w:rsid w:val="00B17AF0"/>
    <w:rsid w:val="00B17D59"/>
    <w:rsid w:val="00B17E5E"/>
    <w:rsid w:val="00B20BD6"/>
    <w:rsid w:val="00B215E2"/>
    <w:rsid w:val="00B220CE"/>
    <w:rsid w:val="00B2258F"/>
    <w:rsid w:val="00B23020"/>
    <w:rsid w:val="00B23F1F"/>
    <w:rsid w:val="00B25616"/>
    <w:rsid w:val="00B2633D"/>
    <w:rsid w:val="00B26726"/>
    <w:rsid w:val="00B26C6A"/>
    <w:rsid w:val="00B27741"/>
    <w:rsid w:val="00B3006F"/>
    <w:rsid w:val="00B31767"/>
    <w:rsid w:val="00B31923"/>
    <w:rsid w:val="00B3263D"/>
    <w:rsid w:val="00B32860"/>
    <w:rsid w:val="00B33970"/>
    <w:rsid w:val="00B3480E"/>
    <w:rsid w:val="00B34E1E"/>
    <w:rsid w:val="00B40311"/>
    <w:rsid w:val="00B41253"/>
    <w:rsid w:val="00B41A3B"/>
    <w:rsid w:val="00B4253A"/>
    <w:rsid w:val="00B433A4"/>
    <w:rsid w:val="00B43490"/>
    <w:rsid w:val="00B43A86"/>
    <w:rsid w:val="00B456EB"/>
    <w:rsid w:val="00B46695"/>
    <w:rsid w:val="00B4686B"/>
    <w:rsid w:val="00B47267"/>
    <w:rsid w:val="00B4761C"/>
    <w:rsid w:val="00B508EF"/>
    <w:rsid w:val="00B519BB"/>
    <w:rsid w:val="00B53181"/>
    <w:rsid w:val="00B53796"/>
    <w:rsid w:val="00B53B95"/>
    <w:rsid w:val="00B53E45"/>
    <w:rsid w:val="00B541F5"/>
    <w:rsid w:val="00B543EB"/>
    <w:rsid w:val="00B54BB9"/>
    <w:rsid w:val="00B54D68"/>
    <w:rsid w:val="00B556A1"/>
    <w:rsid w:val="00B569CA"/>
    <w:rsid w:val="00B57D4F"/>
    <w:rsid w:val="00B60C98"/>
    <w:rsid w:val="00B61C74"/>
    <w:rsid w:val="00B63C74"/>
    <w:rsid w:val="00B6478B"/>
    <w:rsid w:val="00B64D38"/>
    <w:rsid w:val="00B66230"/>
    <w:rsid w:val="00B669DC"/>
    <w:rsid w:val="00B66C4F"/>
    <w:rsid w:val="00B6758E"/>
    <w:rsid w:val="00B676D6"/>
    <w:rsid w:val="00B7022C"/>
    <w:rsid w:val="00B70841"/>
    <w:rsid w:val="00B7117A"/>
    <w:rsid w:val="00B71CF6"/>
    <w:rsid w:val="00B72801"/>
    <w:rsid w:val="00B74B37"/>
    <w:rsid w:val="00B74F5D"/>
    <w:rsid w:val="00B75447"/>
    <w:rsid w:val="00B759F9"/>
    <w:rsid w:val="00B815DA"/>
    <w:rsid w:val="00B8173C"/>
    <w:rsid w:val="00B81D37"/>
    <w:rsid w:val="00B820B9"/>
    <w:rsid w:val="00B821D9"/>
    <w:rsid w:val="00B8225D"/>
    <w:rsid w:val="00B82BE9"/>
    <w:rsid w:val="00B82C68"/>
    <w:rsid w:val="00B835AD"/>
    <w:rsid w:val="00B8400D"/>
    <w:rsid w:val="00B84322"/>
    <w:rsid w:val="00B84AE6"/>
    <w:rsid w:val="00B86814"/>
    <w:rsid w:val="00B87DCC"/>
    <w:rsid w:val="00B87EE3"/>
    <w:rsid w:val="00B90CA3"/>
    <w:rsid w:val="00B921C0"/>
    <w:rsid w:val="00B93FAF"/>
    <w:rsid w:val="00B9496E"/>
    <w:rsid w:val="00B94DA6"/>
    <w:rsid w:val="00B963CF"/>
    <w:rsid w:val="00B96D17"/>
    <w:rsid w:val="00BA00CB"/>
    <w:rsid w:val="00BA00E7"/>
    <w:rsid w:val="00BA1C48"/>
    <w:rsid w:val="00BA1D2E"/>
    <w:rsid w:val="00BA2571"/>
    <w:rsid w:val="00BA26EA"/>
    <w:rsid w:val="00BA29FD"/>
    <w:rsid w:val="00BA3EEC"/>
    <w:rsid w:val="00BA43F9"/>
    <w:rsid w:val="00BA50C4"/>
    <w:rsid w:val="00BA545C"/>
    <w:rsid w:val="00BA595B"/>
    <w:rsid w:val="00BA667F"/>
    <w:rsid w:val="00BA73DC"/>
    <w:rsid w:val="00BB0A0C"/>
    <w:rsid w:val="00BB2F5F"/>
    <w:rsid w:val="00BB31C2"/>
    <w:rsid w:val="00BB3638"/>
    <w:rsid w:val="00BB51B7"/>
    <w:rsid w:val="00BB5FFB"/>
    <w:rsid w:val="00BB7BF1"/>
    <w:rsid w:val="00BC0100"/>
    <w:rsid w:val="00BC02BB"/>
    <w:rsid w:val="00BC10E5"/>
    <w:rsid w:val="00BC1470"/>
    <w:rsid w:val="00BC1B05"/>
    <w:rsid w:val="00BC1E57"/>
    <w:rsid w:val="00BC4077"/>
    <w:rsid w:val="00BC43C0"/>
    <w:rsid w:val="00BC4DBC"/>
    <w:rsid w:val="00BC5A26"/>
    <w:rsid w:val="00BC5C37"/>
    <w:rsid w:val="00BC6764"/>
    <w:rsid w:val="00BC6E70"/>
    <w:rsid w:val="00BD0C8E"/>
    <w:rsid w:val="00BD173C"/>
    <w:rsid w:val="00BD195F"/>
    <w:rsid w:val="00BD2379"/>
    <w:rsid w:val="00BD2EEC"/>
    <w:rsid w:val="00BD4639"/>
    <w:rsid w:val="00BD4686"/>
    <w:rsid w:val="00BD46D6"/>
    <w:rsid w:val="00BD53AF"/>
    <w:rsid w:val="00BD7046"/>
    <w:rsid w:val="00BD774C"/>
    <w:rsid w:val="00BE04B6"/>
    <w:rsid w:val="00BE1DE5"/>
    <w:rsid w:val="00BE3611"/>
    <w:rsid w:val="00BE3D59"/>
    <w:rsid w:val="00BE40E5"/>
    <w:rsid w:val="00BE4F79"/>
    <w:rsid w:val="00BE5348"/>
    <w:rsid w:val="00BE592A"/>
    <w:rsid w:val="00BF22AE"/>
    <w:rsid w:val="00BF2904"/>
    <w:rsid w:val="00BF3588"/>
    <w:rsid w:val="00BF3FB9"/>
    <w:rsid w:val="00BF4748"/>
    <w:rsid w:val="00BF4909"/>
    <w:rsid w:val="00BF5A0D"/>
    <w:rsid w:val="00BF6732"/>
    <w:rsid w:val="00BF76BA"/>
    <w:rsid w:val="00BF77CE"/>
    <w:rsid w:val="00BF7974"/>
    <w:rsid w:val="00C002BA"/>
    <w:rsid w:val="00C0234E"/>
    <w:rsid w:val="00C02461"/>
    <w:rsid w:val="00C02881"/>
    <w:rsid w:val="00C037F3"/>
    <w:rsid w:val="00C03A6C"/>
    <w:rsid w:val="00C04D79"/>
    <w:rsid w:val="00C050DD"/>
    <w:rsid w:val="00C05505"/>
    <w:rsid w:val="00C063DC"/>
    <w:rsid w:val="00C0675D"/>
    <w:rsid w:val="00C0773C"/>
    <w:rsid w:val="00C10BD7"/>
    <w:rsid w:val="00C116F3"/>
    <w:rsid w:val="00C14500"/>
    <w:rsid w:val="00C14E26"/>
    <w:rsid w:val="00C1582E"/>
    <w:rsid w:val="00C15E6B"/>
    <w:rsid w:val="00C17F24"/>
    <w:rsid w:val="00C21230"/>
    <w:rsid w:val="00C21271"/>
    <w:rsid w:val="00C21422"/>
    <w:rsid w:val="00C238E1"/>
    <w:rsid w:val="00C23E0D"/>
    <w:rsid w:val="00C241DD"/>
    <w:rsid w:val="00C24639"/>
    <w:rsid w:val="00C24C3A"/>
    <w:rsid w:val="00C26924"/>
    <w:rsid w:val="00C26FB5"/>
    <w:rsid w:val="00C27C6E"/>
    <w:rsid w:val="00C30E90"/>
    <w:rsid w:val="00C30FEB"/>
    <w:rsid w:val="00C34654"/>
    <w:rsid w:val="00C35264"/>
    <w:rsid w:val="00C36609"/>
    <w:rsid w:val="00C37255"/>
    <w:rsid w:val="00C41765"/>
    <w:rsid w:val="00C4323B"/>
    <w:rsid w:val="00C43599"/>
    <w:rsid w:val="00C450D8"/>
    <w:rsid w:val="00C45E22"/>
    <w:rsid w:val="00C50354"/>
    <w:rsid w:val="00C5068E"/>
    <w:rsid w:val="00C543AA"/>
    <w:rsid w:val="00C547B6"/>
    <w:rsid w:val="00C54A6A"/>
    <w:rsid w:val="00C54BE5"/>
    <w:rsid w:val="00C54CEF"/>
    <w:rsid w:val="00C555DB"/>
    <w:rsid w:val="00C55A79"/>
    <w:rsid w:val="00C57E15"/>
    <w:rsid w:val="00C57E7E"/>
    <w:rsid w:val="00C60929"/>
    <w:rsid w:val="00C609A0"/>
    <w:rsid w:val="00C609DB"/>
    <w:rsid w:val="00C60D66"/>
    <w:rsid w:val="00C61F8E"/>
    <w:rsid w:val="00C63172"/>
    <w:rsid w:val="00C6457D"/>
    <w:rsid w:val="00C64A2C"/>
    <w:rsid w:val="00C65976"/>
    <w:rsid w:val="00C65A22"/>
    <w:rsid w:val="00C66317"/>
    <w:rsid w:val="00C66356"/>
    <w:rsid w:val="00C66B62"/>
    <w:rsid w:val="00C67CBF"/>
    <w:rsid w:val="00C71018"/>
    <w:rsid w:val="00C71FB7"/>
    <w:rsid w:val="00C737AA"/>
    <w:rsid w:val="00C74317"/>
    <w:rsid w:val="00C7433B"/>
    <w:rsid w:val="00C76B3B"/>
    <w:rsid w:val="00C77C29"/>
    <w:rsid w:val="00C8010C"/>
    <w:rsid w:val="00C80BBD"/>
    <w:rsid w:val="00C8275B"/>
    <w:rsid w:val="00C8276E"/>
    <w:rsid w:val="00C8331B"/>
    <w:rsid w:val="00C83F9D"/>
    <w:rsid w:val="00C86081"/>
    <w:rsid w:val="00C86596"/>
    <w:rsid w:val="00C86E92"/>
    <w:rsid w:val="00C907FC"/>
    <w:rsid w:val="00C91931"/>
    <w:rsid w:val="00C91B8D"/>
    <w:rsid w:val="00C91D73"/>
    <w:rsid w:val="00C93050"/>
    <w:rsid w:val="00C93ED1"/>
    <w:rsid w:val="00C940A0"/>
    <w:rsid w:val="00C945A1"/>
    <w:rsid w:val="00C94770"/>
    <w:rsid w:val="00C96B77"/>
    <w:rsid w:val="00C97252"/>
    <w:rsid w:val="00CA03A4"/>
    <w:rsid w:val="00CA0967"/>
    <w:rsid w:val="00CA1F24"/>
    <w:rsid w:val="00CA2517"/>
    <w:rsid w:val="00CA2D38"/>
    <w:rsid w:val="00CA461F"/>
    <w:rsid w:val="00CA4AC4"/>
    <w:rsid w:val="00CA5691"/>
    <w:rsid w:val="00CA573F"/>
    <w:rsid w:val="00CA5A01"/>
    <w:rsid w:val="00CA5DA4"/>
    <w:rsid w:val="00CA64BB"/>
    <w:rsid w:val="00CA78AE"/>
    <w:rsid w:val="00CB032D"/>
    <w:rsid w:val="00CB3141"/>
    <w:rsid w:val="00CB3511"/>
    <w:rsid w:val="00CB3738"/>
    <w:rsid w:val="00CB54F8"/>
    <w:rsid w:val="00CB66C4"/>
    <w:rsid w:val="00CB6CEF"/>
    <w:rsid w:val="00CB7B2E"/>
    <w:rsid w:val="00CC1D99"/>
    <w:rsid w:val="00CC3A22"/>
    <w:rsid w:val="00CC3F22"/>
    <w:rsid w:val="00CC5E04"/>
    <w:rsid w:val="00CC5FDE"/>
    <w:rsid w:val="00CC652A"/>
    <w:rsid w:val="00CC70AD"/>
    <w:rsid w:val="00CC7875"/>
    <w:rsid w:val="00CD0712"/>
    <w:rsid w:val="00CD0EC3"/>
    <w:rsid w:val="00CD154D"/>
    <w:rsid w:val="00CD1B2D"/>
    <w:rsid w:val="00CD246E"/>
    <w:rsid w:val="00CD24C5"/>
    <w:rsid w:val="00CD313A"/>
    <w:rsid w:val="00CD4DD7"/>
    <w:rsid w:val="00CD52DD"/>
    <w:rsid w:val="00CD736F"/>
    <w:rsid w:val="00CD739A"/>
    <w:rsid w:val="00CE006A"/>
    <w:rsid w:val="00CE03F9"/>
    <w:rsid w:val="00CE1130"/>
    <w:rsid w:val="00CE15FE"/>
    <w:rsid w:val="00CE1A04"/>
    <w:rsid w:val="00CE281F"/>
    <w:rsid w:val="00CE2D6C"/>
    <w:rsid w:val="00CE33DA"/>
    <w:rsid w:val="00CE7109"/>
    <w:rsid w:val="00CE74A1"/>
    <w:rsid w:val="00CF15C7"/>
    <w:rsid w:val="00CF1CBF"/>
    <w:rsid w:val="00CF4EC9"/>
    <w:rsid w:val="00CF5752"/>
    <w:rsid w:val="00CF7540"/>
    <w:rsid w:val="00CF758E"/>
    <w:rsid w:val="00CF7681"/>
    <w:rsid w:val="00D009CC"/>
    <w:rsid w:val="00D01442"/>
    <w:rsid w:val="00D0187A"/>
    <w:rsid w:val="00D03B32"/>
    <w:rsid w:val="00D0513B"/>
    <w:rsid w:val="00D05283"/>
    <w:rsid w:val="00D05772"/>
    <w:rsid w:val="00D0620D"/>
    <w:rsid w:val="00D06291"/>
    <w:rsid w:val="00D07B60"/>
    <w:rsid w:val="00D104E5"/>
    <w:rsid w:val="00D109CB"/>
    <w:rsid w:val="00D11097"/>
    <w:rsid w:val="00D1287A"/>
    <w:rsid w:val="00D129E6"/>
    <w:rsid w:val="00D12EA7"/>
    <w:rsid w:val="00D13649"/>
    <w:rsid w:val="00D136A9"/>
    <w:rsid w:val="00D14ECB"/>
    <w:rsid w:val="00D17CFF"/>
    <w:rsid w:val="00D17DF7"/>
    <w:rsid w:val="00D21746"/>
    <w:rsid w:val="00D22A45"/>
    <w:rsid w:val="00D22F31"/>
    <w:rsid w:val="00D2302A"/>
    <w:rsid w:val="00D2302F"/>
    <w:rsid w:val="00D240B3"/>
    <w:rsid w:val="00D24E63"/>
    <w:rsid w:val="00D26341"/>
    <w:rsid w:val="00D26C41"/>
    <w:rsid w:val="00D27B11"/>
    <w:rsid w:val="00D30CF4"/>
    <w:rsid w:val="00D312AC"/>
    <w:rsid w:val="00D32371"/>
    <w:rsid w:val="00D32769"/>
    <w:rsid w:val="00D329D9"/>
    <w:rsid w:val="00D32FBB"/>
    <w:rsid w:val="00D33739"/>
    <w:rsid w:val="00D33936"/>
    <w:rsid w:val="00D33B0F"/>
    <w:rsid w:val="00D33F46"/>
    <w:rsid w:val="00D3411E"/>
    <w:rsid w:val="00D34701"/>
    <w:rsid w:val="00D34818"/>
    <w:rsid w:val="00D35412"/>
    <w:rsid w:val="00D3590E"/>
    <w:rsid w:val="00D36D76"/>
    <w:rsid w:val="00D36EA7"/>
    <w:rsid w:val="00D376B1"/>
    <w:rsid w:val="00D404DC"/>
    <w:rsid w:val="00D410F6"/>
    <w:rsid w:val="00D41336"/>
    <w:rsid w:val="00D41711"/>
    <w:rsid w:val="00D41788"/>
    <w:rsid w:val="00D426C1"/>
    <w:rsid w:val="00D43729"/>
    <w:rsid w:val="00D43D28"/>
    <w:rsid w:val="00D43D37"/>
    <w:rsid w:val="00D4452A"/>
    <w:rsid w:val="00D4479C"/>
    <w:rsid w:val="00D45263"/>
    <w:rsid w:val="00D45C3B"/>
    <w:rsid w:val="00D45C46"/>
    <w:rsid w:val="00D46FFF"/>
    <w:rsid w:val="00D50EC7"/>
    <w:rsid w:val="00D51A34"/>
    <w:rsid w:val="00D51C68"/>
    <w:rsid w:val="00D523F3"/>
    <w:rsid w:val="00D5321D"/>
    <w:rsid w:val="00D539A8"/>
    <w:rsid w:val="00D54AEA"/>
    <w:rsid w:val="00D551A1"/>
    <w:rsid w:val="00D551D4"/>
    <w:rsid w:val="00D55357"/>
    <w:rsid w:val="00D554E1"/>
    <w:rsid w:val="00D556D6"/>
    <w:rsid w:val="00D566E6"/>
    <w:rsid w:val="00D56737"/>
    <w:rsid w:val="00D56B9C"/>
    <w:rsid w:val="00D56C68"/>
    <w:rsid w:val="00D571FE"/>
    <w:rsid w:val="00D57C01"/>
    <w:rsid w:val="00D60954"/>
    <w:rsid w:val="00D62ABD"/>
    <w:rsid w:val="00D62C70"/>
    <w:rsid w:val="00D65B55"/>
    <w:rsid w:val="00D669C5"/>
    <w:rsid w:val="00D70940"/>
    <w:rsid w:val="00D70CD9"/>
    <w:rsid w:val="00D714C5"/>
    <w:rsid w:val="00D71BFC"/>
    <w:rsid w:val="00D71E8D"/>
    <w:rsid w:val="00D734E5"/>
    <w:rsid w:val="00D74725"/>
    <w:rsid w:val="00D753D1"/>
    <w:rsid w:val="00D75D7F"/>
    <w:rsid w:val="00D76974"/>
    <w:rsid w:val="00D8190D"/>
    <w:rsid w:val="00D81E85"/>
    <w:rsid w:val="00D81EEA"/>
    <w:rsid w:val="00D825E8"/>
    <w:rsid w:val="00D83028"/>
    <w:rsid w:val="00D83273"/>
    <w:rsid w:val="00D84A5D"/>
    <w:rsid w:val="00D84F6C"/>
    <w:rsid w:val="00D8747F"/>
    <w:rsid w:val="00D9065F"/>
    <w:rsid w:val="00D9266F"/>
    <w:rsid w:val="00D92710"/>
    <w:rsid w:val="00D9373C"/>
    <w:rsid w:val="00D9460C"/>
    <w:rsid w:val="00D9461A"/>
    <w:rsid w:val="00D94917"/>
    <w:rsid w:val="00D957EB"/>
    <w:rsid w:val="00D973A9"/>
    <w:rsid w:val="00D975DE"/>
    <w:rsid w:val="00DA0CA0"/>
    <w:rsid w:val="00DA2BC3"/>
    <w:rsid w:val="00DA2F90"/>
    <w:rsid w:val="00DA41D2"/>
    <w:rsid w:val="00DA4458"/>
    <w:rsid w:val="00DA4A92"/>
    <w:rsid w:val="00DA5848"/>
    <w:rsid w:val="00DA6E08"/>
    <w:rsid w:val="00DA73E4"/>
    <w:rsid w:val="00DB001B"/>
    <w:rsid w:val="00DB01A1"/>
    <w:rsid w:val="00DB01B8"/>
    <w:rsid w:val="00DB05AB"/>
    <w:rsid w:val="00DB06F9"/>
    <w:rsid w:val="00DB0EEC"/>
    <w:rsid w:val="00DB119C"/>
    <w:rsid w:val="00DB1445"/>
    <w:rsid w:val="00DB2199"/>
    <w:rsid w:val="00DB3F20"/>
    <w:rsid w:val="00DB4CFD"/>
    <w:rsid w:val="00DB519E"/>
    <w:rsid w:val="00DB621A"/>
    <w:rsid w:val="00DB62C5"/>
    <w:rsid w:val="00DB6609"/>
    <w:rsid w:val="00DB6A15"/>
    <w:rsid w:val="00DC0A1A"/>
    <w:rsid w:val="00DC14A1"/>
    <w:rsid w:val="00DC3ACB"/>
    <w:rsid w:val="00DC3DBB"/>
    <w:rsid w:val="00DC3DD6"/>
    <w:rsid w:val="00DC4223"/>
    <w:rsid w:val="00DC5AF7"/>
    <w:rsid w:val="00DC72E1"/>
    <w:rsid w:val="00DC73A3"/>
    <w:rsid w:val="00DC75D8"/>
    <w:rsid w:val="00DD07C3"/>
    <w:rsid w:val="00DD2A6A"/>
    <w:rsid w:val="00DD2C40"/>
    <w:rsid w:val="00DD3863"/>
    <w:rsid w:val="00DD41DE"/>
    <w:rsid w:val="00DD43EC"/>
    <w:rsid w:val="00DD4629"/>
    <w:rsid w:val="00DD5ED3"/>
    <w:rsid w:val="00DD69AE"/>
    <w:rsid w:val="00DD6E39"/>
    <w:rsid w:val="00DD6FB3"/>
    <w:rsid w:val="00DD78FC"/>
    <w:rsid w:val="00DD7F75"/>
    <w:rsid w:val="00DE170A"/>
    <w:rsid w:val="00DE22BA"/>
    <w:rsid w:val="00DE31D0"/>
    <w:rsid w:val="00DE3AD9"/>
    <w:rsid w:val="00DE3B95"/>
    <w:rsid w:val="00DE3E9C"/>
    <w:rsid w:val="00DE4669"/>
    <w:rsid w:val="00DE4A99"/>
    <w:rsid w:val="00DE55EE"/>
    <w:rsid w:val="00DE6B71"/>
    <w:rsid w:val="00DE6FFB"/>
    <w:rsid w:val="00DE71D2"/>
    <w:rsid w:val="00DF009E"/>
    <w:rsid w:val="00DF151D"/>
    <w:rsid w:val="00DF3650"/>
    <w:rsid w:val="00DF3F9F"/>
    <w:rsid w:val="00DF4254"/>
    <w:rsid w:val="00DF52A5"/>
    <w:rsid w:val="00DF558E"/>
    <w:rsid w:val="00DF63BC"/>
    <w:rsid w:val="00DF6FDA"/>
    <w:rsid w:val="00DF793D"/>
    <w:rsid w:val="00E0097A"/>
    <w:rsid w:val="00E00B96"/>
    <w:rsid w:val="00E01696"/>
    <w:rsid w:val="00E02352"/>
    <w:rsid w:val="00E02E42"/>
    <w:rsid w:val="00E0307A"/>
    <w:rsid w:val="00E034D2"/>
    <w:rsid w:val="00E046B1"/>
    <w:rsid w:val="00E051C0"/>
    <w:rsid w:val="00E05240"/>
    <w:rsid w:val="00E06DB1"/>
    <w:rsid w:val="00E06EF0"/>
    <w:rsid w:val="00E06F7E"/>
    <w:rsid w:val="00E10192"/>
    <w:rsid w:val="00E102A5"/>
    <w:rsid w:val="00E115D3"/>
    <w:rsid w:val="00E1160D"/>
    <w:rsid w:val="00E1198B"/>
    <w:rsid w:val="00E126B9"/>
    <w:rsid w:val="00E128B8"/>
    <w:rsid w:val="00E12B78"/>
    <w:rsid w:val="00E12F84"/>
    <w:rsid w:val="00E1304E"/>
    <w:rsid w:val="00E13FD5"/>
    <w:rsid w:val="00E14537"/>
    <w:rsid w:val="00E1597F"/>
    <w:rsid w:val="00E15DD3"/>
    <w:rsid w:val="00E167D1"/>
    <w:rsid w:val="00E206AB"/>
    <w:rsid w:val="00E210CF"/>
    <w:rsid w:val="00E223E4"/>
    <w:rsid w:val="00E22CE4"/>
    <w:rsid w:val="00E230F9"/>
    <w:rsid w:val="00E23F63"/>
    <w:rsid w:val="00E246F6"/>
    <w:rsid w:val="00E24FDD"/>
    <w:rsid w:val="00E25DA4"/>
    <w:rsid w:val="00E25EA5"/>
    <w:rsid w:val="00E26E08"/>
    <w:rsid w:val="00E27441"/>
    <w:rsid w:val="00E303F7"/>
    <w:rsid w:val="00E31364"/>
    <w:rsid w:val="00E3350C"/>
    <w:rsid w:val="00E33ACC"/>
    <w:rsid w:val="00E34943"/>
    <w:rsid w:val="00E35B7C"/>
    <w:rsid w:val="00E3654E"/>
    <w:rsid w:val="00E373AE"/>
    <w:rsid w:val="00E37A2B"/>
    <w:rsid w:val="00E37C7E"/>
    <w:rsid w:val="00E4089D"/>
    <w:rsid w:val="00E4155C"/>
    <w:rsid w:val="00E417CD"/>
    <w:rsid w:val="00E41B9A"/>
    <w:rsid w:val="00E42DB0"/>
    <w:rsid w:val="00E43E12"/>
    <w:rsid w:val="00E44A50"/>
    <w:rsid w:val="00E44CA3"/>
    <w:rsid w:val="00E44FDD"/>
    <w:rsid w:val="00E466C1"/>
    <w:rsid w:val="00E47305"/>
    <w:rsid w:val="00E502AD"/>
    <w:rsid w:val="00E50343"/>
    <w:rsid w:val="00E50D8B"/>
    <w:rsid w:val="00E511AB"/>
    <w:rsid w:val="00E5170E"/>
    <w:rsid w:val="00E52B6E"/>
    <w:rsid w:val="00E52C6A"/>
    <w:rsid w:val="00E54CA9"/>
    <w:rsid w:val="00E55B10"/>
    <w:rsid w:val="00E55DF3"/>
    <w:rsid w:val="00E5614D"/>
    <w:rsid w:val="00E57327"/>
    <w:rsid w:val="00E5757E"/>
    <w:rsid w:val="00E608B1"/>
    <w:rsid w:val="00E60A56"/>
    <w:rsid w:val="00E60DD7"/>
    <w:rsid w:val="00E62053"/>
    <w:rsid w:val="00E62743"/>
    <w:rsid w:val="00E629E8"/>
    <w:rsid w:val="00E62B83"/>
    <w:rsid w:val="00E63785"/>
    <w:rsid w:val="00E63863"/>
    <w:rsid w:val="00E63BF5"/>
    <w:rsid w:val="00E66425"/>
    <w:rsid w:val="00E66833"/>
    <w:rsid w:val="00E6782F"/>
    <w:rsid w:val="00E70EF2"/>
    <w:rsid w:val="00E72558"/>
    <w:rsid w:val="00E72EB5"/>
    <w:rsid w:val="00E757C5"/>
    <w:rsid w:val="00E764E9"/>
    <w:rsid w:val="00E76829"/>
    <w:rsid w:val="00E76B3B"/>
    <w:rsid w:val="00E76BC9"/>
    <w:rsid w:val="00E76E65"/>
    <w:rsid w:val="00E76EA7"/>
    <w:rsid w:val="00E76F29"/>
    <w:rsid w:val="00E778CE"/>
    <w:rsid w:val="00E77CFE"/>
    <w:rsid w:val="00E80421"/>
    <w:rsid w:val="00E80AD7"/>
    <w:rsid w:val="00E80E20"/>
    <w:rsid w:val="00E819DB"/>
    <w:rsid w:val="00E824CF"/>
    <w:rsid w:val="00E826ED"/>
    <w:rsid w:val="00E83693"/>
    <w:rsid w:val="00E839CD"/>
    <w:rsid w:val="00E8488C"/>
    <w:rsid w:val="00E84F57"/>
    <w:rsid w:val="00E85ADB"/>
    <w:rsid w:val="00E87C56"/>
    <w:rsid w:val="00E90007"/>
    <w:rsid w:val="00E90262"/>
    <w:rsid w:val="00E90ADC"/>
    <w:rsid w:val="00E90E46"/>
    <w:rsid w:val="00E910DA"/>
    <w:rsid w:val="00E91149"/>
    <w:rsid w:val="00E9120E"/>
    <w:rsid w:val="00E9170A"/>
    <w:rsid w:val="00E91F1E"/>
    <w:rsid w:val="00E9232A"/>
    <w:rsid w:val="00E92B40"/>
    <w:rsid w:val="00E93C33"/>
    <w:rsid w:val="00E94642"/>
    <w:rsid w:val="00E9468A"/>
    <w:rsid w:val="00E94710"/>
    <w:rsid w:val="00E95D5C"/>
    <w:rsid w:val="00E97FFE"/>
    <w:rsid w:val="00EA1050"/>
    <w:rsid w:val="00EA1336"/>
    <w:rsid w:val="00EA17B4"/>
    <w:rsid w:val="00EA1D5E"/>
    <w:rsid w:val="00EA2731"/>
    <w:rsid w:val="00EA2B4B"/>
    <w:rsid w:val="00EA3746"/>
    <w:rsid w:val="00EA4097"/>
    <w:rsid w:val="00EA412F"/>
    <w:rsid w:val="00EA421F"/>
    <w:rsid w:val="00EA5644"/>
    <w:rsid w:val="00EA5E15"/>
    <w:rsid w:val="00EA68AA"/>
    <w:rsid w:val="00EA6CD3"/>
    <w:rsid w:val="00EB1305"/>
    <w:rsid w:val="00EB1B54"/>
    <w:rsid w:val="00EB1B94"/>
    <w:rsid w:val="00EB200C"/>
    <w:rsid w:val="00EB28AC"/>
    <w:rsid w:val="00EB2EE7"/>
    <w:rsid w:val="00EB5668"/>
    <w:rsid w:val="00EB5DE5"/>
    <w:rsid w:val="00EB662C"/>
    <w:rsid w:val="00EC128F"/>
    <w:rsid w:val="00EC156B"/>
    <w:rsid w:val="00EC269C"/>
    <w:rsid w:val="00EC2744"/>
    <w:rsid w:val="00EC2CE8"/>
    <w:rsid w:val="00EC333C"/>
    <w:rsid w:val="00EC3604"/>
    <w:rsid w:val="00EC3D6E"/>
    <w:rsid w:val="00EC4021"/>
    <w:rsid w:val="00EC41AF"/>
    <w:rsid w:val="00EC5089"/>
    <w:rsid w:val="00EC51A1"/>
    <w:rsid w:val="00EC5432"/>
    <w:rsid w:val="00EC62A0"/>
    <w:rsid w:val="00EC6460"/>
    <w:rsid w:val="00EC7C1B"/>
    <w:rsid w:val="00ED01B5"/>
    <w:rsid w:val="00ED1B2B"/>
    <w:rsid w:val="00ED346C"/>
    <w:rsid w:val="00ED35BD"/>
    <w:rsid w:val="00ED58C0"/>
    <w:rsid w:val="00ED6D04"/>
    <w:rsid w:val="00ED6D83"/>
    <w:rsid w:val="00ED6EFB"/>
    <w:rsid w:val="00EE02D8"/>
    <w:rsid w:val="00EE0697"/>
    <w:rsid w:val="00EE0ED9"/>
    <w:rsid w:val="00EE1BF2"/>
    <w:rsid w:val="00EE2C28"/>
    <w:rsid w:val="00EE3B83"/>
    <w:rsid w:val="00EE54B9"/>
    <w:rsid w:val="00EE5A80"/>
    <w:rsid w:val="00EE669A"/>
    <w:rsid w:val="00EE784D"/>
    <w:rsid w:val="00EF1588"/>
    <w:rsid w:val="00EF267E"/>
    <w:rsid w:val="00EF2941"/>
    <w:rsid w:val="00EF5DE2"/>
    <w:rsid w:val="00EF607A"/>
    <w:rsid w:val="00EF709B"/>
    <w:rsid w:val="00F01FFB"/>
    <w:rsid w:val="00F0202B"/>
    <w:rsid w:val="00F02C4E"/>
    <w:rsid w:val="00F0309E"/>
    <w:rsid w:val="00F0520A"/>
    <w:rsid w:val="00F0756F"/>
    <w:rsid w:val="00F1164E"/>
    <w:rsid w:val="00F130E8"/>
    <w:rsid w:val="00F13F0C"/>
    <w:rsid w:val="00F148BB"/>
    <w:rsid w:val="00F15326"/>
    <w:rsid w:val="00F16B93"/>
    <w:rsid w:val="00F2072C"/>
    <w:rsid w:val="00F207E1"/>
    <w:rsid w:val="00F20E78"/>
    <w:rsid w:val="00F21522"/>
    <w:rsid w:val="00F21AFC"/>
    <w:rsid w:val="00F21CC5"/>
    <w:rsid w:val="00F226F4"/>
    <w:rsid w:val="00F24141"/>
    <w:rsid w:val="00F24B8D"/>
    <w:rsid w:val="00F2717E"/>
    <w:rsid w:val="00F277C7"/>
    <w:rsid w:val="00F30084"/>
    <w:rsid w:val="00F3068D"/>
    <w:rsid w:val="00F30C65"/>
    <w:rsid w:val="00F31CB5"/>
    <w:rsid w:val="00F3346B"/>
    <w:rsid w:val="00F334CB"/>
    <w:rsid w:val="00F33E04"/>
    <w:rsid w:val="00F3462A"/>
    <w:rsid w:val="00F3490E"/>
    <w:rsid w:val="00F36513"/>
    <w:rsid w:val="00F37A62"/>
    <w:rsid w:val="00F403CE"/>
    <w:rsid w:val="00F4056E"/>
    <w:rsid w:val="00F418F2"/>
    <w:rsid w:val="00F44551"/>
    <w:rsid w:val="00F452B2"/>
    <w:rsid w:val="00F46A55"/>
    <w:rsid w:val="00F4724E"/>
    <w:rsid w:val="00F50740"/>
    <w:rsid w:val="00F50DF5"/>
    <w:rsid w:val="00F50F56"/>
    <w:rsid w:val="00F50FE0"/>
    <w:rsid w:val="00F513AC"/>
    <w:rsid w:val="00F515C7"/>
    <w:rsid w:val="00F51D7E"/>
    <w:rsid w:val="00F52B14"/>
    <w:rsid w:val="00F52B63"/>
    <w:rsid w:val="00F55E62"/>
    <w:rsid w:val="00F561A3"/>
    <w:rsid w:val="00F56C37"/>
    <w:rsid w:val="00F56F18"/>
    <w:rsid w:val="00F606C6"/>
    <w:rsid w:val="00F60A50"/>
    <w:rsid w:val="00F631EF"/>
    <w:rsid w:val="00F63241"/>
    <w:rsid w:val="00F6376D"/>
    <w:rsid w:val="00F662B7"/>
    <w:rsid w:val="00F66799"/>
    <w:rsid w:val="00F667BD"/>
    <w:rsid w:val="00F673F6"/>
    <w:rsid w:val="00F702BD"/>
    <w:rsid w:val="00F704D6"/>
    <w:rsid w:val="00F72ADC"/>
    <w:rsid w:val="00F7496F"/>
    <w:rsid w:val="00F74C2E"/>
    <w:rsid w:val="00F77001"/>
    <w:rsid w:val="00F778AA"/>
    <w:rsid w:val="00F77CA4"/>
    <w:rsid w:val="00F77EFE"/>
    <w:rsid w:val="00F80153"/>
    <w:rsid w:val="00F80163"/>
    <w:rsid w:val="00F86599"/>
    <w:rsid w:val="00F87BF0"/>
    <w:rsid w:val="00F90C9C"/>
    <w:rsid w:val="00F90EAC"/>
    <w:rsid w:val="00F91931"/>
    <w:rsid w:val="00F93944"/>
    <w:rsid w:val="00F9541F"/>
    <w:rsid w:val="00FA0A26"/>
    <w:rsid w:val="00FA11E6"/>
    <w:rsid w:val="00FA19DF"/>
    <w:rsid w:val="00FA1B8A"/>
    <w:rsid w:val="00FA203A"/>
    <w:rsid w:val="00FA37CD"/>
    <w:rsid w:val="00FA39CC"/>
    <w:rsid w:val="00FA413E"/>
    <w:rsid w:val="00FA4281"/>
    <w:rsid w:val="00FA568D"/>
    <w:rsid w:val="00FA5799"/>
    <w:rsid w:val="00FA597B"/>
    <w:rsid w:val="00FA5FC6"/>
    <w:rsid w:val="00FA6310"/>
    <w:rsid w:val="00FA7945"/>
    <w:rsid w:val="00FA7EC7"/>
    <w:rsid w:val="00FB07DB"/>
    <w:rsid w:val="00FB26BD"/>
    <w:rsid w:val="00FB2A50"/>
    <w:rsid w:val="00FB2EF0"/>
    <w:rsid w:val="00FB390D"/>
    <w:rsid w:val="00FB4E6D"/>
    <w:rsid w:val="00FB4FF6"/>
    <w:rsid w:val="00FB5263"/>
    <w:rsid w:val="00FB7ABF"/>
    <w:rsid w:val="00FB7FFA"/>
    <w:rsid w:val="00FC0389"/>
    <w:rsid w:val="00FC0D4C"/>
    <w:rsid w:val="00FC1ABB"/>
    <w:rsid w:val="00FC20B3"/>
    <w:rsid w:val="00FC25EC"/>
    <w:rsid w:val="00FC4196"/>
    <w:rsid w:val="00FC4210"/>
    <w:rsid w:val="00FC45A2"/>
    <w:rsid w:val="00FC4E5E"/>
    <w:rsid w:val="00FC5585"/>
    <w:rsid w:val="00FC55F7"/>
    <w:rsid w:val="00FC6601"/>
    <w:rsid w:val="00FC67D5"/>
    <w:rsid w:val="00FC701C"/>
    <w:rsid w:val="00FD1214"/>
    <w:rsid w:val="00FD2194"/>
    <w:rsid w:val="00FD23D7"/>
    <w:rsid w:val="00FD2C94"/>
    <w:rsid w:val="00FD36F1"/>
    <w:rsid w:val="00FD4160"/>
    <w:rsid w:val="00FD4B39"/>
    <w:rsid w:val="00FD4D4E"/>
    <w:rsid w:val="00FD50C6"/>
    <w:rsid w:val="00FD5635"/>
    <w:rsid w:val="00FD5AA7"/>
    <w:rsid w:val="00FD5ED5"/>
    <w:rsid w:val="00FD6BEE"/>
    <w:rsid w:val="00FD77C1"/>
    <w:rsid w:val="00FE0031"/>
    <w:rsid w:val="00FE0A18"/>
    <w:rsid w:val="00FE1E58"/>
    <w:rsid w:val="00FE24CA"/>
    <w:rsid w:val="00FE2F69"/>
    <w:rsid w:val="00FE34DA"/>
    <w:rsid w:val="00FE35E8"/>
    <w:rsid w:val="00FE3910"/>
    <w:rsid w:val="00FE3B0E"/>
    <w:rsid w:val="00FE3B91"/>
    <w:rsid w:val="00FE4830"/>
    <w:rsid w:val="00FE5036"/>
    <w:rsid w:val="00FE6BE9"/>
    <w:rsid w:val="00FE7461"/>
    <w:rsid w:val="00FE7F26"/>
    <w:rsid w:val="00FF19F3"/>
    <w:rsid w:val="00FF1F88"/>
    <w:rsid w:val="00FF4884"/>
    <w:rsid w:val="00FF4AAD"/>
    <w:rsid w:val="00FF62F8"/>
    <w:rsid w:val="00FF6431"/>
    <w:rsid w:val="00FF6A99"/>
    <w:rsid w:val="00FF703A"/>
    <w:rsid w:val="00FF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http://schemas.openxmlformats.org/2006/smarttags" w:name="livetechdoc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32A1"/>
    <w:rPr>
      <w:sz w:val="24"/>
      <w:szCs w:val="24"/>
      <w:lang w:val="en-GB" w:eastAsia="en-US"/>
    </w:rPr>
  </w:style>
  <w:style w:type="paragraph" w:styleId="Heading1">
    <w:name w:val="heading 1"/>
    <w:aliases w:val="Char"/>
    <w:basedOn w:val="PARAGRAPH"/>
    <w:next w:val="PARAGRAPH"/>
    <w:link w:val="Heading1Char1"/>
    <w:qFormat/>
    <w:rsid w:val="00D32769"/>
    <w:pPr>
      <w:keepNext/>
      <w:keepLines/>
      <w:pageBreakBefore/>
      <w:numPr>
        <w:numId w:val="1"/>
      </w:numPr>
      <w:suppressAutoHyphens/>
      <w:spacing w:before="200"/>
      <w:jc w:val="left"/>
      <w:outlineLvl w:val="0"/>
    </w:pPr>
    <w:rPr>
      <w:b/>
      <w:bCs/>
      <w:sz w:val="22"/>
      <w:szCs w:val="22"/>
    </w:rPr>
  </w:style>
  <w:style w:type="paragraph" w:styleId="Heading2">
    <w:name w:val="heading 2"/>
    <w:basedOn w:val="Heading1"/>
    <w:next w:val="PARAGRAPH"/>
    <w:link w:val="Heading2Char1"/>
    <w:qFormat/>
    <w:rsid w:val="00D32769"/>
    <w:pPr>
      <w:pageBreakBefore w:val="0"/>
      <w:numPr>
        <w:ilvl w:val="1"/>
      </w:numPr>
      <w:spacing w:before="240" w:after="100"/>
      <w:outlineLvl w:val="1"/>
    </w:pPr>
    <w:rPr>
      <w:sz w:val="20"/>
      <w:szCs w:val="20"/>
      <w:lang w:val="en-US"/>
    </w:rPr>
  </w:style>
  <w:style w:type="paragraph" w:styleId="Heading3">
    <w:name w:val="heading 3"/>
    <w:basedOn w:val="Heading2"/>
    <w:next w:val="PARAGRAPH"/>
    <w:link w:val="Heading3Char"/>
    <w:qFormat/>
    <w:rsid w:val="006D2FA1"/>
    <w:pPr>
      <w:numPr>
        <w:ilvl w:val="2"/>
      </w:numPr>
      <w:outlineLvl w:val="2"/>
    </w:pPr>
  </w:style>
  <w:style w:type="paragraph" w:styleId="Heading4">
    <w:name w:val="heading 4"/>
    <w:basedOn w:val="Heading3"/>
    <w:next w:val="PARAGRAPH"/>
    <w:qFormat/>
    <w:rsid w:val="009F18C7"/>
    <w:pPr>
      <w:numPr>
        <w:ilvl w:val="3"/>
      </w:numPr>
      <w:outlineLvl w:val="3"/>
    </w:pPr>
  </w:style>
  <w:style w:type="paragraph" w:styleId="Heading5">
    <w:name w:val="heading 5"/>
    <w:basedOn w:val="Heading4"/>
    <w:next w:val="PARAGRAPH"/>
    <w:qFormat/>
    <w:rsid w:val="009F18C7"/>
    <w:pPr>
      <w:numPr>
        <w:ilvl w:val="4"/>
      </w:numPr>
      <w:outlineLvl w:val="4"/>
    </w:pPr>
  </w:style>
  <w:style w:type="paragraph" w:styleId="Heading6">
    <w:name w:val="heading 6"/>
    <w:basedOn w:val="Heading5"/>
    <w:next w:val="PARAGRAPH"/>
    <w:qFormat/>
    <w:rsid w:val="009F18C7"/>
    <w:pPr>
      <w:numPr>
        <w:ilvl w:val="5"/>
      </w:numPr>
      <w:ind w:left="1531" w:hanging="1531"/>
      <w:outlineLvl w:val="5"/>
    </w:pPr>
  </w:style>
  <w:style w:type="paragraph" w:styleId="Heading7">
    <w:name w:val="heading 7"/>
    <w:basedOn w:val="Heading6"/>
    <w:next w:val="PARAGRAPH"/>
    <w:qFormat/>
    <w:rsid w:val="009F18C7"/>
    <w:pPr>
      <w:numPr>
        <w:ilvl w:val="6"/>
      </w:numPr>
      <w:ind w:left="1758" w:hanging="1758"/>
      <w:outlineLvl w:val="6"/>
    </w:pPr>
  </w:style>
  <w:style w:type="paragraph" w:styleId="Heading8">
    <w:name w:val="heading 8"/>
    <w:basedOn w:val="Heading7"/>
    <w:next w:val="PARAGRAPH"/>
    <w:qFormat/>
    <w:rsid w:val="009F18C7"/>
    <w:pPr>
      <w:numPr>
        <w:ilvl w:val="7"/>
      </w:numPr>
      <w:ind w:left="1985" w:hanging="1985"/>
      <w:outlineLvl w:val="7"/>
    </w:pPr>
  </w:style>
  <w:style w:type="paragraph" w:styleId="Heading9">
    <w:name w:val="heading 9"/>
    <w:basedOn w:val="Heading8"/>
    <w:next w:val="PARAGRAPH"/>
    <w:qFormat/>
    <w:rsid w:val="009F18C7"/>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Zchn"/>
    <w:rsid w:val="009F18C7"/>
    <w:pPr>
      <w:snapToGrid w:val="0"/>
      <w:spacing w:before="100" w:after="200"/>
      <w:jc w:val="both"/>
    </w:pPr>
    <w:rPr>
      <w:rFonts w:ascii="Arial" w:hAnsi="Arial" w:cs="Arial"/>
      <w:spacing w:val="8"/>
      <w:lang w:val="en-GB" w:eastAsia="zh-CN"/>
    </w:rPr>
  </w:style>
  <w:style w:type="character" w:customStyle="1" w:styleId="PARAGRAPHZchn">
    <w:name w:val="PARAGRAPH Zchn"/>
    <w:basedOn w:val="DefaultParagraphFont"/>
    <w:link w:val="PARAGRAPH"/>
    <w:rsid w:val="00022543"/>
    <w:rPr>
      <w:rFonts w:ascii="Arial" w:hAnsi="Arial" w:cs="Arial"/>
      <w:spacing w:val="8"/>
      <w:lang w:val="en-GB" w:eastAsia="zh-CN" w:bidi="ar-SA"/>
    </w:rPr>
  </w:style>
  <w:style w:type="character" w:customStyle="1" w:styleId="Heading1Char1">
    <w:name w:val="Heading 1 Char1"/>
    <w:aliases w:val="Char Char7"/>
    <w:basedOn w:val="PARAGRAPHZchn"/>
    <w:link w:val="Heading1"/>
    <w:rsid w:val="00D32769"/>
    <w:rPr>
      <w:rFonts w:ascii="Arial" w:hAnsi="Arial" w:cs="Arial"/>
      <w:b/>
      <w:bCs/>
      <w:spacing w:val="8"/>
      <w:sz w:val="22"/>
      <w:szCs w:val="22"/>
      <w:lang w:val="en-GB" w:eastAsia="zh-CN" w:bidi="ar-SA"/>
    </w:rPr>
  </w:style>
  <w:style w:type="character" w:customStyle="1" w:styleId="Heading2Char1">
    <w:name w:val="Heading 2 Char1"/>
    <w:basedOn w:val="Heading1Char1"/>
    <w:link w:val="Heading2"/>
    <w:rsid w:val="00D32769"/>
    <w:rPr>
      <w:rFonts w:ascii="Arial" w:hAnsi="Arial" w:cs="Arial"/>
      <w:b/>
      <w:bCs/>
      <w:spacing w:val="8"/>
      <w:sz w:val="22"/>
      <w:szCs w:val="22"/>
      <w:lang w:val="en-US" w:eastAsia="zh-CN" w:bidi="ar-SA"/>
    </w:rPr>
  </w:style>
  <w:style w:type="paragraph" w:customStyle="1" w:styleId="FIGURE-title">
    <w:name w:val="FIGURE-title"/>
    <w:basedOn w:val="PARAGRAPH"/>
    <w:next w:val="PARAGRAPH"/>
    <w:link w:val="FIGURE-titleChar"/>
    <w:rsid w:val="00511FA3"/>
    <w:pPr>
      <w:jc w:val="center"/>
    </w:pPr>
    <w:rPr>
      <w:b/>
      <w:bCs/>
    </w:rPr>
  </w:style>
  <w:style w:type="paragraph" w:styleId="Header">
    <w:name w:val="header"/>
    <w:basedOn w:val="PARAGRAPH"/>
    <w:link w:val="HeaderChar"/>
    <w:uiPriority w:val="99"/>
    <w:rsid w:val="009F18C7"/>
    <w:pPr>
      <w:tabs>
        <w:tab w:val="center" w:pos="4536"/>
        <w:tab w:val="right" w:pos="9072"/>
      </w:tabs>
      <w:spacing w:before="0" w:after="0"/>
    </w:pPr>
  </w:style>
  <w:style w:type="character" w:styleId="CommentReference">
    <w:name w:val="annotation reference"/>
    <w:basedOn w:val="DefaultParagraphFont"/>
    <w:semiHidden/>
    <w:rsid w:val="009F18C7"/>
    <w:rPr>
      <w:sz w:val="16"/>
      <w:szCs w:val="16"/>
    </w:rPr>
  </w:style>
  <w:style w:type="paragraph" w:styleId="CommentText">
    <w:name w:val="annotation text"/>
    <w:basedOn w:val="Normal"/>
    <w:link w:val="CommentTextChar1"/>
    <w:semiHidden/>
    <w:rsid w:val="009F18C7"/>
  </w:style>
  <w:style w:type="character" w:customStyle="1" w:styleId="CommentTextChar1">
    <w:name w:val="Comment Text Char1"/>
    <w:basedOn w:val="DefaultParagraphFont"/>
    <w:link w:val="CommentText"/>
    <w:semiHidden/>
    <w:rsid w:val="00FF6A99"/>
    <w:rPr>
      <w:sz w:val="24"/>
      <w:szCs w:val="24"/>
      <w:lang w:val="en-GB" w:eastAsia="en-US" w:bidi="ar-SA"/>
    </w:rPr>
  </w:style>
  <w:style w:type="paragraph" w:customStyle="1" w:styleId="NOTE">
    <w:name w:val="NOTE"/>
    <w:basedOn w:val="PARAGRAPH"/>
    <w:rsid w:val="00413F50"/>
    <w:pPr>
      <w:spacing w:after="100"/>
    </w:pPr>
    <w:rPr>
      <w:sz w:val="16"/>
      <w:szCs w:val="16"/>
    </w:rPr>
  </w:style>
  <w:style w:type="paragraph" w:styleId="Footer">
    <w:name w:val="footer"/>
    <w:basedOn w:val="Header"/>
    <w:rsid w:val="009F18C7"/>
  </w:style>
  <w:style w:type="paragraph" w:styleId="List">
    <w:name w:val="List"/>
    <w:basedOn w:val="PARAGRAPH"/>
    <w:rsid w:val="009F18C7"/>
    <w:pPr>
      <w:tabs>
        <w:tab w:val="left" w:pos="340"/>
      </w:tabs>
      <w:spacing w:before="0" w:after="100"/>
      <w:ind w:left="340" w:hanging="340"/>
    </w:pPr>
  </w:style>
  <w:style w:type="character" w:styleId="PageNumber">
    <w:name w:val="page number"/>
    <w:basedOn w:val="DefaultParagraphFont"/>
    <w:rsid w:val="009F18C7"/>
    <w:rPr>
      <w:rFonts w:ascii="Arial" w:hAnsi="Arial"/>
      <w:sz w:val="20"/>
      <w:szCs w:val="20"/>
    </w:rPr>
  </w:style>
  <w:style w:type="paragraph" w:customStyle="1" w:styleId="FOREWORD">
    <w:name w:val="FOREWORD"/>
    <w:basedOn w:val="PARAGRAPH"/>
    <w:rsid w:val="009F18C7"/>
    <w:pPr>
      <w:tabs>
        <w:tab w:val="left" w:pos="284"/>
      </w:tabs>
      <w:spacing w:before="0" w:after="100"/>
      <w:ind w:left="284" w:hanging="284"/>
    </w:pPr>
    <w:rPr>
      <w:sz w:val="16"/>
      <w:szCs w:val="16"/>
    </w:rPr>
  </w:style>
  <w:style w:type="paragraph" w:customStyle="1" w:styleId="TABLE-title">
    <w:name w:val="TABLE-title"/>
    <w:basedOn w:val="PARAGRAPH"/>
    <w:rsid w:val="00511FA3"/>
    <w:pPr>
      <w:keepNext/>
      <w:jc w:val="center"/>
    </w:pPr>
    <w:rPr>
      <w:b/>
      <w:bCs/>
    </w:rPr>
  </w:style>
  <w:style w:type="paragraph" w:styleId="FootnoteText">
    <w:name w:val="footnote text"/>
    <w:basedOn w:val="PARAGRAPH"/>
    <w:semiHidden/>
    <w:rsid w:val="009F18C7"/>
    <w:pPr>
      <w:spacing w:before="0" w:after="100"/>
      <w:ind w:left="284" w:hanging="284"/>
    </w:pPr>
    <w:rPr>
      <w:sz w:val="16"/>
      <w:szCs w:val="16"/>
    </w:rPr>
  </w:style>
  <w:style w:type="character" w:styleId="FootnoteReference">
    <w:name w:val="footnote reference"/>
    <w:basedOn w:val="DefaultParagraphFont"/>
    <w:semiHidden/>
    <w:rsid w:val="009F18C7"/>
    <w:rPr>
      <w:rFonts w:ascii="Arial" w:hAnsi="Arial"/>
      <w:position w:val="4"/>
      <w:sz w:val="16"/>
      <w:szCs w:val="16"/>
      <w:vertAlign w:val="baseline"/>
    </w:rPr>
  </w:style>
  <w:style w:type="paragraph" w:styleId="TOC1">
    <w:name w:val="toc 1"/>
    <w:basedOn w:val="PARAGRAPH"/>
    <w:uiPriority w:val="39"/>
    <w:rsid w:val="00CC5FDE"/>
    <w:pPr>
      <w:tabs>
        <w:tab w:val="left" w:pos="360"/>
        <w:tab w:val="right" w:pos="8640"/>
      </w:tabs>
      <w:snapToGrid/>
      <w:spacing w:before="120" w:after="60"/>
      <w:jc w:val="left"/>
    </w:pPr>
    <w:rPr>
      <w:rFonts w:cs="Times New Roman"/>
      <w:b/>
      <w:bCs/>
      <w:spacing w:val="0"/>
      <w:lang w:eastAsia="en-US"/>
    </w:rPr>
  </w:style>
  <w:style w:type="paragraph" w:styleId="TOC2">
    <w:name w:val="toc 2"/>
    <w:basedOn w:val="TOC1"/>
    <w:uiPriority w:val="39"/>
    <w:rsid w:val="00CC5FDE"/>
    <w:pPr>
      <w:tabs>
        <w:tab w:val="right" w:leader="dot" w:pos="8640"/>
      </w:tabs>
      <w:spacing w:after="0"/>
      <w:ind w:left="240"/>
    </w:pPr>
    <w:rPr>
      <w:b w:val="0"/>
      <w:bCs w:val="0"/>
      <w:iCs/>
    </w:rPr>
  </w:style>
  <w:style w:type="paragraph" w:styleId="TOC3">
    <w:name w:val="toc 3"/>
    <w:basedOn w:val="TOC2"/>
    <w:uiPriority w:val="39"/>
    <w:rsid w:val="00CC5FDE"/>
    <w:pPr>
      <w:spacing w:before="0"/>
      <w:ind w:left="480"/>
    </w:pPr>
    <w:rPr>
      <w:iCs w:val="0"/>
    </w:rPr>
  </w:style>
  <w:style w:type="paragraph" w:styleId="TOC4">
    <w:name w:val="toc 4"/>
    <w:basedOn w:val="TOC3"/>
    <w:uiPriority w:val="39"/>
    <w:rsid w:val="009F18C7"/>
    <w:pPr>
      <w:ind w:left="720"/>
    </w:pPr>
  </w:style>
  <w:style w:type="paragraph" w:styleId="TOC5">
    <w:name w:val="toc 5"/>
    <w:basedOn w:val="TOC4"/>
    <w:uiPriority w:val="39"/>
    <w:rsid w:val="009F18C7"/>
    <w:pPr>
      <w:ind w:left="960"/>
    </w:pPr>
  </w:style>
  <w:style w:type="paragraph" w:styleId="TOC6">
    <w:name w:val="toc 6"/>
    <w:basedOn w:val="TOC5"/>
    <w:uiPriority w:val="39"/>
    <w:rsid w:val="009F18C7"/>
    <w:pPr>
      <w:ind w:left="1200"/>
    </w:pPr>
  </w:style>
  <w:style w:type="paragraph" w:styleId="TOC7">
    <w:name w:val="toc 7"/>
    <w:basedOn w:val="TOC1"/>
    <w:uiPriority w:val="39"/>
    <w:rsid w:val="009F18C7"/>
    <w:pPr>
      <w:spacing w:before="0" w:after="0"/>
      <w:ind w:left="1440"/>
    </w:pPr>
    <w:rPr>
      <w:b w:val="0"/>
      <w:bCs w:val="0"/>
    </w:rPr>
  </w:style>
  <w:style w:type="paragraph" w:styleId="TOC8">
    <w:name w:val="toc 8"/>
    <w:basedOn w:val="TOC1"/>
    <w:uiPriority w:val="39"/>
    <w:rsid w:val="009F18C7"/>
    <w:pPr>
      <w:spacing w:before="0" w:after="0"/>
      <w:ind w:left="1680"/>
    </w:pPr>
    <w:rPr>
      <w:b w:val="0"/>
      <w:bCs w:val="0"/>
    </w:rPr>
  </w:style>
  <w:style w:type="paragraph" w:styleId="TOC9">
    <w:name w:val="toc 9"/>
    <w:basedOn w:val="TOC1"/>
    <w:uiPriority w:val="39"/>
    <w:rsid w:val="00B93FAF"/>
    <w:pPr>
      <w:spacing w:before="0" w:after="0"/>
      <w:ind w:left="1920"/>
    </w:pPr>
    <w:rPr>
      <w:b w:val="0"/>
      <w:bCs w:val="0"/>
    </w:rPr>
  </w:style>
  <w:style w:type="paragraph" w:customStyle="1" w:styleId="HEADINGNonumber">
    <w:name w:val="HEADING(Nonumber)"/>
    <w:basedOn w:val="Heading1"/>
    <w:rsid w:val="009F18C7"/>
    <w:pPr>
      <w:spacing w:before="0"/>
      <w:jc w:val="center"/>
      <w:outlineLvl w:val="9"/>
    </w:pPr>
    <w:rPr>
      <w:b w:val="0"/>
      <w:bCs w:val="0"/>
      <w:sz w:val="24"/>
      <w:szCs w:val="24"/>
    </w:rPr>
  </w:style>
  <w:style w:type="paragraph" w:styleId="List4">
    <w:name w:val="List 4"/>
    <w:basedOn w:val="List3"/>
    <w:rsid w:val="009F18C7"/>
    <w:pPr>
      <w:tabs>
        <w:tab w:val="clear" w:pos="1021"/>
        <w:tab w:val="left" w:pos="1361"/>
      </w:tabs>
      <w:ind w:left="1361"/>
    </w:pPr>
  </w:style>
  <w:style w:type="paragraph" w:styleId="List3">
    <w:name w:val="List 3"/>
    <w:basedOn w:val="List2"/>
    <w:rsid w:val="009F18C7"/>
    <w:pPr>
      <w:tabs>
        <w:tab w:val="clear" w:pos="680"/>
        <w:tab w:val="left" w:pos="1021"/>
      </w:tabs>
      <w:ind w:left="1020"/>
    </w:pPr>
  </w:style>
  <w:style w:type="paragraph" w:styleId="List2">
    <w:name w:val="List 2"/>
    <w:basedOn w:val="List"/>
    <w:rsid w:val="009F18C7"/>
    <w:pPr>
      <w:tabs>
        <w:tab w:val="clear" w:pos="340"/>
        <w:tab w:val="left" w:pos="680"/>
      </w:tabs>
      <w:ind w:left="680"/>
    </w:pPr>
  </w:style>
  <w:style w:type="paragraph" w:customStyle="1" w:styleId="TABLE-col-heading">
    <w:name w:val="TABLE-col-heading"/>
    <w:basedOn w:val="PARAGRAPH"/>
    <w:rsid w:val="009F18C7"/>
    <w:pPr>
      <w:spacing w:before="60" w:after="60"/>
      <w:jc w:val="center"/>
    </w:pPr>
    <w:rPr>
      <w:b/>
      <w:bCs/>
      <w:sz w:val="16"/>
      <w:szCs w:val="16"/>
    </w:rPr>
  </w:style>
  <w:style w:type="paragraph" w:customStyle="1" w:styleId="ANNEXtitle">
    <w:name w:val="ANNEX_title"/>
    <w:basedOn w:val="MAIN-TITLE"/>
    <w:next w:val="ANNEX-heading1"/>
    <w:rsid w:val="009F18C7"/>
    <w:pPr>
      <w:pageBreakBefore/>
      <w:spacing w:after="200"/>
      <w:outlineLvl w:val="0"/>
    </w:pPr>
  </w:style>
  <w:style w:type="paragraph" w:customStyle="1" w:styleId="MAIN-TITLE">
    <w:name w:val="MAIN-TITLE"/>
    <w:basedOn w:val="PARAGRAPH"/>
    <w:rsid w:val="009F18C7"/>
    <w:pPr>
      <w:spacing w:before="0" w:after="0"/>
      <w:jc w:val="center"/>
    </w:pPr>
    <w:rPr>
      <w:b/>
      <w:bCs/>
      <w:sz w:val="24"/>
      <w:szCs w:val="24"/>
    </w:rPr>
  </w:style>
  <w:style w:type="paragraph" w:customStyle="1" w:styleId="ANNEX-heading1">
    <w:name w:val="ANNEX-heading1"/>
    <w:basedOn w:val="Appendix1"/>
    <w:next w:val="PARAGRAPH"/>
    <w:rsid w:val="00557D0C"/>
    <w:pPr>
      <w:numPr>
        <w:ilvl w:val="1"/>
        <w:numId w:val="4"/>
      </w:numPr>
      <w:outlineLvl w:val="1"/>
    </w:pPr>
  </w:style>
  <w:style w:type="paragraph" w:customStyle="1" w:styleId="TERM">
    <w:name w:val="TERM"/>
    <w:basedOn w:val="PARAGRAPH"/>
    <w:next w:val="TERM-definition"/>
    <w:rsid w:val="009F18C7"/>
    <w:pPr>
      <w:keepNext/>
      <w:spacing w:before="0" w:after="0"/>
    </w:pPr>
    <w:rPr>
      <w:b/>
      <w:bCs/>
    </w:rPr>
  </w:style>
  <w:style w:type="paragraph" w:customStyle="1" w:styleId="TERM-definition">
    <w:name w:val="TERM-definition"/>
    <w:basedOn w:val="PARAGRAPH"/>
    <w:next w:val="TERM-number"/>
    <w:rsid w:val="009F18C7"/>
    <w:pPr>
      <w:spacing w:before="0"/>
    </w:pPr>
  </w:style>
  <w:style w:type="paragraph" w:customStyle="1" w:styleId="TERM-number">
    <w:name w:val="TERM-number"/>
    <w:basedOn w:val="Heading2"/>
    <w:next w:val="TERM"/>
    <w:rsid w:val="009F18C7"/>
    <w:pPr>
      <w:spacing w:after="0"/>
      <w:outlineLvl w:val="9"/>
    </w:pPr>
  </w:style>
  <w:style w:type="character" w:styleId="LineNumber">
    <w:name w:val="line number"/>
    <w:basedOn w:val="DefaultParagraphFont"/>
    <w:rsid w:val="009F18C7"/>
  </w:style>
  <w:style w:type="paragraph" w:styleId="ListNumber3">
    <w:name w:val="List Number 3"/>
    <w:basedOn w:val="List3"/>
    <w:rsid w:val="009F18C7"/>
  </w:style>
  <w:style w:type="paragraph" w:styleId="ListBullet5">
    <w:name w:val="List Bullet 5"/>
    <w:basedOn w:val="ListBullet4"/>
    <w:rsid w:val="009F18C7"/>
    <w:pPr>
      <w:ind w:left="1701"/>
    </w:pPr>
  </w:style>
  <w:style w:type="paragraph" w:styleId="ListBullet4">
    <w:name w:val="List Bullet 4"/>
    <w:basedOn w:val="ListBullet3"/>
    <w:rsid w:val="009F18C7"/>
    <w:pPr>
      <w:ind w:left="1361"/>
    </w:pPr>
  </w:style>
  <w:style w:type="paragraph" w:styleId="ListBullet3">
    <w:name w:val="List Bullet 3"/>
    <w:basedOn w:val="ListBullet2"/>
    <w:rsid w:val="009F18C7"/>
    <w:pPr>
      <w:ind w:left="1020"/>
    </w:pPr>
  </w:style>
  <w:style w:type="paragraph" w:styleId="ListBullet2">
    <w:name w:val="List Bullet 2"/>
    <w:basedOn w:val="ListBullet"/>
    <w:rsid w:val="009F18C7"/>
    <w:pPr>
      <w:tabs>
        <w:tab w:val="left" w:pos="680"/>
      </w:tabs>
      <w:ind w:left="680"/>
    </w:pPr>
  </w:style>
  <w:style w:type="paragraph" w:styleId="ListBullet">
    <w:name w:val="List Bullet"/>
    <w:basedOn w:val="PARAGRAPH"/>
    <w:rsid w:val="009F18C7"/>
    <w:pPr>
      <w:tabs>
        <w:tab w:val="left" w:pos="340"/>
      </w:tabs>
      <w:spacing w:before="0" w:after="100"/>
      <w:ind w:left="340" w:hanging="340"/>
    </w:pPr>
  </w:style>
  <w:style w:type="character" w:styleId="EndnoteReference">
    <w:name w:val="endnote reference"/>
    <w:basedOn w:val="DefaultParagraphFont"/>
    <w:semiHidden/>
    <w:rsid w:val="009F18C7"/>
    <w:rPr>
      <w:vertAlign w:val="superscript"/>
    </w:rPr>
  </w:style>
  <w:style w:type="paragraph" w:customStyle="1" w:styleId="TABFIGfootnote">
    <w:name w:val="TAB_FIG_footnote"/>
    <w:basedOn w:val="FootnoteText"/>
    <w:rsid w:val="009F18C7"/>
    <w:pPr>
      <w:tabs>
        <w:tab w:val="left" w:pos="284"/>
      </w:tabs>
      <w:spacing w:before="60" w:after="60"/>
    </w:pPr>
  </w:style>
  <w:style w:type="character" w:customStyle="1" w:styleId="Reference">
    <w:name w:val="Reference"/>
    <w:basedOn w:val="DefaultParagraphFont"/>
    <w:rsid w:val="009F18C7"/>
    <w:rPr>
      <w:rFonts w:ascii="Arial" w:hAnsi="Arial"/>
      <w:noProof/>
      <w:sz w:val="20"/>
      <w:szCs w:val="20"/>
    </w:rPr>
  </w:style>
  <w:style w:type="paragraph" w:customStyle="1" w:styleId="TABLE-cell">
    <w:name w:val="TABLE-cell"/>
    <w:basedOn w:val="TABLE-col-heading"/>
    <w:rsid w:val="009F18C7"/>
    <w:pPr>
      <w:jc w:val="left"/>
    </w:pPr>
    <w:rPr>
      <w:b w:val="0"/>
      <w:bCs w:val="0"/>
    </w:rPr>
  </w:style>
  <w:style w:type="paragraph" w:styleId="ListContinue">
    <w:name w:val="List Continue"/>
    <w:basedOn w:val="PARAGRAPH"/>
    <w:rsid w:val="009F18C7"/>
    <w:pPr>
      <w:spacing w:before="0" w:after="100"/>
      <w:ind w:left="340"/>
    </w:pPr>
  </w:style>
  <w:style w:type="paragraph" w:styleId="ListContinue2">
    <w:name w:val="List Continue 2"/>
    <w:basedOn w:val="ListContinue"/>
    <w:rsid w:val="009F18C7"/>
    <w:pPr>
      <w:ind w:left="680"/>
    </w:pPr>
  </w:style>
  <w:style w:type="paragraph" w:styleId="ListContinue3">
    <w:name w:val="List Continue 3"/>
    <w:basedOn w:val="ListContinue2"/>
    <w:rsid w:val="009F18C7"/>
    <w:pPr>
      <w:ind w:left="1021"/>
    </w:pPr>
  </w:style>
  <w:style w:type="paragraph" w:styleId="ListContinue4">
    <w:name w:val="List Continue 4"/>
    <w:basedOn w:val="ListContinue3"/>
    <w:rsid w:val="009F18C7"/>
    <w:pPr>
      <w:ind w:left="1361"/>
    </w:pPr>
  </w:style>
  <w:style w:type="paragraph" w:styleId="ListContinue5">
    <w:name w:val="List Continue 5"/>
    <w:basedOn w:val="ListContinue4"/>
    <w:rsid w:val="009F18C7"/>
    <w:pPr>
      <w:ind w:left="1701"/>
    </w:pPr>
  </w:style>
  <w:style w:type="paragraph" w:styleId="List5">
    <w:name w:val="List 5"/>
    <w:basedOn w:val="List4"/>
    <w:rsid w:val="009F18C7"/>
    <w:pPr>
      <w:tabs>
        <w:tab w:val="clear" w:pos="1361"/>
        <w:tab w:val="left" w:pos="1701"/>
      </w:tabs>
      <w:ind w:left="1701"/>
    </w:pPr>
  </w:style>
  <w:style w:type="character" w:customStyle="1" w:styleId="VARIABLE">
    <w:name w:val="VARIABLE"/>
    <w:basedOn w:val="DefaultParagraphFont"/>
    <w:rsid w:val="009F18C7"/>
    <w:rPr>
      <w:rFonts w:ascii="Times New Roman" w:hAnsi="Times New Roman"/>
      <w:i/>
      <w:iCs/>
    </w:rPr>
  </w:style>
  <w:style w:type="character" w:styleId="Hyperlink">
    <w:name w:val="Hyperlink"/>
    <w:basedOn w:val="DefaultParagraphFont"/>
    <w:uiPriority w:val="99"/>
    <w:rsid w:val="009F18C7"/>
    <w:rPr>
      <w:color w:val="0000FF"/>
      <w:u w:val="none"/>
    </w:rPr>
  </w:style>
  <w:style w:type="paragraph" w:styleId="ListNumber">
    <w:name w:val="List Number"/>
    <w:basedOn w:val="List"/>
    <w:rsid w:val="009F18C7"/>
  </w:style>
  <w:style w:type="paragraph" w:styleId="ListNumber2">
    <w:name w:val="List Number 2"/>
    <w:basedOn w:val="List2"/>
    <w:rsid w:val="009F18C7"/>
  </w:style>
  <w:style w:type="character" w:styleId="FollowedHyperlink">
    <w:name w:val="FollowedHyperlink"/>
    <w:basedOn w:val="Hyperlink"/>
    <w:rsid w:val="009F18C7"/>
    <w:rPr>
      <w:color w:val="0000FF"/>
      <w:u w:val="none"/>
    </w:rPr>
  </w:style>
  <w:style w:type="paragraph" w:customStyle="1" w:styleId="TABLE-centered">
    <w:name w:val="TABLE-centered"/>
    <w:basedOn w:val="TABLE-col-heading"/>
    <w:rsid w:val="009F18C7"/>
    <w:rPr>
      <w:b w:val="0"/>
      <w:bCs w:val="0"/>
    </w:rPr>
  </w:style>
  <w:style w:type="paragraph" w:styleId="ListNumber4">
    <w:name w:val="List Number 4"/>
    <w:basedOn w:val="List4"/>
    <w:rsid w:val="009F18C7"/>
  </w:style>
  <w:style w:type="paragraph" w:styleId="ListNumber5">
    <w:name w:val="List Number 5"/>
    <w:basedOn w:val="List5"/>
    <w:rsid w:val="009F18C7"/>
  </w:style>
  <w:style w:type="paragraph" w:styleId="TableofFigures">
    <w:name w:val="table of figures"/>
    <w:basedOn w:val="TOC1"/>
    <w:semiHidden/>
    <w:rsid w:val="009F18C7"/>
  </w:style>
  <w:style w:type="paragraph" w:styleId="Title">
    <w:name w:val="Title"/>
    <w:basedOn w:val="MAIN-TITLE"/>
    <w:qFormat/>
    <w:rsid w:val="00B93FAF"/>
    <w:pPr>
      <w:tabs>
        <w:tab w:val="num" w:pos="907"/>
      </w:tabs>
      <w:ind w:left="907" w:hanging="907"/>
    </w:pPr>
    <w:rPr>
      <w:kern w:val="28"/>
    </w:rPr>
  </w:style>
  <w:style w:type="paragraph" w:styleId="BlockText">
    <w:name w:val="Block Text"/>
    <w:basedOn w:val="Normal"/>
    <w:rsid w:val="00557D0C"/>
    <w:pPr>
      <w:tabs>
        <w:tab w:val="num" w:pos="1134"/>
      </w:tabs>
      <w:spacing w:after="120"/>
      <w:ind w:left="1134" w:right="1440" w:hanging="1134"/>
    </w:pPr>
  </w:style>
  <w:style w:type="paragraph" w:customStyle="1" w:styleId="AMD-Heading1">
    <w:name w:val="AMD-Heading1"/>
    <w:basedOn w:val="Heading1"/>
    <w:next w:val="PARAGRAPH"/>
    <w:rsid w:val="00557D0C"/>
    <w:pPr>
      <w:numPr>
        <w:ilvl w:val="4"/>
        <w:numId w:val="4"/>
      </w:numPr>
      <w:outlineLvl w:val="9"/>
    </w:pPr>
  </w:style>
  <w:style w:type="paragraph" w:customStyle="1" w:styleId="AMD-Heading2">
    <w:name w:val="AMD-Heading2..."/>
    <w:basedOn w:val="Heading2"/>
    <w:next w:val="PARAGRAPH"/>
    <w:rsid w:val="00557D0C"/>
    <w:pPr>
      <w:numPr>
        <w:ilvl w:val="5"/>
        <w:numId w:val="4"/>
      </w:numPr>
      <w:outlineLvl w:val="9"/>
    </w:pPr>
  </w:style>
  <w:style w:type="paragraph" w:customStyle="1" w:styleId="ANNEX-heading2">
    <w:name w:val="ANNEX-heading2"/>
    <w:basedOn w:val="Heading2"/>
    <w:next w:val="PARAGRAPH"/>
    <w:rsid w:val="00557D0C"/>
    <w:pPr>
      <w:numPr>
        <w:ilvl w:val="2"/>
        <w:numId w:val="4"/>
      </w:numPr>
      <w:outlineLvl w:val="2"/>
    </w:pPr>
  </w:style>
  <w:style w:type="paragraph" w:customStyle="1" w:styleId="ANNEX-heading3">
    <w:name w:val="ANNEX-heading3"/>
    <w:basedOn w:val="Heading3"/>
    <w:next w:val="PARAGRAPH"/>
    <w:rsid w:val="009F18C7"/>
    <w:pPr>
      <w:numPr>
        <w:ilvl w:val="3"/>
        <w:numId w:val="4"/>
      </w:numPr>
      <w:outlineLvl w:val="3"/>
    </w:pPr>
  </w:style>
  <w:style w:type="paragraph" w:customStyle="1" w:styleId="ANNEX-heading4">
    <w:name w:val="ANNEX-heading4"/>
    <w:basedOn w:val="Heading4"/>
    <w:next w:val="PARAGRAPH"/>
    <w:rsid w:val="009F18C7"/>
    <w:pPr>
      <w:numPr>
        <w:ilvl w:val="0"/>
        <w:numId w:val="0"/>
      </w:numPr>
      <w:tabs>
        <w:tab w:val="num" w:pos="1361"/>
      </w:tabs>
      <w:ind w:left="1361" w:hanging="1361"/>
      <w:outlineLvl w:val="4"/>
    </w:pPr>
  </w:style>
  <w:style w:type="paragraph" w:customStyle="1" w:styleId="ANNEX-heading5">
    <w:name w:val="ANNEX-heading5"/>
    <w:basedOn w:val="Heading5"/>
    <w:next w:val="PARAGRAPH"/>
    <w:rsid w:val="009F18C7"/>
    <w:pPr>
      <w:numPr>
        <w:ilvl w:val="0"/>
        <w:numId w:val="0"/>
      </w:numPr>
      <w:tabs>
        <w:tab w:val="num" w:pos="1588"/>
      </w:tabs>
      <w:ind w:left="1588" w:hanging="1588"/>
      <w:outlineLvl w:val="5"/>
    </w:pPr>
  </w:style>
  <w:style w:type="character" w:customStyle="1" w:styleId="SUPerscript">
    <w:name w:val="SUPerscript"/>
    <w:basedOn w:val="DefaultParagraphFont"/>
    <w:rsid w:val="009F18C7"/>
    <w:rPr>
      <w:kern w:val="0"/>
      <w:position w:val="6"/>
      <w:sz w:val="16"/>
      <w:szCs w:val="16"/>
    </w:rPr>
  </w:style>
  <w:style w:type="character" w:customStyle="1" w:styleId="SUBscript">
    <w:name w:val="SUBscript"/>
    <w:basedOn w:val="DefaultParagraphFont"/>
    <w:rsid w:val="009F18C7"/>
    <w:rPr>
      <w:kern w:val="0"/>
      <w:position w:val="-6"/>
      <w:sz w:val="16"/>
      <w:szCs w:val="16"/>
    </w:rPr>
  </w:style>
  <w:style w:type="paragraph" w:styleId="BalloonText">
    <w:name w:val="Balloon Text"/>
    <w:basedOn w:val="Normal"/>
    <w:semiHidden/>
    <w:rsid w:val="00FF6A99"/>
    <w:rPr>
      <w:rFonts w:ascii="Tahoma" w:hAnsi="Tahoma" w:cs="Tahoma"/>
      <w:sz w:val="16"/>
      <w:szCs w:val="16"/>
    </w:rPr>
  </w:style>
  <w:style w:type="paragraph" w:customStyle="1" w:styleId="ReferenceEntry">
    <w:name w:val="Reference Entry"/>
    <w:basedOn w:val="Normal"/>
    <w:rsid w:val="00FF6A99"/>
    <w:pPr>
      <w:spacing w:before="40" w:after="40"/>
    </w:pPr>
    <w:rPr>
      <w:sz w:val="20"/>
      <w:szCs w:val="20"/>
    </w:rPr>
  </w:style>
  <w:style w:type="paragraph" w:customStyle="1" w:styleId="AbbreviationEntry">
    <w:name w:val="Abbreviation Entry"/>
    <w:basedOn w:val="Normal"/>
    <w:rsid w:val="00FF6A99"/>
    <w:pPr>
      <w:spacing w:after="20"/>
    </w:pPr>
    <w:rPr>
      <w:sz w:val="20"/>
      <w:szCs w:val="20"/>
    </w:rPr>
  </w:style>
  <w:style w:type="character" w:customStyle="1" w:styleId="klink">
    <w:name w:val="klink"/>
    <w:basedOn w:val="DefaultParagraphFont"/>
    <w:rsid w:val="00FF6A99"/>
  </w:style>
  <w:style w:type="paragraph" w:styleId="NormalWeb">
    <w:name w:val="Normal (Web)"/>
    <w:basedOn w:val="Normal"/>
    <w:uiPriority w:val="99"/>
    <w:rsid w:val="00FF6A99"/>
    <w:pPr>
      <w:spacing w:before="100" w:beforeAutospacing="1" w:after="100" w:afterAutospacing="1"/>
    </w:pPr>
    <w:rPr>
      <w:lang w:val="en-US"/>
    </w:rPr>
  </w:style>
  <w:style w:type="paragraph" w:styleId="Caption">
    <w:name w:val="caption"/>
    <w:basedOn w:val="Normal"/>
    <w:next w:val="Normal"/>
    <w:qFormat/>
    <w:rsid w:val="00D32769"/>
    <w:pPr>
      <w:keepNext/>
      <w:spacing w:before="100"/>
      <w:jc w:val="center"/>
    </w:pPr>
    <w:rPr>
      <w:rFonts w:ascii="Arial" w:hAnsi="Arial" w:cs="Arial"/>
      <w:b/>
      <w:bCs/>
      <w:sz w:val="20"/>
      <w:szCs w:val="20"/>
    </w:rPr>
  </w:style>
  <w:style w:type="paragraph" w:styleId="HTMLPreformatted">
    <w:name w:val="HTML Preformatted"/>
    <w:basedOn w:val="Normal"/>
    <w:link w:val="HTMLPreformattedChar"/>
    <w:uiPriority w:val="99"/>
    <w:rsid w:val="00FF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TMLCode">
    <w:name w:val="HTML Code"/>
    <w:basedOn w:val="DefaultParagraphFont"/>
    <w:rsid w:val="00FF6A99"/>
    <w:rPr>
      <w:rFonts w:ascii="Courier New" w:eastAsia="Times New Roman" w:hAnsi="Courier New" w:cs="Courier New"/>
      <w:sz w:val="20"/>
      <w:szCs w:val="20"/>
    </w:rPr>
  </w:style>
  <w:style w:type="character" w:customStyle="1" w:styleId="b1">
    <w:name w:val="b1"/>
    <w:basedOn w:val="DefaultParagraphFont"/>
    <w:rsid w:val="00FF6A99"/>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FF6A99"/>
    <w:rPr>
      <w:color w:val="0000FF"/>
    </w:rPr>
  </w:style>
  <w:style w:type="character" w:customStyle="1" w:styleId="t1">
    <w:name w:val="t1"/>
    <w:basedOn w:val="DefaultParagraphFont"/>
    <w:rsid w:val="00FF6A99"/>
    <w:rPr>
      <w:color w:val="990000"/>
    </w:rPr>
  </w:style>
  <w:style w:type="paragraph" w:styleId="DocumentMap">
    <w:name w:val="Document Map"/>
    <w:basedOn w:val="Normal"/>
    <w:link w:val="DocumentMapChar1"/>
    <w:rsid w:val="00FF6A99"/>
    <w:rPr>
      <w:rFonts w:ascii="MS UI Gothic" w:eastAsia="MS UI Gothic"/>
      <w:sz w:val="18"/>
      <w:szCs w:val="18"/>
    </w:rPr>
  </w:style>
  <w:style w:type="character" w:customStyle="1" w:styleId="DocumentMapChar1">
    <w:name w:val="Document Map Char1"/>
    <w:basedOn w:val="DefaultParagraphFont"/>
    <w:link w:val="DocumentMap"/>
    <w:rsid w:val="00FF6A99"/>
    <w:rPr>
      <w:rFonts w:ascii="MS UI Gothic" w:eastAsia="MS UI Gothic"/>
      <w:sz w:val="18"/>
      <w:szCs w:val="18"/>
      <w:lang w:val="en-GB" w:eastAsia="en-US" w:bidi="ar-SA"/>
    </w:rPr>
  </w:style>
  <w:style w:type="paragraph" w:styleId="CommentSubject">
    <w:name w:val="annotation subject"/>
    <w:basedOn w:val="CommentText"/>
    <w:next w:val="CommentText"/>
    <w:link w:val="CommentSubjectChar1"/>
    <w:rsid w:val="00FF6A99"/>
    <w:rPr>
      <w:b/>
      <w:bCs/>
    </w:rPr>
  </w:style>
  <w:style w:type="character" w:customStyle="1" w:styleId="CommentSubjectChar1">
    <w:name w:val="Comment Subject Char1"/>
    <w:basedOn w:val="CommentTextChar1"/>
    <w:link w:val="CommentSubject"/>
    <w:rsid w:val="00FF6A99"/>
    <w:rPr>
      <w:rFonts w:eastAsia="MS Mincho"/>
      <w:b/>
      <w:bCs/>
      <w:sz w:val="24"/>
      <w:szCs w:val="24"/>
      <w:lang w:val="en-GB" w:eastAsia="en-US" w:bidi="ar-SA"/>
    </w:rPr>
  </w:style>
  <w:style w:type="paragraph" w:customStyle="1" w:styleId="Code">
    <w:name w:val="Code"/>
    <w:aliases w:val="c"/>
    <w:basedOn w:val="Normal"/>
    <w:next w:val="Normal"/>
    <w:rsid w:val="00CB6CEF"/>
    <w:pPr>
      <w:autoSpaceDE w:val="0"/>
      <w:autoSpaceDN w:val="0"/>
      <w:adjustRightInd w:val="0"/>
    </w:pPr>
    <w:rPr>
      <w:rFonts w:ascii="Courier New" w:hAnsi="Courier New"/>
      <w:sz w:val="20"/>
      <w:lang w:val="en-US"/>
    </w:rPr>
  </w:style>
  <w:style w:type="character" w:customStyle="1" w:styleId="Absatz-Standardschriftart5">
    <w:name w:val="Absatz-Standardschriftart5"/>
    <w:rsid w:val="00FF6A99"/>
  </w:style>
  <w:style w:type="character" w:customStyle="1" w:styleId="WW-Absatz-Standardschriftart">
    <w:name w:val="WW-Absatz-Standardschriftart"/>
    <w:rsid w:val="00FF6A99"/>
  </w:style>
  <w:style w:type="character" w:customStyle="1" w:styleId="WW-Absatz-Standardschriftart1">
    <w:name w:val="WW-Absatz-Standardschriftart1"/>
    <w:rsid w:val="00FF6A99"/>
  </w:style>
  <w:style w:type="character" w:customStyle="1" w:styleId="WW-Absatz-Standardschriftart11">
    <w:name w:val="WW-Absatz-Standardschriftart11"/>
    <w:rsid w:val="00FF6A99"/>
  </w:style>
  <w:style w:type="character" w:customStyle="1" w:styleId="WW8Num4z0">
    <w:name w:val="WW8Num4z0"/>
    <w:rsid w:val="00FF6A99"/>
    <w:rPr>
      <w:rFonts w:ascii="Symbol" w:hAnsi="Symbol"/>
      <w:color w:val="auto"/>
    </w:rPr>
  </w:style>
  <w:style w:type="character" w:customStyle="1" w:styleId="WW8Num4z1">
    <w:name w:val="WW8Num4z1"/>
    <w:rsid w:val="00FF6A99"/>
    <w:rPr>
      <w:rFonts w:ascii="Courier New" w:hAnsi="Courier New" w:cs="Courier New"/>
    </w:rPr>
  </w:style>
  <w:style w:type="character" w:customStyle="1" w:styleId="WW8Num4z2">
    <w:name w:val="WW8Num4z2"/>
    <w:rsid w:val="00FF6A99"/>
    <w:rPr>
      <w:rFonts w:ascii="Wingdings" w:hAnsi="Wingdings"/>
    </w:rPr>
  </w:style>
  <w:style w:type="character" w:customStyle="1" w:styleId="WW8Num4z3">
    <w:name w:val="WW8Num4z3"/>
    <w:rsid w:val="00FF6A99"/>
    <w:rPr>
      <w:rFonts w:ascii="Symbol" w:hAnsi="Symbol"/>
    </w:rPr>
  </w:style>
  <w:style w:type="character" w:customStyle="1" w:styleId="WW8Num5z0">
    <w:name w:val="WW8Num5z0"/>
    <w:rsid w:val="00FF6A99"/>
    <w:rPr>
      <w:rFonts w:ascii="Symbol" w:hAnsi="Symbol"/>
    </w:rPr>
  </w:style>
  <w:style w:type="character" w:customStyle="1" w:styleId="WW8Num6z0">
    <w:name w:val="WW8Num6z0"/>
    <w:rsid w:val="00FF6A99"/>
    <w:rPr>
      <w:rFonts w:ascii="Symbol" w:hAnsi="Symbol"/>
      <w:color w:val="auto"/>
    </w:rPr>
  </w:style>
  <w:style w:type="character" w:customStyle="1" w:styleId="WW8Num6z1">
    <w:name w:val="WW8Num6z1"/>
    <w:rsid w:val="00FF6A99"/>
    <w:rPr>
      <w:rFonts w:ascii="Courier New" w:hAnsi="Courier New" w:cs="Courier New"/>
    </w:rPr>
  </w:style>
  <w:style w:type="character" w:customStyle="1" w:styleId="WW8Num6z2">
    <w:name w:val="WW8Num6z2"/>
    <w:rsid w:val="00FF6A99"/>
    <w:rPr>
      <w:rFonts w:ascii="Wingdings" w:hAnsi="Wingdings"/>
    </w:rPr>
  </w:style>
  <w:style w:type="character" w:customStyle="1" w:styleId="WW8Num6z3">
    <w:name w:val="WW8Num6z3"/>
    <w:rsid w:val="00FF6A99"/>
    <w:rPr>
      <w:rFonts w:ascii="Symbol" w:hAnsi="Symbol"/>
    </w:rPr>
  </w:style>
  <w:style w:type="character" w:customStyle="1" w:styleId="WW8Num7z0">
    <w:name w:val="WW8Num7z0"/>
    <w:rsid w:val="00FF6A99"/>
    <w:rPr>
      <w:rFonts w:ascii="Symbol" w:hAnsi="Symbol"/>
      <w:color w:val="auto"/>
    </w:rPr>
  </w:style>
  <w:style w:type="character" w:customStyle="1" w:styleId="WW8Num7z1">
    <w:name w:val="WW8Num7z1"/>
    <w:rsid w:val="00FF6A99"/>
    <w:rPr>
      <w:rFonts w:ascii="Courier New" w:hAnsi="Courier New" w:cs="Courier New"/>
    </w:rPr>
  </w:style>
  <w:style w:type="character" w:customStyle="1" w:styleId="WW8Num7z2">
    <w:name w:val="WW8Num7z2"/>
    <w:rsid w:val="00FF6A99"/>
    <w:rPr>
      <w:rFonts w:ascii="Wingdings" w:hAnsi="Wingdings"/>
    </w:rPr>
  </w:style>
  <w:style w:type="character" w:customStyle="1" w:styleId="WW8Num7z3">
    <w:name w:val="WW8Num7z3"/>
    <w:rsid w:val="00FF6A99"/>
    <w:rPr>
      <w:rFonts w:ascii="Symbol" w:hAnsi="Symbol"/>
    </w:rPr>
  </w:style>
  <w:style w:type="character" w:customStyle="1" w:styleId="WW8Num9z0">
    <w:name w:val="WW8Num9z0"/>
    <w:rsid w:val="00FF6A99"/>
    <w:rPr>
      <w:rFonts w:ascii="Symbol" w:hAnsi="Symbol"/>
      <w:color w:val="auto"/>
    </w:rPr>
  </w:style>
  <w:style w:type="character" w:customStyle="1" w:styleId="WW8Num9z1">
    <w:name w:val="WW8Num9z1"/>
    <w:rsid w:val="00FF6A99"/>
    <w:rPr>
      <w:rFonts w:ascii="Courier New" w:hAnsi="Courier New" w:cs="Courier New"/>
    </w:rPr>
  </w:style>
  <w:style w:type="character" w:customStyle="1" w:styleId="WW8Num9z2">
    <w:name w:val="WW8Num9z2"/>
    <w:rsid w:val="00FF6A99"/>
    <w:rPr>
      <w:rFonts w:ascii="Wingdings" w:hAnsi="Wingdings"/>
    </w:rPr>
  </w:style>
  <w:style w:type="character" w:customStyle="1" w:styleId="WW8Num9z3">
    <w:name w:val="WW8Num9z3"/>
    <w:rsid w:val="00FF6A99"/>
    <w:rPr>
      <w:rFonts w:ascii="Symbol" w:hAnsi="Symbol"/>
    </w:rPr>
  </w:style>
  <w:style w:type="character" w:customStyle="1" w:styleId="WW8Num10z0">
    <w:name w:val="WW8Num10z0"/>
    <w:rsid w:val="00FF6A99"/>
    <w:rPr>
      <w:rFonts w:ascii="Symbol" w:hAnsi="Symbol"/>
      <w:color w:val="auto"/>
    </w:rPr>
  </w:style>
  <w:style w:type="character" w:customStyle="1" w:styleId="WW8Num10z1">
    <w:name w:val="WW8Num10z1"/>
    <w:rsid w:val="00FF6A99"/>
    <w:rPr>
      <w:rFonts w:ascii="Courier New" w:hAnsi="Courier New" w:cs="Courier New"/>
    </w:rPr>
  </w:style>
  <w:style w:type="character" w:customStyle="1" w:styleId="WW8Num10z2">
    <w:name w:val="WW8Num10z2"/>
    <w:rsid w:val="00FF6A99"/>
    <w:rPr>
      <w:rFonts w:ascii="Wingdings" w:hAnsi="Wingdings"/>
    </w:rPr>
  </w:style>
  <w:style w:type="character" w:customStyle="1" w:styleId="WW8Num10z3">
    <w:name w:val="WW8Num10z3"/>
    <w:rsid w:val="00FF6A99"/>
    <w:rPr>
      <w:rFonts w:ascii="Symbol" w:hAnsi="Symbol"/>
    </w:rPr>
  </w:style>
  <w:style w:type="character" w:customStyle="1" w:styleId="WW8Num14z0">
    <w:name w:val="WW8Num14z0"/>
    <w:rsid w:val="00FF6A99"/>
    <w:rPr>
      <w:rFonts w:ascii="Symbol" w:hAnsi="Symbol"/>
      <w:color w:val="auto"/>
    </w:rPr>
  </w:style>
  <w:style w:type="character" w:customStyle="1" w:styleId="WW8Num14z1">
    <w:name w:val="WW8Num14z1"/>
    <w:rsid w:val="00FF6A99"/>
    <w:rPr>
      <w:rFonts w:ascii="Courier New" w:hAnsi="Courier New" w:cs="Courier New"/>
    </w:rPr>
  </w:style>
  <w:style w:type="character" w:customStyle="1" w:styleId="WW8Num14z2">
    <w:name w:val="WW8Num14z2"/>
    <w:rsid w:val="00FF6A99"/>
    <w:rPr>
      <w:rFonts w:ascii="Wingdings" w:hAnsi="Wingdings"/>
    </w:rPr>
  </w:style>
  <w:style w:type="character" w:customStyle="1" w:styleId="WW8Num14z3">
    <w:name w:val="WW8Num14z3"/>
    <w:rsid w:val="00FF6A99"/>
    <w:rPr>
      <w:rFonts w:ascii="Symbol" w:hAnsi="Symbol"/>
    </w:rPr>
  </w:style>
  <w:style w:type="character" w:customStyle="1" w:styleId="WW8Num16z0">
    <w:name w:val="WW8Num16z0"/>
    <w:rsid w:val="00FF6A99"/>
    <w:rPr>
      <w:rFonts w:ascii="Wingdings 3" w:hAnsi="Wingdings 3"/>
    </w:rPr>
  </w:style>
  <w:style w:type="character" w:customStyle="1" w:styleId="WW8Num18z0">
    <w:name w:val="WW8Num18z0"/>
    <w:rsid w:val="00FF6A99"/>
    <w:rPr>
      <w:rFonts w:ascii="Symbol" w:hAnsi="Symbol"/>
      <w:color w:val="auto"/>
    </w:rPr>
  </w:style>
  <w:style w:type="character" w:customStyle="1" w:styleId="WW8Num18z1">
    <w:name w:val="WW8Num18z1"/>
    <w:rsid w:val="00FF6A99"/>
    <w:rPr>
      <w:rFonts w:ascii="Courier New" w:hAnsi="Courier New" w:cs="Courier New"/>
    </w:rPr>
  </w:style>
  <w:style w:type="character" w:customStyle="1" w:styleId="WW8Num18z2">
    <w:name w:val="WW8Num18z2"/>
    <w:rsid w:val="00FF6A99"/>
    <w:rPr>
      <w:rFonts w:ascii="Wingdings" w:hAnsi="Wingdings"/>
    </w:rPr>
  </w:style>
  <w:style w:type="character" w:customStyle="1" w:styleId="WW8Num18z3">
    <w:name w:val="WW8Num18z3"/>
    <w:rsid w:val="00FF6A99"/>
    <w:rPr>
      <w:rFonts w:ascii="Symbol" w:hAnsi="Symbol"/>
    </w:rPr>
  </w:style>
  <w:style w:type="character" w:customStyle="1" w:styleId="WW8Num20z0">
    <w:name w:val="WW8Num20z0"/>
    <w:rsid w:val="00FF6A99"/>
    <w:rPr>
      <w:rFonts w:ascii="Symbol" w:hAnsi="Symbol"/>
      <w:color w:val="auto"/>
    </w:rPr>
  </w:style>
  <w:style w:type="character" w:customStyle="1" w:styleId="WW8Num21z0">
    <w:name w:val="WW8Num21z0"/>
    <w:rsid w:val="00FF6A99"/>
    <w:rPr>
      <w:rFonts w:ascii="Symbol" w:hAnsi="Symbol"/>
      <w:color w:val="auto"/>
    </w:rPr>
  </w:style>
  <w:style w:type="character" w:customStyle="1" w:styleId="WW8Num21z1">
    <w:name w:val="WW8Num21z1"/>
    <w:rsid w:val="00FF6A99"/>
    <w:rPr>
      <w:rFonts w:ascii="Courier New" w:hAnsi="Courier New" w:cs="Courier New"/>
    </w:rPr>
  </w:style>
  <w:style w:type="character" w:customStyle="1" w:styleId="WW8Num21z2">
    <w:name w:val="WW8Num21z2"/>
    <w:rsid w:val="00FF6A99"/>
    <w:rPr>
      <w:rFonts w:ascii="Wingdings" w:hAnsi="Wingdings"/>
    </w:rPr>
  </w:style>
  <w:style w:type="character" w:customStyle="1" w:styleId="WW8Num21z3">
    <w:name w:val="WW8Num21z3"/>
    <w:rsid w:val="00FF6A99"/>
    <w:rPr>
      <w:rFonts w:ascii="Symbol" w:hAnsi="Symbol"/>
    </w:rPr>
  </w:style>
  <w:style w:type="character" w:customStyle="1" w:styleId="WW8Num25z0">
    <w:name w:val="WW8Num25z0"/>
    <w:rsid w:val="00FF6A99"/>
    <w:rPr>
      <w:rFonts w:ascii="Symbol" w:hAnsi="Symbol"/>
      <w:color w:val="auto"/>
    </w:rPr>
  </w:style>
  <w:style w:type="character" w:customStyle="1" w:styleId="WW8Num25z1">
    <w:name w:val="WW8Num25z1"/>
    <w:rsid w:val="00FF6A99"/>
    <w:rPr>
      <w:rFonts w:ascii="Courier New" w:hAnsi="Courier New" w:cs="Courier New"/>
    </w:rPr>
  </w:style>
  <w:style w:type="character" w:customStyle="1" w:styleId="WW8Num25z2">
    <w:name w:val="WW8Num25z2"/>
    <w:rsid w:val="00FF6A99"/>
    <w:rPr>
      <w:rFonts w:ascii="Wingdings" w:hAnsi="Wingdings"/>
    </w:rPr>
  </w:style>
  <w:style w:type="character" w:customStyle="1" w:styleId="WW8Num25z3">
    <w:name w:val="WW8Num25z3"/>
    <w:rsid w:val="00FF6A99"/>
    <w:rPr>
      <w:rFonts w:ascii="Symbol" w:hAnsi="Symbol"/>
    </w:rPr>
  </w:style>
  <w:style w:type="character" w:customStyle="1" w:styleId="WW8Num26z0">
    <w:name w:val="WW8Num26z0"/>
    <w:rsid w:val="00FF6A99"/>
    <w:rPr>
      <w:rFonts w:ascii="Symbol" w:hAnsi="Symbol"/>
      <w:color w:val="auto"/>
    </w:rPr>
  </w:style>
  <w:style w:type="character" w:customStyle="1" w:styleId="WW8Num26z1">
    <w:name w:val="WW8Num26z1"/>
    <w:rsid w:val="00FF6A99"/>
    <w:rPr>
      <w:rFonts w:ascii="Courier New" w:hAnsi="Courier New" w:cs="Courier New"/>
    </w:rPr>
  </w:style>
  <w:style w:type="character" w:customStyle="1" w:styleId="WW8Num26z2">
    <w:name w:val="WW8Num26z2"/>
    <w:rsid w:val="00FF6A99"/>
    <w:rPr>
      <w:rFonts w:ascii="Wingdings" w:hAnsi="Wingdings"/>
    </w:rPr>
  </w:style>
  <w:style w:type="character" w:customStyle="1" w:styleId="WW8Num26z3">
    <w:name w:val="WW8Num26z3"/>
    <w:rsid w:val="00FF6A99"/>
    <w:rPr>
      <w:rFonts w:ascii="Symbol" w:hAnsi="Symbol"/>
    </w:rPr>
  </w:style>
  <w:style w:type="character" w:customStyle="1" w:styleId="WW8Num28z0">
    <w:name w:val="WW8Num28z0"/>
    <w:rsid w:val="00FF6A99"/>
    <w:rPr>
      <w:rFonts w:ascii="Symbol" w:hAnsi="Symbol"/>
      <w:color w:val="auto"/>
    </w:rPr>
  </w:style>
  <w:style w:type="character" w:customStyle="1" w:styleId="WW8Num28z1">
    <w:name w:val="WW8Num28z1"/>
    <w:rsid w:val="00FF6A99"/>
    <w:rPr>
      <w:rFonts w:ascii="Courier New" w:hAnsi="Courier New" w:cs="Courier New"/>
    </w:rPr>
  </w:style>
  <w:style w:type="character" w:customStyle="1" w:styleId="WW8Num28z2">
    <w:name w:val="WW8Num28z2"/>
    <w:rsid w:val="00FF6A99"/>
    <w:rPr>
      <w:rFonts w:ascii="Wingdings" w:hAnsi="Wingdings"/>
    </w:rPr>
  </w:style>
  <w:style w:type="character" w:customStyle="1" w:styleId="WW8Num28z3">
    <w:name w:val="WW8Num28z3"/>
    <w:rsid w:val="00FF6A99"/>
    <w:rPr>
      <w:rFonts w:ascii="Symbol" w:hAnsi="Symbol"/>
    </w:rPr>
  </w:style>
  <w:style w:type="character" w:customStyle="1" w:styleId="FootnoteCharacters">
    <w:name w:val="Footnote Characters"/>
    <w:basedOn w:val="DefaultParagraphFont"/>
    <w:rsid w:val="00FF6A99"/>
    <w:rPr>
      <w:rFonts w:ascii="Arial" w:hAnsi="Arial"/>
      <w:position w:val="0"/>
      <w:sz w:val="16"/>
      <w:szCs w:val="16"/>
      <w:vertAlign w:val="baseline"/>
    </w:rPr>
  </w:style>
  <w:style w:type="character" w:customStyle="1" w:styleId="EndnoteCharacters">
    <w:name w:val="Endnote Characters"/>
    <w:basedOn w:val="DefaultParagraphFont"/>
    <w:rsid w:val="00FF6A99"/>
    <w:rPr>
      <w:vertAlign w:val="superscript"/>
    </w:rPr>
  </w:style>
  <w:style w:type="paragraph" w:customStyle="1" w:styleId="Heading">
    <w:name w:val="Heading"/>
    <w:basedOn w:val="Normal"/>
    <w:next w:val="BodyText"/>
    <w:rsid w:val="00FF6A99"/>
    <w:pPr>
      <w:keepNext/>
      <w:suppressAutoHyphens/>
      <w:spacing w:before="240" w:after="120"/>
    </w:pPr>
    <w:rPr>
      <w:rFonts w:ascii="Arial" w:eastAsia="Arial Unicode MS" w:hAnsi="Arial" w:cs="Tahoma"/>
      <w:sz w:val="28"/>
      <w:szCs w:val="28"/>
      <w:lang w:eastAsia="ar-SA"/>
    </w:rPr>
  </w:style>
  <w:style w:type="paragraph" w:styleId="BodyText">
    <w:name w:val="Body Text"/>
    <w:basedOn w:val="Normal"/>
    <w:rsid w:val="00FF6A99"/>
    <w:pPr>
      <w:suppressAutoHyphens/>
      <w:spacing w:after="120"/>
    </w:pPr>
    <w:rPr>
      <w:lang w:eastAsia="ar-SA"/>
    </w:rPr>
  </w:style>
  <w:style w:type="paragraph" w:customStyle="1" w:styleId="Index">
    <w:name w:val="Index"/>
    <w:basedOn w:val="Normal"/>
    <w:rsid w:val="00FF6A99"/>
    <w:pPr>
      <w:suppressLineNumbers/>
      <w:suppressAutoHyphens/>
    </w:pPr>
    <w:rPr>
      <w:rFonts w:cs="Tahoma"/>
      <w:lang w:eastAsia="ar-SA"/>
    </w:rPr>
  </w:style>
  <w:style w:type="paragraph" w:styleId="Subtitle">
    <w:name w:val="Subtitle"/>
    <w:basedOn w:val="Heading"/>
    <w:next w:val="BodyText"/>
    <w:qFormat/>
    <w:rsid w:val="00FF6A99"/>
    <w:pPr>
      <w:jc w:val="center"/>
    </w:pPr>
    <w:rPr>
      <w:i/>
      <w:iCs/>
    </w:rPr>
  </w:style>
  <w:style w:type="paragraph" w:customStyle="1" w:styleId="Contents10">
    <w:name w:val="Contents 10"/>
    <w:basedOn w:val="Index"/>
    <w:rsid w:val="00FF6A99"/>
    <w:pPr>
      <w:tabs>
        <w:tab w:val="right" w:leader="dot" w:pos="9637"/>
      </w:tabs>
      <w:ind w:left="2547"/>
    </w:pPr>
  </w:style>
  <w:style w:type="paragraph" w:customStyle="1" w:styleId="TableContents">
    <w:name w:val="Table Contents"/>
    <w:basedOn w:val="Normal"/>
    <w:rsid w:val="00FF6A99"/>
    <w:pPr>
      <w:suppressLineNumbers/>
      <w:suppressAutoHyphens/>
    </w:pPr>
    <w:rPr>
      <w:lang w:eastAsia="ar-SA"/>
    </w:rPr>
  </w:style>
  <w:style w:type="paragraph" w:customStyle="1" w:styleId="TableHeading">
    <w:name w:val="Table Heading"/>
    <w:basedOn w:val="TableContents"/>
    <w:rsid w:val="00FF6A99"/>
    <w:pPr>
      <w:jc w:val="center"/>
    </w:pPr>
    <w:rPr>
      <w:b/>
      <w:bCs/>
    </w:rPr>
  </w:style>
  <w:style w:type="character" w:customStyle="1" w:styleId="h11">
    <w:name w:val="h11"/>
    <w:basedOn w:val="DefaultParagraphFont"/>
    <w:rsid w:val="00BA26EA"/>
    <w:rPr>
      <w:rFonts w:ascii="Courier New" w:hAnsi="Courier New" w:cs="Courier New" w:hint="default"/>
      <w:b/>
      <w:bCs/>
      <w:vanish w:val="0"/>
      <w:webHidden w:val="0"/>
      <w:sz w:val="24"/>
      <w:szCs w:val="24"/>
      <w:specVanish w:val="0"/>
    </w:rPr>
  </w:style>
  <w:style w:type="table" w:styleId="TableGrid">
    <w:name w:val="Table Grid"/>
    <w:basedOn w:val="TableNormal"/>
    <w:rsid w:val="00A0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603B"/>
    <w:pPr>
      <w:autoSpaceDE w:val="0"/>
      <w:autoSpaceDN w:val="0"/>
      <w:adjustRightInd w:val="0"/>
    </w:pPr>
    <w:rPr>
      <w:rFonts w:ascii="Arial" w:hAnsi="Arial" w:cs="Arial"/>
      <w:color w:val="000000"/>
      <w:sz w:val="24"/>
      <w:szCs w:val="24"/>
      <w:lang w:val="de-DE" w:eastAsia="zh-CN"/>
    </w:rPr>
  </w:style>
  <w:style w:type="paragraph" w:customStyle="1" w:styleId="PARAGRAPHChar">
    <w:name w:val="PARAGRAPH Char"/>
    <w:rsid w:val="00C547B6"/>
    <w:pPr>
      <w:snapToGrid w:val="0"/>
      <w:spacing w:before="100" w:after="200"/>
      <w:jc w:val="both"/>
    </w:pPr>
    <w:rPr>
      <w:rFonts w:ascii="Arial" w:hAnsi="Arial" w:cs="Arial"/>
      <w:spacing w:val="8"/>
      <w:lang w:val="en-GB" w:eastAsia="zh-CN"/>
    </w:rPr>
  </w:style>
  <w:style w:type="character" w:customStyle="1" w:styleId="WW8Num3z0">
    <w:name w:val="WW8Num3z0"/>
    <w:rsid w:val="00C547B6"/>
    <w:rPr>
      <w:rFonts w:ascii="Symbol" w:hAnsi="Symbol"/>
    </w:rPr>
  </w:style>
  <w:style w:type="character" w:customStyle="1" w:styleId="WW8Num5z1">
    <w:name w:val="WW8Num5z1"/>
    <w:rsid w:val="00C547B6"/>
    <w:rPr>
      <w:rFonts w:ascii="Wingdings 2" w:hAnsi="Wingdings 2" w:cs="StarSymbol"/>
      <w:sz w:val="18"/>
      <w:szCs w:val="18"/>
    </w:rPr>
  </w:style>
  <w:style w:type="character" w:customStyle="1" w:styleId="WW8Num5z2">
    <w:name w:val="WW8Num5z2"/>
    <w:rsid w:val="00C547B6"/>
    <w:rPr>
      <w:rFonts w:ascii="StarSymbol" w:hAnsi="StarSymbol" w:cs="StarSymbol"/>
      <w:sz w:val="18"/>
      <w:szCs w:val="18"/>
    </w:rPr>
  </w:style>
  <w:style w:type="character" w:customStyle="1" w:styleId="WW-Absatz-Standardschriftart111">
    <w:name w:val="WW-Absatz-Standardschriftart111"/>
    <w:rsid w:val="00C547B6"/>
  </w:style>
  <w:style w:type="character" w:customStyle="1" w:styleId="WW8Num3z1">
    <w:name w:val="WW8Num3z1"/>
    <w:rsid w:val="00C547B6"/>
    <w:rPr>
      <w:rFonts w:ascii="Courier New" w:hAnsi="Courier New"/>
    </w:rPr>
  </w:style>
  <w:style w:type="character" w:customStyle="1" w:styleId="WW8Num3z2">
    <w:name w:val="WW8Num3z2"/>
    <w:rsid w:val="00C547B6"/>
    <w:rPr>
      <w:rFonts w:ascii="Wingdings" w:hAnsi="Wingdings"/>
    </w:rPr>
  </w:style>
  <w:style w:type="character" w:customStyle="1" w:styleId="WW-Absatz-Standardschriftart1111">
    <w:name w:val="WW-Absatz-Standardschriftart1111"/>
    <w:rsid w:val="00C547B6"/>
  </w:style>
  <w:style w:type="character" w:customStyle="1" w:styleId="WW-Absatz-Standardschriftart11111">
    <w:name w:val="WW-Absatz-Standardschriftart11111"/>
    <w:rsid w:val="00C547B6"/>
  </w:style>
  <w:style w:type="character" w:customStyle="1" w:styleId="WW-Absatz-Standardschriftart111111">
    <w:name w:val="WW-Absatz-Standardschriftart111111"/>
    <w:rsid w:val="00C547B6"/>
  </w:style>
  <w:style w:type="character" w:customStyle="1" w:styleId="WW-Absatz-Standardschriftart1111111">
    <w:name w:val="WW-Absatz-Standardschriftart1111111"/>
    <w:rsid w:val="00C547B6"/>
  </w:style>
  <w:style w:type="character" w:customStyle="1" w:styleId="WW-Absatz-Standardschriftart11111111">
    <w:name w:val="WW-Absatz-Standardschriftart11111111"/>
    <w:rsid w:val="00C547B6"/>
  </w:style>
  <w:style w:type="character" w:customStyle="1" w:styleId="WW-Absatz-Standardschriftart111111111">
    <w:name w:val="WW-Absatz-Standardschriftart111111111"/>
    <w:rsid w:val="00C547B6"/>
  </w:style>
  <w:style w:type="character" w:customStyle="1" w:styleId="Bullets">
    <w:name w:val="Bullets"/>
    <w:rsid w:val="00C547B6"/>
    <w:rPr>
      <w:rFonts w:ascii="StarSymbol" w:eastAsia="StarSymbol" w:hAnsi="StarSymbol" w:cs="StarSymbol"/>
      <w:sz w:val="18"/>
      <w:szCs w:val="18"/>
    </w:rPr>
  </w:style>
  <w:style w:type="character" w:customStyle="1" w:styleId="NumberingSymbols">
    <w:name w:val="Numbering Symbols"/>
    <w:rsid w:val="00C547B6"/>
  </w:style>
  <w:style w:type="paragraph" w:customStyle="1" w:styleId="Framecontents">
    <w:name w:val="Frame contents"/>
    <w:basedOn w:val="BodyText"/>
    <w:rsid w:val="00C547B6"/>
  </w:style>
  <w:style w:type="paragraph" w:customStyle="1" w:styleId="Kommentarthema4">
    <w:name w:val="Kommentarthema4"/>
    <w:basedOn w:val="CommentText"/>
    <w:next w:val="CommentText"/>
    <w:rsid w:val="00C547B6"/>
    <w:rPr>
      <w:b/>
      <w:bCs/>
    </w:rPr>
  </w:style>
  <w:style w:type="paragraph" w:styleId="BodyText2">
    <w:name w:val="Body Text 2"/>
    <w:basedOn w:val="Normal"/>
    <w:rsid w:val="00C547B6"/>
    <w:pPr>
      <w:suppressAutoHyphens/>
      <w:autoSpaceDE w:val="0"/>
    </w:pPr>
    <w:rPr>
      <w:rFonts w:ascii="Courier New" w:eastAsia="Monospace" w:hAnsi="Courier New" w:cs="Courier New"/>
      <w:color w:val="000000"/>
      <w:sz w:val="18"/>
      <w:szCs w:val="16"/>
      <w:lang w:eastAsia="ar-SA"/>
    </w:rPr>
  </w:style>
  <w:style w:type="character" w:customStyle="1" w:styleId="CharCharChar">
    <w:name w:val="Char Char Char"/>
    <w:basedOn w:val="PARAGRAPHZchn"/>
    <w:rsid w:val="00C547B6"/>
    <w:rPr>
      <w:rFonts w:ascii="Arial" w:hAnsi="Arial" w:cs="Arial"/>
      <w:b/>
      <w:bCs/>
      <w:spacing w:val="8"/>
      <w:sz w:val="22"/>
      <w:szCs w:val="22"/>
      <w:lang w:val="en-GB" w:eastAsia="zh-CN" w:bidi="ar-SA"/>
    </w:rPr>
  </w:style>
  <w:style w:type="character" w:customStyle="1" w:styleId="Absatz-Standardschriftart1">
    <w:name w:val="Absatz-Standardschriftart1"/>
    <w:rsid w:val="00C547B6"/>
  </w:style>
  <w:style w:type="paragraph" w:styleId="Date">
    <w:name w:val="Date"/>
    <w:basedOn w:val="Normal"/>
    <w:next w:val="Normal"/>
    <w:rsid w:val="00C547B6"/>
  </w:style>
  <w:style w:type="character" w:customStyle="1" w:styleId="WW8Num2z0">
    <w:name w:val="WW8Num2z0"/>
    <w:rsid w:val="00C547B6"/>
    <w:rPr>
      <w:rFonts w:ascii="Symbol" w:hAnsi="Symbol"/>
      <w:color w:val="auto"/>
    </w:rPr>
  </w:style>
  <w:style w:type="paragraph" w:styleId="BodyText3">
    <w:name w:val="Body Text 3"/>
    <w:basedOn w:val="Normal"/>
    <w:rsid w:val="00C547B6"/>
    <w:pPr>
      <w:tabs>
        <w:tab w:val="left" w:pos="360"/>
      </w:tabs>
      <w:suppressAutoHyphens/>
    </w:pPr>
    <w:rPr>
      <w:rFonts w:ascii="Arial" w:hAnsi="Arial" w:cs="Arial"/>
      <w:i/>
      <w:iCs/>
      <w:sz w:val="20"/>
      <w:szCs w:val="20"/>
      <w:lang w:eastAsia="ar-SA"/>
    </w:rPr>
  </w:style>
  <w:style w:type="character" w:customStyle="1" w:styleId="CharCharChar1">
    <w:name w:val="Char Char Char1"/>
    <w:basedOn w:val="PARAGRAPHZchn"/>
    <w:rsid w:val="00C547B6"/>
    <w:rPr>
      <w:rFonts w:ascii="Arial" w:hAnsi="Arial" w:cs="Arial"/>
      <w:b/>
      <w:bCs/>
      <w:spacing w:val="8"/>
      <w:sz w:val="22"/>
      <w:szCs w:val="22"/>
      <w:lang w:val="en-GB" w:eastAsia="zh-CN" w:bidi="ar-SA"/>
    </w:rPr>
  </w:style>
  <w:style w:type="character" w:customStyle="1" w:styleId="Absatz-Standardschriftart2">
    <w:name w:val="Absatz-Standardschriftart2"/>
    <w:rsid w:val="00C547B6"/>
  </w:style>
  <w:style w:type="paragraph" w:customStyle="1" w:styleId="Kommentarthema1">
    <w:name w:val="Kommentarthema1"/>
    <w:basedOn w:val="CommentText"/>
    <w:next w:val="CommentText"/>
    <w:rsid w:val="00C547B6"/>
    <w:rPr>
      <w:b/>
      <w:bCs/>
    </w:rPr>
  </w:style>
  <w:style w:type="paragraph" w:customStyle="1" w:styleId="bullet">
    <w:name w:val="bullet"/>
    <w:basedOn w:val="Normal"/>
    <w:rsid w:val="00C547B6"/>
    <w:pPr>
      <w:tabs>
        <w:tab w:val="num" w:pos="720"/>
      </w:tabs>
      <w:spacing w:before="60" w:after="120"/>
      <w:ind w:left="720" w:hanging="360"/>
    </w:pPr>
    <w:rPr>
      <w:sz w:val="20"/>
      <w:szCs w:val="20"/>
    </w:rPr>
  </w:style>
  <w:style w:type="character" w:customStyle="1" w:styleId="CharChar4">
    <w:name w:val="Char Char4"/>
    <w:basedOn w:val="DefaultParagraphFont"/>
    <w:rsid w:val="00C547B6"/>
    <w:rPr>
      <w:rFonts w:ascii="Arial" w:hAnsi="Arial" w:cs="Arial"/>
      <w:b/>
      <w:bCs/>
      <w:spacing w:val="8"/>
      <w:sz w:val="22"/>
      <w:szCs w:val="22"/>
      <w:lang w:val="en-GB" w:eastAsia="zh-CN" w:bidi="ar-SA"/>
    </w:rPr>
  </w:style>
  <w:style w:type="character" w:customStyle="1" w:styleId="CharCharChar2">
    <w:name w:val="Char Char Char2"/>
    <w:basedOn w:val="PARAGRAPHZchn"/>
    <w:rsid w:val="00C547B6"/>
    <w:rPr>
      <w:rFonts w:ascii="Arial" w:hAnsi="Arial" w:cs="Arial"/>
      <w:b/>
      <w:bCs/>
      <w:spacing w:val="8"/>
      <w:sz w:val="22"/>
      <w:szCs w:val="22"/>
      <w:lang w:val="en-GB" w:eastAsia="zh-CN" w:bidi="ar-SA"/>
    </w:rPr>
  </w:style>
  <w:style w:type="character" w:customStyle="1" w:styleId="Absatz-Standardschriftart3">
    <w:name w:val="Absatz-Standardschriftart3"/>
    <w:rsid w:val="00C547B6"/>
  </w:style>
  <w:style w:type="paragraph" w:customStyle="1" w:styleId="Kommentarthema2">
    <w:name w:val="Kommentarthema2"/>
    <w:basedOn w:val="CommentText"/>
    <w:next w:val="CommentText"/>
    <w:rsid w:val="00C547B6"/>
    <w:rPr>
      <w:b/>
      <w:bCs/>
    </w:rPr>
  </w:style>
  <w:style w:type="character" w:customStyle="1" w:styleId="CharZchnZchn">
    <w:name w:val="Char Zchn Zchn"/>
    <w:basedOn w:val="PARAGRAPHZchn"/>
    <w:rsid w:val="00E80E20"/>
    <w:rPr>
      <w:rFonts w:ascii="Arial" w:hAnsi="Arial" w:cs="Arial"/>
      <w:b/>
      <w:bCs/>
      <w:spacing w:val="8"/>
      <w:sz w:val="22"/>
      <w:szCs w:val="22"/>
      <w:lang w:val="en-GB" w:eastAsia="zh-CN" w:bidi="ar-SA"/>
    </w:rPr>
  </w:style>
  <w:style w:type="character" w:customStyle="1" w:styleId="ZchnZchn3">
    <w:name w:val="Zchn Zchn3"/>
    <w:basedOn w:val="CharZchnZchn"/>
    <w:rsid w:val="00E80E20"/>
    <w:rPr>
      <w:rFonts w:ascii="Arial" w:hAnsi="Arial" w:cs="Arial"/>
      <w:b/>
      <w:bCs/>
      <w:spacing w:val="8"/>
      <w:sz w:val="22"/>
      <w:szCs w:val="22"/>
      <w:lang w:val="en-GB" w:eastAsia="zh-CN" w:bidi="ar-SA"/>
    </w:rPr>
  </w:style>
  <w:style w:type="character" w:customStyle="1" w:styleId="ZchnZchn2">
    <w:name w:val="Zchn Zchn2"/>
    <w:basedOn w:val="DefaultParagraphFont"/>
    <w:semiHidden/>
    <w:rsid w:val="00E80E20"/>
    <w:rPr>
      <w:sz w:val="24"/>
      <w:szCs w:val="24"/>
      <w:lang w:val="en-GB" w:eastAsia="en-US" w:bidi="ar-SA"/>
    </w:rPr>
  </w:style>
  <w:style w:type="character" w:customStyle="1" w:styleId="ZchnZchn1">
    <w:name w:val="Zchn Zchn1"/>
    <w:basedOn w:val="DefaultParagraphFont"/>
    <w:rsid w:val="00E80E20"/>
    <w:rPr>
      <w:rFonts w:ascii="MS UI Gothic" w:eastAsia="MS UI Gothic"/>
      <w:sz w:val="18"/>
      <w:szCs w:val="18"/>
      <w:lang w:val="en-GB" w:eastAsia="en-US" w:bidi="ar-SA"/>
    </w:rPr>
  </w:style>
  <w:style w:type="character" w:customStyle="1" w:styleId="ZchnZchn">
    <w:name w:val="Zchn Zchn"/>
    <w:basedOn w:val="ZchnZchn2"/>
    <w:rsid w:val="00E80E20"/>
    <w:rPr>
      <w:rFonts w:eastAsia="MS Mincho"/>
      <w:b/>
      <w:bCs/>
      <w:sz w:val="24"/>
      <w:szCs w:val="24"/>
      <w:lang w:val="en-GB" w:eastAsia="en-US" w:bidi="ar-SA"/>
    </w:rPr>
  </w:style>
  <w:style w:type="character" w:customStyle="1" w:styleId="Absatz-Standardschriftart4">
    <w:name w:val="Absatz-Standardschriftart4"/>
    <w:rsid w:val="00E80E20"/>
  </w:style>
  <w:style w:type="paragraph" w:customStyle="1" w:styleId="Kommentarthema3">
    <w:name w:val="Kommentarthema3"/>
    <w:basedOn w:val="CommentText"/>
    <w:next w:val="CommentText"/>
    <w:rsid w:val="00E80E20"/>
    <w:rPr>
      <w:b/>
      <w:bCs/>
    </w:rPr>
  </w:style>
  <w:style w:type="character" w:customStyle="1" w:styleId="CharCharChar3">
    <w:name w:val="Char Char Char3"/>
    <w:basedOn w:val="PARAGRAPHZchn"/>
    <w:rsid w:val="00D22A45"/>
    <w:rPr>
      <w:rFonts w:ascii="Arial" w:hAnsi="Arial" w:cs="Arial"/>
      <w:b/>
      <w:bCs/>
      <w:spacing w:val="8"/>
      <w:sz w:val="22"/>
      <w:szCs w:val="22"/>
      <w:lang w:val="en-GB" w:eastAsia="zh-CN" w:bidi="ar-SA"/>
    </w:rPr>
  </w:style>
  <w:style w:type="character" w:customStyle="1" w:styleId="CharChar5">
    <w:name w:val="Char Char5"/>
    <w:basedOn w:val="CharCharChar3"/>
    <w:rsid w:val="00D22A45"/>
    <w:rPr>
      <w:rFonts w:ascii="Arial" w:hAnsi="Arial" w:cs="Arial"/>
      <w:b/>
      <w:bCs/>
      <w:spacing w:val="8"/>
      <w:sz w:val="22"/>
      <w:szCs w:val="22"/>
      <w:lang w:val="en-GB" w:eastAsia="zh-CN" w:bidi="ar-SA"/>
    </w:rPr>
  </w:style>
  <w:style w:type="paragraph" w:customStyle="1" w:styleId="Sprechblasentext1">
    <w:name w:val="Sprechblasentext1"/>
    <w:basedOn w:val="Normal"/>
    <w:semiHidden/>
    <w:rsid w:val="00C83F9D"/>
    <w:rPr>
      <w:rFonts w:ascii="Tahoma" w:hAnsi="Tahoma" w:cs="Tahoma"/>
      <w:sz w:val="16"/>
      <w:szCs w:val="16"/>
    </w:rPr>
  </w:style>
  <w:style w:type="paragraph" w:customStyle="1" w:styleId="body-bul">
    <w:name w:val="body-bul"/>
    <w:basedOn w:val="Normal"/>
    <w:rsid w:val="00D3590E"/>
    <w:pPr>
      <w:numPr>
        <w:numId w:val="2"/>
      </w:numPr>
    </w:pPr>
  </w:style>
  <w:style w:type="paragraph" w:customStyle="1" w:styleId="Style1">
    <w:name w:val="Style1"/>
    <w:basedOn w:val="ANNEX-heading1"/>
    <w:rsid w:val="00B93FAF"/>
    <w:pPr>
      <w:numPr>
        <w:numId w:val="3"/>
      </w:numPr>
    </w:pPr>
  </w:style>
  <w:style w:type="paragraph" w:customStyle="1" w:styleId="Appendix1">
    <w:name w:val="Appendix1"/>
    <w:basedOn w:val="PARAGRAPH"/>
    <w:next w:val="PARAGRAPH"/>
    <w:rsid w:val="000B7B8C"/>
    <w:pPr>
      <w:numPr>
        <w:numId w:val="5"/>
      </w:numPr>
      <w:spacing w:before="200"/>
      <w:ind w:left="403" w:hanging="403"/>
    </w:pPr>
    <w:rPr>
      <w:b/>
      <w:sz w:val="22"/>
    </w:rPr>
  </w:style>
  <w:style w:type="paragraph" w:customStyle="1" w:styleId="Appendix2">
    <w:name w:val="Appendix2"/>
    <w:basedOn w:val="Appendix1"/>
    <w:next w:val="PARAGRAPH"/>
    <w:rsid w:val="00D571FE"/>
    <w:pPr>
      <w:numPr>
        <w:ilvl w:val="1"/>
        <w:numId w:val="6"/>
      </w:numPr>
      <w:spacing w:before="240" w:after="100"/>
    </w:pPr>
    <w:rPr>
      <w:sz w:val="20"/>
    </w:rPr>
  </w:style>
  <w:style w:type="paragraph" w:customStyle="1" w:styleId="Appendix3">
    <w:name w:val="Appendix3"/>
    <w:basedOn w:val="Appendix2"/>
    <w:next w:val="PARAGRAPH"/>
    <w:rsid w:val="00D571FE"/>
    <w:pPr>
      <w:numPr>
        <w:ilvl w:val="2"/>
      </w:numPr>
    </w:pPr>
  </w:style>
  <w:style w:type="paragraph" w:customStyle="1" w:styleId="a">
    <w:name w:val="変更箇所"/>
    <w:hidden/>
    <w:uiPriority w:val="99"/>
    <w:semiHidden/>
    <w:rsid w:val="00FA6310"/>
    <w:rPr>
      <w:sz w:val="24"/>
      <w:szCs w:val="24"/>
      <w:lang w:val="en-GB" w:eastAsia="en-US"/>
    </w:rPr>
  </w:style>
  <w:style w:type="paragraph" w:customStyle="1" w:styleId="PreformattedText">
    <w:name w:val="Preformatted Text"/>
    <w:basedOn w:val="Normal"/>
    <w:rsid w:val="004537B0"/>
    <w:pPr>
      <w:suppressAutoHyphens/>
      <w:spacing w:before="120"/>
    </w:pPr>
    <w:rPr>
      <w:rFonts w:ascii="DejaVu Sans Mono" w:eastAsia="DejaVu Sans Mono" w:hAnsi="DejaVu Sans Mono" w:cs="DejaVu Sans Mono"/>
      <w:sz w:val="20"/>
      <w:szCs w:val="20"/>
      <w:lang w:eastAsia="ar-SA"/>
    </w:rPr>
  </w:style>
  <w:style w:type="paragraph" w:customStyle="1" w:styleId="TableHeading0">
    <w:name w:val="TableHeading"/>
    <w:basedOn w:val="Normal"/>
    <w:rsid w:val="004537B0"/>
    <w:pPr>
      <w:keepNext/>
      <w:suppressAutoHyphens/>
      <w:spacing w:before="120" w:after="120"/>
      <w:jc w:val="center"/>
    </w:pPr>
    <w:rPr>
      <w:rFonts w:ascii="Arial" w:eastAsia="Cambria" w:hAnsi="Arial"/>
      <w:b/>
      <w:color w:val="800080"/>
      <w:sz w:val="18"/>
      <w:lang w:val="en-US" w:eastAsia="ar-SA"/>
    </w:rPr>
  </w:style>
  <w:style w:type="paragraph" w:customStyle="1" w:styleId="Caption-Figure">
    <w:name w:val="Caption-Figure"/>
    <w:basedOn w:val="Normal"/>
    <w:next w:val="Normal"/>
    <w:rsid w:val="00321452"/>
    <w:pPr>
      <w:suppressAutoHyphens/>
      <w:spacing w:before="120" w:after="120"/>
      <w:jc w:val="center"/>
    </w:pPr>
    <w:rPr>
      <w:rFonts w:ascii="Helvetica" w:eastAsia="Cambria" w:hAnsi="Helvetica"/>
      <w:b/>
      <w:color w:val="800080"/>
      <w:sz w:val="18"/>
      <w:szCs w:val="20"/>
      <w:lang w:val="en-US" w:eastAsia="ar-SA"/>
    </w:rPr>
  </w:style>
  <w:style w:type="character" w:customStyle="1" w:styleId="FIGURE-titleChar">
    <w:name w:val="FIGURE-title Char"/>
    <w:basedOn w:val="PARAGRAPHZchn"/>
    <w:link w:val="FIGURE-title"/>
    <w:rsid w:val="00CF5752"/>
    <w:rPr>
      <w:rFonts w:ascii="Arial" w:eastAsia="MS Mincho" w:hAnsi="Arial" w:cs="Arial"/>
      <w:b/>
      <w:bCs/>
      <w:spacing w:val="8"/>
      <w:lang w:val="en-GB" w:eastAsia="zh-CN" w:bidi="ar-SA"/>
    </w:rPr>
  </w:style>
  <w:style w:type="character" w:customStyle="1" w:styleId="Char">
    <w:name w:val="Char (文字) (文字)"/>
    <w:basedOn w:val="PARAGRAPHZchn"/>
    <w:rsid w:val="00B74F5D"/>
    <w:rPr>
      <w:rFonts w:ascii="Arial" w:eastAsia="MS Mincho" w:hAnsi="Arial" w:cs="Arial"/>
      <w:b/>
      <w:bCs/>
      <w:spacing w:val="8"/>
      <w:sz w:val="22"/>
      <w:szCs w:val="22"/>
      <w:lang w:val="en-GB" w:eastAsia="zh-CN" w:bidi="ar-SA"/>
    </w:rPr>
  </w:style>
  <w:style w:type="character" w:customStyle="1" w:styleId="1">
    <w:name w:val="(文字) (文字)1"/>
    <w:basedOn w:val="Char"/>
    <w:rsid w:val="00B74F5D"/>
    <w:rPr>
      <w:rFonts w:ascii="Arial" w:eastAsia="MS Mincho" w:hAnsi="Arial" w:cs="Arial"/>
      <w:b/>
      <w:bCs/>
      <w:spacing w:val="8"/>
      <w:sz w:val="22"/>
      <w:szCs w:val="22"/>
      <w:lang w:val="en-GB" w:eastAsia="zh-CN" w:bidi="ar-SA"/>
    </w:rPr>
  </w:style>
  <w:style w:type="character" w:customStyle="1" w:styleId="a0">
    <w:name w:val="(文字) (文字)"/>
    <w:basedOn w:val="DefaultParagraphFont"/>
    <w:semiHidden/>
    <w:rsid w:val="00B74F5D"/>
    <w:rPr>
      <w:rFonts w:eastAsia="MS Mincho"/>
      <w:sz w:val="24"/>
      <w:szCs w:val="24"/>
      <w:lang w:val="en-GB" w:eastAsia="en-US" w:bidi="ar-SA"/>
    </w:rPr>
  </w:style>
  <w:style w:type="paragraph" w:customStyle="1" w:styleId="a1">
    <w:name w:val="吹き出し"/>
    <w:basedOn w:val="Normal"/>
    <w:semiHidden/>
    <w:rsid w:val="00B74F5D"/>
    <w:rPr>
      <w:rFonts w:ascii="Tahoma" w:hAnsi="Tahoma" w:cs="Tahoma"/>
      <w:sz w:val="16"/>
      <w:szCs w:val="16"/>
    </w:rPr>
  </w:style>
  <w:style w:type="paragraph" w:customStyle="1" w:styleId="a2">
    <w:name w:val="コメント内容"/>
    <w:basedOn w:val="CommentText"/>
    <w:next w:val="CommentText"/>
    <w:semiHidden/>
    <w:rsid w:val="00B74F5D"/>
    <w:rPr>
      <w:b/>
      <w:bCs/>
      <w:sz w:val="20"/>
      <w:szCs w:val="20"/>
    </w:rPr>
  </w:style>
  <w:style w:type="character" w:customStyle="1" w:styleId="CharChar">
    <w:name w:val="Char Char"/>
    <w:aliases w:val="Heading 1 Char, Char Char"/>
    <w:basedOn w:val="DefaultParagraphFont"/>
    <w:locked/>
    <w:rsid w:val="00B74F5D"/>
    <w:rPr>
      <w:rFonts w:ascii="Arial" w:eastAsia="MS Gothic" w:hAnsi="Arial" w:cs="Arial"/>
      <w:kern w:val="2"/>
      <w:sz w:val="28"/>
      <w:szCs w:val="28"/>
      <w:lang w:val="en-US" w:eastAsia="ja-JP"/>
    </w:rPr>
  </w:style>
  <w:style w:type="character" w:customStyle="1" w:styleId="PARAGRAPHZchn1">
    <w:name w:val="PARAGRAPH Zchn1"/>
    <w:basedOn w:val="DefaultParagraphFont"/>
    <w:rsid w:val="00B74F5D"/>
    <w:rPr>
      <w:rFonts w:ascii="Arial" w:eastAsia="MS Mincho" w:hAnsi="Arial" w:cs="Arial"/>
      <w:spacing w:val="8"/>
      <w:lang w:val="en-GB" w:eastAsia="zh-CN" w:bidi="ar-SA"/>
    </w:rPr>
  </w:style>
  <w:style w:type="character" w:customStyle="1" w:styleId="Heading2Char">
    <w:name w:val="Heading 2 Char"/>
    <w:basedOn w:val="CharChar"/>
    <w:rsid w:val="00B74F5D"/>
    <w:rPr>
      <w:rFonts w:ascii="Arial" w:eastAsia="MS Mincho" w:hAnsi="Arial" w:cs="Arial"/>
      <w:b/>
      <w:bCs/>
      <w:spacing w:val="8"/>
      <w:kern w:val="2"/>
      <w:sz w:val="22"/>
      <w:szCs w:val="22"/>
      <w:lang w:val="en-GB" w:eastAsia="zh-CN" w:bidi="ar-SA"/>
    </w:rPr>
  </w:style>
  <w:style w:type="character" w:customStyle="1" w:styleId="CommentTextChar">
    <w:name w:val="Comment Text Char"/>
    <w:basedOn w:val="DefaultParagraphFont"/>
    <w:semiHidden/>
    <w:rsid w:val="00B74F5D"/>
    <w:rPr>
      <w:rFonts w:eastAsia="MS Mincho"/>
      <w:sz w:val="24"/>
      <w:szCs w:val="24"/>
      <w:lang w:val="en-GB" w:eastAsia="en-US" w:bidi="ar-SA"/>
    </w:rPr>
  </w:style>
  <w:style w:type="paragraph" w:customStyle="1" w:styleId="BalloonText1">
    <w:name w:val="Balloon Text1"/>
    <w:basedOn w:val="Normal"/>
    <w:semiHidden/>
    <w:rsid w:val="00B74F5D"/>
    <w:rPr>
      <w:rFonts w:ascii="Tahoma" w:hAnsi="Tahoma" w:cs="Tahoma"/>
      <w:sz w:val="16"/>
      <w:szCs w:val="16"/>
    </w:rPr>
  </w:style>
  <w:style w:type="character" w:customStyle="1" w:styleId="DocumentMapChar">
    <w:name w:val="Document Map Char"/>
    <w:basedOn w:val="DefaultParagraphFont"/>
    <w:rsid w:val="00B74F5D"/>
    <w:rPr>
      <w:rFonts w:ascii="MS UI Gothic" w:eastAsia="MS UI Gothic"/>
      <w:sz w:val="18"/>
      <w:szCs w:val="18"/>
      <w:lang w:val="en-GB" w:eastAsia="en-US" w:bidi="ar-SA"/>
    </w:rPr>
  </w:style>
  <w:style w:type="paragraph" w:customStyle="1" w:styleId="CommentSubject1">
    <w:name w:val="Comment Subject1"/>
    <w:basedOn w:val="CommentText"/>
    <w:next w:val="CommentText"/>
    <w:rsid w:val="00B74F5D"/>
    <w:rPr>
      <w:b/>
      <w:bCs/>
    </w:rPr>
  </w:style>
  <w:style w:type="character" w:customStyle="1" w:styleId="CommentSubjectChar">
    <w:name w:val="Comment Subject Char"/>
    <w:basedOn w:val="CommentTextChar"/>
    <w:rsid w:val="00B74F5D"/>
    <w:rPr>
      <w:rFonts w:eastAsia="MS Mincho"/>
      <w:b/>
      <w:bCs/>
      <w:sz w:val="24"/>
      <w:szCs w:val="24"/>
      <w:lang w:val="en-GB" w:eastAsia="en-US" w:bidi="ar-SA"/>
    </w:rPr>
  </w:style>
  <w:style w:type="paragraph" w:customStyle="1" w:styleId="10">
    <w:name w:val="変更箇所1"/>
    <w:hidden/>
    <w:semiHidden/>
    <w:rsid w:val="00B74F5D"/>
    <w:rPr>
      <w:sz w:val="24"/>
      <w:szCs w:val="24"/>
      <w:lang w:val="en-GB" w:eastAsia="en-US"/>
    </w:rPr>
  </w:style>
  <w:style w:type="paragraph" w:customStyle="1" w:styleId="PARAGRAPH1">
    <w:name w:val="PARAGRAPH1"/>
    <w:basedOn w:val="PARAGRAPH"/>
    <w:qFormat/>
    <w:rsid w:val="00B74F5D"/>
    <w:rPr>
      <w:color w:val="000000"/>
      <w:lang w:val="en-US" w:eastAsia="ja-JP"/>
    </w:rPr>
  </w:style>
  <w:style w:type="character" w:customStyle="1" w:styleId="PARAGRAPH10">
    <w:name w:val="PARAGRAPH1 (文字)"/>
    <w:basedOn w:val="PARAGRAPHZchn"/>
    <w:rsid w:val="00B74F5D"/>
    <w:rPr>
      <w:rFonts w:ascii="Arial" w:eastAsia="MS Mincho" w:hAnsi="Arial" w:cs="Arial"/>
      <w:color w:val="000000"/>
      <w:spacing w:val="8"/>
      <w:lang w:val="en-GB" w:eastAsia="zh-CN" w:bidi="ar-SA"/>
    </w:rPr>
  </w:style>
  <w:style w:type="character" w:customStyle="1" w:styleId="CharChar3">
    <w:name w:val="Char Char3"/>
    <w:basedOn w:val="PARAGRAPHZchn"/>
    <w:rsid w:val="00B74F5D"/>
    <w:rPr>
      <w:rFonts w:ascii="Arial" w:hAnsi="Arial" w:cs="Arial"/>
      <w:b/>
      <w:bCs/>
      <w:spacing w:val="8"/>
      <w:sz w:val="22"/>
      <w:szCs w:val="22"/>
      <w:lang w:val="en-GB" w:eastAsia="zh-CN" w:bidi="ar-SA"/>
    </w:rPr>
  </w:style>
  <w:style w:type="character" w:customStyle="1" w:styleId="CharChar2">
    <w:name w:val="Char Char2"/>
    <w:basedOn w:val="CharChar3"/>
    <w:rsid w:val="00B74F5D"/>
    <w:rPr>
      <w:rFonts w:ascii="Arial" w:hAnsi="Arial" w:cs="Arial"/>
      <w:b/>
      <w:bCs/>
      <w:spacing w:val="8"/>
      <w:sz w:val="22"/>
      <w:szCs w:val="22"/>
      <w:lang w:val="en-GB" w:eastAsia="zh-CN" w:bidi="ar-SA"/>
    </w:rPr>
  </w:style>
  <w:style w:type="character" w:customStyle="1" w:styleId="CharChar1">
    <w:name w:val="Char Char1"/>
    <w:basedOn w:val="DefaultParagraphFont"/>
    <w:semiHidden/>
    <w:rsid w:val="00B74F5D"/>
    <w:rPr>
      <w:sz w:val="24"/>
      <w:szCs w:val="24"/>
      <w:lang w:val="en-GB" w:eastAsia="en-US" w:bidi="ar-SA"/>
    </w:rPr>
  </w:style>
  <w:style w:type="paragraph" w:customStyle="1" w:styleId="BalloonText2">
    <w:name w:val="Balloon Text2"/>
    <w:basedOn w:val="Normal"/>
    <w:semiHidden/>
    <w:rsid w:val="00B74F5D"/>
    <w:rPr>
      <w:rFonts w:ascii="Tahoma" w:hAnsi="Tahoma" w:cs="Tahoma"/>
      <w:sz w:val="16"/>
      <w:szCs w:val="16"/>
    </w:rPr>
  </w:style>
  <w:style w:type="paragraph" w:customStyle="1" w:styleId="CommentSubject2">
    <w:name w:val="Comment Subject2"/>
    <w:basedOn w:val="CommentText"/>
    <w:next w:val="CommentText"/>
    <w:rsid w:val="00B74F5D"/>
    <w:rPr>
      <w:rFonts w:ascii="Arial" w:hAnsi="Arial"/>
      <w:b/>
      <w:bCs/>
      <w:sz w:val="22"/>
    </w:rPr>
  </w:style>
  <w:style w:type="character" w:customStyle="1" w:styleId="a3">
    <w:name w:val="コメント内容 (文字)"/>
    <w:basedOn w:val="CharChar1"/>
    <w:rsid w:val="00B74F5D"/>
    <w:rPr>
      <w:rFonts w:eastAsia="MS Mincho"/>
      <w:b/>
      <w:bCs/>
      <w:sz w:val="24"/>
      <w:szCs w:val="24"/>
      <w:lang w:val="en-GB" w:eastAsia="en-US" w:bidi="ar-SA"/>
    </w:rPr>
  </w:style>
  <w:style w:type="character" w:customStyle="1" w:styleId="CharZchn">
    <w:name w:val="Char Zchn"/>
    <w:aliases w:val="Char Zchn Zchn"/>
    <w:basedOn w:val="PARAGRAPHZchn1"/>
    <w:rsid w:val="00B74F5D"/>
    <w:rPr>
      <w:rFonts w:ascii="Arial" w:eastAsia="MS Mincho" w:hAnsi="Arial" w:cs="Arial"/>
      <w:b/>
      <w:bCs/>
      <w:spacing w:val="8"/>
      <w:sz w:val="22"/>
      <w:szCs w:val="22"/>
      <w:lang w:val="en-GB" w:eastAsia="zh-CN" w:bidi="ar-SA"/>
    </w:rPr>
  </w:style>
  <w:style w:type="numbering" w:customStyle="1" w:styleId="FormatvorlageAufgezhlt">
    <w:name w:val="Formatvorlage Aufgezählt"/>
    <w:basedOn w:val="NoList"/>
    <w:rsid w:val="00B74F5D"/>
    <w:pPr>
      <w:numPr>
        <w:numId w:val="7"/>
      </w:numPr>
    </w:pPr>
  </w:style>
  <w:style w:type="paragraph" w:customStyle="1" w:styleId="Formatvorlageberschrift3">
    <w:name w:val="Formatvorlage Überschrift 3"/>
    <w:basedOn w:val="Heading3"/>
    <w:rsid w:val="00B74F5D"/>
    <w:pPr>
      <w:tabs>
        <w:tab w:val="num" w:pos="360"/>
        <w:tab w:val="left" w:pos="590"/>
      </w:tabs>
      <w:spacing w:before="100"/>
    </w:pPr>
    <w:rPr>
      <w:sz w:val="22"/>
    </w:rPr>
  </w:style>
  <w:style w:type="paragraph" w:customStyle="1" w:styleId="Aufgezhlt">
    <w:name w:val="Aufgezählt"/>
    <w:aliases w:val="Symbol (Symbol),Links:  1,9 cm,Hängend:  0 cm"/>
    <w:basedOn w:val="Normal"/>
    <w:rsid w:val="00B74F5D"/>
    <w:pPr>
      <w:numPr>
        <w:numId w:val="8"/>
      </w:numPr>
    </w:pPr>
    <w:rPr>
      <w:rFonts w:ascii="Arial" w:eastAsia="Times New Roman" w:hAnsi="Arial"/>
      <w:sz w:val="22"/>
    </w:rPr>
  </w:style>
  <w:style w:type="character" w:customStyle="1" w:styleId="WW8Num8z0">
    <w:name w:val="WW8Num8z0"/>
    <w:rsid w:val="00B74F5D"/>
    <w:rPr>
      <w:rFonts w:ascii="Symbol" w:hAnsi="Symbol"/>
      <w:color w:val="000000"/>
    </w:rPr>
  </w:style>
  <w:style w:type="character" w:customStyle="1" w:styleId="WW8Num5z3">
    <w:name w:val="WW8Num5z3"/>
    <w:rsid w:val="00B74F5D"/>
    <w:rPr>
      <w:rFonts w:ascii="Symbol" w:hAnsi="Symbol"/>
    </w:rPr>
  </w:style>
  <w:style w:type="character" w:customStyle="1" w:styleId="WW8Num8z1">
    <w:name w:val="WW8Num8z1"/>
    <w:rsid w:val="00B74F5D"/>
    <w:rPr>
      <w:rFonts w:ascii="Courier New" w:hAnsi="Courier New" w:cs="Courier New"/>
    </w:rPr>
  </w:style>
  <w:style w:type="character" w:customStyle="1" w:styleId="WW8Num8z2">
    <w:name w:val="WW8Num8z2"/>
    <w:rsid w:val="00B74F5D"/>
    <w:rPr>
      <w:rFonts w:ascii="Wingdings" w:hAnsi="Wingdings"/>
    </w:rPr>
  </w:style>
  <w:style w:type="character" w:customStyle="1" w:styleId="WW8Num8z3">
    <w:name w:val="WW8Num8z3"/>
    <w:rsid w:val="00B74F5D"/>
    <w:rPr>
      <w:rFonts w:ascii="Symbol" w:hAnsi="Symbol"/>
    </w:rPr>
  </w:style>
  <w:style w:type="character" w:customStyle="1" w:styleId="WW8Num11z0">
    <w:name w:val="WW8Num11z0"/>
    <w:rsid w:val="00B74F5D"/>
    <w:rPr>
      <w:rFonts w:ascii="Symbol" w:hAnsi="Symbol"/>
      <w:color w:val="000000"/>
    </w:rPr>
  </w:style>
  <w:style w:type="character" w:customStyle="1" w:styleId="WW8Num11z1">
    <w:name w:val="WW8Num11z1"/>
    <w:rsid w:val="00B74F5D"/>
    <w:rPr>
      <w:rFonts w:ascii="Courier New" w:hAnsi="Courier New" w:cs="Courier New"/>
    </w:rPr>
  </w:style>
  <w:style w:type="character" w:customStyle="1" w:styleId="WW8Num11z2">
    <w:name w:val="WW8Num11z2"/>
    <w:rsid w:val="00B74F5D"/>
    <w:rPr>
      <w:rFonts w:ascii="Wingdings" w:hAnsi="Wingdings"/>
    </w:rPr>
  </w:style>
  <w:style w:type="character" w:customStyle="1" w:styleId="WW8Num11z3">
    <w:name w:val="WW8Num11z3"/>
    <w:rsid w:val="00B74F5D"/>
    <w:rPr>
      <w:rFonts w:ascii="Symbol" w:hAnsi="Symbol"/>
    </w:rPr>
  </w:style>
  <w:style w:type="character" w:customStyle="1" w:styleId="WW8Num12z0">
    <w:name w:val="WW8Num12z0"/>
    <w:rsid w:val="00B74F5D"/>
    <w:rPr>
      <w:rFonts w:ascii="Symbol" w:hAnsi="Symbol"/>
      <w:color w:val="000000"/>
    </w:rPr>
  </w:style>
  <w:style w:type="character" w:customStyle="1" w:styleId="WW8Num12z1">
    <w:name w:val="WW8Num12z1"/>
    <w:rsid w:val="00B74F5D"/>
    <w:rPr>
      <w:rFonts w:ascii="Courier New" w:hAnsi="Courier New" w:cs="Courier New"/>
    </w:rPr>
  </w:style>
  <w:style w:type="character" w:customStyle="1" w:styleId="WW8Num12z2">
    <w:name w:val="WW8Num12z2"/>
    <w:rsid w:val="00B74F5D"/>
    <w:rPr>
      <w:rFonts w:ascii="Wingdings" w:hAnsi="Wingdings"/>
    </w:rPr>
  </w:style>
  <w:style w:type="character" w:customStyle="1" w:styleId="WW8Num12z3">
    <w:name w:val="WW8Num12z3"/>
    <w:rsid w:val="00B74F5D"/>
    <w:rPr>
      <w:rFonts w:ascii="Symbol" w:hAnsi="Symbol"/>
    </w:rPr>
  </w:style>
  <w:style w:type="character" w:customStyle="1" w:styleId="WW8Num13z0">
    <w:name w:val="WW8Num13z0"/>
    <w:rsid w:val="00B74F5D"/>
    <w:rPr>
      <w:rFonts w:ascii="Symbol" w:hAnsi="Symbol"/>
    </w:rPr>
  </w:style>
  <w:style w:type="character" w:customStyle="1" w:styleId="WW8Num13z1">
    <w:name w:val="WW8Num13z1"/>
    <w:rsid w:val="00B74F5D"/>
    <w:rPr>
      <w:rFonts w:ascii="Courier New" w:hAnsi="Courier New" w:cs="Courier New"/>
    </w:rPr>
  </w:style>
  <w:style w:type="character" w:customStyle="1" w:styleId="WW8Num13z2">
    <w:name w:val="WW8Num13z2"/>
    <w:rsid w:val="00B74F5D"/>
    <w:rPr>
      <w:rFonts w:ascii="Wingdings" w:hAnsi="Wingdings"/>
    </w:rPr>
  </w:style>
  <w:style w:type="character" w:customStyle="1" w:styleId="WW8Num15z0">
    <w:name w:val="WW8Num15z0"/>
    <w:rsid w:val="00B74F5D"/>
    <w:rPr>
      <w:rFonts w:ascii="Symbol" w:hAnsi="Symbol"/>
      <w:color w:val="000000"/>
    </w:rPr>
  </w:style>
  <w:style w:type="character" w:customStyle="1" w:styleId="WW8Num15z1">
    <w:name w:val="WW8Num15z1"/>
    <w:rsid w:val="00B74F5D"/>
    <w:rPr>
      <w:rFonts w:ascii="Courier New" w:hAnsi="Courier New" w:cs="Courier New"/>
    </w:rPr>
  </w:style>
  <w:style w:type="character" w:customStyle="1" w:styleId="WW8Num15z2">
    <w:name w:val="WW8Num15z2"/>
    <w:rsid w:val="00B74F5D"/>
    <w:rPr>
      <w:rFonts w:ascii="Wingdings" w:hAnsi="Wingdings"/>
    </w:rPr>
  </w:style>
  <w:style w:type="character" w:customStyle="1" w:styleId="WW8Num15z3">
    <w:name w:val="WW8Num15z3"/>
    <w:rsid w:val="00B74F5D"/>
    <w:rPr>
      <w:rFonts w:ascii="Symbol" w:hAnsi="Symbol"/>
    </w:rPr>
  </w:style>
  <w:style w:type="character" w:customStyle="1" w:styleId="WW8Num17z0">
    <w:name w:val="WW8Num17z0"/>
    <w:rsid w:val="00B74F5D"/>
    <w:rPr>
      <w:rFonts w:ascii="Symbol" w:hAnsi="Symbol"/>
      <w:color w:val="000000"/>
    </w:rPr>
  </w:style>
  <w:style w:type="character" w:customStyle="1" w:styleId="WW8Num17z1">
    <w:name w:val="WW8Num17z1"/>
    <w:rsid w:val="00B74F5D"/>
    <w:rPr>
      <w:rFonts w:ascii="Courier New" w:hAnsi="Courier New" w:cs="Courier New"/>
    </w:rPr>
  </w:style>
  <w:style w:type="character" w:customStyle="1" w:styleId="WW8Num17z2">
    <w:name w:val="WW8Num17z2"/>
    <w:rsid w:val="00B74F5D"/>
    <w:rPr>
      <w:rFonts w:ascii="Wingdings" w:hAnsi="Wingdings"/>
    </w:rPr>
  </w:style>
  <w:style w:type="character" w:customStyle="1" w:styleId="WW8Num17z3">
    <w:name w:val="WW8Num17z3"/>
    <w:rsid w:val="00B74F5D"/>
    <w:rPr>
      <w:rFonts w:ascii="Symbol" w:hAnsi="Symbol"/>
    </w:rPr>
  </w:style>
  <w:style w:type="character" w:customStyle="1" w:styleId="WW8Num19z0">
    <w:name w:val="WW8Num19z0"/>
    <w:rsid w:val="00B74F5D"/>
    <w:rPr>
      <w:rFonts w:ascii="Symbol" w:hAnsi="Symbol"/>
      <w:color w:val="000000"/>
    </w:rPr>
  </w:style>
  <w:style w:type="character" w:customStyle="1" w:styleId="WW8Num19z1">
    <w:name w:val="WW8Num19z1"/>
    <w:rsid w:val="00B74F5D"/>
    <w:rPr>
      <w:rFonts w:ascii="Courier New" w:hAnsi="Courier New" w:cs="Courier New"/>
    </w:rPr>
  </w:style>
  <w:style w:type="character" w:customStyle="1" w:styleId="WW8Num19z2">
    <w:name w:val="WW8Num19z2"/>
    <w:rsid w:val="00B74F5D"/>
    <w:rPr>
      <w:rFonts w:ascii="Wingdings" w:hAnsi="Wingdings"/>
    </w:rPr>
  </w:style>
  <w:style w:type="character" w:customStyle="1" w:styleId="WW8Num19z3">
    <w:name w:val="WW8Num19z3"/>
    <w:rsid w:val="00B74F5D"/>
    <w:rPr>
      <w:rFonts w:ascii="Symbol" w:hAnsi="Symbol"/>
    </w:rPr>
  </w:style>
  <w:style w:type="character" w:customStyle="1" w:styleId="WW8Num20z1">
    <w:name w:val="WW8Num20z1"/>
    <w:rsid w:val="00B74F5D"/>
    <w:rPr>
      <w:rFonts w:ascii="Courier New" w:hAnsi="Courier New" w:cs="Courier New"/>
    </w:rPr>
  </w:style>
  <w:style w:type="character" w:customStyle="1" w:styleId="WW8Num20z2">
    <w:name w:val="WW8Num20z2"/>
    <w:rsid w:val="00B74F5D"/>
    <w:rPr>
      <w:rFonts w:ascii="Wingdings" w:hAnsi="Wingdings"/>
    </w:rPr>
  </w:style>
  <w:style w:type="character" w:customStyle="1" w:styleId="WW8Num20z3">
    <w:name w:val="WW8Num20z3"/>
    <w:rsid w:val="00B74F5D"/>
    <w:rPr>
      <w:rFonts w:ascii="Symbol" w:hAnsi="Symbol"/>
    </w:rPr>
  </w:style>
  <w:style w:type="character" w:customStyle="1" w:styleId="WW8Num22z0">
    <w:name w:val="WW8Num22z0"/>
    <w:rsid w:val="00B74F5D"/>
    <w:rPr>
      <w:rFonts w:ascii="Symbol" w:hAnsi="Symbol"/>
      <w:color w:val="000000"/>
    </w:rPr>
  </w:style>
  <w:style w:type="character" w:customStyle="1" w:styleId="WW8Num22z1">
    <w:name w:val="WW8Num22z1"/>
    <w:rsid w:val="00B74F5D"/>
    <w:rPr>
      <w:rFonts w:ascii="Courier New" w:hAnsi="Courier New" w:cs="Courier New"/>
    </w:rPr>
  </w:style>
  <w:style w:type="character" w:customStyle="1" w:styleId="WW8Num22z2">
    <w:name w:val="WW8Num22z2"/>
    <w:rsid w:val="00B74F5D"/>
    <w:rPr>
      <w:rFonts w:ascii="Wingdings" w:hAnsi="Wingdings"/>
    </w:rPr>
  </w:style>
  <w:style w:type="character" w:customStyle="1" w:styleId="WW8Num22z3">
    <w:name w:val="WW8Num22z3"/>
    <w:rsid w:val="00B74F5D"/>
    <w:rPr>
      <w:rFonts w:ascii="Symbol" w:hAnsi="Symbol"/>
    </w:rPr>
  </w:style>
  <w:style w:type="character" w:customStyle="1" w:styleId="WW8Num24z0">
    <w:name w:val="WW8Num24z0"/>
    <w:rsid w:val="00B74F5D"/>
    <w:rPr>
      <w:rFonts w:ascii="Symbol" w:hAnsi="Symbol"/>
      <w:color w:val="000000"/>
    </w:rPr>
  </w:style>
  <w:style w:type="character" w:customStyle="1" w:styleId="WW8Num24z1">
    <w:name w:val="WW8Num24z1"/>
    <w:rsid w:val="00B74F5D"/>
    <w:rPr>
      <w:rFonts w:ascii="Courier New" w:hAnsi="Courier New" w:cs="Courier New"/>
    </w:rPr>
  </w:style>
  <w:style w:type="character" w:customStyle="1" w:styleId="WW8Num24z2">
    <w:name w:val="WW8Num24z2"/>
    <w:rsid w:val="00B74F5D"/>
    <w:rPr>
      <w:rFonts w:ascii="Wingdings" w:hAnsi="Wingdings"/>
    </w:rPr>
  </w:style>
  <w:style w:type="character" w:customStyle="1" w:styleId="WW8Num24z3">
    <w:name w:val="WW8Num24z3"/>
    <w:rsid w:val="00B74F5D"/>
    <w:rPr>
      <w:rFonts w:ascii="Symbol" w:hAnsi="Symbol"/>
    </w:rPr>
  </w:style>
  <w:style w:type="character" w:customStyle="1" w:styleId="WW8Num27z0">
    <w:name w:val="WW8Num27z0"/>
    <w:rsid w:val="00B74F5D"/>
    <w:rPr>
      <w:rFonts w:ascii="Symbol" w:hAnsi="Symbol"/>
      <w:color w:val="000000"/>
    </w:rPr>
  </w:style>
  <w:style w:type="character" w:customStyle="1" w:styleId="WW8Num27z1">
    <w:name w:val="WW8Num27z1"/>
    <w:rsid w:val="00B74F5D"/>
    <w:rPr>
      <w:rFonts w:ascii="Courier New" w:hAnsi="Courier New" w:cs="Courier New"/>
    </w:rPr>
  </w:style>
  <w:style w:type="character" w:customStyle="1" w:styleId="WW8Num27z2">
    <w:name w:val="WW8Num27z2"/>
    <w:rsid w:val="00B74F5D"/>
    <w:rPr>
      <w:rFonts w:ascii="Wingdings" w:hAnsi="Wingdings"/>
    </w:rPr>
  </w:style>
  <w:style w:type="character" w:customStyle="1" w:styleId="WW8Num27z3">
    <w:name w:val="WW8Num27z3"/>
    <w:rsid w:val="00B74F5D"/>
    <w:rPr>
      <w:rFonts w:ascii="Symbol" w:hAnsi="Symbol"/>
    </w:rPr>
  </w:style>
  <w:style w:type="character" w:customStyle="1" w:styleId="WW8Num30z0">
    <w:name w:val="WW8Num30z0"/>
    <w:rsid w:val="00B74F5D"/>
    <w:rPr>
      <w:rFonts w:ascii="Symbol" w:hAnsi="Symbol"/>
    </w:rPr>
  </w:style>
  <w:style w:type="character" w:customStyle="1" w:styleId="WW8Num30z1">
    <w:name w:val="WW8Num30z1"/>
    <w:rsid w:val="00B74F5D"/>
    <w:rPr>
      <w:rFonts w:ascii="Courier New" w:hAnsi="Courier New"/>
    </w:rPr>
  </w:style>
  <w:style w:type="character" w:customStyle="1" w:styleId="WW8Num30z2">
    <w:name w:val="WW8Num30z2"/>
    <w:rsid w:val="00B74F5D"/>
    <w:rPr>
      <w:rFonts w:ascii="Wingdings" w:hAnsi="Wingdings"/>
    </w:rPr>
  </w:style>
  <w:style w:type="character" w:customStyle="1" w:styleId="WW8Num32z0">
    <w:name w:val="WW8Num32z0"/>
    <w:rsid w:val="00B74F5D"/>
    <w:rPr>
      <w:rFonts w:ascii="Symbol" w:hAnsi="Symbol"/>
      <w:color w:val="000000"/>
    </w:rPr>
  </w:style>
  <w:style w:type="character" w:customStyle="1" w:styleId="WW8Num32z1">
    <w:name w:val="WW8Num32z1"/>
    <w:rsid w:val="00B74F5D"/>
    <w:rPr>
      <w:rFonts w:ascii="Courier New" w:hAnsi="Courier New" w:cs="Courier New"/>
    </w:rPr>
  </w:style>
  <w:style w:type="character" w:customStyle="1" w:styleId="WW8Num32z2">
    <w:name w:val="WW8Num32z2"/>
    <w:rsid w:val="00B74F5D"/>
    <w:rPr>
      <w:rFonts w:ascii="Wingdings" w:hAnsi="Wingdings"/>
    </w:rPr>
  </w:style>
  <w:style w:type="character" w:customStyle="1" w:styleId="WW8Num32z3">
    <w:name w:val="WW8Num32z3"/>
    <w:rsid w:val="00B74F5D"/>
    <w:rPr>
      <w:rFonts w:ascii="Symbol" w:hAnsi="Symbol"/>
    </w:rPr>
  </w:style>
  <w:style w:type="character" w:customStyle="1" w:styleId="WW8Num33z0">
    <w:name w:val="WW8Num33z0"/>
    <w:rsid w:val="00B74F5D"/>
    <w:rPr>
      <w:rFonts w:ascii="Symbol" w:hAnsi="Symbol"/>
      <w:color w:val="000000"/>
    </w:rPr>
  </w:style>
  <w:style w:type="character" w:customStyle="1" w:styleId="WW8Num33z1">
    <w:name w:val="WW8Num33z1"/>
    <w:rsid w:val="00B74F5D"/>
    <w:rPr>
      <w:rFonts w:ascii="Courier New" w:hAnsi="Courier New" w:cs="Courier New"/>
    </w:rPr>
  </w:style>
  <w:style w:type="character" w:customStyle="1" w:styleId="WW8Num33z2">
    <w:name w:val="WW8Num33z2"/>
    <w:rsid w:val="00B74F5D"/>
    <w:rPr>
      <w:rFonts w:ascii="Wingdings" w:hAnsi="Wingdings"/>
    </w:rPr>
  </w:style>
  <w:style w:type="character" w:customStyle="1" w:styleId="WW8Num33z3">
    <w:name w:val="WW8Num33z3"/>
    <w:rsid w:val="00B74F5D"/>
    <w:rPr>
      <w:rFonts w:ascii="Symbol" w:hAnsi="Symbol"/>
    </w:rPr>
  </w:style>
  <w:style w:type="character" w:customStyle="1" w:styleId="WW8Num34z0">
    <w:name w:val="WW8Num34z0"/>
    <w:rsid w:val="00B74F5D"/>
    <w:rPr>
      <w:rFonts w:ascii="Symbol" w:hAnsi="Symbol"/>
      <w:color w:val="000000"/>
    </w:rPr>
  </w:style>
  <w:style w:type="character" w:customStyle="1" w:styleId="WW8Num34z1">
    <w:name w:val="WW8Num34z1"/>
    <w:rsid w:val="00B74F5D"/>
    <w:rPr>
      <w:rFonts w:ascii="Courier New" w:hAnsi="Courier New" w:cs="Courier New"/>
    </w:rPr>
  </w:style>
  <w:style w:type="character" w:customStyle="1" w:styleId="WW8Num34z2">
    <w:name w:val="WW8Num34z2"/>
    <w:rsid w:val="00B74F5D"/>
    <w:rPr>
      <w:rFonts w:ascii="Wingdings" w:hAnsi="Wingdings"/>
    </w:rPr>
  </w:style>
  <w:style w:type="character" w:customStyle="1" w:styleId="WW8Num34z3">
    <w:name w:val="WW8Num34z3"/>
    <w:rsid w:val="00B74F5D"/>
    <w:rPr>
      <w:rFonts w:ascii="Symbol" w:hAnsi="Symbol"/>
    </w:rPr>
  </w:style>
  <w:style w:type="character" w:customStyle="1" w:styleId="WW8Num35z0">
    <w:name w:val="WW8Num35z0"/>
    <w:rsid w:val="00B74F5D"/>
    <w:rPr>
      <w:rFonts w:ascii="Symbol" w:hAnsi="Symbol"/>
      <w:color w:val="000000"/>
    </w:rPr>
  </w:style>
  <w:style w:type="character" w:customStyle="1" w:styleId="WW8Num35z1">
    <w:name w:val="WW8Num35z1"/>
    <w:rsid w:val="00B74F5D"/>
    <w:rPr>
      <w:rFonts w:ascii="Courier New" w:hAnsi="Courier New" w:cs="Courier New"/>
    </w:rPr>
  </w:style>
  <w:style w:type="character" w:customStyle="1" w:styleId="WW8Num35z2">
    <w:name w:val="WW8Num35z2"/>
    <w:rsid w:val="00B74F5D"/>
    <w:rPr>
      <w:rFonts w:ascii="Wingdings" w:hAnsi="Wingdings"/>
    </w:rPr>
  </w:style>
  <w:style w:type="character" w:customStyle="1" w:styleId="WW8Num35z3">
    <w:name w:val="WW8Num35z3"/>
    <w:rsid w:val="00B74F5D"/>
    <w:rPr>
      <w:rFonts w:ascii="Symbol" w:hAnsi="Symbol"/>
    </w:rPr>
  </w:style>
  <w:style w:type="character" w:customStyle="1" w:styleId="WW8Num37z0">
    <w:name w:val="WW8Num37z0"/>
    <w:rsid w:val="00B74F5D"/>
    <w:rPr>
      <w:rFonts w:ascii="Symbol" w:hAnsi="Symbol"/>
      <w:color w:val="000000"/>
    </w:rPr>
  </w:style>
  <w:style w:type="character" w:customStyle="1" w:styleId="WW8Num37z1">
    <w:name w:val="WW8Num37z1"/>
    <w:rsid w:val="00B74F5D"/>
    <w:rPr>
      <w:rFonts w:ascii="Courier New" w:hAnsi="Courier New" w:cs="Courier New"/>
    </w:rPr>
  </w:style>
  <w:style w:type="character" w:customStyle="1" w:styleId="WW8Num37z2">
    <w:name w:val="WW8Num37z2"/>
    <w:rsid w:val="00B74F5D"/>
    <w:rPr>
      <w:rFonts w:ascii="Wingdings" w:hAnsi="Wingdings"/>
    </w:rPr>
  </w:style>
  <w:style w:type="character" w:customStyle="1" w:styleId="WW8Num37z3">
    <w:name w:val="WW8Num37z3"/>
    <w:rsid w:val="00B74F5D"/>
    <w:rPr>
      <w:rFonts w:ascii="Symbol" w:hAnsi="Symbol"/>
    </w:rPr>
  </w:style>
  <w:style w:type="character" w:customStyle="1" w:styleId="WW8Num39z0">
    <w:name w:val="WW8Num39z0"/>
    <w:rsid w:val="00B74F5D"/>
    <w:rPr>
      <w:rFonts w:ascii="Symbol" w:hAnsi="Symbol"/>
      <w:color w:val="000000"/>
    </w:rPr>
  </w:style>
  <w:style w:type="character" w:customStyle="1" w:styleId="WW8Num39z1">
    <w:name w:val="WW8Num39z1"/>
    <w:rsid w:val="00B74F5D"/>
    <w:rPr>
      <w:rFonts w:ascii="Courier New" w:hAnsi="Courier New" w:cs="Courier New"/>
    </w:rPr>
  </w:style>
  <w:style w:type="character" w:customStyle="1" w:styleId="WW8Num39z2">
    <w:name w:val="WW8Num39z2"/>
    <w:rsid w:val="00B74F5D"/>
    <w:rPr>
      <w:rFonts w:ascii="Wingdings" w:hAnsi="Wingdings"/>
    </w:rPr>
  </w:style>
  <w:style w:type="character" w:customStyle="1" w:styleId="WW8Num39z3">
    <w:name w:val="WW8Num39z3"/>
    <w:rsid w:val="00B74F5D"/>
    <w:rPr>
      <w:rFonts w:ascii="Symbol" w:hAnsi="Symbol"/>
    </w:rPr>
  </w:style>
  <w:style w:type="character" w:customStyle="1" w:styleId="WW8Num40z0">
    <w:name w:val="WW8Num40z0"/>
    <w:rsid w:val="00B74F5D"/>
    <w:rPr>
      <w:rFonts w:ascii="Symbol" w:hAnsi="Symbol"/>
      <w:color w:val="000000"/>
    </w:rPr>
  </w:style>
  <w:style w:type="character" w:customStyle="1" w:styleId="WW8Num40z1">
    <w:name w:val="WW8Num40z1"/>
    <w:rsid w:val="00B74F5D"/>
    <w:rPr>
      <w:rFonts w:ascii="Courier New" w:hAnsi="Courier New" w:cs="Courier New"/>
    </w:rPr>
  </w:style>
  <w:style w:type="character" w:customStyle="1" w:styleId="WW8Num40z2">
    <w:name w:val="WW8Num40z2"/>
    <w:rsid w:val="00B74F5D"/>
    <w:rPr>
      <w:rFonts w:ascii="Wingdings" w:hAnsi="Wingdings"/>
    </w:rPr>
  </w:style>
  <w:style w:type="character" w:customStyle="1" w:styleId="WW8Num40z3">
    <w:name w:val="WW8Num40z3"/>
    <w:rsid w:val="00B74F5D"/>
    <w:rPr>
      <w:rFonts w:ascii="Symbol" w:hAnsi="Symbol"/>
    </w:rPr>
  </w:style>
  <w:style w:type="character" w:customStyle="1" w:styleId="WW8Num41z0">
    <w:name w:val="WW8Num41z0"/>
    <w:rsid w:val="00B74F5D"/>
    <w:rPr>
      <w:rFonts w:ascii="Wingdings" w:hAnsi="Wingdings"/>
    </w:rPr>
  </w:style>
  <w:style w:type="character" w:customStyle="1" w:styleId="WW8Num41z1">
    <w:name w:val="WW8Num41z1"/>
    <w:rsid w:val="00B74F5D"/>
    <w:rPr>
      <w:rFonts w:ascii="Courier New" w:hAnsi="Courier New"/>
    </w:rPr>
  </w:style>
  <w:style w:type="character" w:customStyle="1" w:styleId="WW8Num41z3">
    <w:name w:val="WW8Num41z3"/>
    <w:rsid w:val="00B74F5D"/>
    <w:rPr>
      <w:rFonts w:ascii="Symbol" w:hAnsi="Symbol"/>
    </w:rPr>
  </w:style>
  <w:style w:type="character" w:customStyle="1" w:styleId="WW8Num42z0">
    <w:name w:val="WW8Num42z0"/>
    <w:rsid w:val="00B74F5D"/>
    <w:rPr>
      <w:rFonts w:ascii="Symbol" w:hAnsi="Symbol"/>
      <w:color w:val="000000"/>
    </w:rPr>
  </w:style>
  <w:style w:type="character" w:customStyle="1" w:styleId="WW8Num42z1">
    <w:name w:val="WW8Num42z1"/>
    <w:rsid w:val="00B74F5D"/>
    <w:rPr>
      <w:rFonts w:ascii="Courier New" w:hAnsi="Courier New" w:cs="Courier New"/>
    </w:rPr>
  </w:style>
  <w:style w:type="character" w:customStyle="1" w:styleId="WW8Num42z2">
    <w:name w:val="WW8Num42z2"/>
    <w:rsid w:val="00B74F5D"/>
    <w:rPr>
      <w:rFonts w:ascii="Wingdings" w:hAnsi="Wingdings"/>
    </w:rPr>
  </w:style>
  <w:style w:type="character" w:customStyle="1" w:styleId="WW8Num42z3">
    <w:name w:val="WW8Num42z3"/>
    <w:rsid w:val="00B74F5D"/>
    <w:rPr>
      <w:rFonts w:ascii="Symbol" w:hAnsi="Symbol"/>
    </w:rPr>
  </w:style>
  <w:style w:type="character" w:customStyle="1" w:styleId="WW8Num44z0">
    <w:name w:val="WW8Num44z0"/>
    <w:rsid w:val="00B74F5D"/>
    <w:rPr>
      <w:rFonts w:ascii="Symbol" w:hAnsi="Symbol"/>
      <w:color w:val="000000"/>
    </w:rPr>
  </w:style>
  <w:style w:type="character" w:customStyle="1" w:styleId="WW8Num44z1">
    <w:name w:val="WW8Num44z1"/>
    <w:rsid w:val="00B74F5D"/>
    <w:rPr>
      <w:rFonts w:ascii="Courier New" w:hAnsi="Courier New" w:cs="Courier New"/>
    </w:rPr>
  </w:style>
  <w:style w:type="character" w:customStyle="1" w:styleId="WW8Num44z2">
    <w:name w:val="WW8Num44z2"/>
    <w:rsid w:val="00B74F5D"/>
    <w:rPr>
      <w:rFonts w:ascii="Wingdings" w:hAnsi="Wingdings"/>
    </w:rPr>
  </w:style>
  <w:style w:type="character" w:customStyle="1" w:styleId="WW8Num44z3">
    <w:name w:val="WW8Num44z3"/>
    <w:rsid w:val="00B74F5D"/>
    <w:rPr>
      <w:rFonts w:ascii="Symbol" w:hAnsi="Symbol"/>
    </w:rPr>
  </w:style>
  <w:style w:type="character" w:customStyle="1" w:styleId="WW8Num45z0">
    <w:name w:val="WW8Num45z0"/>
    <w:rsid w:val="00B74F5D"/>
    <w:rPr>
      <w:rFonts w:ascii="Symbol" w:hAnsi="Symbol"/>
      <w:color w:val="000000"/>
    </w:rPr>
  </w:style>
  <w:style w:type="character" w:customStyle="1" w:styleId="WW8Num45z1">
    <w:name w:val="WW8Num45z1"/>
    <w:rsid w:val="00B74F5D"/>
    <w:rPr>
      <w:rFonts w:ascii="Courier New" w:hAnsi="Courier New" w:cs="Courier New"/>
    </w:rPr>
  </w:style>
  <w:style w:type="character" w:customStyle="1" w:styleId="WW8Num45z2">
    <w:name w:val="WW8Num45z2"/>
    <w:rsid w:val="00B74F5D"/>
    <w:rPr>
      <w:rFonts w:ascii="Wingdings" w:hAnsi="Wingdings"/>
    </w:rPr>
  </w:style>
  <w:style w:type="character" w:customStyle="1" w:styleId="WW8Num45z3">
    <w:name w:val="WW8Num45z3"/>
    <w:rsid w:val="00B74F5D"/>
    <w:rPr>
      <w:rFonts w:ascii="Symbol" w:hAnsi="Symbol"/>
    </w:rPr>
  </w:style>
  <w:style w:type="character" w:customStyle="1" w:styleId="WW8Num46z0">
    <w:name w:val="WW8Num46z0"/>
    <w:rsid w:val="00B74F5D"/>
    <w:rPr>
      <w:rFonts w:ascii="Symbol" w:hAnsi="Symbol"/>
    </w:rPr>
  </w:style>
  <w:style w:type="character" w:customStyle="1" w:styleId="WW8Num46z1">
    <w:name w:val="WW8Num46z1"/>
    <w:rsid w:val="00B74F5D"/>
    <w:rPr>
      <w:rFonts w:ascii="Courier New" w:hAnsi="Courier New" w:cs="Courier New"/>
    </w:rPr>
  </w:style>
  <w:style w:type="character" w:customStyle="1" w:styleId="WW8Num46z2">
    <w:name w:val="WW8Num46z2"/>
    <w:rsid w:val="00B74F5D"/>
    <w:rPr>
      <w:rFonts w:ascii="Wingdings" w:hAnsi="Wingdings"/>
    </w:rPr>
  </w:style>
  <w:style w:type="character" w:customStyle="1" w:styleId="WW8Num47z0">
    <w:name w:val="WW8Num47z0"/>
    <w:rsid w:val="00B74F5D"/>
    <w:rPr>
      <w:rFonts w:ascii="Symbol" w:hAnsi="Symbol"/>
    </w:rPr>
  </w:style>
  <w:style w:type="character" w:customStyle="1" w:styleId="WW8Num47z1">
    <w:name w:val="WW8Num47z1"/>
    <w:rsid w:val="00B74F5D"/>
    <w:rPr>
      <w:rFonts w:ascii="Courier New" w:hAnsi="Courier New"/>
    </w:rPr>
  </w:style>
  <w:style w:type="character" w:customStyle="1" w:styleId="WW8Num47z2">
    <w:name w:val="WW8Num47z2"/>
    <w:rsid w:val="00B74F5D"/>
    <w:rPr>
      <w:rFonts w:ascii="Wingdings" w:hAnsi="Wingdings"/>
    </w:rPr>
  </w:style>
  <w:style w:type="character" w:customStyle="1" w:styleId="WW8Num48z0">
    <w:name w:val="WW8Num48z0"/>
    <w:rsid w:val="00B74F5D"/>
    <w:rPr>
      <w:rFonts w:ascii="Symbol" w:hAnsi="Symbol"/>
      <w:color w:val="000000"/>
    </w:rPr>
  </w:style>
  <w:style w:type="character" w:customStyle="1" w:styleId="WW8Num48z1">
    <w:name w:val="WW8Num48z1"/>
    <w:rsid w:val="00B74F5D"/>
    <w:rPr>
      <w:rFonts w:ascii="Courier New" w:hAnsi="Courier New" w:cs="Courier New"/>
    </w:rPr>
  </w:style>
  <w:style w:type="character" w:customStyle="1" w:styleId="WW8Num48z2">
    <w:name w:val="WW8Num48z2"/>
    <w:rsid w:val="00B74F5D"/>
    <w:rPr>
      <w:rFonts w:ascii="Wingdings" w:hAnsi="Wingdings"/>
    </w:rPr>
  </w:style>
  <w:style w:type="character" w:customStyle="1" w:styleId="WW8Num48z3">
    <w:name w:val="WW8Num48z3"/>
    <w:rsid w:val="00B74F5D"/>
    <w:rPr>
      <w:rFonts w:ascii="Symbol" w:hAnsi="Symbol"/>
    </w:rPr>
  </w:style>
  <w:style w:type="character" w:customStyle="1" w:styleId="WW8Num49z0">
    <w:name w:val="WW8Num49z0"/>
    <w:rsid w:val="00B74F5D"/>
    <w:rPr>
      <w:rFonts w:ascii="Symbol" w:hAnsi="Symbol"/>
      <w:color w:val="000000"/>
    </w:rPr>
  </w:style>
  <w:style w:type="character" w:customStyle="1" w:styleId="WW8Num49z1">
    <w:name w:val="WW8Num49z1"/>
    <w:rsid w:val="00B74F5D"/>
    <w:rPr>
      <w:rFonts w:ascii="Courier New" w:hAnsi="Courier New" w:cs="Courier New"/>
    </w:rPr>
  </w:style>
  <w:style w:type="character" w:customStyle="1" w:styleId="WW8Num49z2">
    <w:name w:val="WW8Num49z2"/>
    <w:rsid w:val="00B74F5D"/>
    <w:rPr>
      <w:rFonts w:ascii="Wingdings" w:hAnsi="Wingdings"/>
    </w:rPr>
  </w:style>
  <w:style w:type="character" w:customStyle="1" w:styleId="WW8Num49z3">
    <w:name w:val="WW8Num49z3"/>
    <w:rsid w:val="00B74F5D"/>
    <w:rPr>
      <w:rFonts w:ascii="Symbol" w:hAnsi="Symbol"/>
    </w:rPr>
  </w:style>
  <w:style w:type="character" w:customStyle="1" w:styleId="WW8Num51z0">
    <w:name w:val="WW8Num51z0"/>
    <w:rsid w:val="00B74F5D"/>
    <w:rPr>
      <w:rFonts w:ascii="Symbol" w:hAnsi="Symbol"/>
      <w:color w:val="000000"/>
    </w:rPr>
  </w:style>
  <w:style w:type="character" w:customStyle="1" w:styleId="WW8Num51z1">
    <w:name w:val="WW8Num51z1"/>
    <w:rsid w:val="00B74F5D"/>
    <w:rPr>
      <w:rFonts w:ascii="Courier New" w:hAnsi="Courier New" w:cs="Courier New"/>
    </w:rPr>
  </w:style>
  <w:style w:type="character" w:customStyle="1" w:styleId="WW8Num51z2">
    <w:name w:val="WW8Num51z2"/>
    <w:rsid w:val="00B74F5D"/>
    <w:rPr>
      <w:rFonts w:ascii="Wingdings" w:hAnsi="Wingdings"/>
    </w:rPr>
  </w:style>
  <w:style w:type="character" w:customStyle="1" w:styleId="WW8Num51z3">
    <w:name w:val="WW8Num51z3"/>
    <w:rsid w:val="00B74F5D"/>
    <w:rPr>
      <w:rFonts w:ascii="Symbol" w:hAnsi="Symbol"/>
    </w:rPr>
  </w:style>
  <w:style w:type="character" w:customStyle="1" w:styleId="WW8Num52z0">
    <w:name w:val="WW8Num52z0"/>
    <w:rsid w:val="00B74F5D"/>
    <w:rPr>
      <w:rFonts w:ascii="Symbol" w:hAnsi="Symbol"/>
      <w:color w:val="000000"/>
    </w:rPr>
  </w:style>
  <w:style w:type="character" w:customStyle="1" w:styleId="WW8Num52z1">
    <w:name w:val="WW8Num52z1"/>
    <w:rsid w:val="00B74F5D"/>
    <w:rPr>
      <w:rFonts w:ascii="Courier New" w:hAnsi="Courier New"/>
    </w:rPr>
  </w:style>
  <w:style w:type="character" w:customStyle="1" w:styleId="WW8Num52z2">
    <w:name w:val="WW8Num52z2"/>
    <w:rsid w:val="00B74F5D"/>
    <w:rPr>
      <w:rFonts w:ascii="Wingdings" w:hAnsi="Wingdings"/>
    </w:rPr>
  </w:style>
  <w:style w:type="character" w:customStyle="1" w:styleId="WW8Num52z3">
    <w:name w:val="WW8Num52z3"/>
    <w:rsid w:val="00B74F5D"/>
    <w:rPr>
      <w:rFonts w:ascii="Symbol" w:hAnsi="Symbol"/>
    </w:rPr>
  </w:style>
  <w:style w:type="character" w:customStyle="1" w:styleId="WW8Num53z0">
    <w:name w:val="WW8Num53z0"/>
    <w:rsid w:val="00B74F5D"/>
    <w:rPr>
      <w:rFonts w:ascii="Symbol" w:hAnsi="Symbol"/>
      <w:color w:val="000000"/>
    </w:rPr>
  </w:style>
  <w:style w:type="character" w:customStyle="1" w:styleId="WW8Num53z1">
    <w:name w:val="WW8Num53z1"/>
    <w:rsid w:val="00B74F5D"/>
    <w:rPr>
      <w:rFonts w:ascii="Courier New" w:hAnsi="Courier New" w:cs="Courier New"/>
    </w:rPr>
  </w:style>
  <w:style w:type="character" w:customStyle="1" w:styleId="WW8Num53z2">
    <w:name w:val="WW8Num53z2"/>
    <w:rsid w:val="00B74F5D"/>
    <w:rPr>
      <w:rFonts w:ascii="Wingdings" w:hAnsi="Wingdings"/>
    </w:rPr>
  </w:style>
  <w:style w:type="character" w:customStyle="1" w:styleId="WW8Num53z3">
    <w:name w:val="WW8Num53z3"/>
    <w:rsid w:val="00B74F5D"/>
    <w:rPr>
      <w:rFonts w:ascii="Symbol" w:hAnsi="Symbol"/>
    </w:rPr>
  </w:style>
  <w:style w:type="character" w:customStyle="1" w:styleId="WW8Num54z0">
    <w:name w:val="WW8Num54z0"/>
    <w:rsid w:val="00B74F5D"/>
    <w:rPr>
      <w:rFonts w:ascii="Symbol" w:hAnsi="Symbol"/>
      <w:color w:val="000000"/>
    </w:rPr>
  </w:style>
  <w:style w:type="character" w:customStyle="1" w:styleId="WW8Num54z1">
    <w:name w:val="WW8Num54z1"/>
    <w:rsid w:val="00B74F5D"/>
    <w:rPr>
      <w:rFonts w:ascii="Courier New" w:hAnsi="Courier New" w:cs="Courier New"/>
    </w:rPr>
  </w:style>
  <w:style w:type="character" w:customStyle="1" w:styleId="WW8Num54z2">
    <w:name w:val="WW8Num54z2"/>
    <w:rsid w:val="00B74F5D"/>
    <w:rPr>
      <w:rFonts w:ascii="Wingdings" w:hAnsi="Wingdings"/>
    </w:rPr>
  </w:style>
  <w:style w:type="character" w:customStyle="1" w:styleId="WW8Num54z3">
    <w:name w:val="WW8Num54z3"/>
    <w:rsid w:val="00B74F5D"/>
    <w:rPr>
      <w:rFonts w:ascii="Symbol" w:hAnsi="Symbol"/>
    </w:rPr>
  </w:style>
  <w:style w:type="character" w:customStyle="1" w:styleId="WW8Num55z0">
    <w:name w:val="WW8Num55z0"/>
    <w:rsid w:val="00B74F5D"/>
    <w:rPr>
      <w:rFonts w:ascii="Symbol" w:hAnsi="Symbol"/>
      <w:color w:val="000000"/>
    </w:rPr>
  </w:style>
  <w:style w:type="character" w:customStyle="1" w:styleId="WW8Num55z1">
    <w:name w:val="WW8Num55z1"/>
    <w:rsid w:val="00B74F5D"/>
    <w:rPr>
      <w:rFonts w:ascii="Courier New" w:hAnsi="Courier New" w:cs="Courier New"/>
    </w:rPr>
  </w:style>
  <w:style w:type="character" w:customStyle="1" w:styleId="WW8Num55z2">
    <w:name w:val="WW8Num55z2"/>
    <w:rsid w:val="00B74F5D"/>
    <w:rPr>
      <w:rFonts w:ascii="Wingdings" w:hAnsi="Wingdings"/>
    </w:rPr>
  </w:style>
  <w:style w:type="character" w:customStyle="1" w:styleId="WW8Num55z3">
    <w:name w:val="WW8Num55z3"/>
    <w:rsid w:val="00B74F5D"/>
    <w:rPr>
      <w:rFonts w:ascii="Symbol" w:hAnsi="Symbol"/>
    </w:rPr>
  </w:style>
  <w:style w:type="character" w:customStyle="1" w:styleId="WW8Num56z0">
    <w:name w:val="WW8Num56z0"/>
    <w:rsid w:val="00B74F5D"/>
    <w:rPr>
      <w:rFonts w:ascii="Symbol" w:eastAsia="Times New Roman" w:hAnsi="Symbol" w:cs="Times New Roman"/>
    </w:rPr>
  </w:style>
  <w:style w:type="character" w:customStyle="1" w:styleId="WW8Num57z0">
    <w:name w:val="WW8Num57z0"/>
    <w:rsid w:val="00B74F5D"/>
    <w:rPr>
      <w:rFonts w:ascii="Symbol" w:hAnsi="Symbol"/>
      <w:color w:val="000000"/>
    </w:rPr>
  </w:style>
  <w:style w:type="character" w:customStyle="1" w:styleId="WW8Num57z1">
    <w:name w:val="WW8Num57z1"/>
    <w:rsid w:val="00B74F5D"/>
    <w:rPr>
      <w:rFonts w:ascii="Courier New" w:hAnsi="Courier New" w:cs="Courier New"/>
    </w:rPr>
  </w:style>
  <w:style w:type="character" w:customStyle="1" w:styleId="WW8Num57z2">
    <w:name w:val="WW8Num57z2"/>
    <w:rsid w:val="00B74F5D"/>
    <w:rPr>
      <w:rFonts w:ascii="Wingdings" w:hAnsi="Wingdings"/>
    </w:rPr>
  </w:style>
  <w:style w:type="character" w:customStyle="1" w:styleId="WW8Num57z3">
    <w:name w:val="WW8Num57z3"/>
    <w:rsid w:val="00B74F5D"/>
    <w:rPr>
      <w:rFonts w:ascii="Symbol" w:hAnsi="Symbol"/>
    </w:rPr>
  </w:style>
  <w:style w:type="character" w:customStyle="1" w:styleId="WW8Num58z0">
    <w:name w:val="WW8Num58z0"/>
    <w:rsid w:val="00B74F5D"/>
    <w:rPr>
      <w:rFonts w:ascii="Symbol" w:hAnsi="Symbol"/>
      <w:color w:val="000000"/>
    </w:rPr>
  </w:style>
  <w:style w:type="character" w:customStyle="1" w:styleId="WW8Num58z1">
    <w:name w:val="WW8Num58z1"/>
    <w:rsid w:val="00B74F5D"/>
    <w:rPr>
      <w:rFonts w:ascii="Courier New" w:hAnsi="Courier New" w:cs="Courier New"/>
    </w:rPr>
  </w:style>
  <w:style w:type="character" w:customStyle="1" w:styleId="WW8Num58z2">
    <w:name w:val="WW8Num58z2"/>
    <w:rsid w:val="00B74F5D"/>
    <w:rPr>
      <w:rFonts w:ascii="Wingdings" w:hAnsi="Wingdings"/>
    </w:rPr>
  </w:style>
  <w:style w:type="character" w:customStyle="1" w:styleId="WW8Num58z3">
    <w:name w:val="WW8Num58z3"/>
    <w:rsid w:val="00B74F5D"/>
    <w:rPr>
      <w:rFonts w:ascii="Symbol" w:hAnsi="Symbol"/>
    </w:rPr>
  </w:style>
  <w:style w:type="character" w:customStyle="1" w:styleId="WW8Num59z0">
    <w:name w:val="WW8Num59z0"/>
    <w:rsid w:val="00B74F5D"/>
    <w:rPr>
      <w:rFonts w:ascii="Symbol" w:hAnsi="Symbol"/>
    </w:rPr>
  </w:style>
  <w:style w:type="character" w:customStyle="1" w:styleId="WW8Num59z1">
    <w:name w:val="WW8Num59z1"/>
    <w:rsid w:val="00B74F5D"/>
    <w:rPr>
      <w:rFonts w:ascii="Courier New" w:hAnsi="Courier New" w:cs="Courier New"/>
    </w:rPr>
  </w:style>
  <w:style w:type="character" w:customStyle="1" w:styleId="WW8Num59z2">
    <w:name w:val="WW8Num59z2"/>
    <w:rsid w:val="00B74F5D"/>
    <w:rPr>
      <w:rFonts w:ascii="Arial" w:eastAsia="MS Mincho" w:hAnsi="Arial" w:cs="Arial"/>
    </w:rPr>
  </w:style>
  <w:style w:type="character" w:customStyle="1" w:styleId="WW8Num59z5">
    <w:name w:val="WW8Num59z5"/>
    <w:rsid w:val="00B74F5D"/>
    <w:rPr>
      <w:rFonts w:ascii="Wingdings" w:hAnsi="Wingdings"/>
    </w:rPr>
  </w:style>
  <w:style w:type="character" w:customStyle="1" w:styleId="WW8Num60z0">
    <w:name w:val="WW8Num60z0"/>
    <w:rsid w:val="00B74F5D"/>
    <w:rPr>
      <w:rFonts w:ascii="Symbol" w:hAnsi="Symbol"/>
    </w:rPr>
  </w:style>
  <w:style w:type="character" w:customStyle="1" w:styleId="WW8Num60z1">
    <w:name w:val="WW8Num60z1"/>
    <w:rsid w:val="00B74F5D"/>
    <w:rPr>
      <w:rFonts w:ascii="Courier New" w:hAnsi="Courier New" w:cs="Courier New"/>
    </w:rPr>
  </w:style>
  <w:style w:type="character" w:customStyle="1" w:styleId="WW8Num60z2">
    <w:name w:val="WW8Num60z2"/>
    <w:rsid w:val="00B74F5D"/>
    <w:rPr>
      <w:rFonts w:ascii="Wingdings" w:hAnsi="Wingdings"/>
    </w:rPr>
  </w:style>
  <w:style w:type="character" w:customStyle="1" w:styleId="WW8Num63z0">
    <w:name w:val="WW8Num63z0"/>
    <w:rsid w:val="00B74F5D"/>
    <w:rPr>
      <w:rFonts w:ascii="Symbol" w:hAnsi="Symbol"/>
      <w:color w:val="000000"/>
    </w:rPr>
  </w:style>
  <w:style w:type="character" w:customStyle="1" w:styleId="WW8Num63z1">
    <w:name w:val="WW8Num63z1"/>
    <w:rsid w:val="00B74F5D"/>
    <w:rPr>
      <w:rFonts w:ascii="Courier New" w:hAnsi="Courier New" w:cs="Courier New"/>
    </w:rPr>
  </w:style>
  <w:style w:type="character" w:customStyle="1" w:styleId="WW8Num63z2">
    <w:name w:val="WW8Num63z2"/>
    <w:rsid w:val="00B74F5D"/>
    <w:rPr>
      <w:rFonts w:ascii="Wingdings" w:hAnsi="Wingdings"/>
    </w:rPr>
  </w:style>
  <w:style w:type="character" w:customStyle="1" w:styleId="WW8Num63z3">
    <w:name w:val="WW8Num63z3"/>
    <w:rsid w:val="00B74F5D"/>
    <w:rPr>
      <w:rFonts w:ascii="Symbol" w:hAnsi="Symbol"/>
    </w:rPr>
  </w:style>
  <w:style w:type="character" w:customStyle="1" w:styleId="WW8Num64z0">
    <w:name w:val="WW8Num64z0"/>
    <w:rsid w:val="00B74F5D"/>
    <w:rPr>
      <w:rFonts w:ascii="Symbol" w:hAnsi="Symbol"/>
      <w:color w:val="000000"/>
    </w:rPr>
  </w:style>
  <w:style w:type="character" w:customStyle="1" w:styleId="WW8Num64z1">
    <w:name w:val="WW8Num64z1"/>
    <w:rsid w:val="00B74F5D"/>
    <w:rPr>
      <w:rFonts w:ascii="Courier New" w:hAnsi="Courier New" w:cs="Courier New"/>
    </w:rPr>
  </w:style>
  <w:style w:type="character" w:customStyle="1" w:styleId="WW8Num64z2">
    <w:name w:val="WW8Num64z2"/>
    <w:rsid w:val="00B74F5D"/>
    <w:rPr>
      <w:rFonts w:ascii="Wingdings" w:hAnsi="Wingdings"/>
    </w:rPr>
  </w:style>
  <w:style w:type="character" w:customStyle="1" w:styleId="WW8Num64z3">
    <w:name w:val="WW8Num64z3"/>
    <w:rsid w:val="00B74F5D"/>
    <w:rPr>
      <w:rFonts w:ascii="Symbol" w:hAnsi="Symbol"/>
    </w:rPr>
  </w:style>
  <w:style w:type="character" w:customStyle="1" w:styleId="WW8Num65z0">
    <w:name w:val="WW8Num65z0"/>
    <w:rsid w:val="00B74F5D"/>
    <w:rPr>
      <w:rFonts w:ascii="Symbol" w:hAnsi="Symbol"/>
      <w:color w:val="000000"/>
    </w:rPr>
  </w:style>
  <w:style w:type="character" w:customStyle="1" w:styleId="WW8Num65z1">
    <w:name w:val="WW8Num65z1"/>
    <w:rsid w:val="00B74F5D"/>
    <w:rPr>
      <w:rFonts w:ascii="Courier New" w:hAnsi="Courier New" w:cs="Courier New"/>
    </w:rPr>
  </w:style>
  <w:style w:type="character" w:customStyle="1" w:styleId="WW8Num65z2">
    <w:name w:val="WW8Num65z2"/>
    <w:rsid w:val="00B74F5D"/>
    <w:rPr>
      <w:rFonts w:ascii="Wingdings" w:hAnsi="Wingdings"/>
    </w:rPr>
  </w:style>
  <w:style w:type="character" w:customStyle="1" w:styleId="WW8Num65z3">
    <w:name w:val="WW8Num65z3"/>
    <w:rsid w:val="00B74F5D"/>
    <w:rPr>
      <w:rFonts w:ascii="Symbol" w:hAnsi="Symbol"/>
    </w:rPr>
  </w:style>
  <w:style w:type="character" w:customStyle="1" w:styleId="WW8Num66z0">
    <w:name w:val="WW8Num66z0"/>
    <w:rsid w:val="00B74F5D"/>
    <w:rPr>
      <w:rFonts w:ascii="Symbol" w:hAnsi="Symbol"/>
      <w:color w:val="000000"/>
    </w:rPr>
  </w:style>
  <w:style w:type="character" w:customStyle="1" w:styleId="WW8Num66z1">
    <w:name w:val="WW8Num66z1"/>
    <w:rsid w:val="00B74F5D"/>
    <w:rPr>
      <w:rFonts w:ascii="Courier New" w:hAnsi="Courier New" w:cs="Courier New"/>
    </w:rPr>
  </w:style>
  <w:style w:type="character" w:customStyle="1" w:styleId="WW8Num66z2">
    <w:name w:val="WW8Num66z2"/>
    <w:rsid w:val="00B74F5D"/>
    <w:rPr>
      <w:rFonts w:ascii="Wingdings" w:hAnsi="Wingdings"/>
    </w:rPr>
  </w:style>
  <w:style w:type="character" w:customStyle="1" w:styleId="WW8Num66z3">
    <w:name w:val="WW8Num66z3"/>
    <w:rsid w:val="00B74F5D"/>
    <w:rPr>
      <w:rFonts w:ascii="Symbol" w:hAnsi="Symbol"/>
    </w:rPr>
  </w:style>
  <w:style w:type="character" w:customStyle="1" w:styleId="WW8Num67z0">
    <w:name w:val="WW8Num67z0"/>
    <w:rsid w:val="00B74F5D"/>
    <w:rPr>
      <w:rFonts w:ascii="Symbol" w:hAnsi="Symbol"/>
      <w:color w:val="000000"/>
    </w:rPr>
  </w:style>
  <w:style w:type="character" w:customStyle="1" w:styleId="WW8Num67z1">
    <w:name w:val="WW8Num67z1"/>
    <w:rsid w:val="00B74F5D"/>
    <w:rPr>
      <w:rFonts w:ascii="Courier New" w:hAnsi="Courier New" w:cs="Courier New"/>
    </w:rPr>
  </w:style>
  <w:style w:type="character" w:customStyle="1" w:styleId="WW8Num67z2">
    <w:name w:val="WW8Num67z2"/>
    <w:rsid w:val="00B74F5D"/>
    <w:rPr>
      <w:rFonts w:ascii="Wingdings" w:hAnsi="Wingdings"/>
    </w:rPr>
  </w:style>
  <w:style w:type="character" w:customStyle="1" w:styleId="WW8Num67z3">
    <w:name w:val="WW8Num67z3"/>
    <w:rsid w:val="00B74F5D"/>
    <w:rPr>
      <w:rFonts w:ascii="Symbol" w:hAnsi="Symbol"/>
    </w:rPr>
  </w:style>
  <w:style w:type="character" w:customStyle="1" w:styleId="WW8Num68z0">
    <w:name w:val="WW8Num68z0"/>
    <w:rsid w:val="00B74F5D"/>
    <w:rPr>
      <w:rFonts w:ascii="Symbol" w:hAnsi="Symbol"/>
      <w:color w:val="000000"/>
    </w:rPr>
  </w:style>
  <w:style w:type="character" w:customStyle="1" w:styleId="WW8Num68z1">
    <w:name w:val="WW8Num68z1"/>
    <w:rsid w:val="00B74F5D"/>
    <w:rPr>
      <w:rFonts w:ascii="Courier New" w:hAnsi="Courier New" w:cs="Courier New"/>
    </w:rPr>
  </w:style>
  <w:style w:type="character" w:customStyle="1" w:styleId="WW8Num68z2">
    <w:name w:val="WW8Num68z2"/>
    <w:rsid w:val="00B74F5D"/>
    <w:rPr>
      <w:rFonts w:ascii="Wingdings" w:hAnsi="Wingdings"/>
    </w:rPr>
  </w:style>
  <w:style w:type="character" w:customStyle="1" w:styleId="WW8Num68z3">
    <w:name w:val="WW8Num68z3"/>
    <w:rsid w:val="00B74F5D"/>
    <w:rPr>
      <w:rFonts w:ascii="Symbol" w:hAnsi="Symbol"/>
    </w:rPr>
  </w:style>
  <w:style w:type="character" w:customStyle="1" w:styleId="WW8Num69z0">
    <w:name w:val="WW8Num69z0"/>
    <w:rsid w:val="00B74F5D"/>
    <w:rPr>
      <w:rFonts w:ascii="Symbol" w:hAnsi="Symbol"/>
      <w:color w:val="000000"/>
    </w:rPr>
  </w:style>
  <w:style w:type="character" w:customStyle="1" w:styleId="WW8Num69z1">
    <w:name w:val="WW8Num69z1"/>
    <w:rsid w:val="00B74F5D"/>
    <w:rPr>
      <w:rFonts w:ascii="Courier New" w:hAnsi="Courier New"/>
    </w:rPr>
  </w:style>
  <w:style w:type="character" w:customStyle="1" w:styleId="WW8Num69z2">
    <w:name w:val="WW8Num69z2"/>
    <w:rsid w:val="00B74F5D"/>
    <w:rPr>
      <w:rFonts w:ascii="Wingdings" w:hAnsi="Wingdings"/>
    </w:rPr>
  </w:style>
  <w:style w:type="character" w:customStyle="1" w:styleId="WW8Num69z3">
    <w:name w:val="WW8Num69z3"/>
    <w:rsid w:val="00B74F5D"/>
    <w:rPr>
      <w:rFonts w:ascii="Symbol" w:hAnsi="Symbol"/>
    </w:rPr>
  </w:style>
  <w:style w:type="character" w:customStyle="1" w:styleId="WW8Num70z0">
    <w:name w:val="WW8Num70z0"/>
    <w:rsid w:val="00B74F5D"/>
    <w:rPr>
      <w:rFonts w:ascii="Symbol" w:hAnsi="Symbol"/>
      <w:color w:val="000000"/>
    </w:rPr>
  </w:style>
  <w:style w:type="character" w:customStyle="1" w:styleId="WW8Num70z1">
    <w:name w:val="WW8Num70z1"/>
    <w:rsid w:val="00B74F5D"/>
    <w:rPr>
      <w:rFonts w:ascii="Courier New" w:hAnsi="Courier New" w:cs="Courier New"/>
    </w:rPr>
  </w:style>
  <w:style w:type="character" w:customStyle="1" w:styleId="WW8Num70z2">
    <w:name w:val="WW8Num70z2"/>
    <w:rsid w:val="00B74F5D"/>
    <w:rPr>
      <w:rFonts w:ascii="Wingdings" w:hAnsi="Wingdings"/>
    </w:rPr>
  </w:style>
  <w:style w:type="character" w:customStyle="1" w:styleId="WW8Num70z3">
    <w:name w:val="WW8Num70z3"/>
    <w:rsid w:val="00B74F5D"/>
    <w:rPr>
      <w:rFonts w:ascii="Symbol" w:hAnsi="Symbol"/>
    </w:rPr>
  </w:style>
  <w:style w:type="character" w:customStyle="1" w:styleId="WW8Num71z0">
    <w:name w:val="WW8Num71z0"/>
    <w:rsid w:val="00B74F5D"/>
    <w:rPr>
      <w:rFonts w:ascii="Symbol" w:hAnsi="Symbol"/>
      <w:color w:val="000000"/>
    </w:rPr>
  </w:style>
  <w:style w:type="character" w:customStyle="1" w:styleId="WW8Num71z1">
    <w:name w:val="WW8Num71z1"/>
    <w:rsid w:val="00B74F5D"/>
    <w:rPr>
      <w:rFonts w:ascii="Courier New" w:hAnsi="Courier New" w:cs="Courier New"/>
    </w:rPr>
  </w:style>
  <w:style w:type="character" w:customStyle="1" w:styleId="WW8Num71z2">
    <w:name w:val="WW8Num71z2"/>
    <w:rsid w:val="00B74F5D"/>
    <w:rPr>
      <w:rFonts w:ascii="Wingdings" w:hAnsi="Wingdings"/>
    </w:rPr>
  </w:style>
  <w:style w:type="character" w:customStyle="1" w:styleId="WW8Num71z3">
    <w:name w:val="WW8Num71z3"/>
    <w:rsid w:val="00B74F5D"/>
    <w:rPr>
      <w:rFonts w:ascii="Symbol" w:hAnsi="Symbol"/>
    </w:rPr>
  </w:style>
  <w:style w:type="character" w:customStyle="1" w:styleId="WW8Num72z0">
    <w:name w:val="WW8Num72z0"/>
    <w:rsid w:val="00B74F5D"/>
    <w:rPr>
      <w:rFonts w:ascii="Symbol" w:hAnsi="Symbol"/>
      <w:color w:val="000000"/>
    </w:rPr>
  </w:style>
  <w:style w:type="character" w:customStyle="1" w:styleId="WW8Num72z1">
    <w:name w:val="WW8Num72z1"/>
    <w:rsid w:val="00B74F5D"/>
    <w:rPr>
      <w:rFonts w:ascii="Courier New" w:hAnsi="Courier New" w:cs="Courier New"/>
    </w:rPr>
  </w:style>
  <w:style w:type="character" w:customStyle="1" w:styleId="WW8Num72z2">
    <w:name w:val="WW8Num72z2"/>
    <w:rsid w:val="00B74F5D"/>
    <w:rPr>
      <w:rFonts w:ascii="Wingdings" w:hAnsi="Wingdings"/>
    </w:rPr>
  </w:style>
  <w:style w:type="character" w:customStyle="1" w:styleId="WW8Num72z3">
    <w:name w:val="WW8Num72z3"/>
    <w:rsid w:val="00B74F5D"/>
    <w:rPr>
      <w:rFonts w:ascii="Symbol" w:hAnsi="Symbol"/>
    </w:rPr>
  </w:style>
  <w:style w:type="character" w:customStyle="1" w:styleId="WW8Num73z0">
    <w:name w:val="WW8Num73z0"/>
    <w:rsid w:val="00B74F5D"/>
    <w:rPr>
      <w:rFonts w:ascii="Symbol" w:hAnsi="Symbol"/>
      <w:color w:val="auto"/>
    </w:rPr>
  </w:style>
  <w:style w:type="character" w:customStyle="1" w:styleId="WW8Num74z0">
    <w:name w:val="WW8Num74z0"/>
    <w:rsid w:val="00B74F5D"/>
    <w:rPr>
      <w:rFonts w:ascii="Symbol" w:hAnsi="Symbol"/>
      <w:color w:val="000000"/>
    </w:rPr>
  </w:style>
  <w:style w:type="character" w:customStyle="1" w:styleId="WW8Num74z1">
    <w:name w:val="WW8Num74z1"/>
    <w:rsid w:val="00B74F5D"/>
    <w:rPr>
      <w:rFonts w:ascii="Courier New" w:hAnsi="Courier New" w:cs="Courier New"/>
    </w:rPr>
  </w:style>
  <w:style w:type="character" w:customStyle="1" w:styleId="WW8Num74z2">
    <w:name w:val="WW8Num74z2"/>
    <w:rsid w:val="00B74F5D"/>
    <w:rPr>
      <w:rFonts w:ascii="Wingdings" w:hAnsi="Wingdings"/>
    </w:rPr>
  </w:style>
  <w:style w:type="character" w:customStyle="1" w:styleId="WW8Num74z3">
    <w:name w:val="WW8Num74z3"/>
    <w:rsid w:val="00B74F5D"/>
    <w:rPr>
      <w:rFonts w:ascii="Symbol" w:hAnsi="Symbol"/>
    </w:rPr>
  </w:style>
  <w:style w:type="character" w:customStyle="1" w:styleId="WW8Num76z0">
    <w:name w:val="WW8Num76z0"/>
    <w:rsid w:val="00B74F5D"/>
    <w:rPr>
      <w:rFonts w:ascii="Symbol" w:hAnsi="Symbol"/>
      <w:color w:val="000000"/>
    </w:rPr>
  </w:style>
  <w:style w:type="character" w:customStyle="1" w:styleId="WW8Num76z1">
    <w:name w:val="WW8Num76z1"/>
    <w:rsid w:val="00B74F5D"/>
    <w:rPr>
      <w:rFonts w:ascii="Courier New" w:hAnsi="Courier New" w:cs="Courier New"/>
    </w:rPr>
  </w:style>
  <w:style w:type="character" w:customStyle="1" w:styleId="WW8Num76z2">
    <w:name w:val="WW8Num76z2"/>
    <w:rsid w:val="00B74F5D"/>
    <w:rPr>
      <w:rFonts w:ascii="Wingdings" w:hAnsi="Wingdings"/>
    </w:rPr>
  </w:style>
  <w:style w:type="character" w:customStyle="1" w:styleId="WW8Num76z3">
    <w:name w:val="WW8Num76z3"/>
    <w:rsid w:val="00B74F5D"/>
    <w:rPr>
      <w:rFonts w:ascii="Symbol" w:hAnsi="Symbol"/>
    </w:rPr>
  </w:style>
  <w:style w:type="character" w:customStyle="1" w:styleId="WW8Num77z0">
    <w:name w:val="WW8Num77z0"/>
    <w:rsid w:val="00B74F5D"/>
    <w:rPr>
      <w:rFonts w:ascii="Symbol" w:hAnsi="Symbol"/>
      <w:color w:val="000000"/>
    </w:rPr>
  </w:style>
  <w:style w:type="character" w:customStyle="1" w:styleId="WW8Num77z1">
    <w:name w:val="WW8Num77z1"/>
    <w:rsid w:val="00B74F5D"/>
    <w:rPr>
      <w:rFonts w:ascii="Courier New" w:hAnsi="Courier New" w:cs="Courier New"/>
    </w:rPr>
  </w:style>
  <w:style w:type="character" w:customStyle="1" w:styleId="WW8Num77z2">
    <w:name w:val="WW8Num77z2"/>
    <w:rsid w:val="00B74F5D"/>
    <w:rPr>
      <w:rFonts w:ascii="Wingdings" w:hAnsi="Wingdings"/>
    </w:rPr>
  </w:style>
  <w:style w:type="character" w:customStyle="1" w:styleId="WW8Num77z3">
    <w:name w:val="WW8Num77z3"/>
    <w:rsid w:val="00B74F5D"/>
    <w:rPr>
      <w:rFonts w:ascii="Symbol" w:hAnsi="Symbol"/>
    </w:rPr>
  </w:style>
  <w:style w:type="character" w:customStyle="1" w:styleId="WW8Num78z0">
    <w:name w:val="WW8Num78z0"/>
    <w:rsid w:val="00B74F5D"/>
    <w:rPr>
      <w:rFonts w:ascii="Symbol" w:hAnsi="Symbol"/>
      <w:color w:val="000000"/>
    </w:rPr>
  </w:style>
  <w:style w:type="character" w:customStyle="1" w:styleId="WW8Num78z1">
    <w:name w:val="WW8Num78z1"/>
    <w:rsid w:val="00B74F5D"/>
    <w:rPr>
      <w:rFonts w:ascii="Courier New" w:hAnsi="Courier New" w:cs="Courier New"/>
    </w:rPr>
  </w:style>
  <w:style w:type="character" w:customStyle="1" w:styleId="WW8Num78z2">
    <w:name w:val="WW8Num78z2"/>
    <w:rsid w:val="00B74F5D"/>
    <w:rPr>
      <w:rFonts w:ascii="Wingdings" w:hAnsi="Wingdings"/>
    </w:rPr>
  </w:style>
  <w:style w:type="character" w:customStyle="1" w:styleId="WW8Num78z3">
    <w:name w:val="WW8Num78z3"/>
    <w:rsid w:val="00B74F5D"/>
    <w:rPr>
      <w:rFonts w:ascii="Symbol" w:hAnsi="Symbol"/>
    </w:rPr>
  </w:style>
  <w:style w:type="character" w:customStyle="1" w:styleId="WW8Num79z0">
    <w:name w:val="WW8Num79z0"/>
    <w:rsid w:val="00B74F5D"/>
    <w:rPr>
      <w:rFonts w:ascii="Symbol" w:hAnsi="Symbol"/>
      <w:color w:val="000000"/>
    </w:rPr>
  </w:style>
  <w:style w:type="character" w:customStyle="1" w:styleId="WW8Num79z1">
    <w:name w:val="WW8Num79z1"/>
    <w:rsid w:val="00B74F5D"/>
    <w:rPr>
      <w:rFonts w:ascii="Courier New" w:hAnsi="Courier New" w:cs="Courier New"/>
    </w:rPr>
  </w:style>
  <w:style w:type="character" w:customStyle="1" w:styleId="WW8Num79z2">
    <w:name w:val="WW8Num79z2"/>
    <w:rsid w:val="00B74F5D"/>
    <w:rPr>
      <w:rFonts w:ascii="Wingdings" w:hAnsi="Wingdings"/>
    </w:rPr>
  </w:style>
  <w:style w:type="character" w:customStyle="1" w:styleId="WW8Num79z3">
    <w:name w:val="WW8Num79z3"/>
    <w:rsid w:val="00B74F5D"/>
    <w:rPr>
      <w:rFonts w:ascii="Symbol" w:hAnsi="Symbol"/>
    </w:rPr>
  </w:style>
  <w:style w:type="character" w:customStyle="1" w:styleId="WW8Num80z0">
    <w:name w:val="WW8Num80z0"/>
    <w:rsid w:val="00B74F5D"/>
    <w:rPr>
      <w:rFonts w:ascii="Symbol" w:hAnsi="Symbol"/>
      <w:color w:val="000000"/>
    </w:rPr>
  </w:style>
  <w:style w:type="character" w:customStyle="1" w:styleId="WW8Num80z1">
    <w:name w:val="WW8Num80z1"/>
    <w:rsid w:val="00B74F5D"/>
    <w:rPr>
      <w:rFonts w:ascii="Courier New" w:hAnsi="Courier New" w:cs="Courier New"/>
    </w:rPr>
  </w:style>
  <w:style w:type="character" w:customStyle="1" w:styleId="WW8Num80z2">
    <w:name w:val="WW8Num80z2"/>
    <w:rsid w:val="00B74F5D"/>
    <w:rPr>
      <w:rFonts w:ascii="Wingdings" w:hAnsi="Wingdings"/>
    </w:rPr>
  </w:style>
  <w:style w:type="character" w:customStyle="1" w:styleId="WW8Num80z3">
    <w:name w:val="WW8Num80z3"/>
    <w:rsid w:val="00B74F5D"/>
    <w:rPr>
      <w:rFonts w:ascii="Symbol" w:hAnsi="Symbol"/>
    </w:rPr>
  </w:style>
  <w:style w:type="character" w:customStyle="1" w:styleId="WW8Num82z0">
    <w:name w:val="WW8Num82z0"/>
    <w:rsid w:val="00B74F5D"/>
    <w:rPr>
      <w:rFonts w:ascii="Wingdings" w:hAnsi="Wingdings"/>
    </w:rPr>
  </w:style>
  <w:style w:type="character" w:customStyle="1" w:styleId="WW8Num82z1">
    <w:name w:val="WW8Num82z1"/>
    <w:rsid w:val="00B74F5D"/>
    <w:rPr>
      <w:rFonts w:ascii="Courier New" w:hAnsi="Courier New"/>
    </w:rPr>
  </w:style>
  <w:style w:type="character" w:customStyle="1" w:styleId="WW8Num82z3">
    <w:name w:val="WW8Num82z3"/>
    <w:rsid w:val="00B74F5D"/>
    <w:rPr>
      <w:rFonts w:ascii="Symbol" w:hAnsi="Symbol"/>
    </w:rPr>
  </w:style>
  <w:style w:type="character" w:customStyle="1" w:styleId="WW8Num83z0">
    <w:name w:val="WW8Num83z0"/>
    <w:rsid w:val="00B74F5D"/>
    <w:rPr>
      <w:rFonts w:ascii="Symbol" w:hAnsi="Symbol"/>
      <w:color w:val="000000"/>
    </w:rPr>
  </w:style>
  <w:style w:type="character" w:customStyle="1" w:styleId="WW8Num83z1">
    <w:name w:val="WW8Num83z1"/>
    <w:rsid w:val="00B74F5D"/>
    <w:rPr>
      <w:rFonts w:ascii="Courier New" w:hAnsi="Courier New" w:cs="Courier New"/>
    </w:rPr>
  </w:style>
  <w:style w:type="character" w:customStyle="1" w:styleId="WW8Num83z2">
    <w:name w:val="WW8Num83z2"/>
    <w:rsid w:val="00B74F5D"/>
    <w:rPr>
      <w:rFonts w:ascii="Wingdings" w:hAnsi="Wingdings"/>
    </w:rPr>
  </w:style>
  <w:style w:type="character" w:customStyle="1" w:styleId="WW8Num83z3">
    <w:name w:val="WW8Num83z3"/>
    <w:rsid w:val="00B74F5D"/>
    <w:rPr>
      <w:rFonts w:ascii="Symbol" w:hAnsi="Symbol"/>
    </w:rPr>
  </w:style>
  <w:style w:type="character" w:customStyle="1" w:styleId="WW8Num84z0">
    <w:name w:val="WW8Num84z0"/>
    <w:rsid w:val="00B74F5D"/>
    <w:rPr>
      <w:rFonts w:ascii="Symbol" w:hAnsi="Symbol"/>
      <w:color w:val="000000"/>
    </w:rPr>
  </w:style>
  <w:style w:type="character" w:customStyle="1" w:styleId="WW8Num84z1">
    <w:name w:val="WW8Num84z1"/>
    <w:rsid w:val="00B74F5D"/>
    <w:rPr>
      <w:rFonts w:ascii="Courier New" w:hAnsi="Courier New" w:cs="Courier New"/>
    </w:rPr>
  </w:style>
  <w:style w:type="character" w:customStyle="1" w:styleId="WW8Num84z2">
    <w:name w:val="WW8Num84z2"/>
    <w:rsid w:val="00B74F5D"/>
    <w:rPr>
      <w:rFonts w:ascii="Wingdings" w:hAnsi="Wingdings"/>
    </w:rPr>
  </w:style>
  <w:style w:type="character" w:customStyle="1" w:styleId="WW8Num84z3">
    <w:name w:val="WW8Num84z3"/>
    <w:rsid w:val="00B74F5D"/>
    <w:rPr>
      <w:rFonts w:ascii="Symbol" w:hAnsi="Symbol"/>
    </w:rPr>
  </w:style>
  <w:style w:type="character" w:customStyle="1" w:styleId="WW8Num86z0">
    <w:name w:val="WW8Num86z0"/>
    <w:rsid w:val="00B74F5D"/>
    <w:rPr>
      <w:rFonts w:ascii="Symbol" w:hAnsi="Symbol"/>
      <w:color w:val="000000"/>
    </w:rPr>
  </w:style>
  <w:style w:type="character" w:customStyle="1" w:styleId="WW8Num86z1">
    <w:name w:val="WW8Num86z1"/>
    <w:rsid w:val="00B74F5D"/>
    <w:rPr>
      <w:rFonts w:ascii="Courier New" w:hAnsi="Courier New" w:cs="Courier New"/>
    </w:rPr>
  </w:style>
  <w:style w:type="character" w:customStyle="1" w:styleId="WW8Num86z2">
    <w:name w:val="WW8Num86z2"/>
    <w:rsid w:val="00B74F5D"/>
    <w:rPr>
      <w:rFonts w:ascii="Wingdings" w:hAnsi="Wingdings"/>
    </w:rPr>
  </w:style>
  <w:style w:type="character" w:customStyle="1" w:styleId="WW8Num86z3">
    <w:name w:val="WW8Num86z3"/>
    <w:rsid w:val="00B74F5D"/>
    <w:rPr>
      <w:rFonts w:ascii="Symbol" w:hAnsi="Symbol"/>
    </w:rPr>
  </w:style>
  <w:style w:type="character" w:customStyle="1" w:styleId="WW8Num87z0">
    <w:name w:val="WW8Num87z0"/>
    <w:rsid w:val="00B74F5D"/>
    <w:rPr>
      <w:rFonts w:ascii="Symbol" w:hAnsi="Symbol"/>
      <w:color w:val="000000"/>
    </w:rPr>
  </w:style>
  <w:style w:type="character" w:customStyle="1" w:styleId="WW8Num87z1">
    <w:name w:val="WW8Num87z1"/>
    <w:rsid w:val="00B74F5D"/>
    <w:rPr>
      <w:rFonts w:ascii="Courier New" w:hAnsi="Courier New" w:cs="Courier New"/>
    </w:rPr>
  </w:style>
  <w:style w:type="character" w:customStyle="1" w:styleId="WW8Num87z2">
    <w:name w:val="WW8Num87z2"/>
    <w:rsid w:val="00B74F5D"/>
    <w:rPr>
      <w:rFonts w:ascii="Wingdings" w:hAnsi="Wingdings"/>
    </w:rPr>
  </w:style>
  <w:style w:type="character" w:customStyle="1" w:styleId="WW8Num87z3">
    <w:name w:val="WW8Num87z3"/>
    <w:rsid w:val="00B74F5D"/>
    <w:rPr>
      <w:rFonts w:ascii="Symbol" w:hAnsi="Symbol"/>
    </w:rPr>
  </w:style>
  <w:style w:type="character" w:customStyle="1" w:styleId="WW8Num88z0">
    <w:name w:val="WW8Num88z0"/>
    <w:rsid w:val="00B74F5D"/>
    <w:rPr>
      <w:rFonts w:ascii="Symbol" w:hAnsi="Symbol"/>
      <w:color w:val="000000"/>
    </w:rPr>
  </w:style>
  <w:style w:type="character" w:customStyle="1" w:styleId="WW8Num88z1">
    <w:name w:val="WW8Num88z1"/>
    <w:rsid w:val="00B74F5D"/>
    <w:rPr>
      <w:rFonts w:ascii="Courier New" w:hAnsi="Courier New" w:cs="Courier New"/>
    </w:rPr>
  </w:style>
  <w:style w:type="character" w:customStyle="1" w:styleId="WW8Num88z2">
    <w:name w:val="WW8Num88z2"/>
    <w:rsid w:val="00B74F5D"/>
    <w:rPr>
      <w:rFonts w:ascii="Wingdings" w:hAnsi="Wingdings"/>
    </w:rPr>
  </w:style>
  <w:style w:type="character" w:customStyle="1" w:styleId="WW8Num88z3">
    <w:name w:val="WW8Num88z3"/>
    <w:rsid w:val="00B74F5D"/>
    <w:rPr>
      <w:rFonts w:ascii="Symbol" w:hAnsi="Symbol"/>
    </w:rPr>
  </w:style>
  <w:style w:type="character" w:customStyle="1" w:styleId="WW8Num89z0">
    <w:name w:val="WW8Num89z0"/>
    <w:rsid w:val="00B74F5D"/>
    <w:rPr>
      <w:rFonts w:ascii="Symbol" w:hAnsi="Symbol"/>
      <w:color w:val="000000"/>
    </w:rPr>
  </w:style>
  <w:style w:type="character" w:customStyle="1" w:styleId="WW8Num89z1">
    <w:name w:val="WW8Num89z1"/>
    <w:rsid w:val="00B74F5D"/>
    <w:rPr>
      <w:rFonts w:ascii="Courier New" w:hAnsi="Courier New"/>
    </w:rPr>
  </w:style>
  <w:style w:type="character" w:customStyle="1" w:styleId="WW8Num89z2">
    <w:name w:val="WW8Num89z2"/>
    <w:rsid w:val="00B74F5D"/>
    <w:rPr>
      <w:rFonts w:ascii="Wingdings" w:hAnsi="Wingdings"/>
    </w:rPr>
  </w:style>
  <w:style w:type="character" w:customStyle="1" w:styleId="WW8Num89z3">
    <w:name w:val="WW8Num89z3"/>
    <w:rsid w:val="00B74F5D"/>
    <w:rPr>
      <w:rFonts w:ascii="Symbol" w:hAnsi="Symbol"/>
    </w:rPr>
  </w:style>
  <w:style w:type="character" w:customStyle="1" w:styleId="WW8Num90z0">
    <w:name w:val="WW8Num90z0"/>
    <w:rsid w:val="00B74F5D"/>
    <w:rPr>
      <w:rFonts w:ascii="Symbol" w:hAnsi="Symbol"/>
      <w:color w:val="000000"/>
    </w:rPr>
  </w:style>
  <w:style w:type="character" w:customStyle="1" w:styleId="WW8Num90z1">
    <w:name w:val="WW8Num90z1"/>
    <w:rsid w:val="00B74F5D"/>
    <w:rPr>
      <w:rFonts w:ascii="Courier New" w:hAnsi="Courier New" w:cs="Courier New"/>
    </w:rPr>
  </w:style>
  <w:style w:type="character" w:customStyle="1" w:styleId="WW8Num90z2">
    <w:name w:val="WW8Num90z2"/>
    <w:rsid w:val="00B74F5D"/>
    <w:rPr>
      <w:rFonts w:ascii="Wingdings" w:hAnsi="Wingdings"/>
    </w:rPr>
  </w:style>
  <w:style w:type="character" w:customStyle="1" w:styleId="WW8Num90z3">
    <w:name w:val="WW8Num90z3"/>
    <w:rsid w:val="00B74F5D"/>
    <w:rPr>
      <w:rFonts w:ascii="Symbol" w:hAnsi="Symbol"/>
    </w:rPr>
  </w:style>
  <w:style w:type="character" w:customStyle="1" w:styleId="WW8Num91z0">
    <w:name w:val="WW8Num91z0"/>
    <w:rsid w:val="00B74F5D"/>
    <w:rPr>
      <w:rFonts w:ascii="Symbol" w:hAnsi="Symbol"/>
      <w:color w:val="000000"/>
    </w:rPr>
  </w:style>
  <w:style w:type="character" w:customStyle="1" w:styleId="WW8Num91z1">
    <w:name w:val="WW8Num91z1"/>
    <w:rsid w:val="00B74F5D"/>
    <w:rPr>
      <w:rFonts w:ascii="Courier New" w:hAnsi="Courier New" w:cs="Courier New"/>
    </w:rPr>
  </w:style>
  <w:style w:type="character" w:customStyle="1" w:styleId="WW8Num91z2">
    <w:name w:val="WW8Num91z2"/>
    <w:rsid w:val="00B74F5D"/>
    <w:rPr>
      <w:rFonts w:ascii="Wingdings" w:hAnsi="Wingdings"/>
    </w:rPr>
  </w:style>
  <w:style w:type="character" w:customStyle="1" w:styleId="WW8Num91z3">
    <w:name w:val="WW8Num91z3"/>
    <w:rsid w:val="00B74F5D"/>
    <w:rPr>
      <w:rFonts w:ascii="Symbol" w:hAnsi="Symbol"/>
    </w:rPr>
  </w:style>
  <w:style w:type="character" w:customStyle="1" w:styleId="WW8Num92z0">
    <w:name w:val="WW8Num92z0"/>
    <w:rsid w:val="00B74F5D"/>
    <w:rPr>
      <w:rFonts w:ascii="Symbol" w:hAnsi="Symbol"/>
      <w:color w:val="000000"/>
    </w:rPr>
  </w:style>
  <w:style w:type="character" w:customStyle="1" w:styleId="WW8Num92z1">
    <w:name w:val="WW8Num92z1"/>
    <w:rsid w:val="00B74F5D"/>
    <w:rPr>
      <w:rFonts w:ascii="Courier New" w:hAnsi="Courier New" w:cs="Courier New"/>
    </w:rPr>
  </w:style>
  <w:style w:type="character" w:customStyle="1" w:styleId="WW8Num92z2">
    <w:name w:val="WW8Num92z2"/>
    <w:rsid w:val="00B74F5D"/>
    <w:rPr>
      <w:rFonts w:ascii="Wingdings" w:hAnsi="Wingdings"/>
    </w:rPr>
  </w:style>
  <w:style w:type="character" w:customStyle="1" w:styleId="WW8Num92z3">
    <w:name w:val="WW8Num92z3"/>
    <w:rsid w:val="00B74F5D"/>
    <w:rPr>
      <w:rFonts w:ascii="Symbol" w:hAnsi="Symbol"/>
    </w:rPr>
  </w:style>
  <w:style w:type="character" w:customStyle="1" w:styleId="WW8Num93z0">
    <w:name w:val="WW8Num93z0"/>
    <w:rsid w:val="00B74F5D"/>
    <w:rPr>
      <w:rFonts w:ascii="Symbol" w:hAnsi="Symbol"/>
      <w:color w:val="000000"/>
    </w:rPr>
  </w:style>
  <w:style w:type="character" w:customStyle="1" w:styleId="WW8Num93z1">
    <w:name w:val="WW8Num93z1"/>
    <w:rsid w:val="00B74F5D"/>
    <w:rPr>
      <w:rFonts w:ascii="Courier New" w:hAnsi="Courier New" w:cs="Courier New"/>
    </w:rPr>
  </w:style>
  <w:style w:type="character" w:customStyle="1" w:styleId="WW8Num93z2">
    <w:name w:val="WW8Num93z2"/>
    <w:rsid w:val="00B74F5D"/>
    <w:rPr>
      <w:rFonts w:ascii="Wingdings" w:hAnsi="Wingdings"/>
    </w:rPr>
  </w:style>
  <w:style w:type="character" w:customStyle="1" w:styleId="WW8Num93z3">
    <w:name w:val="WW8Num93z3"/>
    <w:rsid w:val="00B74F5D"/>
    <w:rPr>
      <w:rFonts w:ascii="Symbol" w:hAnsi="Symbol"/>
    </w:rPr>
  </w:style>
  <w:style w:type="character" w:customStyle="1" w:styleId="WW8Num94z0">
    <w:name w:val="WW8Num94z0"/>
    <w:rsid w:val="00B74F5D"/>
    <w:rPr>
      <w:rFonts w:ascii="Symbol" w:hAnsi="Symbol"/>
      <w:color w:val="000000"/>
    </w:rPr>
  </w:style>
  <w:style w:type="character" w:customStyle="1" w:styleId="WW8Num94z1">
    <w:name w:val="WW8Num94z1"/>
    <w:rsid w:val="00B74F5D"/>
    <w:rPr>
      <w:rFonts w:ascii="Courier New" w:hAnsi="Courier New" w:cs="Courier New"/>
    </w:rPr>
  </w:style>
  <w:style w:type="character" w:customStyle="1" w:styleId="WW8Num94z2">
    <w:name w:val="WW8Num94z2"/>
    <w:rsid w:val="00B74F5D"/>
    <w:rPr>
      <w:rFonts w:ascii="Wingdings" w:hAnsi="Wingdings"/>
    </w:rPr>
  </w:style>
  <w:style w:type="character" w:customStyle="1" w:styleId="WW8Num94z3">
    <w:name w:val="WW8Num94z3"/>
    <w:rsid w:val="00B74F5D"/>
    <w:rPr>
      <w:rFonts w:ascii="Symbol" w:hAnsi="Symbol"/>
    </w:rPr>
  </w:style>
  <w:style w:type="character" w:customStyle="1" w:styleId="WW8Num95z0">
    <w:name w:val="WW8Num95z0"/>
    <w:rsid w:val="00B74F5D"/>
    <w:rPr>
      <w:color w:val="000000"/>
    </w:rPr>
  </w:style>
  <w:style w:type="character" w:customStyle="1" w:styleId="WW8Num95z2">
    <w:name w:val="WW8Num95z2"/>
    <w:rsid w:val="00B74F5D"/>
    <w:rPr>
      <w:rFonts w:ascii="Wingdings" w:hAnsi="Wingdings"/>
    </w:rPr>
  </w:style>
  <w:style w:type="character" w:customStyle="1" w:styleId="WW8Num95z3">
    <w:name w:val="WW8Num95z3"/>
    <w:rsid w:val="00B74F5D"/>
    <w:rPr>
      <w:rFonts w:ascii="Symbol" w:hAnsi="Symbol"/>
    </w:rPr>
  </w:style>
  <w:style w:type="character" w:customStyle="1" w:styleId="WW8Num95z4">
    <w:name w:val="WW8Num95z4"/>
    <w:rsid w:val="00B74F5D"/>
    <w:rPr>
      <w:rFonts w:ascii="Courier New" w:hAnsi="Courier New" w:cs="Courier New"/>
    </w:rPr>
  </w:style>
  <w:style w:type="character" w:customStyle="1" w:styleId="WW8Num96z0">
    <w:name w:val="WW8Num96z0"/>
    <w:rsid w:val="00B74F5D"/>
    <w:rPr>
      <w:rFonts w:ascii="Symbol" w:hAnsi="Symbol"/>
      <w:color w:val="000000"/>
    </w:rPr>
  </w:style>
  <w:style w:type="character" w:customStyle="1" w:styleId="WW8Num96z1">
    <w:name w:val="WW8Num96z1"/>
    <w:rsid w:val="00B74F5D"/>
    <w:rPr>
      <w:rFonts w:ascii="Courier New" w:hAnsi="Courier New" w:cs="Courier New"/>
    </w:rPr>
  </w:style>
  <w:style w:type="character" w:customStyle="1" w:styleId="WW8Num96z2">
    <w:name w:val="WW8Num96z2"/>
    <w:rsid w:val="00B74F5D"/>
    <w:rPr>
      <w:rFonts w:ascii="Wingdings" w:hAnsi="Wingdings"/>
    </w:rPr>
  </w:style>
  <w:style w:type="character" w:customStyle="1" w:styleId="WW8Num96z3">
    <w:name w:val="WW8Num96z3"/>
    <w:rsid w:val="00B74F5D"/>
    <w:rPr>
      <w:rFonts w:ascii="Symbol" w:hAnsi="Symbol"/>
    </w:rPr>
  </w:style>
  <w:style w:type="character" w:customStyle="1" w:styleId="WW-FootnoteCharacters">
    <w:name w:val="WW-Footnote Characters"/>
    <w:basedOn w:val="DefaultParagraphFont"/>
    <w:rsid w:val="00B74F5D"/>
    <w:rPr>
      <w:rFonts w:ascii="Arial" w:hAnsi="Arial"/>
      <w:position w:val="0"/>
      <w:sz w:val="16"/>
      <w:szCs w:val="16"/>
      <w:vertAlign w:val="baseline"/>
    </w:rPr>
  </w:style>
  <w:style w:type="character" w:customStyle="1" w:styleId="WW-EndnoteCharacters">
    <w:name w:val="WW-Endnote Characters"/>
    <w:basedOn w:val="DefaultParagraphFont"/>
    <w:rsid w:val="00B74F5D"/>
    <w:rPr>
      <w:vertAlign w:val="superscript"/>
    </w:rPr>
  </w:style>
  <w:style w:type="character" w:customStyle="1" w:styleId="WW-Absatz-Standardschriftart1111111111">
    <w:name w:val="WW-Absatz-Standardschriftart1111111111"/>
    <w:rsid w:val="00B74F5D"/>
  </w:style>
  <w:style w:type="character" w:customStyle="1" w:styleId="WW-Absatz-Standardschriftart11111111111">
    <w:name w:val="WW-Absatz-Standardschriftart11111111111"/>
    <w:rsid w:val="00B74F5D"/>
  </w:style>
  <w:style w:type="character" w:customStyle="1" w:styleId="WW-Absatz-Standardschriftart111111111111">
    <w:name w:val="WW-Absatz-Standardschriftart111111111111"/>
    <w:rsid w:val="00B74F5D"/>
  </w:style>
  <w:style w:type="paragraph" w:customStyle="1" w:styleId="WW-Default">
    <w:name w:val="WW-Default"/>
    <w:rsid w:val="00B74F5D"/>
    <w:pPr>
      <w:suppressAutoHyphens/>
      <w:autoSpaceDE w:val="0"/>
    </w:pPr>
    <w:rPr>
      <w:rFonts w:ascii="Arial" w:hAnsi="Arial" w:cs="Arial"/>
      <w:color w:val="000000"/>
      <w:sz w:val="24"/>
      <w:szCs w:val="24"/>
      <w:lang w:val="de-DE" w:eastAsia="ar-SA"/>
    </w:rPr>
  </w:style>
  <w:style w:type="paragraph" w:customStyle="1" w:styleId="Textkrper31">
    <w:name w:val="Textkörper 31"/>
    <w:basedOn w:val="Normal"/>
    <w:rsid w:val="00B74F5D"/>
    <w:pPr>
      <w:tabs>
        <w:tab w:val="left" w:pos="360"/>
      </w:tabs>
      <w:suppressAutoHyphens/>
    </w:pPr>
    <w:rPr>
      <w:rFonts w:ascii="Arial" w:eastAsia="Times New Roman" w:hAnsi="Arial" w:cs="Arial"/>
      <w:i/>
      <w:iCs/>
      <w:sz w:val="20"/>
      <w:szCs w:val="20"/>
      <w:lang w:eastAsia="ar-SA"/>
    </w:rPr>
  </w:style>
  <w:style w:type="character" w:customStyle="1" w:styleId="CharChar6">
    <w:name w:val="Char Char6"/>
    <w:basedOn w:val="DocumentMapChar1"/>
    <w:rsid w:val="00B74F5D"/>
    <w:rPr>
      <w:rFonts w:ascii="Arial" w:eastAsia="MS UI Gothic" w:hAnsi="Arial" w:cs="Arial"/>
      <w:b/>
      <w:bCs/>
      <w:spacing w:val="8"/>
      <w:sz w:val="22"/>
      <w:szCs w:val="22"/>
      <w:lang w:val="en-GB" w:eastAsia="zh-CN" w:bidi="ar-SA"/>
    </w:rPr>
  </w:style>
  <w:style w:type="character" w:customStyle="1" w:styleId="a4">
    <w:name w:val="(文字) (文字)"/>
    <w:basedOn w:val="DefaultParagraphFont"/>
    <w:semiHidden/>
    <w:rsid w:val="00B74F5D"/>
    <w:rPr>
      <w:rFonts w:eastAsia="MS Mincho"/>
      <w:sz w:val="24"/>
      <w:szCs w:val="24"/>
      <w:lang w:val="en-GB" w:eastAsia="en-US" w:bidi="ar-SA"/>
    </w:rPr>
  </w:style>
  <w:style w:type="character" w:customStyle="1" w:styleId="Char0">
    <w:name w:val="Char (文字) (文字)"/>
    <w:basedOn w:val="PARAGRAPHZchn"/>
    <w:rsid w:val="00B74F5D"/>
    <w:rPr>
      <w:rFonts w:ascii="Arial" w:eastAsia="MS Mincho" w:hAnsi="Arial" w:cs="Arial"/>
      <w:b/>
      <w:bCs/>
      <w:spacing w:val="8"/>
      <w:sz w:val="22"/>
      <w:szCs w:val="22"/>
      <w:lang w:val="en-GB" w:eastAsia="zh-CN" w:bidi="ar-SA"/>
    </w:rPr>
  </w:style>
  <w:style w:type="character" w:customStyle="1" w:styleId="11">
    <w:name w:val="(文字) (文字)1"/>
    <w:basedOn w:val="Char0"/>
    <w:rsid w:val="00B74F5D"/>
    <w:rPr>
      <w:rFonts w:ascii="Arial" w:eastAsia="MS Mincho" w:hAnsi="Arial" w:cs="Arial"/>
      <w:b/>
      <w:bCs/>
      <w:spacing w:val="8"/>
      <w:sz w:val="22"/>
      <w:szCs w:val="22"/>
      <w:lang w:val="en-GB" w:eastAsia="zh-CN" w:bidi="ar-SA"/>
    </w:rPr>
  </w:style>
  <w:style w:type="character" w:customStyle="1" w:styleId="CharCharChar0">
    <w:name w:val="Char Char Char"/>
    <w:basedOn w:val="PARAGRAPHZchn"/>
    <w:rsid w:val="00B74F5D"/>
    <w:rPr>
      <w:rFonts w:ascii="Arial" w:eastAsia="MS Mincho" w:hAnsi="Arial" w:cs="Arial"/>
      <w:b/>
      <w:bCs/>
      <w:spacing w:val="8"/>
      <w:sz w:val="22"/>
      <w:szCs w:val="22"/>
      <w:lang w:val="en-GB" w:eastAsia="zh-CN" w:bidi="ar-SA"/>
    </w:rPr>
  </w:style>
  <w:style w:type="character" w:customStyle="1" w:styleId="CharCharChar10">
    <w:name w:val="Char Char Char1"/>
    <w:basedOn w:val="PARAGRAPHZchn"/>
    <w:rsid w:val="00B74F5D"/>
    <w:rPr>
      <w:rFonts w:ascii="Arial" w:eastAsia="MS Mincho" w:hAnsi="Arial" w:cs="Arial"/>
      <w:b/>
      <w:bCs/>
      <w:spacing w:val="8"/>
      <w:sz w:val="22"/>
      <w:szCs w:val="22"/>
      <w:lang w:val="en-GB" w:eastAsia="zh-CN" w:bidi="ar-SA"/>
    </w:rPr>
  </w:style>
  <w:style w:type="character" w:customStyle="1" w:styleId="CharCharChar20">
    <w:name w:val="Char Char Char2"/>
    <w:basedOn w:val="PARAGRAPHZchn"/>
    <w:rsid w:val="00B74F5D"/>
    <w:rPr>
      <w:rFonts w:ascii="Arial" w:eastAsia="MS Mincho" w:hAnsi="Arial" w:cs="Arial"/>
      <w:b/>
      <w:bCs/>
      <w:spacing w:val="8"/>
      <w:sz w:val="22"/>
      <w:szCs w:val="22"/>
      <w:lang w:val="en-GB" w:eastAsia="zh-CN" w:bidi="ar-SA"/>
    </w:rPr>
  </w:style>
  <w:style w:type="character" w:customStyle="1" w:styleId="CharCharChar30">
    <w:name w:val="Char Char Char3"/>
    <w:basedOn w:val="PARAGRAPHZchn"/>
    <w:rsid w:val="00B74F5D"/>
    <w:rPr>
      <w:rFonts w:ascii="Arial" w:eastAsia="MS Mincho" w:hAnsi="Arial" w:cs="Arial"/>
      <w:b/>
      <w:bCs/>
      <w:spacing w:val="8"/>
      <w:sz w:val="22"/>
      <w:szCs w:val="22"/>
      <w:lang w:val="en-GB" w:eastAsia="zh-CN" w:bidi="ar-SA"/>
    </w:rPr>
  </w:style>
  <w:style w:type="character" w:customStyle="1" w:styleId="CharChar10">
    <w:name w:val="Char Char1"/>
    <w:basedOn w:val="DefaultParagraphFont"/>
    <w:rsid w:val="00B74F5D"/>
    <w:rPr>
      <w:sz w:val="24"/>
      <w:szCs w:val="24"/>
      <w:lang w:val="en-GB" w:eastAsia="ar-SA" w:bidi="ar-SA"/>
    </w:rPr>
  </w:style>
  <w:style w:type="character" w:customStyle="1" w:styleId="CharChar30">
    <w:name w:val="Char Char3"/>
    <w:basedOn w:val="PARAGRAPHZchn"/>
    <w:rsid w:val="00B74F5D"/>
    <w:rPr>
      <w:rFonts w:ascii="Arial" w:hAnsi="Arial" w:cs="Arial"/>
      <w:b/>
      <w:bCs/>
      <w:spacing w:val="8"/>
      <w:sz w:val="22"/>
      <w:szCs w:val="22"/>
      <w:lang w:val="en-GB" w:eastAsia="ar-SA" w:bidi="ar-SA"/>
    </w:rPr>
  </w:style>
  <w:style w:type="character" w:customStyle="1" w:styleId="CharChar20">
    <w:name w:val="Char Char2"/>
    <w:basedOn w:val="CharChar30"/>
    <w:rsid w:val="00B74F5D"/>
    <w:rPr>
      <w:rFonts w:ascii="Arial" w:hAnsi="Arial" w:cs="Arial"/>
      <w:b/>
      <w:bCs/>
      <w:spacing w:val="8"/>
      <w:sz w:val="22"/>
      <w:szCs w:val="22"/>
      <w:lang w:val="en-GB" w:eastAsia="ar-SA" w:bidi="ar-SA"/>
    </w:rPr>
  </w:style>
  <w:style w:type="character" w:customStyle="1" w:styleId="CharChar40">
    <w:name w:val="Char Char4"/>
    <w:basedOn w:val="DefaultParagraphFont"/>
    <w:rsid w:val="00B74F5D"/>
    <w:rPr>
      <w:rFonts w:ascii="Arial" w:hAnsi="Arial" w:cs="Arial"/>
      <w:b/>
      <w:bCs/>
      <w:spacing w:val="8"/>
      <w:sz w:val="22"/>
      <w:szCs w:val="22"/>
      <w:lang w:val="en-GB" w:eastAsia="zh-CN" w:bidi="ar-SA"/>
    </w:rPr>
  </w:style>
  <w:style w:type="character" w:customStyle="1" w:styleId="CharChar50">
    <w:name w:val="Char Char5"/>
    <w:basedOn w:val="CharCharChar30"/>
    <w:rsid w:val="00B74F5D"/>
    <w:rPr>
      <w:rFonts w:ascii="Arial" w:eastAsia="MS Mincho" w:hAnsi="Arial" w:cs="Arial"/>
      <w:b/>
      <w:bCs/>
      <w:spacing w:val="8"/>
      <w:sz w:val="22"/>
      <w:szCs w:val="22"/>
      <w:lang w:val="en-GB" w:eastAsia="zh-CN" w:bidi="ar-SA"/>
    </w:rPr>
  </w:style>
  <w:style w:type="character" w:customStyle="1" w:styleId="CharZchnZchn1">
    <w:name w:val="Char Zchn Zchn1"/>
    <w:basedOn w:val="PARAGRAPHZchn"/>
    <w:rsid w:val="00B74F5D"/>
    <w:rPr>
      <w:rFonts w:ascii="Arial" w:eastAsia="MS Mincho" w:hAnsi="Arial" w:cs="Arial"/>
      <w:b/>
      <w:bCs/>
      <w:spacing w:val="8"/>
      <w:sz w:val="22"/>
      <w:szCs w:val="22"/>
      <w:lang w:val="en-GB" w:eastAsia="zh-CN" w:bidi="ar-SA"/>
    </w:rPr>
  </w:style>
  <w:style w:type="paragraph" w:customStyle="1" w:styleId="Figure">
    <w:name w:val="Figure"/>
    <w:basedOn w:val="Caption"/>
    <w:rsid w:val="00B74F5D"/>
    <w:pPr>
      <w:suppressAutoHyphens/>
      <w:jc w:val="left"/>
    </w:pPr>
    <w:rPr>
      <w:rFonts w:eastAsia="SimSun"/>
      <w:lang w:val="en-US" w:eastAsia="ar-SA"/>
    </w:rPr>
  </w:style>
  <w:style w:type="character" w:customStyle="1" w:styleId="HEADINGNonumberZchn">
    <w:name w:val="HEADING(Nonumber) Zchn"/>
    <w:basedOn w:val="CharZchnZchn1"/>
    <w:rsid w:val="00B74F5D"/>
    <w:rPr>
      <w:rFonts w:ascii="Arial" w:eastAsia="SimSun" w:hAnsi="Arial" w:cs="Arial"/>
      <w:b/>
      <w:bCs/>
      <w:spacing w:val="8"/>
      <w:sz w:val="24"/>
      <w:szCs w:val="24"/>
      <w:lang w:val="en-GB" w:eastAsia="zh-CN" w:bidi="ar-SA"/>
    </w:rPr>
  </w:style>
  <w:style w:type="character" w:customStyle="1" w:styleId="TextkrperZchn">
    <w:name w:val="Textkörper Zchn"/>
    <w:basedOn w:val="DefaultParagraphFont"/>
    <w:rsid w:val="00B74F5D"/>
    <w:rPr>
      <w:rFonts w:eastAsia="MS Mincho"/>
      <w:sz w:val="24"/>
      <w:szCs w:val="24"/>
      <w:lang w:val="en-GB" w:eastAsia="ar-SA" w:bidi="ar-SA"/>
    </w:rPr>
  </w:style>
  <w:style w:type="character" w:customStyle="1" w:styleId="ZchnZchn0">
    <w:name w:val="Zchn Zchn"/>
    <w:basedOn w:val="CharZchn"/>
    <w:rsid w:val="00B74F5D"/>
    <w:rPr>
      <w:rFonts w:ascii="Arial" w:eastAsia="MS Mincho" w:hAnsi="Arial" w:cs="Arial"/>
      <w:b/>
      <w:bCs/>
      <w:spacing w:val="8"/>
      <w:sz w:val="22"/>
      <w:szCs w:val="22"/>
      <w:lang w:val="en-GB" w:eastAsia="zh-CN" w:bidi="ar-SA"/>
    </w:rPr>
  </w:style>
  <w:style w:type="character" w:customStyle="1" w:styleId="ZchnZchn10">
    <w:name w:val="Zchn Zchn1"/>
    <w:basedOn w:val="DefaultParagraphFont"/>
    <w:rsid w:val="00B74F5D"/>
    <w:rPr>
      <w:rFonts w:ascii="MS UI Gothic" w:eastAsia="MS UI Gothic"/>
      <w:sz w:val="18"/>
      <w:szCs w:val="18"/>
      <w:lang w:val="en-GB" w:eastAsia="en-US" w:bidi="ar-SA"/>
    </w:rPr>
  </w:style>
  <w:style w:type="character" w:customStyle="1" w:styleId="ZchnZchn20">
    <w:name w:val="Zchn Zchn2"/>
    <w:basedOn w:val="DefaultParagraphFont"/>
    <w:semiHidden/>
    <w:rsid w:val="00B74F5D"/>
    <w:rPr>
      <w:sz w:val="24"/>
      <w:szCs w:val="24"/>
      <w:lang w:val="en-GB" w:eastAsia="en-US" w:bidi="ar-SA"/>
    </w:rPr>
  </w:style>
  <w:style w:type="character" w:customStyle="1" w:styleId="ZchnZchn30">
    <w:name w:val="Zchn Zchn3"/>
    <w:basedOn w:val="CharZchn"/>
    <w:rsid w:val="00B74F5D"/>
    <w:rPr>
      <w:rFonts w:ascii="Arial" w:eastAsia="MS Mincho" w:hAnsi="Arial" w:cs="Arial"/>
      <w:b/>
      <w:bCs/>
      <w:spacing w:val="8"/>
      <w:sz w:val="22"/>
      <w:szCs w:val="22"/>
      <w:lang w:val="en-GB" w:eastAsia="zh-CN" w:bidi="ar-SA"/>
    </w:rPr>
  </w:style>
  <w:style w:type="character" w:customStyle="1" w:styleId="ZchnZchn6">
    <w:name w:val="Zchn Zchn6"/>
    <w:basedOn w:val="DefaultParagraphFont"/>
    <w:semiHidden/>
    <w:rsid w:val="00B74F5D"/>
    <w:rPr>
      <w:rFonts w:eastAsia="MS Mincho"/>
      <w:sz w:val="24"/>
      <w:szCs w:val="24"/>
      <w:lang w:val="en-GB" w:eastAsia="en-US" w:bidi="ar-SA"/>
    </w:rPr>
  </w:style>
  <w:style w:type="character" w:customStyle="1" w:styleId="ZchnZchn4">
    <w:name w:val="Zchn Zchn4"/>
    <w:basedOn w:val="ZchnZchn6"/>
    <w:rsid w:val="00B74F5D"/>
    <w:rPr>
      <w:rFonts w:eastAsia="MS Mincho"/>
      <w:b/>
      <w:bCs/>
      <w:sz w:val="24"/>
      <w:szCs w:val="24"/>
      <w:lang w:val="en-GB" w:eastAsia="en-US" w:bidi="ar-SA"/>
    </w:rPr>
  </w:style>
  <w:style w:type="character" w:customStyle="1" w:styleId="ZchnZchn5">
    <w:name w:val="Zchn Zchn5"/>
    <w:basedOn w:val="DefaultParagraphFont"/>
    <w:rsid w:val="00B74F5D"/>
    <w:rPr>
      <w:rFonts w:ascii="MS UI Gothic" w:eastAsia="MS UI Gothic"/>
      <w:sz w:val="18"/>
      <w:szCs w:val="18"/>
      <w:lang w:val="en-GB" w:eastAsia="en-US" w:bidi="ar-SA"/>
    </w:rPr>
  </w:style>
  <w:style w:type="character" w:customStyle="1" w:styleId="ZchnZchn7">
    <w:name w:val="Zchn Zchn7"/>
    <w:basedOn w:val="CharZchnZchn1"/>
    <w:rsid w:val="00B74F5D"/>
    <w:rPr>
      <w:rFonts w:ascii="Arial" w:eastAsia="MS Mincho" w:hAnsi="Arial" w:cs="Arial"/>
      <w:b/>
      <w:bCs/>
      <w:spacing w:val="8"/>
      <w:sz w:val="22"/>
      <w:szCs w:val="22"/>
      <w:lang w:val="en-GB" w:eastAsia="zh-CN" w:bidi="ar-SA"/>
    </w:rPr>
  </w:style>
  <w:style w:type="paragraph" w:customStyle="1" w:styleId="paragraph0">
    <w:name w:val="paragraph"/>
    <w:basedOn w:val="Normal"/>
    <w:rsid w:val="00B74F5D"/>
    <w:pPr>
      <w:snapToGrid w:val="0"/>
      <w:spacing w:before="100" w:after="200"/>
      <w:jc w:val="both"/>
    </w:pPr>
    <w:rPr>
      <w:rFonts w:ascii="Arial" w:eastAsia="MS PGothic" w:hAnsi="Arial" w:cs="Arial"/>
      <w:spacing w:val="8"/>
      <w:sz w:val="20"/>
      <w:szCs w:val="20"/>
      <w:lang w:val="en-US" w:eastAsia="ja-JP"/>
    </w:rPr>
  </w:style>
  <w:style w:type="paragraph" w:styleId="Revision">
    <w:name w:val="Revision"/>
    <w:hidden/>
    <w:uiPriority w:val="99"/>
    <w:semiHidden/>
    <w:rsid w:val="00D33F46"/>
    <w:rPr>
      <w:sz w:val="24"/>
      <w:szCs w:val="24"/>
      <w:lang w:val="en-GB" w:eastAsia="en-US"/>
    </w:rPr>
  </w:style>
  <w:style w:type="character" w:customStyle="1" w:styleId="CharZchnZchn10">
    <w:name w:val="Char Zchn Zchn1"/>
    <w:basedOn w:val="PARAGRAPHZchn"/>
    <w:rsid w:val="00960148"/>
    <w:rPr>
      <w:rFonts w:ascii="Arial" w:eastAsia="MS Mincho" w:hAnsi="Arial" w:cs="Arial"/>
      <w:b/>
      <w:bCs/>
      <w:spacing w:val="8"/>
      <w:sz w:val="22"/>
      <w:szCs w:val="22"/>
      <w:lang w:val="en-GB" w:eastAsia="zh-CN" w:bidi="ar-SA"/>
    </w:rPr>
  </w:style>
  <w:style w:type="paragraph" w:customStyle="1" w:styleId="DataType">
    <w:name w:val="DataType"/>
    <w:basedOn w:val="Normal"/>
    <w:rsid w:val="00CC652A"/>
    <w:pPr>
      <w:shd w:val="clear" w:color="auto" w:fill="E6E6E6"/>
      <w:tabs>
        <w:tab w:val="left" w:pos="57"/>
        <w:tab w:val="left" w:pos="340"/>
        <w:tab w:val="left" w:pos="600"/>
      </w:tabs>
      <w:ind w:left="1418" w:hanging="1418"/>
    </w:pPr>
    <w:rPr>
      <w:rFonts w:ascii="Courier New" w:hAnsi="Courier New" w:cs="Courier New"/>
      <w:sz w:val="20"/>
      <w:szCs w:val="22"/>
      <w:lang w:eastAsia="zh-CN"/>
    </w:rPr>
  </w:style>
  <w:style w:type="character" w:customStyle="1" w:styleId="HTMLPreformattedChar">
    <w:name w:val="HTML Preformatted Char"/>
    <w:basedOn w:val="DefaultParagraphFont"/>
    <w:link w:val="HTMLPreformatted"/>
    <w:uiPriority w:val="99"/>
    <w:rsid w:val="0098622B"/>
    <w:rPr>
      <w:rFonts w:ascii="Courier New" w:hAnsi="Courier New" w:cs="Courier New"/>
      <w:lang w:val="en-US" w:eastAsia="en-US"/>
    </w:rPr>
  </w:style>
  <w:style w:type="paragraph" w:customStyle="1" w:styleId="Events">
    <w:name w:val="Events"/>
    <w:basedOn w:val="PARAGRAPH"/>
    <w:link w:val="EventsChar"/>
    <w:qFormat/>
    <w:rsid w:val="00835864"/>
    <w:pPr>
      <w:contextualSpacing/>
      <w:jc w:val="left"/>
    </w:pPr>
    <w:rPr>
      <w:rFonts w:ascii="Courier New" w:hAnsi="Courier New" w:cs="Courier New"/>
      <w:sz w:val="18"/>
      <w:szCs w:val="18"/>
      <w:lang w:val="en-US"/>
    </w:rPr>
  </w:style>
  <w:style w:type="character" w:customStyle="1" w:styleId="EventsChar">
    <w:name w:val="Events Char"/>
    <w:basedOn w:val="PARAGRAPHZchn"/>
    <w:link w:val="Events"/>
    <w:rsid w:val="00835864"/>
    <w:rPr>
      <w:rFonts w:ascii="Courier New" w:hAnsi="Courier New" w:cs="Courier New"/>
      <w:spacing w:val="8"/>
      <w:sz w:val="18"/>
      <w:szCs w:val="18"/>
      <w:lang w:val="en-US" w:eastAsia="zh-CN" w:bidi="ar-SA"/>
    </w:rPr>
  </w:style>
  <w:style w:type="character" w:customStyle="1" w:styleId="Heading3Char">
    <w:name w:val="Heading 3 Char"/>
    <w:basedOn w:val="DefaultParagraphFont"/>
    <w:link w:val="Heading3"/>
    <w:rsid w:val="00BB2F5F"/>
    <w:rPr>
      <w:rFonts w:ascii="Arial" w:hAnsi="Arial" w:cs="Arial"/>
      <w:b/>
      <w:bCs/>
      <w:spacing w:val="8"/>
      <w:lang w:val="en-GB" w:eastAsia="zh-CN"/>
    </w:rPr>
  </w:style>
  <w:style w:type="paragraph" w:customStyle="1" w:styleId="Formatmall1">
    <w:name w:val="Formatmall1"/>
    <w:basedOn w:val="PARAGRAPH"/>
    <w:link w:val="Formatmall1Char"/>
    <w:qFormat/>
    <w:rsid w:val="00A60471"/>
  </w:style>
  <w:style w:type="character" w:customStyle="1" w:styleId="Formatmall1Char">
    <w:name w:val="Formatmall1 Char"/>
    <w:basedOn w:val="PARAGRAPHZchn"/>
    <w:link w:val="Formatmall1"/>
    <w:rsid w:val="00A60471"/>
    <w:rPr>
      <w:rFonts w:ascii="Arial" w:hAnsi="Arial" w:cs="Arial"/>
      <w:spacing w:val="8"/>
      <w:lang w:val="en-GB" w:eastAsia="zh-CN" w:bidi="ar-SA"/>
    </w:rPr>
  </w:style>
  <w:style w:type="character" w:customStyle="1" w:styleId="HeaderChar">
    <w:name w:val="Header Char"/>
    <w:basedOn w:val="DefaultParagraphFont"/>
    <w:link w:val="Header"/>
    <w:uiPriority w:val="99"/>
    <w:rsid w:val="0030580B"/>
    <w:rPr>
      <w:rFonts w:ascii="Arial" w:hAnsi="Arial" w:cs="Arial"/>
      <w:spacing w:val="8"/>
      <w:lang w:val="en-GB" w:eastAsia="zh-CN"/>
    </w:rPr>
  </w:style>
  <w:style w:type="paragraph" w:customStyle="1" w:styleId="Definition">
    <w:name w:val="Definition"/>
    <w:aliases w:val="Abbreviation"/>
    <w:basedOn w:val="Normal"/>
    <w:link w:val="ReferenceChar"/>
    <w:qFormat/>
    <w:rsid w:val="00C61F8E"/>
    <w:pPr>
      <w:keepLines/>
      <w:tabs>
        <w:tab w:val="left" w:pos="3119"/>
      </w:tabs>
      <w:spacing w:after="60"/>
      <w:ind w:left="3119" w:hanging="3119"/>
      <w:jc w:val="both"/>
    </w:pPr>
    <w:rPr>
      <w:rFonts w:ascii="Arial" w:hAnsi="Arial" w:cs="Arial"/>
      <w:sz w:val="20"/>
      <w:szCs w:val="20"/>
      <w:lang w:eastAsia="ru-RU"/>
    </w:rPr>
  </w:style>
  <w:style w:type="character" w:customStyle="1" w:styleId="ReferenceChar">
    <w:name w:val="Reference Char"/>
    <w:aliases w:val="Definition Char,Abbreviation Char"/>
    <w:basedOn w:val="DefaultParagraphFont"/>
    <w:link w:val="Definition"/>
    <w:rsid w:val="00C61F8E"/>
    <w:rPr>
      <w:rFonts w:ascii="Arial" w:hAnsi="Arial" w:cs="Arial"/>
      <w:lang w:val="en-GB"/>
    </w:rPr>
  </w:style>
  <w:style w:type="paragraph" w:styleId="ListParagraph">
    <w:name w:val="List Paragraph"/>
    <w:basedOn w:val="TOC1"/>
    <w:uiPriority w:val="34"/>
    <w:qFormat/>
    <w:rsid w:val="002D4CE9"/>
    <w:pPr>
      <w:widowControl w:val="0"/>
      <w:tabs>
        <w:tab w:val="clear" w:pos="360"/>
        <w:tab w:val="clear" w:pos="8640"/>
        <w:tab w:val="left" w:pos="567"/>
        <w:tab w:val="right" w:leader="dot" w:pos="9060"/>
      </w:tabs>
      <w:spacing w:before="0" w:after="100"/>
      <w:ind w:left="567" w:hanging="567"/>
      <w:jc w:val="center"/>
    </w:pPr>
    <w:rPr>
      <w:rFonts w:eastAsiaTheme="minorEastAsia" w:cs="Arial"/>
      <w:bCs w:val="0"/>
      <w:noProof/>
      <w:kern w:val="2"/>
      <w:sz w:val="21"/>
      <w:szCs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RAGRAPH">
    <w:name w:val="FormatvorlageAufgezhl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8616">
      <w:bodyDiv w:val="1"/>
      <w:marLeft w:val="0"/>
      <w:marRight w:val="0"/>
      <w:marTop w:val="0"/>
      <w:marBottom w:val="0"/>
      <w:divBdr>
        <w:top w:val="none" w:sz="0" w:space="0" w:color="auto"/>
        <w:left w:val="none" w:sz="0" w:space="0" w:color="auto"/>
        <w:bottom w:val="none" w:sz="0" w:space="0" w:color="auto"/>
        <w:right w:val="none" w:sz="0" w:space="0" w:color="auto"/>
      </w:divBdr>
      <w:divsChild>
        <w:div w:id="557014049">
          <w:marLeft w:val="0"/>
          <w:marRight w:val="0"/>
          <w:marTop w:val="0"/>
          <w:marBottom w:val="0"/>
          <w:divBdr>
            <w:top w:val="none" w:sz="0" w:space="0" w:color="auto"/>
            <w:left w:val="none" w:sz="0" w:space="0" w:color="auto"/>
            <w:bottom w:val="none" w:sz="0" w:space="0" w:color="auto"/>
            <w:right w:val="none" w:sz="0" w:space="0" w:color="auto"/>
          </w:divBdr>
        </w:div>
      </w:divsChild>
    </w:div>
    <w:div w:id="76221053">
      <w:bodyDiv w:val="1"/>
      <w:marLeft w:val="0"/>
      <w:marRight w:val="0"/>
      <w:marTop w:val="0"/>
      <w:marBottom w:val="0"/>
      <w:divBdr>
        <w:top w:val="none" w:sz="0" w:space="0" w:color="auto"/>
        <w:left w:val="none" w:sz="0" w:space="0" w:color="auto"/>
        <w:bottom w:val="none" w:sz="0" w:space="0" w:color="auto"/>
        <w:right w:val="none" w:sz="0" w:space="0" w:color="auto"/>
      </w:divBdr>
    </w:div>
    <w:div w:id="80177257">
      <w:bodyDiv w:val="1"/>
      <w:marLeft w:val="0"/>
      <w:marRight w:val="0"/>
      <w:marTop w:val="0"/>
      <w:marBottom w:val="0"/>
      <w:divBdr>
        <w:top w:val="none" w:sz="0" w:space="0" w:color="auto"/>
        <w:left w:val="none" w:sz="0" w:space="0" w:color="auto"/>
        <w:bottom w:val="none" w:sz="0" w:space="0" w:color="auto"/>
        <w:right w:val="none" w:sz="0" w:space="0" w:color="auto"/>
      </w:divBdr>
    </w:div>
    <w:div w:id="109906722">
      <w:bodyDiv w:val="1"/>
      <w:marLeft w:val="0"/>
      <w:marRight w:val="0"/>
      <w:marTop w:val="0"/>
      <w:marBottom w:val="0"/>
      <w:divBdr>
        <w:top w:val="none" w:sz="0" w:space="0" w:color="auto"/>
        <w:left w:val="none" w:sz="0" w:space="0" w:color="auto"/>
        <w:bottom w:val="none" w:sz="0" w:space="0" w:color="auto"/>
        <w:right w:val="none" w:sz="0" w:space="0" w:color="auto"/>
      </w:divBdr>
    </w:div>
    <w:div w:id="111168219">
      <w:bodyDiv w:val="1"/>
      <w:marLeft w:val="0"/>
      <w:marRight w:val="0"/>
      <w:marTop w:val="0"/>
      <w:marBottom w:val="0"/>
      <w:divBdr>
        <w:top w:val="none" w:sz="0" w:space="0" w:color="auto"/>
        <w:left w:val="none" w:sz="0" w:space="0" w:color="auto"/>
        <w:bottom w:val="none" w:sz="0" w:space="0" w:color="auto"/>
        <w:right w:val="none" w:sz="0" w:space="0" w:color="auto"/>
      </w:divBdr>
      <w:divsChild>
        <w:div w:id="1788504328">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22625876">
      <w:bodyDiv w:val="1"/>
      <w:marLeft w:val="0"/>
      <w:marRight w:val="0"/>
      <w:marTop w:val="0"/>
      <w:marBottom w:val="0"/>
      <w:divBdr>
        <w:top w:val="none" w:sz="0" w:space="0" w:color="auto"/>
        <w:left w:val="none" w:sz="0" w:space="0" w:color="auto"/>
        <w:bottom w:val="none" w:sz="0" w:space="0" w:color="auto"/>
        <w:right w:val="none" w:sz="0" w:space="0" w:color="auto"/>
      </w:divBdr>
    </w:div>
    <w:div w:id="132793096">
      <w:bodyDiv w:val="1"/>
      <w:marLeft w:val="0"/>
      <w:marRight w:val="0"/>
      <w:marTop w:val="0"/>
      <w:marBottom w:val="0"/>
      <w:divBdr>
        <w:top w:val="none" w:sz="0" w:space="0" w:color="auto"/>
        <w:left w:val="none" w:sz="0" w:space="0" w:color="auto"/>
        <w:bottom w:val="none" w:sz="0" w:space="0" w:color="auto"/>
        <w:right w:val="none" w:sz="0" w:space="0" w:color="auto"/>
      </w:divBdr>
    </w:div>
    <w:div w:id="141973653">
      <w:bodyDiv w:val="1"/>
      <w:marLeft w:val="0"/>
      <w:marRight w:val="0"/>
      <w:marTop w:val="0"/>
      <w:marBottom w:val="0"/>
      <w:divBdr>
        <w:top w:val="none" w:sz="0" w:space="0" w:color="auto"/>
        <w:left w:val="none" w:sz="0" w:space="0" w:color="auto"/>
        <w:bottom w:val="none" w:sz="0" w:space="0" w:color="auto"/>
        <w:right w:val="none" w:sz="0" w:space="0" w:color="auto"/>
      </w:divBdr>
      <w:divsChild>
        <w:div w:id="504243087">
          <w:marLeft w:val="0"/>
          <w:marRight w:val="0"/>
          <w:marTop w:val="0"/>
          <w:marBottom w:val="0"/>
          <w:divBdr>
            <w:top w:val="single" w:sz="6" w:space="0" w:color="C0C0C0"/>
            <w:left w:val="single" w:sz="6" w:space="0" w:color="C0C0C0"/>
            <w:bottom w:val="single" w:sz="6" w:space="0" w:color="C0C0C0"/>
            <w:right w:val="single" w:sz="6" w:space="0" w:color="C0C0C0"/>
          </w:divBdr>
        </w:div>
        <w:div w:id="571701353">
          <w:marLeft w:val="0"/>
          <w:marRight w:val="0"/>
          <w:marTop w:val="0"/>
          <w:marBottom w:val="0"/>
          <w:divBdr>
            <w:top w:val="single" w:sz="6" w:space="0" w:color="C0C0C0"/>
            <w:left w:val="single" w:sz="6" w:space="0" w:color="C0C0C0"/>
            <w:bottom w:val="single" w:sz="6" w:space="0" w:color="C0C0C0"/>
            <w:right w:val="single" w:sz="6" w:space="0" w:color="C0C0C0"/>
          </w:divBdr>
        </w:div>
        <w:div w:id="623467292">
          <w:marLeft w:val="0"/>
          <w:marRight w:val="0"/>
          <w:marTop w:val="0"/>
          <w:marBottom w:val="0"/>
          <w:divBdr>
            <w:top w:val="single" w:sz="6" w:space="0" w:color="C0C0C0"/>
            <w:left w:val="single" w:sz="6" w:space="0" w:color="C0C0C0"/>
            <w:bottom w:val="single" w:sz="6" w:space="0" w:color="C0C0C0"/>
            <w:right w:val="single" w:sz="6" w:space="0" w:color="C0C0C0"/>
          </w:divBdr>
        </w:div>
        <w:div w:id="635644638">
          <w:marLeft w:val="0"/>
          <w:marRight w:val="0"/>
          <w:marTop w:val="0"/>
          <w:marBottom w:val="0"/>
          <w:divBdr>
            <w:top w:val="single" w:sz="6" w:space="0" w:color="C0C0C0"/>
            <w:left w:val="single" w:sz="6" w:space="0" w:color="C0C0C0"/>
            <w:bottom w:val="single" w:sz="6" w:space="0" w:color="C0C0C0"/>
            <w:right w:val="single" w:sz="6" w:space="0" w:color="C0C0C0"/>
          </w:divBdr>
        </w:div>
        <w:div w:id="806312409">
          <w:marLeft w:val="0"/>
          <w:marRight w:val="0"/>
          <w:marTop w:val="0"/>
          <w:marBottom w:val="0"/>
          <w:divBdr>
            <w:top w:val="single" w:sz="6" w:space="0" w:color="C0C0C0"/>
            <w:left w:val="single" w:sz="6" w:space="0" w:color="C0C0C0"/>
            <w:bottom w:val="single" w:sz="6" w:space="0" w:color="C0C0C0"/>
            <w:right w:val="single" w:sz="6" w:space="0" w:color="C0C0C0"/>
          </w:divBdr>
        </w:div>
        <w:div w:id="825436211">
          <w:marLeft w:val="0"/>
          <w:marRight w:val="0"/>
          <w:marTop w:val="0"/>
          <w:marBottom w:val="0"/>
          <w:divBdr>
            <w:top w:val="single" w:sz="6" w:space="0" w:color="C0C0C0"/>
            <w:left w:val="single" w:sz="6" w:space="0" w:color="C0C0C0"/>
            <w:bottom w:val="single" w:sz="6" w:space="0" w:color="C0C0C0"/>
            <w:right w:val="single" w:sz="6" w:space="0" w:color="C0C0C0"/>
          </w:divBdr>
        </w:div>
        <w:div w:id="1288776566">
          <w:marLeft w:val="0"/>
          <w:marRight w:val="0"/>
          <w:marTop w:val="0"/>
          <w:marBottom w:val="0"/>
          <w:divBdr>
            <w:top w:val="single" w:sz="6" w:space="0" w:color="C0C0C0"/>
            <w:left w:val="single" w:sz="6" w:space="0" w:color="C0C0C0"/>
            <w:bottom w:val="single" w:sz="6" w:space="0" w:color="C0C0C0"/>
            <w:right w:val="single" w:sz="6" w:space="0" w:color="C0C0C0"/>
          </w:divBdr>
        </w:div>
        <w:div w:id="1449661875">
          <w:marLeft w:val="0"/>
          <w:marRight w:val="0"/>
          <w:marTop w:val="0"/>
          <w:marBottom w:val="0"/>
          <w:divBdr>
            <w:top w:val="single" w:sz="6" w:space="0" w:color="C0C0C0"/>
            <w:left w:val="single" w:sz="6" w:space="0" w:color="C0C0C0"/>
            <w:bottom w:val="single" w:sz="6" w:space="0" w:color="C0C0C0"/>
            <w:right w:val="single" w:sz="6" w:space="0" w:color="C0C0C0"/>
          </w:divBdr>
        </w:div>
        <w:div w:id="1498498028">
          <w:marLeft w:val="0"/>
          <w:marRight w:val="0"/>
          <w:marTop w:val="0"/>
          <w:marBottom w:val="0"/>
          <w:divBdr>
            <w:top w:val="single" w:sz="6" w:space="0" w:color="C0C0C0"/>
            <w:left w:val="single" w:sz="6" w:space="0" w:color="C0C0C0"/>
            <w:bottom w:val="single" w:sz="6" w:space="0" w:color="C0C0C0"/>
            <w:right w:val="single" w:sz="6" w:space="0" w:color="C0C0C0"/>
          </w:divBdr>
        </w:div>
        <w:div w:id="1665359185">
          <w:marLeft w:val="0"/>
          <w:marRight w:val="0"/>
          <w:marTop w:val="0"/>
          <w:marBottom w:val="0"/>
          <w:divBdr>
            <w:top w:val="single" w:sz="6" w:space="0" w:color="C0C0C0"/>
            <w:left w:val="single" w:sz="6" w:space="0" w:color="C0C0C0"/>
            <w:bottom w:val="single" w:sz="6" w:space="0" w:color="C0C0C0"/>
            <w:right w:val="single" w:sz="6" w:space="0" w:color="C0C0C0"/>
          </w:divBdr>
        </w:div>
        <w:div w:id="1674185059">
          <w:marLeft w:val="0"/>
          <w:marRight w:val="0"/>
          <w:marTop w:val="0"/>
          <w:marBottom w:val="0"/>
          <w:divBdr>
            <w:top w:val="single" w:sz="6" w:space="0" w:color="C0C0C0"/>
            <w:left w:val="single" w:sz="6" w:space="0" w:color="C0C0C0"/>
            <w:bottom w:val="single" w:sz="6" w:space="0" w:color="C0C0C0"/>
            <w:right w:val="single" w:sz="6" w:space="0" w:color="C0C0C0"/>
          </w:divBdr>
        </w:div>
        <w:div w:id="1878270820">
          <w:marLeft w:val="0"/>
          <w:marRight w:val="0"/>
          <w:marTop w:val="0"/>
          <w:marBottom w:val="0"/>
          <w:divBdr>
            <w:top w:val="single" w:sz="6" w:space="0" w:color="C0C0C0"/>
            <w:left w:val="single" w:sz="6" w:space="0" w:color="C0C0C0"/>
            <w:bottom w:val="single" w:sz="6" w:space="0" w:color="C0C0C0"/>
            <w:right w:val="single" w:sz="6" w:space="0" w:color="C0C0C0"/>
          </w:divBdr>
        </w:div>
        <w:div w:id="1888057239">
          <w:marLeft w:val="0"/>
          <w:marRight w:val="0"/>
          <w:marTop w:val="0"/>
          <w:marBottom w:val="0"/>
          <w:divBdr>
            <w:top w:val="single" w:sz="6" w:space="0" w:color="C0C0C0"/>
            <w:left w:val="single" w:sz="6" w:space="0" w:color="C0C0C0"/>
            <w:bottom w:val="single" w:sz="6" w:space="0" w:color="C0C0C0"/>
            <w:right w:val="single" w:sz="6" w:space="0" w:color="C0C0C0"/>
          </w:divBdr>
        </w:div>
        <w:div w:id="1905681099">
          <w:marLeft w:val="0"/>
          <w:marRight w:val="0"/>
          <w:marTop w:val="0"/>
          <w:marBottom w:val="0"/>
          <w:divBdr>
            <w:top w:val="single" w:sz="6" w:space="0" w:color="C0C0C0"/>
            <w:left w:val="single" w:sz="6" w:space="0" w:color="C0C0C0"/>
            <w:bottom w:val="single" w:sz="6" w:space="0" w:color="C0C0C0"/>
            <w:right w:val="single" w:sz="6" w:space="0" w:color="C0C0C0"/>
          </w:divBdr>
        </w:div>
        <w:div w:id="1920749616">
          <w:marLeft w:val="0"/>
          <w:marRight w:val="0"/>
          <w:marTop w:val="0"/>
          <w:marBottom w:val="0"/>
          <w:divBdr>
            <w:top w:val="single" w:sz="6" w:space="0" w:color="C0C0C0"/>
            <w:left w:val="single" w:sz="6" w:space="0" w:color="C0C0C0"/>
            <w:bottom w:val="single" w:sz="6" w:space="0" w:color="C0C0C0"/>
            <w:right w:val="single" w:sz="6" w:space="0" w:color="C0C0C0"/>
          </w:divBdr>
        </w:div>
        <w:div w:id="1950356803">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51994202">
      <w:bodyDiv w:val="1"/>
      <w:marLeft w:val="0"/>
      <w:marRight w:val="0"/>
      <w:marTop w:val="0"/>
      <w:marBottom w:val="0"/>
      <w:divBdr>
        <w:top w:val="none" w:sz="0" w:space="0" w:color="auto"/>
        <w:left w:val="none" w:sz="0" w:space="0" w:color="auto"/>
        <w:bottom w:val="none" w:sz="0" w:space="0" w:color="auto"/>
        <w:right w:val="none" w:sz="0" w:space="0" w:color="auto"/>
      </w:divBdr>
      <w:divsChild>
        <w:div w:id="2047480550">
          <w:marLeft w:val="0"/>
          <w:marRight w:val="0"/>
          <w:marTop w:val="0"/>
          <w:marBottom w:val="0"/>
          <w:divBdr>
            <w:top w:val="none" w:sz="0" w:space="0" w:color="auto"/>
            <w:left w:val="none" w:sz="0" w:space="0" w:color="auto"/>
            <w:bottom w:val="none" w:sz="0" w:space="0" w:color="auto"/>
            <w:right w:val="none" w:sz="0" w:space="0" w:color="auto"/>
          </w:divBdr>
        </w:div>
      </w:divsChild>
    </w:div>
    <w:div w:id="158353440">
      <w:bodyDiv w:val="1"/>
      <w:marLeft w:val="0"/>
      <w:marRight w:val="0"/>
      <w:marTop w:val="0"/>
      <w:marBottom w:val="0"/>
      <w:divBdr>
        <w:top w:val="none" w:sz="0" w:space="0" w:color="auto"/>
        <w:left w:val="none" w:sz="0" w:space="0" w:color="auto"/>
        <w:bottom w:val="none" w:sz="0" w:space="0" w:color="auto"/>
        <w:right w:val="none" w:sz="0" w:space="0" w:color="auto"/>
      </w:divBdr>
    </w:div>
    <w:div w:id="179902057">
      <w:bodyDiv w:val="1"/>
      <w:marLeft w:val="0"/>
      <w:marRight w:val="0"/>
      <w:marTop w:val="0"/>
      <w:marBottom w:val="0"/>
      <w:divBdr>
        <w:top w:val="none" w:sz="0" w:space="0" w:color="auto"/>
        <w:left w:val="none" w:sz="0" w:space="0" w:color="auto"/>
        <w:bottom w:val="none" w:sz="0" w:space="0" w:color="auto"/>
        <w:right w:val="none" w:sz="0" w:space="0" w:color="auto"/>
      </w:divBdr>
    </w:div>
    <w:div w:id="201750198">
      <w:bodyDiv w:val="1"/>
      <w:marLeft w:val="0"/>
      <w:marRight w:val="0"/>
      <w:marTop w:val="0"/>
      <w:marBottom w:val="0"/>
      <w:divBdr>
        <w:top w:val="none" w:sz="0" w:space="0" w:color="auto"/>
        <w:left w:val="none" w:sz="0" w:space="0" w:color="auto"/>
        <w:bottom w:val="none" w:sz="0" w:space="0" w:color="auto"/>
        <w:right w:val="none" w:sz="0" w:space="0" w:color="auto"/>
      </w:divBdr>
    </w:div>
    <w:div w:id="231814379">
      <w:bodyDiv w:val="1"/>
      <w:marLeft w:val="0"/>
      <w:marRight w:val="0"/>
      <w:marTop w:val="0"/>
      <w:marBottom w:val="0"/>
      <w:divBdr>
        <w:top w:val="none" w:sz="0" w:space="0" w:color="auto"/>
        <w:left w:val="none" w:sz="0" w:space="0" w:color="auto"/>
        <w:bottom w:val="none" w:sz="0" w:space="0" w:color="auto"/>
        <w:right w:val="none" w:sz="0" w:space="0" w:color="auto"/>
      </w:divBdr>
      <w:divsChild>
        <w:div w:id="1123158858">
          <w:marLeft w:val="0"/>
          <w:marRight w:val="0"/>
          <w:marTop w:val="0"/>
          <w:marBottom w:val="0"/>
          <w:divBdr>
            <w:top w:val="none" w:sz="0" w:space="0" w:color="auto"/>
            <w:left w:val="none" w:sz="0" w:space="0" w:color="auto"/>
            <w:bottom w:val="none" w:sz="0" w:space="0" w:color="auto"/>
            <w:right w:val="none" w:sz="0" w:space="0" w:color="auto"/>
          </w:divBdr>
        </w:div>
        <w:div w:id="824971886">
          <w:marLeft w:val="0"/>
          <w:marRight w:val="0"/>
          <w:marTop w:val="0"/>
          <w:marBottom w:val="0"/>
          <w:divBdr>
            <w:top w:val="none" w:sz="0" w:space="0" w:color="auto"/>
            <w:left w:val="none" w:sz="0" w:space="0" w:color="auto"/>
            <w:bottom w:val="none" w:sz="0" w:space="0" w:color="auto"/>
            <w:right w:val="none" w:sz="0" w:space="0" w:color="auto"/>
          </w:divBdr>
        </w:div>
      </w:divsChild>
    </w:div>
    <w:div w:id="233786357">
      <w:bodyDiv w:val="1"/>
      <w:marLeft w:val="0"/>
      <w:marRight w:val="0"/>
      <w:marTop w:val="0"/>
      <w:marBottom w:val="0"/>
      <w:divBdr>
        <w:top w:val="none" w:sz="0" w:space="0" w:color="auto"/>
        <w:left w:val="none" w:sz="0" w:space="0" w:color="auto"/>
        <w:bottom w:val="none" w:sz="0" w:space="0" w:color="auto"/>
        <w:right w:val="none" w:sz="0" w:space="0" w:color="auto"/>
      </w:divBdr>
    </w:div>
    <w:div w:id="236938248">
      <w:bodyDiv w:val="1"/>
      <w:marLeft w:val="0"/>
      <w:marRight w:val="0"/>
      <w:marTop w:val="0"/>
      <w:marBottom w:val="0"/>
      <w:divBdr>
        <w:top w:val="none" w:sz="0" w:space="0" w:color="auto"/>
        <w:left w:val="none" w:sz="0" w:space="0" w:color="auto"/>
        <w:bottom w:val="none" w:sz="0" w:space="0" w:color="auto"/>
        <w:right w:val="none" w:sz="0" w:space="0" w:color="auto"/>
      </w:divBdr>
    </w:div>
    <w:div w:id="252477275">
      <w:bodyDiv w:val="1"/>
      <w:marLeft w:val="0"/>
      <w:marRight w:val="0"/>
      <w:marTop w:val="0"/>
      <w:marBottom w:val="0"/>
      <w:divBdr>
        <w:top w:val="none" w:sz="0" w:space="0" w:color="auto"/>
        <w:left w:val="none" w:sz="0" w:space="0" w:color="auto"/>
        <w:bottom w:val="none" w:sz="0" w:space="0" w:color="auto"/>
        <w:right w:val="none" w:sz="0" w:space="0" w:color="auto"/>
      </w:divBdr>
      <w:divsChild>
        <w:div w:id="749236736">
          <w:marLeft w:val="0"/>
          <w:marRight w:val="0"/>
          <w:marTop w:val="0"/>
          <w:marBottom w:val="0"/>
          <w:divBdr>
            <w:top w:val="none" w:sz="0" w:space="0" w:color="auto"/>
            <w:left w:val="none" w:sz="0" w:space="0" w:color="auto"/>
            <w:bottom w:val="none" w:sz="0" w:space="0" w:color="auto"/>
            <w:right w:val="none" w:sz="0" w:space="0" w:color="auto"/>
          </w:divBdr>
        </w:div>
      </w:divsChild>
    </w:div>
    <w:div w:id="278100579">
      <w:bodyDiv w:val="1"/>
      <w:marLeft w:val="0"/>
      <w:marRight w:val="0"/>
      <w:marTop w:val="0"/>
      <w:marBottom w:val="0"/>
      <w:divBdr>
        <w:top w:val="none" w:sz="0" w:space="0" w:color="auto"/>
        <w:left w:val="none" w:sz="0" w:space="0" w:color="auto"/>
        <w:bottom w:val="none" w:sz="0" w:space="0" w:color="auto"/>
        <w:right w:val="none" w:sz="0" w:space="0" w:color="auto"/>
      </w:divBdr>
    </w:div>
    <w:div w:id="283393151">
      <w:bodyDiv w:val="1"/>
      <w:marLeft w:val="0"/>
      <w:marRight w:val="0"/>
      <w:marTop w:val="0"/>
      <w:marBottom w:val="0"/>
      <w:divBdr>
        <w:top w:val="none" w:sz="0" w:space="0" w:color="auto"/>
        <w:left w:val="none" w:sz="0" w:space="0" w:color="auto"/>
        <w:bottom w:val="none" w:sz="0" w:space="0" w:color="auto"/>
        <w:right w:val="none" w:sz="0" w:space="0" w:color="auto"/>
      </w:divBdr>
      <w:divsChild>
        <w:div w:id="1888300172">
          <w:marLeft w:val="0"/>
          <w:marRight w:val="0"/>
          <w:marTop w:val="0"/>
          <w:marBottom w:val="0"/>
          <w:divBdr>
            <w:top w:val="none" w:sz="0" w:space="0" w:color="auto"/>
            <w:left w:val="none" w:sz="0" w:space="0" w:color="auto"/>
            <w:bottom w:val="none" w:sz="0" w:space="0" w:color="auto"/>
            <w:right w:val="none" w:sz="0" w:space="0" w:color="auto"/>
          </w:divBdr>
        </w:div>
      </w:divsChild>
    </w:div>
    <w:div w:id="288972430">
      <w:bodyDiv w:val="1"/>
      <w:marLeft w:val="0"/>
      <w:marRight w:val="0"/>
      <w:marTop w:val="0"/>
      <w:marBottom w:val="0"/>
      <w:divBdr>
        <w:top w:val="none" w:sz="0" w:space="0" w:color="auto"/>
        <w:left w:val="none" w:sz="0" w:space="0" w:color="auto"/>
        <w:bottom w:val="none" w:sz="0" w:space="0" w:color="auto"/>
        <w:right w:val="none" w:sz="0" w:space="0" w:color="auto"/>
      </w:divBdr>
      <w:divsChild>
        <w:div w:id="867839730">
          <w:marLeft w:val="0"/>
          <w:marRight w:val="0"/>
          <w:marTop w:val="0"/>
          <w:marBottom w:val="0"/>
          <w:divBdr>
            <w:top w:val="none" w:sz="0" w:space="0" w:color="auto"/>
            <w:left w:val="none" w:sz="0" w:space="0" w:color="auto"/>
            <w:bottom w:val="none" w:sz="0" w:space="0" w:color="auto"/>
            <w:right w:val="none" w:sz="0" w:space="0" w:color="auto"/>
          </w:divBdr>
        </w:div>
      </w:divsChild>
    </w:div>
    <w:div w:id="335227467">
      <w:bodyDiv w:val="1"/>
      <w:marLeft w:val="0"/>
      <w:marRight w:val="0"/>
      <w:marTop w:val="0"/>
      <w:marBottom w:val="0"/>
      <w:divBdr>
        <w:top w:val="none" w:sz="0" w:space="0" w:color="auto"/>
        <w:left w:val="none" w:sz="0" w:space="0" w:color="auto"/>
        <w:bottom w:val="none" w:sz="0" w:space="0" w:color="auto"/>
        <w:right w:val="none" w:sz="0" w:space="0" w:color="auto"/>
      </w:divBdr>
    </w:div>
    <w:div w:id="361588720">
      <w:bodyDiv w:val="1"/>
      <w:marLeft w:val="0"/>
      <w:marRight w:val="0"/>
      <w:marTop w:val="0"/>
      <w:marBottom w:val="0"/>
      <w:divBdr>
        <w:top w:val="none" w:sz="0" w:space="0" w:color="auto"/>
        <w:left w:val="none" w:sz="0" w:space="0" w:color="auto"/>
        <w:bottom w:val="none" w:sz="0" w:space="0" w:color="auto"/>
        <w:right w:val="none" w:sz="0" w:space="0" w:color="auto"/>
      </w:divBdr>
      <w:divsChild>
        <w:div w:id="39089681">
          <w:marLeft w:val="0"/>
          <w:marRight w:val="0"/>
          <w:marTop w:val="0"/>
          <w:marBottom w:val="0"/>
          <w:divBdr>
            <w:top w:val="none" w:sz="0" w:space="0" w:color="auto"/>
            <w:left w:val="none" w:sz="0" w:space="0" w:color="auto"/>
            <w:bottom w:val="none" w:sz="0" w:space="0" w:color="auto"/>
            <w:right w:val="none" w:sz="0" w:space="0" w:color="auto"/>
          </w:divBdr>
        </w:div>
      </w:divsChild>
    </w:div>
    <w:div w:id="414134591">
      <w:bodyDiv w:val="1"/>
      <w:marLeft w:val="0"/>
      <w:marRight w:val="0"/>
      <w:marTop w:val="0"/>
      <w:marBottom w:val="0"/>
      <w:divBdr>
        <w:top w:val="none" w:sz="0" w:space="0" w:color="auto"/>
        <w:left w:val="none" w:sz="0" w:space="0" w:color="auto"/>
        <w:bottom w:val="none" w:sz="0" w:space="0" w:color="auto"/>
        <w:right w:val="none" w:sz="0" w:space="0" w:color="auto"/>
      </w:divBdr>
      <w:divsChild>
        <w:div w:id="1574580000">
          <w:marLeft w:val="0"/>
          <w:marRight w:val="0"/>
          <w:marTop w:val="0"/>
          <w:marBottom w:val="0"/>
          <w:divBdr>
            <w:top w:val="none" w:sz="0" w:space="0" w:color="auto"/>
            <w:left w:val="none" w:sz="0" w:space="0" w:color="auto"/>
            <w:bottom w:val="none" w:sz="0" w:space="0" w:color="auto"/>
            <w:right w:val="none" w:sz="0" w:space="0" w:color="auto"/>
          </w:divBdr>
        </w:div>
        <w:div w:id="2005548337">
          <w:marLeft w:val="0"/>
          <w:marRight w:val="0"/>
          <w:marTop w:val="0"/>
          <w:marBottom w:val="0"/>
          <w:divBdr>
            <w:top w:val="none" w:sz="0" w:space="0" w:color="auto"/>
            <w:left w:val="none" w:sz="0" w:space="0" w:color="auto"/>
            <w:bottom w:val="none" w:sz="0" w:space="0" w:color="auto"/>
            <w:right w:val="none" w:sz="0" w:space="0" w:color="auto"/>
          </w:divBdr>
        </w:div>
      </w:divsChild>
    </w:div>
    <w:div w:id="416754790">
      <w:bodyDiv w:val="1"/>
      <w:marLeft w:val="0"/>
      <w:marRight w:val="0"/>
      <w:marTop w:val="0"/>
      <w:marBottom w:val="0"/>
      <w:divBdr>
        <w:top w:val="none" w:sz="0" w:space="0" w:color="auto"/>
        <w:left w:val="none" w:sz="0" w:space="0" w:color="auto"/>
        <w:bottom w:val="none" w:sz="0" w:space="0" w:color="auto"/>
        <w:right w:val="none" w:sz="0" w:space="0" w:color="auto"/>
      </w:divBdr>
      <w:divsChild>
        <w:div w:id="1311860213">
          <w:marLeft w:val="0"/>
          <w:marRight w:val="0"/>
          <w:marTop w:val="0"/>
          <w:marBottom w:val="0"/>
          <w:divBdr>
            <w:top w:val="none" w:sz="0" w:space="0" w:color="auto"/>
            <w:left w:val="none" w:sz="0" w:space="0" w:color="auto"/>
            <w:bottom w:val="none" w:sz="0" w:space="0" w:color="auto"/>
            <w:right w:val="none" w:sz="0" w:space="0" w:color="auto"/>
          </w:divBdr>
        </w:div>
      </w:divsChild>
    </w:div>
    <w:div w:id="421605613">
      <w:bodyDiv w:val="1"/>
      <w:marLeft w:val="0"/>
      <w:marRight w:val="0"/>
      <w:marTop w:val="0"/>
      <w:marBottom w:val="0"/>
      <w:divBdr>
        <w:top w:val="none" w:sz="0" w:space="0" w:color="auto"/>
        <w:left w:val="none" w:sz="0" w:space="0" w:color="auto"/>
        <w:bottom w:val="none" w:sz="0" w:space="0" w:color="auto"/>
        <w:right w:val="none" w:sz="0" w:space="0" w:color="auto"/>
      </w:divBdr>
      <w:divsChild>
        <w:div w:id="516701678">
          <w:marLeft w:val="0"/>
          <w:marRight w:val="0"/>
          <w:marTop w:val="0"/>
          <w:marBottom w:val="0"/>
          <w:divBdr>
            <w:top w:val="none" w:sz="0" w:space="0" w:color="auto"/>
            <w:left w:val="none" w:sz="0" w:space="0" w:color="auto"/>
            <w:bottom w:val="none" w:sz="0" w:space="0" w:color="auto"/>
            <w:right w:val="none" w:sz="0" w:space="0" w:color="auto"/>
          </w:divBdr>
        </w:div>
        <w:div w:id="717624968">
          <w:marLeft w:val="0"/>
          <w:marRight w:val="0"/>
          <w:marTop w:val="0"/>
          <w:marBottom w:val="0"/>
          <w:divBdr>
            <w:top w:val="none" w:sz="0" w:space="0" w:color="auto"/>
            <w:left w:val="none" w:sz="0" w:space="0" w:color="auto"/>
            <w:bottom w:val="none" w:sz="0" w:space="0" w:color="auto"/>
            <w:right w:val="none" w:sz="0" w:space="0" w:color="auto"/>
          </w:divBdr>
        </w:div>
        <w:div w:id="968172057">
          <w:marLeft w:val="0"/>
          <w:marRight w:val="0"/>
          <w:marTop w:val="0"/>
          <w:marBottom w:val="0"/>
          <w:divBdr>
            <w:top w:val="none" w:sz="0" w:space="0" w:color="auto"/>
            <w:left w:val="none" w:sz="0" w:space="0" w:color="auto"/>
            <w:bottom w:val="none" w:sz="0" w:space="0" w:color="auto"/>
            <w:right w:val="none" w:sz="0" w:space="0" w:color="auto"/>
          </w:divBdr>
        </w:div>
        <w:div w:id="1272083517">
          <w:marLeft w:val="0"/>
          <w:marRight w:val="0"/>
          <w:marTop w:val="0"/>
          <w:marBottom w:val="0"/>
          <w:divBdr>
            <w:top w:val="none" w:sz="0" w:space="0" w:color="auto"/>
            <w:left w:val="none" w:sz="0" w:space="0" w:color="auto"/>
            <w:bottom w:val="none" w:sz="0" w:space="0" w:color="auto"/>
            <w:right w:val="none" w:sz="0" w:space="0" w:color="auto"/>
          </w:divBdr>
        </w:div>
        <w:div w:id="1447968107">
          <w:marLeft w:val="0"/>
          <w:marRight w:val="0"/>
          <w:marTop w:val="0"/>
          <w:marBottom w:val="0"/>
          <w:divBdr>
            <w:top w:val="none" w:sz="0" w:space="0" w:color="auto"/>
            <w:left w:val="none" w:sz="0" w:space="0" w:color="auto"/>
            <w:bottom w:val="none" w:sz="0" w:space="0" w:color="auto"/>
            <w:right w:val="none" w:sz="0" w:space="0" w:color="auto"/>
          </w:divBdr>
        </w:div>
      </w:divsChild>
    </w:div>
    <w:div w:id="440342489">
      <w:bodyDiv w:val="1"/>
      <w:marLeft w:val="0"/>
      <w:marRight w:val="0"/>
      <w:marTop w:val="0"/>
      <w:marBottom w:val="0"/>
      <w:divBdr>
        <w:top w:val="none" w:sz="0" w:space="0" w:color="auto"/>
        <w:left w:val="none" w:sz="0" w:space="0" w:color="auto"/>
        <w:bottom w:val="none" w:sz="0" w:space="0" w:color="auto"/>
        <w:right w:val="none" w:sz="0" w:space="0" w:color="auto"/>
      </w:divBdr>
      <w:divsChild>
        <w:div w:id="203175600">
          <w:marLeft w:val="0"/>
          <w:marRight w:val="0"/>
          <w:marTop w:val="0"/>
          <w:marBottom w:val="0"/>
          <w:divBdr>
            <w:top w:val="none" w:sz="0" w:space="0" w:color="auto"/>
            <w:left w:val="none" w:sz="0" w:space="0" w:color="auto"/>
            <w:bottom w:val="none" w:sz="0" w:space="0" w:color="auto"/>
            <w:right w:val="none" w:sz="0" w:space="0" w:color="auto"/>
          </w:divBdr>
        </w:div>
      </w:divsChild>
    </w:div>
    <w:div w:id="444934149">
      <w:bodyDiv w:val="1"/>
      <w:marLeft w:val="0"/>
      <w:marRight w:val="0"/>
      <w:marTop w:val="0"/>
      <w:marBottom w:val="0"/>
      <w:divBdr>
        <w:top w:val="none" w:sz="0" w:space="0" w:color="auto"/>
        <w:left w:val="none" w:sz="0" w:space="0" w:color="auto"/>
        <w:bottom w:val="none" w:sz="0" w:space="0" w:color="auto"/>
        <w:right w:val="none" w:sz="0" w:space="0" w:color="auto"/>
      </w:divBdr>
    </w:div>
    <w:div w:id="475534011">
      <w:bodyDiv w:val="1"/>
      <w:marLeft w:val="0"/>
      <w:marRight w:val="0"/>
      <w:marTop w:val="0"/>
      <w:marBottom w:val="0"/>
      <w:divBdr>
        <w:top w:val="none" w:sz="0" w:space="0" w:color="auto"/>
        <w:left w:val="none" w:sz="0" w:space="0" w:color="auto"/>
        <w:bottom w:val="none" w:sz="0" w:space="0" w:color="auto"/>
        <w:right w:val="none" w:sz="0" w:space="0" w:color="auto"/>
      </w:divBdr>
      <w:divsChild>
        <w:div w:id="976035516">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485367317">
      <w:bodyDiv w:val="1"/>
      <w:marLeft w:val="0"/>
      <w:marRight w:val="0"/>
      <w:marTop w:val="0"/>
      <w:marBottom w:val="0"/>
      <w:divBdr>
        <w:top w:val="none" w:sz="0" w:space="0" w:color="auto"/>
        <w:left w:val="none" w:sz="0" w:space="0" w:color="auto"/>
        <w:bottom w:val="none" w:sz="0" w:space="0" w:color="auto"/>
        <w:right w:val="none" w:sz="0" w:space="0" w:color="auto"/>
      </w:divBdr>
    </w:div>
    <w:div w:id="513106348">
      <w:bodyDiv w:val="1"/>
      <w:marLeft w:val="0"/>
      <w:marRight w:val="0"/>
      <w:marTop w:val="0"/>
      <w:marBottom w:val="0"/>
      <w:divBdr>
        <w:top w:val="none" w:sz="0" w:space="0" w:color="auto"/>
        <w:left w:val="none" w:sz="0" w:space="0" w:color="auto"/>
        <w:bottom w:val="none" w:sz="0" w:space="0" w:color="auto"/>
        <w:right w:val="none" w:sz="0" w:space="0" w:color="auto"/>
      </w:divBdr>
      <w:divsChild>
        <w:div w:id="814839343">
          <w:marLeft w:val="0"/>
          <w:marRight w:val="0"/>
          <w:marTop w:val="0"/>
          <w:marBottom w:val="0"/>
          <w:divBdr>
            <w:top w:val="none" w:sz="0" w:space="0" w:color="auto"/>
            <w:left w:val="none" w:sz="0" w:space="0" w:color="auto"/>
            <w:bottom w:val="none" w:sz="0" w:space="0" w:color="auto"/>
            <w:right w:val="none" w:sz="0" w:space="0" w:color="auto"/>
          </w:divBdr>
        </w:div>
      </w:divsChild>
    </w:div>
    <w:div w:id="531069692">
      <w:bodyDiv w:val="1"/>
      <w:marLeft w:val="0"/>
      <w:marRight w:val="0"/>
      <w:marTop w:val="0"/>
      <w:marBottom w:val="0"/>
      <w:divBdr>
        <w:top w:val="none" w:sz="0" w:space="0" w:color="auto"/>
        <w:left w:val="none" w:sz="0" w:space="0" w:color="auto"/>
        <w:bottom w:val="none" w:sz="0" w:space="0" w:color="auto"/>
        <w:right w:val="none" w:sz="0" w:space="0" w:color="auto"/>
      </w:divBdr>
    </w:div>
    <w:div w:id="538737781">
      <w:bodyDiv w:val="1"/>
      <w:marLeft w:val="0"/>
      <w:marRight w:val="0"/>
      <w:marTop w:val="0"/>
      <w:marBottom w:val="0"/>
      <w:divBdr>
        <w:top w:val="none" w:sz="0" w:space="0" w:color="auto"/>
        <w:left w:val="none" w:sz="0" w:space="0" w:color="auto"/>
        <w:bottom w:val="none" w:sz="0" w:space="0" w:color="auto"/>
        <w:right w:val="none" w:sz="0" w:space="0" w:color="auto"/>
      </w:divBdr>
      <w:divsChild>
        <w:div w:id="1710060478">
          <w:marLeft w:val="0"/>
          <w:marRight w:val="0"/>
          <w:marTop w:val="0"/>
          <w:marBottom w:val="0"/>
          <w:divBdr>
            <w:top w:val="none" w:sz="0" w:space="0" w:color="auto"/>
            <w:left w:val="none" w:sz="0" w:space="0" w:color="auto"/>
            <w:bottom w:val="none" w:sz="0" w:space="0" w:color="auto"/>
            <w:right w:val="none" w:sz="0" w:space="0" w:color="auto"/>
          </w:divBdr>
        </w:div>
        <w:div w:id="1729915434">
          <w:marLeft w:val="0"/>
          <w:marRight w:val="0"/>
          <w:marTop w:val="0"/>
          <w:marBottom w:val="0"/>
          <w:divBdr>
            <w:top w:val="none" w:sz="0" w:space="0" w:color="auto"/>
            <w:left w:val="none" w:sz="0" w:space="0" w:color="auto"/>
            <w:bottom w:val="none" w:sz="0" w:space="0" w:color="auto"/>
            <w:right w:val="none" w:sz="0" w:space="0" w:color="auto"/>
          </w:divBdr>
        </w:div>
        <w:div w:id="52970973">
          <w:marLeft w:val="0"/>
          <w:marRight w:val="0"/>
          <w:marTop w:val="0"/>
          <w:marBottom w:val="0"/>
          <w:divBdr>
            <w:top w:val="none" w:sz="0" w:space="0" w:color="auto"/>
            <w:left w:val="none" w:sz="0" w:space="0" w:color="auto"/>
            <w:bottom w:val="none" w:sz="0" w:space="0" w:color="auto"/>
            <w:right w:val="none" w:sz="0" w:space="0" w:color="auto"/>
          </w:divBdr>
        </w:div>
        <w:div w:id="1578247074">
          <w:marLeft w:val="0"/>
          <w:marRight w:val="0"/>
          <w:marTop w:val="0"/>
          <w:marBottom w:val="0"/>
          <w:divBdr>
            <w:top w:val="none" w:sz="0" w:space="0" w:color="auto"/>
            <w:left w:val="none" w:sz="0" w:space="0" w:color="auto"/>
            <w:bottom w:val="none" w:sz="0" w:space="0" w:color="auto"/>
            <w:right w:val="none" w:sz="0" w:space="0" w:color="auto"/>
          </w:divBdr>
        </w:div>
      </w:divsChild>
    </w:div>
    <w:div w:id="574903847">
      <w:bodyDiv w:val="1"/>
      <w:marLeft w:val="0"/>
      <w:marRight w:val="0"/>
      <w:marTop w:val="0"/>
      <w:marBottom w:val="0"/>
      <w:divBdr>
        <w:top w:val="none" w:sz="0" w:space="0" w:color="auto"/>
        <w:left w:val="none" w:sz="0" w:space="0" w:color="auto"/>
        <w:bottom w:val="none" w:sz="0" w:space="0" w:color="auto"/>
        <w:right w:val="none" w:sz="0" w:space="0" w:color="auto"/>
      </w:divBdr>
    </w:div>
    <w:div w:id="579749703">
      <w:bodyDiv w:val="1"/>
      <w:marLeft w:val="0"/>
      <w:marRight w:val="0"/>
      <w:marTop w:val="0"/>
      <w:marBottom w:val="0"/>
      <w:divBdr>
        <w:top w:val="none" w:sz="0" w:space="0" w:color="auto"/>
        <w:left w:val="none" w:sz="0" w:space="0" w:color="auto"/>
        <w:bottom w:val="none" w:sz="0" w:space="0" w:color="auto"/>
        <w:right w:val="none" w:sz="0" w:space="0" w:color="auto"/>
      </w:divBdr>
      <w:divsChild>
        <w:div w:id="1873414577">
          <w:marLeft w:val="0"/>
          <w:marRight w:val="0"/>
          <w:marTop w:val="0"/>
          <w:marBottom w:val="0"/>
          <w:divBdr>
            <w:top w:val="none" w:sz="0" w:space="0" w:color="auto"/>
            <w:left w:val="none" w:sz="0" w:space="0" w:color="auto"/>
            <w:bottom w:val="none" w:sz="0" w:space="0" w:color="auto"/>
            <w:right w:val="none" w:sz="0" w:space="0" w:color="auto"/>
          </w:divBdr>
        </w:div>
        <w:div w:id="1728452934">
          <w:marLeft w:val="0"/>
          <w:marRight w:val="0"/>
          <w:marTop w:val="0"/>
          <w:marBottom w:val="0"/>
          <w:divBdr>
            <w:top w:val="none" w:sz="0" w:space="0" w:color="auto"/>
            <w:left w:val="none" w:sz="0" w:space="0" w:color="auto"/>
            <w:bottom w:val="none" w:sz="0" w:space="0" w:color="auto"/>
            <w:right w:val="none" w:sz="0" w:space="0" w:color="auto"/>
          </w:divBdr>
        </w:div>
      </w:divsChild>
    </w:div>
    <w:div w:id="593127790">
      <w:bodyDiv w:val="1"/>
      <w:marLeft w:val="0"/>
      <w:marRight w:val="0"/>
      <w:marTop w:val="0"/>
      <w:marBottom w:val="0"/>
      <w:divBdr>
        <w:top w:val="none" w:sz="0" w:space="0" w:color="auto"/>
        <w:left w:val="none" w:sz="0" w:space="0" w:color="auto"/>
        <w:bottom w:val="none" w:sz="0" w:space="0" w:color="auto"/>
        <w:right w:val="none" w:sz="0" w:space="0" w:color="auto"/>
      </w:divBdr>
      <w:divsChild>
        <w:div w:id="1361735969">
          <w:marLeft w:val="0"/>
          <w:marRight w:val="0"/>
          <w:marTop w:val="0"/>
          <w:marBottom w:val="0"/>
          <w:divBdr>
            <w:top w:val="none" w:sz="0" w:space="0" w:color="auto"/>
            <w:left w:val="none" w:sz="0" w:space="0" w:color="auto"/>
            <w:bottom w:val="none" w:sz="0" w:space="0" w:color="auto"/>
            <w:right w:val="none" w:sz="0" w:space="0" w:color="auto"/>
          </w:divBdr>
        </w:div>
      </w:divsChild>
    </w:div>
    <w:div w:id="605775966">
      <w:bodyDiv w:val="1"/>
      <w:marLeft w:val="0"/>
      <w:marRight w:val="0"/>
      <w:marTop w:val="0"/>
      <w:marBottom w:val="0"/>
      <w:divBdr>
        <w:top w:val="none" w:sz="0" w:space="0" w:color="auto"/>
        <w:left w:val="none" w:sz="0" w:space="0" w:color="auto"/>
        <w:bottom w:val="none" w:sz="0" w:space="0" w:color="auto"/>
        <w:right w:val="none" w:sz="0" w:space="0" w:color="auto"/>
      </w:divBdr>
    </w:div>
    <w:div w:id="648364988">
      <w:bodyDiv w:val="1"/>
      <w:marLeft w:val="0"/>
      <w:marRight w:val="0"/>
      <w:marTop w:val="0"/>
      <w:marBottom w:val="0"/>
      <w:divBdr>
        <w:top w:val="none" w:sz="0" w:space="0" w:color="auto"/>
        <w:left w:val="none" w:sz="0" w:space="0" w:color="auto"/>
        <w:bottom w:val="none" w:sz="0" w:space="0" w:color="auto"/>
        <w:right w:val="none" w:sz="0" w:space="0" w:color="auto"/>
      </w:divBdr>
    </w:div>
    <w:div w:id="651717165">
      <w:bodyDiv w:val="1"/>
      <w:marLeft w:val="0"/>
      <w:marRight w:val="0"/>
      <w:marTop w:val="0"/>
      <w:marBottom w:val="0"/>
      <w:divBdr>
        <w:top w:val="none" w:sz="0" w:space="0" w:color="auto"/>
        <w:left w:val="none" w:sz="0" w:space="0" w:color="auto"/>
        <w:bottom w:val="none" w:sz="0" w:space="0" w:color="auto"/>
        <w:right w:val="none" w:sz="0" w:space="0" w:color="auto"/>
      </w:divBdr>
    </w:div>
    <w:div w:id="655229462">
      <w:bodyDiv w:val="1"/>
      <w:marLeft w:val="0"/>
      <w:marRight w:val="0"/>
      <w:marTop w:val="0"/>
      <w:marBottom w:val="0"/>
      <w:divBdr>
        <w:top w:val="none" w:sz="0" w:space="0" w:color="auto"/>
        <w:left w:val="none" w:sz="0" w:space="0" w:color="auto"/>
        <w:bottom w:val="none" w:sz="0" w:space="0" w:color="auto"/>
        <w:right w:val="none" w:sz="0" w:space="0" w:color="auto"/>
      </w:divBdr>
      <w:divsChild>
        <w:div w:id="462889707">
          <w:marLeft w:val="0"/>
          <w:marRight w:val="0"/>
          <w:marTop w:val="0"/>
          <w:marBottom w:val="0"/>
          <w:divBdr>
            <w:top w:val="none" w:sz="0" w:space="0" w:color="auto"/>
            <w:left w:val="none" w:sz="0" w:space="0" w:color="auto"/>
            <w:bottom w:val="none" w:sz="0" w:space="0" w:color="auto"/>
            <w:right w:val="none" w:sz="0" w:space="0" w:color="auto"/>
          </w:divBdr>
        </w:div>
        <w:div w:id="1090464380">
          <w:marLeft w:val="0"/>
          <w:marRight w:val="0"/>
          <w:marTop w:val="0"/>
          <w:marBottom w:val="0"/>
          <w:divBdr>
            <w:top w:val="none" w:sz="0" w:space="0" w:color="auto"/>
            <w:left w:val="none" w:sz="0" w:space="0" w:color="auto"/>
            <w:bottom w:val="none" w:sz="0" w:space="0" w:color="auto"/>
            <w:right w:val="none" w:sz="0" w:space="0" w:color="auto"/>
          </w:divBdr>
        </w:div>
        <w:div w:id="1438450857">
          <w:marLeft w:val="0"/>
          <w:marRight w:val="0"/>
          <w:marTop w:val="0"/>
          <w:marBottom w:val="0"/>
          <w:divBdr>
            <w:top w:val="none" w:sz="0" w:space="0" w:color="auto"/>
            <w:left w:val="none" w:sz="0" w:space="0" w:color="auto"/>
            <w:bottom w:val="none" w:sz="0" w:space="0" w:color="auto"/>
            <w:right w:val="none" w:sz="0" w:space="0" w:color="auto"/>
          </w:divBdr>
        </w:div>
        <w:div w:id="1545025712">
          <w:marLeft w:val="0"/>
          <w:marRight w:val="0"/>
          <w:marTop w:val="0"/>
          <w:marBottom w:val="0"/>
          <w:divBdr>
            <w:top w:val="none" w:sz="0" w:space="0" w:color="auto"/>
            <w:left w:val="none" w:sz="0" w:space="0" w:color="auto"/>
            <w:bottom w:val="none" w:sz="0" w:space="0" w:color="auto"/>
            <w:right w:val="none" w:sz="0" w:space="0" w:color="auto"/>
          </w:divBdr>
        </w:div>
        <w:div w:id="1548254993">
          <w:marLeft w:val="0"/>
          <w:marRight w:val="0"/>
          <w:marTop w:val="0"/>
          <w:marBottom w:val="0"/>
          <w:divBdr>
            <w:top w:val="none" w:sz="0" w:space="0" w:color="auto"/>
            <w:left w:val="none" w:sz="0" w:space="0" w:color="auto"/>
            <w:bottom w:val="none" w:sz="0" w:space="0" w:color="auto"/>
            <w:right w:val="none" w:sz="0" w:space="0" w:color="auto"/>
          </w:divBdr>
        </w:div>
        <w:div w:id="1667899757">
          <w:marLeft w:val="0"/>
          <w:marRight w:val="0"/>
          <w:marTop w:val="0"/>
          <w:marBottom w:val="0"/>
          <w:divBdr>
            <w:top w:val="none" w:sz="0" w:space="0" w:color="auto"/>
            <w:left w:val="none" w:sz="0" w:space="0" w:color="auto"/>
            <w:bottom w:val="none" w:sz="0" w:space="0" w:color="auto"/>
            <w:right w:val="none" w:sz="0" w:space="0" w:color="auto"/>
          </w:divBdr>
        </w:div>
        <w:div w:id="1959296917">
          <w:marLeft w:val="0"/>
          <w:marRight w:val="0"/>
          <w:marTop w:val="0"/>
          <w:marBottom w:val="0"/>
          <w:divBdr>
            <w:top w:val="none" w:sz="0" w:space="0" w:color="auto"/>
            <w:left w:val="none" w:sz="0" w:space="0" w:color="auto"/>
            <w:bottom w:val="none" w:sz="0" w:space="0" w:color="auto"/>
            <w:right w:val="none" w:sz="0" w:space="0" w:color="auto"/>
          </w:divBdr>
        </w:div>
      </w:divsChild>
    </w:div>
    <w:div w:id="661661299">
      <w:bodyDiv w:val="1"/>
      <w:marLeft w:val="0"/>
      <w:marRight w:val="0"/>
      <w:marTop w:val="0"/>
      <w:marBottom w:val="0"/>
      <w:divBdr>
        <w:top w:val="none" w:sz="0" w:space="0" w:color="auto"/>
        <w:left w:val="none" w:sz="0" w:space="0" w:color="auto"/>
        <w:bottom w:val="none" w:sz="0" w:space="0" w:color="auto"/>
        <w:right w:val="none" w:sz="0" w:space="0" w:color="auto"/>
      </w:divBdr>
    </w:div>
    <w:div w:id="664363228">
      <w:bodyDiv w:val="1"/>
      <w:marLeft w:val="0"/>
      <w:marRight w:val="0"/>
      <w:marTop w:val="0"/>
      <w:marBottom w:val="0"/>
      <w:divBdr>
        <w:top w:val="none" w:sz="0" w:space="0" w:color="auto"/>
        <w:left w:val="none" w:sz="0" w:space="0" w:color="auto"/>
        <w:bottom w:val="none" w:sz="0" w:space="0" w:color="auto"/>
        <w:right w:val="none" w:sz="0" w:space="0" w:color="auto"/>
      </w:divBdr>
    </w:div>
    <w:div w:id="674264651">
      <w:bodyDiv w:val="1"/>
      <w:marLeft w:val="0"/>
      <w:marRight w:val="0"/>
      <w:marTop w:val="0"/>
      <w:marBottom w:val="0"/>
      <w:divBdr>
        <w:top w:val="none" w:sz="0" w:space="0" w:color="auto"/>
        <w:left w:val="none" w:sz="0" w:space="0" w:color="auto"/>
        <w:bottom w:val="none" w:sz="0" w:space="0" w:color="auto"/>
        <w:right w:val="none" w:sz="0" w:space="0" w:color="auto"/>
      </w:divBdr>
    </w:div>
    <w:div w:id="678848048">
      <w:bodyDiv w:val="1"/>
      <w:marLeft w:val="0"/>
      <w:marRight w:val="0"/>
      <w:marTop w:val="0"/>
      <w:marBottom w:val="0"/>
      <w:divBdr>
        <w:top w:val="none" w:sz="0" w:space="0" w:color="auto"/>
        <w:left w:val="none" w:sz="0" w:space="0" w:color="auto"/>
        <w:bottom w:val="none" w:sz="0" w:space="0" w:color="auto"/>
        <w:right w:val="none" w:sz="0" w:space="0" w:color="auto"/>
      </w:divBdr>
    </w:div>
    <w:div w:id="685401995">
      <w:bodyDiv w:val="1"/>
      <w:marLeft w:val="0"/>
      <w:marRight w:val="0"/>
      <w:marTop w:val="0"/>
      <w:marBottom w:val="0"/>
      <w:divBdr>
        <w:top w:val="none" w:sz="0" w:space="0" w:color="auto"/>
        <w:left w:val="none" w:sz="0" w:space="0" w:color="auto"/>
        <w:bottom w:val="none" w:sz="0" w:space="0" w:color="auto"/>
        <w:right w:val="none" w:sz="0" w:space="0" w:color="auto"/>
      </w:divBdr>
      <w:divsChild>
        <w:div w:id="546868">
          <w:marLeft w:val="0"/>
          <w:marRight w:val="0"/>
          <w:marTop w:val="0"/>
          <w:marBottom w:val="0"/>
          <w:divBdr>
            <w:top w:val="single" w:sz="6" w:space="0" w:color="C0C0C0"/>
            <w:left w:val="single" w:sz="6" w:space="0" w:color="C0C0C0"/>
            <w:bottom w:val="single" w:sz="6" w:space="0" w:color="C0C0C0"/>
            <w:right w:val="single" w:sz="6" w:space="0" w:color="C0C0C0"/>
          </w:divBdr>
        </w:div>
        <w:div w:id="48455597">
          <w:marLeft w:val="0"/>
          <w:marRight w:val="0"/>
          <w:marTop w:val="0"/>
          <w:marBottom w:val="0"/>
          <w:divBdr>
            <w:top w:val="single" w:sz="6" w:space="0" w:color="C0C0C0"/>
            <w:left w:val="single" w:sz="6" w:space="0" w:color="C0C0C0"/>
            <w:bottom w:val="single" w:sz="6" w:space="0" w:color="C0C0C0"/>
            <w:right w:val="single" w:sz="6" w:space="0" w:color="C0C0C0"/>
          </w:divBdr>
        </w:div>
        <w:div w:id="296957052">
          <w:marLeft w:val="0"/>
          <w:marRight w:val="0"/>
          <w:marTop w:val="0"/>
          <w:marBottom w:val="0"/>
          <w:divBdr>
            <w:top w:val="single" w:sz="6" w:space="0" w:color="C0C0C0"/>
            <w:left w:val="single" w:sz="6" w:space="0" w:color="C0C0C0"/>
            <w:bottom w:val="single" w:sz="6" w:space="0" w:color="C0C0C0"/>
            <w:right w:val="single" w:sz="6" w:space="0" w:color="C0C0C0"/>
          </w:divBdr>
        </w:div>
        <w:div w:id="302659798">
          <w:marLeft w:val="0"/>
          <w:marRight w:val="0"/>
          <w:marTop w:val="0"/>
          <w:marBottom w:val="0"/>
          <w:divBdr>
            <w:top w:val="single" w:sz="6" w:space="0" w:color="C0C0C0"/>
            <w:left w:val="single" w:sz="6" w:space="0" w:color="C0C0C0"/>
            <w:bottom w:val="single" w:sz="6" w:space="0" w:color="C0C0C0"/>
            <w:right w:val="single" w:sz="6" w:space="0" w:color="C0C0C0"/>
          </w:divBdr>
        </w:div>
        <w:div w:id="335156890">
          <w:marLeft w:val="0"/>
          <w:marRight w:val="0"/>
          <w:marTop w:val="0"/>
          <w:marBottom w:val="0"/>
          <w:divBdr>
            <w:top w:val="single" w:sz="6" w:space="0" w:color="C0C0C0"/>
            <w:left w:val="single" w:sz="6" w:space="0" w:color="C0C0C0"/>
            <w:bottom w:val="single" w:sz="6" w:space="0" w:color="C0C0C0"/>
            <w:right w:val="single" w:sz="6" w:space="0" w:color="C0C0C0"/>
          </w:divBdr>
        </w:div>
        <w:div w:id="358746604">
          <w:marLeft w:val="0"/>
          <w:marRight w:val="0"/>
          <w:marTop w:val="0"/>
          <w:marBottom w:val="0"/>
          <w:divBdr>
            <w:top w:val="single" w:sz="6" w:space="0" w:color="C0C0C0"/>
            <w:left w:val="single" w:sz="6" w:space="0" w:color="C0C0C0"/>
            <w:bottom w:val="single" w:sz="6" w:space="0" w:color="C0C0C0"/>
            <w:right w:val="single" w:sz="6" w:space="0" w:color="C0C0C0"/>
          </w:divBdr>
        </w:div>
        <w:div w:id="522017675">
          <w:marLeft w:val="0"/>
          <w:marRight w:val="0"/>
          <w:marTop w:val="0"/>
          <w:marBottom w:val="0"/>
          <w:divBdr>
            <w:top w:val="single" w:sz="6" w:space="0" w:color="C0C0C0"/>
            <w:left w:val="single" w:sz="6" w:space="0" w:color="C0C0C0"/>
            <w:bottom w:val="single" w:sz="6" w:space="0" w:color="C0C0C0"/>
            <w:right w:val="single" w:sz="6" w:space="0" w:color="C0C0C0"/>
          </w:divBdr>
        </w:div>
        <w:div w:id="675766394">
          <w:marLeft w:val="0"/>
          <w:marRight w:val="0"/>
          <w:marTop w:val="0"/>
          <w:marBottom w:val="0"/>
          <w:divBdr>
            <w:top w:val="single" w:sz="6" w:space="0" w:color="C0C0C0"/>
            <w:left w:val="single" w:sz="6" w:space="0" w:color="C0C0C0"/>
            <w:bottom w:val="single" w:sz="6" w:space="0" w:color="C0C0C0"/>
            <w:right w:val="single" w:sz="6" w:space="0" w:color="C0C0C0"/>
          </w:divBdr>
        </w:div>
        <w:div w:id="707602754">
          <w:marLeft w:val="0"/>
          <w:marRight w:val="0"/>
          <w:marTop w:val="0"/>
          <w:marBottom w:val="0"/>
          <w:divBdr>
            <w:top w:val="single" w:sz="6" w:space="0" w:color="C0C0C0"/>
            <w:left w:val="single" w:sz="6" w:space="0" w:color="C0C0C0"/>
            <w:bottom w:val="single" w:sz="6" w:space="0" w:color="C0C0C0"/>
            <w:right w:val="single" w:sz="6" w:space="0" w:color="C0C0C0"/>
          </w:divBdr>
        </w:div>
        <w:div w:id="780103368">
          <w:marLeft w:val="0"/>
          <w:marRight w:val="0"/>
          <w:marTop w:val="0"/>
          <w:marBottom w:val="0"/>
          <w:divBdr>
            <w:top w:val="single" w:sz="6" w:space="0" w:color="C0C0C0"/>
            <w:left w:val="single" w:sz="6" w:space="0" w:color="C0C0C0"/>
            <w:bottom w:val="single" w:sz="6" w:space="0" w:color="C0C0C0"/>
            <w:right w:val="single" w:sz="6" w:space="0" w:color="C0C0C0"/>
          </w:divBdr>
        </w:div>
        <w:div w:id="847791668">
          <w:marLeft w:val="0"/>
          <w:marRight w:val="0"/>
          <w:marTop w:val="0"/>
          <w:marBottom w:val="0"/>
          <w:divBdr>
            <w:top w:val="single" w:sz="6" w:space="0" w:color="C0C0C0"/>
            <w:left w:val="single" w:sz="6" w:space="0" w:color="C0C0C0"/>
            <w:bottom w:val="single" w:sz="6" w:space="0" w:color="C0C0C0"/>
            <w:right w:val="single" w:sz="6" w:space="0" w:color="C0C0C0"/>
          </w:divBdr>
        </w:div>
        <w:div w:id="898054961">
          <w:marLeft w:val="0"/>
          <w:marRight w:val="0"/>
          <w:marTop w:val="0"/>
          <w:marBottom w:val="0"/>
          <w:divBdr>
            <w:top w:val="single" w:sz="6" w:space="0" w:color="C0C0C0"/>
            <w:left w:val="single" w:sz="6" w:space="0" w:color="C0C0C0"/>
            <w:bottom w:val="single" w:sz="6" w:space="0" w:color="C0C0C0"/>
            <w:right w:val="single" w:sz="6" w:space="0" w:color="C0C0C0"/>
          </w:divBdr>
        </w:div>
        <w:div w:id="902376508">
          <w:marLeft w:val="0"/>
          <w:marRight w:val="0"/>
          <w:marTop w:val="0"/>
          <w:marBottom w:val="0"/>
          <w:divBdr>
            <w:top w:val="single" w:sz="6" w:space="0" w:color="C0C0C0"/>
            <w:left w:val="single" w:sz="6" w:space="0" w:color="C0C0C0"/>
            <w:bottom w:val="single" w:sz="6" w:space="0" w:color="C0C0C0"/>
            <w:right w:val="single" w:sz="6" w:space="0" w:color="C0C0C0"/>
          </w:divBdr>
        </w:div>
        <w:div w:id="906453153">
          <w:marLeft w:val="0"/>
          <w:marRight w:val="0"/>
          <w:marTop w:val="0"/>
          <w:marBottom w:val="0"/>
          <w:divBdr>
            <w:top w:val="single" w:sz="6" w:space="0" w:color="C0C0C0"/>
            <w:left w:val="single" w:sz="6" w:space="0" w:color="C0C0C0"/>
            <w:bottom w:val="single" w:sz="6" w:space="0" w:color="C0C0C0"/>
            <w:right w:val="single" w:sz="6" w:space="0" w:color="C0C0C0"/>
          </w:divBdr>
        </w:div>
        <w:div w:id="986516649">
          <w:marLeft w:val="0"/>
          <w:marRight w:val="0"/>
          <w:marTop w:val="0"/>
          <w:marBottom w:val="0"/>
          <w:divBdr>
            <w:top w:val="single" w:sz="6" w:space="0" w:color="C0C0C0"/>
            <w:left w:val="single" w:sz="6" w:space="0" w:color="C0C0C0"/>
            <w:bottom w:val="single" w:sz="6" w:space="0" w:color="C0C0C0"/>
            <w:right w:val="single" w:sz="6" w:space="0" w:color="C0C0C0"/>
          </w:divBdr>
        </w:div>
        <w:div w:id="991788209">
          <w:marLeft w:val="0"/>
          <w:marRight w:val="0"/>
          <w:marTop w:val="0"/>
          <w:marBottom w:val="0"/>
          <w:divBdr>
            <w:top w:val="single" w:sz="6" w:space="0" w:color="C0C0C0"/>
            <w:left w:val="single" w:sz="6" w:space="0" w:color="C0C0C0"/>
            <w:bottom w:val="single" w:sz="6" w:space="0" w:color="C0C0C0"/>
            <w:right w:val="single" w:sz="6" w:space="0" w:color="C0C0C0"/>
          </w:divBdr>
        </w:div>
        <w:div w:id="999580727">
          <w:marLeft w:val="0"/>
          <w:marRight w:val="0"/>
          <w:marTop w:val="0"/>
          <w:marBottom w:val="0"/>
          <w:divBdr>
            <w:top w:val="single" w:sz="6" w:space="0" w:color="C0C0C0"/>
            <w:left w:val="single" w:sz="6" w:space="0" w:color="C0C0C0"/>
            <w:bottom w:val="single" w:sz="6" w:space="0" w:color="C0C0C0"/>
            <w:right w:val="single" w:sz="6" w:space="0" w:color="C0C0C0"/>
          </w:divBdr>
        </w:div>
        <w:div w:id="1008757398">
          <w:marLeft w:val="0"/>
          <w:marRight w:val="0"/>
          <w:marTop w:val="0"/>
          <w:marBottom w:val="0"/>
          <w:divBdr>
            <w:top w:val="single" w:sz="6" w:space="0" w:color="C0C0C0"/>
            <w:left w:val="single" w:sz="6" w:space="0" w:color="C0C0C0"/>
            <w:bottom w:val="single" w:sz="6" w:space="0" w:color="C0C0C0"/>
            <w:right w:val="single" w:sz="6" w:space="0" w:color="C0C0C0"/>
          </w:divBdr>
        </w:div>
        <w:div w:id="1166170833">
          <w:marLeft w:val="0"/>
          <w:marRight w:val="0"/>
          <w:marTop w:val="0"/>
          <w:marBottom w:val="0"/>
          <w:divBdr>
            <w:top w:val="single" w:sz="6" w:space="0" w:color="C0C0C0"/>
            <w:left w:val="single" w:sz="6" w:space="0" w:color="C0C0C0"/>
            <w:bottom w:val="single" w:sz="6" w:space="0" w:color="C0C0C0"/>
            <w:right w:val="single" w:sz="6" w:space="0" w:color="C0C0C0"/>
          </w:divBdr>
        </w:div>
        <w:div w:id="1173374597">
          <w:marLeft w:val="0"/>
          <w:marRight w:val="0"/>
          <w:marTop w:val="0"/>
          <w:marBottom w:val="0"/>
          <w:divBdr>
            <w:top w:val="single" w:sz="6" w:space="0" w:color="C0C0C0"/>
            <w:left w:val="single" w:sz="6" w:space="0" w:color="C0C0C0"/>
            <w:bottom w:val="single" w:sz="6" w:space="0" w:color="C0C0C0"/>
            <w:right w:val="single" w:sz="6" w:space="0" w:color="C0C0C0"/>
          </w:divBdr>
        </w:div>
        <w:div w:id="1185049585">
          <w:marLeft w:val="0"/>
          <w:marRight w:val="0"/>
          <w:marTop w:val="0"/>
          <w:marBottom w:val="0"/>
          <w:divBdr>
            <w:top w:val="single" w:sz="6" w:space="0" w:color="C0C0C0"/>
            <w:left w:val="single" w:sz="6" w:space="0" w:color="C0C0C0"/>
            <w:bottom w:val="single" w:sz="6" w:space="0" w:color="C0C0C0"/>
            <w:right w:val="single" w:sz="6" w:space="0" w:color="C0C0C0"/>
          </w:divBdr>
        </w:div>
        <w:div w:id="1255211173">
          <w:marLeft w:val="0"/>
          <w:marRight w:val="0"/>
          <w:marTop w:val="0"/>
          <w:marBottom w:val="0"/>
          <w:divBdr>
            <w:top w:val="single" w:sz="6" w:space="0" w:color="C0C0C0"/>
            <w:left w:val="single" w:sz="6" w:space="0" w:color="C0C0C0"/>
            <w:bottom w:val="single" w:sz="6" w:space="0" w:color="C0C0C0"/>
            <w:right w:val="single" w:sz="6" w:space="0" w:color="C0C0C0"/>
          </w:divBdr>
        </w:div>
        <w:div w:id="1315571827">
          <w:marLeft w:val="0"/>
          <w:marRight w:val="0"/>
          <w:marTop w:val="0"/>
          <w:marBottom w:val="0"/>
          <w:divBdr>
            <w:top w:val="single" w:sz="6" w:space="0" w:color="C0C0C0"/>
            <w:left w:val="single" w:sz="6" w:space="0" w:color="C0C0C0"/>
            <w:bottom w:val="single" w:sz="6" w:space="0" w:color="C0C0C0"/>
            <w:right w:val="single" w:sz="6" w:space="0" w:color="C0C0C0"/>
          </w:divBdr>
        </w:div>
        <w:div w:id="1336613910">
          <w:marLeft w:val="0"/>
          <w:marRight w:val="0"/>
          <w:marTop w:val="0"/>
          <w:marBottom w:val="0"/>
          <w:divBdr>
            <w:top w:val="single" w:sz="6" w:space="0" w:color="C0C0C0"/>
            <w:left w:val="single" w:sz="6" w:space="0" w:color="C0C0C0"/>
            <w:bottom w:val="single" w:sz="6" w:space="0" w:color="C0C0C0"/>
            <w:right w:val="single" w:sz="6" w:space="0" w:color="C0C0C0"/>
          </w:divBdr>
        </w:div>
        <w:div w:id="1455708205">
          <w:marLeft w:val="0"/>
          <w:marRight w:val="0"/>
          <w:marTop w:val="0"/>
          <w:marBottom w:val="0"/>
          <w:divBdr>
            <w:top w:val="single" w:sz="6" w:space="0" w:color="C0C0C0"/>
            <w:left w:val="single" w:sz="6" w:space="0" w:color="C0C0C0"/>
            <w:bottom w:val="single" w:sz="6" w:space="0" w:color="C0C0C0"/>
            <w:right w:val="single" w:sz="6" w:space="0" w:color="C0C0C0"/>
          </w:divBdr>
        </w:div>
        <w:div w:id="1558317186">
          <w:marLeft w:val="0"/>
          <w:marRight w:val="0"/>
          <w:marTop w:val="0"/>
          <w:marBottom w:val="0"/>
          <w:divBdr>
            <w:top w:val="single" w:sz="6" w:space="0" w:color="C0C0C0"/>
            <w:left w:val="single" w:sz="6" w:space="0" w:color="C0C0C0"/>
            <w:bottom w:val="single" w:sz="6" w:space="0" w:color="C0C0C0"/>
            <w:right w:val="single" w:sz="6" w:space="0" w:color="C0C0C0"/>
          </w:divBdr>
        </w:div>
        <w:div w:id="1615869332">
          <w:marLeft w:val="0"/>
          <w:marRight w:val="0"/>
          <w:marTop w:val="0"/>
          <w:marBottom w:val="0"/>
          <w:divBdr>
            <w:top w:val="single" w:sz="6" w:space="0" w:color="C0C0C0"/>
            <w:left w:val="single" w:sz="6" w:space="0" w:color="C0C0C0"/>
            <w:bottom w:val="single" w:sz="6" w:space="0" w:color="C0C0C0"/>
            <w:right w:val="single" w:sz="6" w:space="0" w:color="C0C0C0"/>
          </w:divBdr>
        </w:div>
        <w:div w:id="1685283425">
          <w:marLeft w:val="0"/>
          <w:marRight w:val="0"/>
          <w:marTop w:val="0"/>
          <w:marBottom w:val="0"/>
          <w:divBdr>
            <w:top w:val="single" w:sz="6" w:space="0" w:color="C0C0C0"/>
            <w:left w:val="single" w:sz="6" w:space="0" w:color="C0C0C0"/>
            <w:bottom w:val="single" w:sz="6" w:space="0" w:color="C0C0C0"/>
            <w:right w:val="single" w:sz="6" w:space="0" w:color="C0C0C0"/>
          </w:divBdr>
        </w:div>
        <w:div w:id="1712342713">
          <w:marLeft w:val="0"/>
          <w:marRight w:val="0"/>
          <w:marTop w:val="0"/>
          <w:marBottom w:val="0"/>
          <w:divBdr>
            <w:top w:val="single" w:sz="6" w:space="0" w:color="C0C0C0"/>
            <w:left w:val="single" w:sz="6" w:space="0" w:color="C0C0C0"/>
            <w:bottom w:val="single" w:sz="6" w:space="0" w:color="C0C0C0"/>
            <w:right w:val="single" w:sz="6" w:space="0" w:color="C0C0C0"/>
          </w:divBdr>
        </w:div>
        <w:div w:id="1794709584">
          <w:marLeft w:val="0"/>
          <w:marRight w:val="0"/>
          <w:marTop w:val="0"/>
          <w:marBottom w:val="0"/>
          <w:divBdr>
            <w:top w:val="single" w:sz="6" w:space="0" w:color="C0C0C0"/>
            <w:left w:val="single" w:sz="6" w:space="0" w:color="C0C0C0"/>
            <w:bottom w:val="single" w:sz="6" w:space="0" w:color="C0C0C0"/>
            <w:right w:val="single" w:sz="6" w:space="0" w:color="C0C0C0"/>
          </w:divBdr>
        </w:div>
        <w:div w:id="1903365289">
          <w:marLeft w:val="0"/>
          <w:marRight w:val="0"/>
          <w:marTop w:val="0"/>
          <w:marBottom w:val="0"/>
          <w:divBdr>
            <w:top w:val="single" w:sz="6" w:space="0" w:color="C0C0C0"/>
            <w:left w:val="single" w:sz="6" w:space="0" w:color="C0C0C0"/>
            <w:bottom w:val="single" w:sz="6" w:space="0" w:color="C0C0C0"/>
            <w:right w:val="single" w:sz="6" w:space="0" w:color="C0C0C0"/>
          </w:divBdr>
        </w:div>
        <w:div w:id="1931043840">
          <w:marLeft w:val="0"/>
          <w:marRight w:val="0"/>
          <w:marTop w:val="0"/>
          <w:marBottom w:val="0"/>
          <w:divBdr>
            <w:top w:val="single" w:sz="6" w:space="0" w:color="C0C0C0"/>
            <w:left w:val="single" w:sz="6" w:space="0" w:color="C0C0C0"/>
            <w:bottom w:val="single" w:sz="6" w:space="0" w:color="C0C0C0"/>
            <w:right w:val="single" w:sz="6" w:space="0" w:color="C0C0C0"/>
          </w:divBdr>
        </w:div>
        <w:div w:id="2018581031">
          <w:marLeft w:val="0"/>
          <w:marRight w:val="0"/>
          <w:marTop w:val="0"/>
          <w:marBottom w:val="0"/>
          <w:divBdr>
            <w:top w:val="single" w:sz="6" w:space="0" w:color="C0C0C0"/>
            <w:left w:val="single" w:sz="6" w:space="0" w:color="C0C0C0"/>
            <w:bottom w:val="single" w:sz="6" w:space="0" w:color="C0C0C0"/>
            <w:right w:val="single" w:sz="6" w:space="0" w:color="C0C0C0"/>
          </w:divBdr>
        </w:div>
        <w:div w:id="2068019844">
          <w:marLeft w:val="0"/>
          <w:marRight w:val="0"/>
          <w:marTop w:val="0"/>
          <w:marBottom w:val="0"/>
          <w:divBdr>
            <w:top w:val="single" w:sz="6" w:space="0" w:color="C0C0C0"/>
            <w:left w:val="single" w:sz="6" w:space="0" w:color="C0C0C0"/>
            <w:bottom w:val="single" w:sz="6" w:space="0" w:color="C0C0C0"/>
            <w:right w:val="single" w:sz="6" w:space="0" w:color="C0C0C0"/>
          </w:divBdr>
        </w:div>
        <w:div w:id="2123920208">
          <w:marLeft w:val="0"/>
          <w:marRight w:val="0"/>
          <w:marTop w:val="0"/>
          <w:marBottom w:val="0"/>
          <w:divBdr>
            <w:top w:val="single" w:sz="6" w:space="0" w:color="C0C0C0"/>
            <w:left w:val="single" w:sz="6" w:space="0" w:color="C0C0C0"/>
            <w:bottom w:val="single" w:sz="6" w:space="0" w:color="C0C0C0"/>
            <w:right w:val="single" w:sz="6" w:space="0" w:color="C0C0C0"/>
          </w:divBdr>
        </w:div>
        <w:div w:id="2128623612">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89644853">
      <w:bodyDiv w:val="1"/>
      <w:marLeft w:val="0"/>
      <w:marRight w:val="0"/>
      <w:marTop w:val="0"/>
      <w:marBottom w:val="0"/>
      <w:divBdr>
        <w:top w:val="none" w:sz="0" w:space="0" w:color="auto"/>
        <w:left w:val="none" w:sz="0" w:space="0" w:color="auto"/>
        <w:bottom w:val="none" w:sz="0" w:space="0" w:color="auto"/>
        <w:right w:val="none" w:sz="0" w:space="0" w:color="auto"/>
      </w:divBdr>
      <w:divsChild>
        <w:div w:id="341662593">
          <w:marLeft w:val="0"/>
          <w:marRight w:val="0"/>
          <w:marTop w:val="0"/>
          <w:marBottom w:val="0"/>
          <w:divBdr>
            <w:top w:val="single" w:sz="6" w:space="0" w:color="C0C0C0"/>
            <w:left w:val="single" w:sz="6" w:space="0" w:color="C0C0C0"/>
            <w:bottom w:val="single" w:sz="6" w:space="0" w:color="C0C0C0"/>
            <w:right w:val="single" w:sz="6" w:space="0" w:color="C0C0C0"/>
          </w:divBdr>
        </w:div>
        <w:div w:id="404185967">
          <w:marLeft w:val="0"/>
          <w:marRight w:val="0"/>
          <w:marTop w:val="0"/>
          <w:marBottom w:val="0"/>
          <w:divBdr>
            <w:top w:val="single" w:sz="6" w:space="0" w:color="C0C0C0"/>
            <w:left w:val="single" w:sz="6" w:space="0" w:color="C0C0C0"/>
            <w:bottom w:val="single" w:sz="6" w:space="0" w:color="C0C0C0"/>
            <w:right w:val="single" w:sz="6" w:space="0" w:color="C0C0C0"/>
          </w:divBdr>
        </w:div>
        <w:div w:id="413286161">
          <w:marLeft w:val="0"/>
          <w:marRight w:val="0"/>
          <w:marTop w:val="0"/>
          <w:marBottom w:val="0"/>
          <w:divBdr>
            <w:top w:val="single" w:sz="6" w:space="0" w:color="C0C0C0"/>
            <w:left w:val="single" w:sz="6" w:space="0" w:color="C0C0C0"/>
            <w:bottom w:val="single" w:sz="6" w:space="0" w:color="C0C0C0"/>
            <w:right w:val="single" w:sz="6" w:space="0" w:color="C0C0C0"/>
          </w:divBdr>
        </w:div>
        <w:div w:id="682976674">
          <w:marLeft w:val="0"/>
          <w:marRight w:val="0"/>
          <w:marTop w:val="0"/>
          <w:marBottom w:val="0"/>
          <w:divBdr>
            <w:top w:val="single" w:sz="6" w:space="0" w:color="C0C0C0"/>
            <w:left w:val="single" w:sz="6" w:space="0" w:color="C0C0C0"/>
            <w:bottom w:val="single" w:sz="6" w:space="0" w:color="C0C0C0"/>
            <w:right w:val="single" w:sz="6" w:space="0" w:color="C0C0C0"/>
          </w:divBdr>
        </w:div>
        <w:div w:id="830951122">
          <w:marLeft w:val="0"/>
          <w:marRight w:val="0"/>
          <w:marTop w:val="0"/>
          <w:marBottom w:val="0"/>
          <w:divBdr>
            <w:top w:val="single" w:sz="6" w:space="0" w:color="C0C0C0"/>
            <w:left w:val="single" w:sz="6" w:space="0" w:color="C0C0C0"/>
            <w:bottom w:val="single" w:sz="6" w:space="0" w:color="C0C0C0"/>
            <w:right w:val="single" w:sz="6" w:space="0" w:color="C0C0C0"/>
          </w:divBdr>
        </w:div>
        <w:div w:id="837354876">
          <w:marLeft w:val="0"/>
          <w:marRight w:val="0"/>
          <w:marTop w:val="0"/>
          <w:marBottom w:val="0"/>
          <w:divBdr>
            <w:top w:val="single" w:sz="6" w:space="0" w:color="C0C0C0"/>
            <w:left w:val="single" w:sz="6" w:space="0" w:color="C0C0C0"/>
            <w:bottom w:val="single" w:sz="6" w:space="0" w:color="C0C0C0"/>
            <w:right w:val="single" w:sz="6" w:space="0" w:color="C0C0C0"/>
          </w:divBdr>
        </w:div>
        <w:div w:id="1007251925">
          <w:marLeft w:val="0"/>
          <w:marRight w:val="0"/>
          <w:marTop w:val="0"/>
          <w:marBottom w:val="0"/>
          <w:divBdr>
            <w:top w:val="single" w:sz="6" w:space="0" w:color="C0C0C0"/>
            <w:left w:val="single" w:sz="6" w:space="0" w:color="C0C0C0"/>
            <w:bottom w:val="single" w:sz="6" w:space="0" w:color="C0C0C0"/>
            <w:right w:val="single" w:sz="6" w:space="0" w:color="C0C0C0"/>
          </w:divBdr>
        </w:div>
        <w:div w:id="1052653986">
          <w:marLeft w:val="0"/>
          <w:marRight w:val="0"/>
          <w:marTop w:val="0"/>
          <w:marBottom w:val="0"/>
          <w:divBdr>
            <w:top w:val="single" w:sz="6" w:space="0" w:color="C0C0C0"/>
            <w:left w:val="single" w:sz="6" w:space="0" w:color="C0C0C0"/>
            <w:bottom w:val="single" w:sz="6" w:space="0" w:color="C0C0C0"/>
            <w:right w:val="single" w:sz="6" w:space="0" w:color="C0C0C0"/>
          </w:divBdr>
        </w:div>
        <w:div w:id="1103915413">
          <w:marLeft w:val="0"/>
          <w:marRight w:val="0"/>
          <w:marTop w:val="0"/>
          <w:marBottom w:val="0"/>
          <w:divBdr>
            <w:top w:val="single" w:sz="6" w:space="0" w:color="C0C0C0"/>
            <w:left w:val="single" w:sz="6" w:space="0" w:color="C0C0C0"/>
            <w:bottom w:val="single" w:sz="6" w:space="0" w:color="C0C0C0"/>
            <w:right w:val="single" w:sz="6" w:space="0" w:color="C0C0C0"/>
          </w:divBdr>
        </w:div>
        <w:div w:id="1220286377">
          <w:marLeft w:val="0"/>
          <w:marRight w:val="0"/>
          <w:marTop w:val="0"/>
          <w:marBottom w:val="0"/>
          <w:divBdr>
            <w:top w:val="single" w:sz="6" w:space="0" w:color="C0C0C0"/>
            <w:left w:val="single" w:sz="6" w:space="0" w:color="C0C0C0"/>
            <w:bottom w:val="single" w:sz="6" w:space="0" w:color="C0C0C0"/>
            <w:right w:val="single" w:sz="6" w:space="0" w:color="C0C0C0"/>
          </w:divBdr>
        </w:div>
        <w:div w:id="1299532610">
          <w:marLeft w:val="0"/>
          <w:marRight w:val="0"/>
          <w:marTop w:val="0"/>
          <w:marBottom w:val="0"/>
          <w:divBdr>
            <w:top w:val="single" w:sz="6" w:space="0" w:color="C0C0C0"/>
            <w:left w:val="single" w:sz="6" w:space="0" w:color="C0C0C0"/>
            <w:bottom w:val="single" w:sz="6" w:space="0" w:color="C0C0C0"/>
            <w:right w:val="single" w:sz="6" w:space="0" w:color="C0C0C0"/>
          </w:divBdr>
        </w:div>
        <w:div w:id="1570187127">
          <w:marLeft w:val="0"/>
          <w:marRight w:val="0"/>
          <w:marTop w:val="0"/>
          <w:marBottom w:val="0"/>
          <w:divBdr>
            <w:top w:val="single" w:sz="6" w:space="0" w:color="C0C0C0"/>
            <w:left w:val="single" w:sz="6" w:space="0" w:color="C0C0C0"/>
            <w:bottom w:val="single" w:sz="6" w:space="0" w:color="C0C0C0"/>
            <w:right w:val="single" w:sz="6" w:space="0" w:color="C0C0C0"/>
          </w:divBdr>
        </w:div>
        <w:div w:id="1703508112">
          <w:marLeft w:val="0"/>
          <w:marRight w:val="0"/>
          <w:marTop w:val="0"/>
          <w:marBottom w:val="0"/>
          <w:divBdr>
            <w:top w:val="single" w:sz="6" w:space="0" w:color="C0C0C0"/>
            <w:left w:val="single" w:sz="6" w:space="0" w:color="C0C0C0"/>
            <w:bottom w:val="single" w:sz="6" w:space="0" w:color="C0C0C0"/>
            <w:right w:val="single" w:sz="6" w:space="0" w:color="C0C0C0"/>
          </w:divBdr>
        </w:div>
        <w:div w:id="1903171483">
          <w:marLeft w:val="0"/>
          <w:marRight w:val="0"/>
          <w:marTop w:val="0"/>
          <w:marBottom w:val="0"/>
          <w:divBdr>
            <w:top w:val="single" w:sz="6" w:space="0" w:color="C0C0C0"/>
            <w:left w:val="single" w:sz="6" w:space="0" w:color="C0C0C0"/>
            <w:bottom w:val="single" w:sz="6" w:space="0" w:color="C0C0C0"/>
            <w:right w:val="single" w:sz="6" w:space="0" w:color="C0C0C0"/>
          </w:divBdr>
        </w:div>
        <w:div w:id="2086684092">
          <w:marLeft w:val="0"/>
          <w:marRight w:val="0"/>
          <w:marTop w:val="0"/>
          <w:marBottom w:val="0"/>
          <w:divBdr>
            <w:top w:val="single" w:sz="6" w:space="0" w:color="C0C0C0"/>
            <w:left w:val="single" w:sz="6" w:space="0" w:color="C0C0C0"/>
            <w:bottom w:val="single" w:sz="6" w:space="0" w:color="C0C0C0"/>
            <w:right w:val="single" w:sz="6" w:space="0" w:color="C0C0C0"/>
          </w:divBdr>
        </w:div>
        <w:div w:id="212588163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93579012">
      <w:bodyDiv w:val="1"/>
      <w:marLeft w:val="0"/>
      <w:marRight w:val="0"/>
      <w:marTop w:val="0"/>
      <w:marBottom w:val="0"/>
      <w:divBdr>
        <w:top w:val="none" w:sz="0" w:space="0" w:color="auto"/>
        <w:left w:val="none" w:sz="0" w:space="0" w:color="auto"/>
        <w:bottom w:val="none" w:sz="0" w:space="0" w:color="auto"/>
        <w:right w:val="none" w:sz="0" w:space="0" w:color="auto"/>
      </w:divBdr>
      <w:divsChild>
        <w:div w:id="714040538">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93657429">
      <w:bodyDiv w:val="1"/>
      <w:marLeft w:val="0"/>
      <w:marRight w:val="0"/>
      <w:marTop w:val="0"/>
      <w:marBottom w:val="0"/>
      <w:divBdr>
        <w:top w:val="none" w:sz="0" w:space="0" w:color="auto"/>
        <w:left w:val="none" w:sz="0" w:space="0" w:color="auto"/>
        <w:bottom w:val="none" w:sz="0" w:space="0" w:color="auto"/>
        <w:right w:val="none" w:sz="0" w:space="0" w:color="auto"/>
      </w:divBdr>
    </w:div>
    <w:div w:id="722678459">
      <w:bodyDiv w:val="1"/>
      <w:marLeft w:val="0"/>
      <w:marRight w:val="0"/>
      <w:marTop w:val="0"/>
      <w:marBottom w:val="0"/>
      <w:divBdr>
        <w:top w:val="none" w:sz="0" w:space="0" w:color="auto"/>
        <w:left w:val="none" w:sz="0" w:space="0" w:color="auto"/>
        <w:bottom w:val="none" w:sz="0" w:space="0" w:color="auto"/>
        <w:right w:val="none" w:sz="0" w:space="0" w:color="auto"/>
      </w:divBdr>
    </w:div>
    <w:div w:id="736900145">
      <w:bodyDiv w:val="1"/>
      <w:marLeft w:val="0"/>
      <w:marRight w:val="0"/>
      <w:marTop w:val="0"/>
      <w:marBottom w:val="0"/>
      <w:divBdr>
        <w:top w:val="none" w:sz="0" w:space="0" w:color="auto"/>
        <w:left w:val="none" w:sz="0" w:space="0" w:color="auto"/>
        <w:bottom w:val="none" w:sz="0" w:space="0" w:color="auto"/>
        <w:right w:val="none" w:sz="0" w:space="0" w:color="auto"/>
      </w:divBdr>
      <w:divsChild>
        <w:div w:id="887179183">
          <w:marLeft w:val="0"/>
          <w:marRight w:val="0"/>
          <w:marTop w:val="0"/>
          <w:marBottom w:val="0"/>
          <w:divBdr>
            <w:top w:val="none" w:sz="0" w:space="0" w:color="auto"/>
            <w:left w:val="none" w:sz="0" w:space="0" w:color="auto"/>
            <w:bottom w:val="none" w:sz="0" w:space="0" w:color="auto"/>
            <w:right w:val="none" w:sz="0" w:space="0" w:color="auto"/>
          </w:divBdr>
        </w:div>
        <w:div w:id="771512981">
          <w:marLeft w:val="0"/>
          <w:marRight w:val="0"/>
          <w:marTop w:val="0"/>
          <w:marBottom w:val="0"/>
          <w:divBdr>
            <w:top w:val="none" w:sz="0" w:space="0" w:color="auto"/>
            <w:left w:val="none" w:sz="0" w:space="0" w:color="auto"/>
            <w:bottom w:val="none" w:sz="0" w:space="0" w:color="auto"/>
            <w:right w:val="none" w:sz="0" w:space="0" w:color="auto"/>
          </w:divBdr>
        </w:div>
      </w:divsChild>
    </w:div>
    <w:div w:id="738333985">
      <w:bodyDiv w:val="1"/>
      <w:marLeft w:val="0"/>
      <w:marRight w:val="0"/>
      <w:marTop w:val="0"/>
      <w:marBottom w:val="0"/>
      <w:divBdr>
        <w:top w:val="none" w:sz="0" w:space="0" w:color="auto"/>
        <w:left w:val="none" w:sz="0" w:space="0" w:color="auto"/>
        <w:bottom w:val="none" w:sz="0" w:space="0" w:color="auto"/>
        <w:right w:val="none" w:sz="0" w:space="0" w:color="auto"/>
      </w:divBdr>
      <w:divsChild>
        <w:div w:id="466632927">
          <w:marLeft w:val="0"/>
          <w:marRight w:val="0"/>
          <w:marTop w:val="0"/>
          <w:marBottom w:val="0"/>
          <w:divBdr>
            <w:top w:val="none" w:sz="0" w:space="0" w:color="auto"/>
            <w:left w:val="none" w:sz="0" w:space="0" w:color="auto"/>
            <w:bottom w:val="none" w:sz="0" w:space="0" w:color="auto"/>
            <w:right w:val="none" w:sz="0" w:space="0" w:color="auto"/>
          </w:divBdr>
        </w:div>
        <w:div w:id="880094529">
          <w:marLeft w:val="0"/>
          <w:marRight w:val="0"/>
          <w:marTop w:val="0"/>
          <w:marBottom w:val="0"/>
          <w:divBdr>
            <w:top w:val="none" w:sz="0" w:space="0" w:color="auto"/>
            <w:left w:val="none" w:sz="0" w:space="0" w:color="auto"/>
            <w:bottom w:val="none" w:sz="0" w:space="0" w:color="auto"/>
            <w:right w:val="none" w:sz="0" w:space="0" w:color="auto"/>
          </w:divBdr>
        </w:div>
      </w:divsChild>
    </w:div>
    <w:div w:id="740950071">
      <w:bodyDiv w:val="1"/>
      <w:marLeft w:val="0"/>
      <w:marRight w:val="0"/>
      <w:marTop w:val="0"/>
      <w:marBottom w:val="0"/>
      <w:divBdr>
        <w:top w:val="none" w:sz="0" w:space="0" w:color="auto"/>
        <w:left w:val="none" w:sz="0" w:space="0" w:color="auto"/>
        <w:bottom w:val="none" w:sz="0" w:space="0" w:color="auto"/>
        <w:right w:val="none" w:sz="0" w:space="0" w:color="auto"/>
      </w:divBdr>
    </w:div>
    <w:div w:id="748769515">
      <w:bodyDiv w:val="1"/>
      <w:marLeft w:val="0"/>
      <w:marRight w:val="0"/>
      <w:marTop w:val="0"/>
      <w:marBottom w:val="0"/>
      <w:divBdr>
        <w:top w:val="none" w:sz="0" w:space="0" w:color="auto"/>
        <w:left w:val="none" w:sz="0" w:space="0" w:color="auto"/>
        <w:bottom w:val="none" w:sz="0" w:space="0" w:color="auto"/>
        <w:right w:val="none" w:sz="0" w:space="0" w:color="auto"/>
      </w:divBdr>
      <w:divsChild>
        <w:div w:id="143100410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775516450">
      <w:bodyDiv w:val="1"/>
      <w:marLeft w:val="0"/>
      <w:marRight w:val="0"/>
      <w:marTop w:val="0"/>
      <w:marBottom w:val="0"/>
      <w:divBdr>
        <w:top w:val="none" w:sz="0" w:space="0" w:color="auto"/>
        <w:left w:val="none" w:sz="0" w:space="0" w:color="auto"/>
        <w:bottom w:val="none" w:sz="0" w:space="0" w:color="auto"/>
        <w:right w:val="none" w:sz="0" w:space="0" w:color="auto"/>
      </w:divBdr>
    </w:div>
    <w:div w:id="790437161">
      <w:bodyDiv w:val="1"/>
      <w:marLeft w:val="0"/>
      <w:marRight w:val="0"/>
      <w:marTop w:val="0"/>
      <w:marBottom w:val="0"/>
      <w:divBdr>
        <w:top w:val="none" w:sz="0" w:space="0" w:color="auto"/>
        <w:left w:val="none" w:sz="0" w:space="0" w:color="auto"/>
        <w:bottom w:val="none" w:sz="0" w:space="0" w:color="auto"/>
        <w:right w:val="none" w:sz="0" w:space="0" w:color="auto"/>
      </w:divBdr>
    </w:div>
    <w:div w:id="799569586">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336304648">
          <w:marLeft w:val="0"/>
          <w:marRight w:val="0"/>
          <w:marTop w:val="0"/>
          <w:marBottom w:val="0"/>
          <w:divBdr>
            <w:top w:val="none" w:sz="0" w:space="0" w:color="auto"/>
            <w:left w:val="none" w:sz="0" w:space="0" w:color="auto"/>
            <w:bottom w:val="none" w:sz="0" w:space="0" w:color="auto"/>
            <w:right w:val="none" w:sz="0" w:space="0" w:color="auto"/>
          </w:divBdr>
          <w:divsChild>
            <w:div w:id="2006661840">
              <w:marLeft w:val="0"/>
              <w:marRight w:val="0"/>
              <w:marTop w:val="0"/>
              <w:marBottom w:val="0"/>
              <w:divBdr>
                <w:top w:val="none" w:sz="0" w:space="0" w:color="auto"/>
                <w:left w:val="none" w:sz="0" w:space="0" w:color="auto"/>
                <w:bottom w:val="none" w:sz="0" w:space="0" w:color="auto"/>
                <w:right w:val="none" w:sz="0" w:space="0" w:color="auto"/>
              </w:divBdr>
              <w:divsChild>
                <w:div w:id="1190872669">
                  <w:marLeft w:val="0"/>
                  <w:marRight w:val="0"/>
                  <w:marTop w:val="240"/>
                  <w:marBottom w:val="0"/>
                  <w:divBdr>
                    <w:top w:val="outset" w:sz="6" w:space="6" w:color="999966"/>
                    <w:left w:val="outset" w:sz="6" w:space="12" w:color="999966"/>
                    <w:bottom w:val="outset" w:sz="6" w:space="6" w:color="999966"/>
                    <w:right w:val="outset" w:sz="6" w:space="12" w:color="999966"/>
                  </w:divBdr>
                  <w:divsChild>
                    <w:div w:id="1077556076">
                      <w:marLeft w:val="0"/>
                      <w:marRight w:val="0"/>
                      <w:marTop w:val="0"/>
                      <w:marBottom w:val="0"/>
                      <w:divBdr>
                        <w:top w:val="none" w:sz="0" w:space="0" w:color="auto"/>
                        <w:left w:val="none" w:sz="0" w:space="0" w:color="auto"/>
                        <w:bottom w:val="none" w:sz="0" w:space="0" w:color="auto"/>
                        <w:right w:val="none" w:sz="0" w:space="0" w:color="auto"/>
                      </w:divBdr>
                      <w:divsChild>
                        <w:div w:id="1284580166">
                          <w:marLeft w:val="0"/>
                          <w:marRight w:val="0"/>
                          <w:marTop w:val="0"/>
                          <w:marBottom w:val="0"/>
                          <w:divBdr>
                            <w:top w:val="none" w:sz="0" w:space="0" w:color="auto"/>
                            <w:left w:val="none" w:sz="0" w:space="0" w:color="auto"/>
                            <w:bottom w:val="none" w:sz="0" w:space="0" w:color="auto"/>
                            <w:right w:val="none" w:sz="0" w:space="0" w:color="auto"/>
                          </w:divBdr>
                          <w:divsChild>
                            <w:div w:id="34386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948039">
      <w:bodyDiv w:val="1"/>
      <w:marLeft w:val="0"/>
      <w:marRight w:val="0"/>
      <w:marTop w:val="0"/>
      <w:marBottom w:val="0"/>
      <w:divBdr>
        <w:top w:val="none" w:sz="0" w:space="0" w:color="auto"/>
        <w:left w:val="none" w:sz="0" w:space="0" w:color="auto"/>
        <w:bottom w:val="none" w:sz="0" w:space="0" w:color="auto"/>
        <w:right w:val="none" w:sz="0" w:space="0" w:color="auto"/>
      </w:divBdr>
      <w:divsChild>
        <w:div w:id="133185238">
          <w:marLeft w:val="0"/>
          <w:marRight w:val="0"/>
          <w:marTop w:val="0"/>
          <w:marBottom w:val="0"/>
          <w:divBdr>
            <w:top w:val="single" w:sz="6" w:space="0" w:color="C0C0C0"/>
            <w:left w:val="single" w:sz="6" w:space="0" w:color="C0C0C0"/>
            <w:bottom w:val="single" w:sz="6" w:space="0" w:color="C0C0C0"/>
            <w:right w:val="single" w:sz="6" w:space="0" w:color="C0C0C0"/>
          </w:divBdr>
        </w:div>
        <w:div w:id="228738089">
          <w:marLeft w:val="0"/>
          <w:marRight w:val="0"/>
          <w:marTop w:val="0"/>
          <w:marBottom w:val="0"/>
          <w:divBdr>
            <w:top w:val="single" w:sz="6" w:space="0" w:color="C0C0C0"/>
            <w:left w:val="single" w:sz="6" w:space="0" w:color="C0C0C0"/>
            <w:bottom w:val="single" w:sz="6" w:space="0" w:color="C0C0C0"/>
            <w:right w:val="single" w:sz="6" w:space="0" w:color="C0C0C0"/>
          </w:divBdr>
        </w:div>
        <w:div w:id="286932531">
          <w:marLeft w:val="0"/>
          <w:marRight w:val="0"/>
          <w:marTop w:val="0"/>
          <w:marBottom w:val="0"/>
          <w:divBdr>
            <w:top w:val="single" w:sz="6" w:space="0" w:color="C0C0C0"/>
            <w:left w:val="single" w:sz="6" w:space="0" w:color="C0C0C0"/>
            <w:bottom w:val="single" w:sz="6" w:space="0" w:color="C0C0C0"/>
            <w:right w:val="single" w:sz="6" w:space="0" w:color="C0C0C0"/>
          </w:divBdr>
        </w:div>
        <w:div w:id="288319643">
          <w:marLeft w:val="0"/>
          <w:marRight w:val="0"/>
          <w:marTop w:val="0"/>
          <w:marBottom w:val="0"/>
          <w:divBdr>
            <w:top w:val="single" w:sz="6" w:space="0" w:color="C0C0C0"/>
            <w:left w:val="single" w:sz="6" w:space="0" w:color="C0C0C0"/>
            <w:bottom w:val="single" w:sz="6" w:space="0" w:color="C0C0C0"/>
            <w:right w:val="single" w:sz="6" w:space="0" w:color="C0C0C0"/>
          </w:divBdr>
        </w:div>
        <w:div w:id="362679438">
          <w:marLeft w:val="0"/>
          <w:marRight w:val="0"/>
          <w:marTop w:val="0"/>
          <w:marBottom w:val="0"/>
          <w:divBdr>
            <w:top w:val="single" w:sz="6" w:space="0" w:color="C0C0C0"/>
            <w:left w:val="single" w:sz="6" w:space="0" w:color="C0C0C0"/>
            <w:bottom w:val="single" w:sz="6" w:space="0" w:color="C0C0C0"/>
            <w:right w:val="single" w:sz="6" w:space="0" w:color="C0C0C0"/>
          </w:divBdr>
        </w:div>
        <w:div w:id="433089816">
          <w:marLeft w:val="0"/>
          <w:marRight w:val="0"/>
          <w:marTop w:val="0"/>
          <w:marBottom w:val="0"/>
          <w:divBdr>
            <w:top w:val="single" w:sz="6" w:space="0" w:color="C0C0C0"/>
            <w:left w:val="single" w:sz="6" w:space="0" w:color="C0C0C0"/>
            <w:bottom w:val="single" w:sz="6" w:space="0" w:color="C0C0C0"/>
            <w:right w:val="single" w:sz="6" w:space="0" w:color="C0C0C0"/>
          </w:divBdr>
        </w:div>
        <w:div w:id="485438715">
          <w:marLeft w:val="0"/>
          <w:marRight w:val="0"/>
          <w:marTop w:val="0"/>
          <w:marBottom w:val="0"/>
          <w:divBdr>
            <w:top w:val="single" w:sz="6" w:space="0" w:color="C0C0C0"/>
            <w:left w:val="single" w:sz="6" w:space="0" w:color="C0C0C0"/>
            <w:bottom w:val="single" w:sz="6" w:space="0" w:color="C0C0C0"/>
            <w:right w:val="single" w:sz="6" w:space="0" w:color="C0C0C0"/>
          </w:divBdr>
        </w:div>
        <w:div w:id="489254749">
          <w:marLeft w:val="0"/>
          <w:marRight w:val="0"/>
          <w:marTop w:val="0"/>
          <w:marBottom w:val="0"/>
          <w:divBdr>
            <w:top w:val="single" w:sz="6" w:space="0" w:color="C0C0C0"/>
            <w:left w:val="single" w:sz="6" w:space="0" w:color="C0C0C0"/>
            <w:bottom w:val="single" w:sz="6" w:space="0" w:color="C0C0C0"/>
            <w:right w:val="single" w:sz="6" w:space="0" w:color="C0C0C0"/>
          </w:divBdr>
        </w:div>
        <w:div w:id="605961656">
          <w:marLeft w:val="0"/>
          <w:marRight w:val="0"/>
          <w:marTop w:val="0"/>
          <w:marBottom w:val="0"/>
          <w:divBdr>
            <w:top w:val="single" w:sz="6" w:space="0" w:color="C0C0C0"/>
            <w:left w:val="single" w:sz="6" w:space="0" w:color="C0C0C0"/>
            <w:bottom w:val="single" w:sz="6" w:space="0" w:color="C0C0C0"/>
            <w:right w:val="single" w:sz="6" w:space="0" w:color="C0C0C0"/>
          </w:divBdr>
        </w:div>
        <w:div w:id="663778687">
          <w:marLeft w:val="0"/>
          <w:marRight w:val="0"/>
          <w:marTop w:val="0"/>
          <w:marBottom w:val="0"/>
          <w:divBdr>
            <w:top w:val="single" w:sz="6" w:space="0" w:color="C0C0C0"/>
            <w:left w:val="single" w:sz="6" w:space="0" w:color="C0C0C0"/>
            <w:bottom w:val="single" w:sz="6" w:space="0" w:color="C0C0C0"/>
            <w:right w:val="single" w:sz="6" w:space="0" w:color="C0C0C0"/>
          </w:divBdr>
        </w:div>
        <w:div w:id="692997457">
          <w:marLeft w:val="0"/>
          <w:marRight w:val="0"/>
          <w:marTop w:val="0"/>
          <w:marBottom w:val="0"/>
          <w:divBdr>
            <w:top w:val="single" w:sz="6" w:space="0" w:color="C0C0C0"/>
            <w:left w:val="single" w:sz="6" w:space="0" w:color="C0C0C0"/>
            <w:bottom w:val="single" w:sz="6" w:space="0" w:color="C0C0C0"/>
            <w:right w:val="single" w:sz="6" w:space="0" w:color="C0C0C0"/>
          </w:divBdr>
        </w:div>
        <w:div w:id="751777997">
          <w:marLeft w:val="0"/>
          <w:marRight w:val="0"/>
          <w:marTop w:val="0"/>
          <w:marBottom w:val="0"/>
          <w:divBdr>
            <w:top w:val="single" w:sz="6" w:space="0" w:color="C0C0C0"/>
            <w:left w:val="single" w:sz="6" w:space="0" w:color="C0C0C0"/>
            <w:bottom w:val="single" w:sz="6" w:space="0" w:color="C0C0C0"/>
            <w:right w:val="single" w:sz="6" w:space="0" w:color="C0C0C0"/>
          </w:divBdr>
        </w:div>
        <w:div w:id="766195322">
          <w:marLeft w:val="0"/>
          <w:marRight w:val="0"/>
          <w:marTop w:val="0"/>
          <w:marBottom w:val="0"/>
          <w:divBdr>
            <w:top w:val="single" w:sz="6" w:space="0" w:color="C0C0C0"/>
            <w:left w:val="single" w:sz="6" w:space="0" w:color="C0C0C0"/>
            <w:bottom w:val="single" w:sz="6" w:space="0" w:color="C0C0C0"/>
            <w:right w:val="single" w:sz="6" w:space="0" w:color="C0C0C0"/>
          </w:divBdr>
        </w:div>
        <w:div w:id="800078532">
          <w:marLeft w:val="0"/>
          <w:marRight w:val="0"/>
          <w:marTop w:val="0"/>
          <w:marBottom w:val="0"/>
          <w:divBdr>
            <w:top w:val="single" w:sz="6" w:space="0" w:color="C0C0C0"/>
            <w:left w:val="single" w:sz="6" w:space="0" w:color="C0C0C0"/>
            <w:bottom w:val="single" w:sz="6" w:space="0" w:color="C0C0C0"/>
            <w:right w:val="single" w:sz="6" w:space="0" w:color="C0C0C0"/>
          </w:divBdr>
        </w:div>
        <w:div w:id="843398270">
          <w:marLeft w:val="0"/>
          <w:marRight w:val="0"/>
          <w:marTop w:val="0"/>
          <w:marBottom w:val="0"/>
          <w:divBdr>
            <w:top w:val="single" w:sz="6" w:space="0" w:color="C0C0C0"/>
            <w:left w:val="single" w:sz="6" w:space="0" w:color="C0C0C0"/>
            <w:bottom w:val="single" w:sz="6" w:space="0" w:color="C0C0C0"/>
            <w:right w:val="single" w:sz="6" w:space="0" w:color="C0C0C0"/>
          </w:divBdr>
        </w:div>
        <w:div w:id="899637027">
          <w:marLeft w:val="0"/>
          <w:marRight w:val="0"/>
          <w:marTop w:val="0"/>
          <w:marBottom w:val="0"/>
          <w:divBdr>
            <w:top w:val="single" w:sz="6" w:space="0" w:color="C0C0C0"/>
            <w:left w:val="single" w:sz="6" w:space="0" w:color="C0C0C0"/>
            <w:bottom w:val="single" w:sz="6" w:space="0" w:color="C0C0C0"/>
            <w:right w:val="single" w:sz="6" w:space="0" w:color="C0C0C0"/>
          </w:divBdr>
        </w:div>
        <w:div w:id="974987221">
          <w:marLeft w:val="0"/>
          <w:marRight w:val="0"/>
          <w:marTop w:val="0"/>
          <w:marBottom w:val="0"/>
          <w:divBdr>
            <w:top w:val="single" w:sz="6" w:space="0" w:color="C0C0C0"/>
            <w:left w:val="single" w:sz="6" w:space="0" w:color="C0C0C0"/>
            <w:bottom w:val="single" w:sz="6" w:space="0" w:color="C0C0C0"/>
            <w:right w:val="single" w:sz="6" w:space="0" w:color="C0C0C0"/>
          </w:divBdr>
        </w:div>
        <w:div w:id="984745975">
          <w:marLeft w:val="0"/>
          <w:marRight w:val="0"/>
          <w:marTop w:val="0"/>
          <w:marBottom w:val="0"/>
          <w:divBdr>
            <w:top w:val="single" w:sz="6" w:space="0" w:color="C0C0C0"/>
            <w:left w:val="single" w:sz="6" w:space="0" w:color="C0C0C0"/>
            <w:bottom w:val="single" w:sz="6" w:space="0" w:color="C0C0C0"/>
            <w:right w:val="single" w:sz="6" w:space="0" w:color="C0C0C0"/>
          </w:divBdr>
        </w:div>
        <w:div w:id="1011646455">
          <w:marLeft w:val="0"/>
          <w:marRight w:val="0"/>
          <w:marTop w:val="0"/>
          <w:marBottom w:val="0"/>
          <w:divBdr>
            <w:top w:val="single" w:sz="6" w:space="0" w:color="C0C0C0"/>
            <w:left w:val="single" w:sz="6" w:space="0" w:color="C0C0C0"/>
            <w:bottom w:val="single" w:sz="6" w:space="0" w:color="C0C0C0"/>
            <w:right w:val="single" w:sz="6" w:space="0" w:color="C0C0C0"/>
          </w:divBdr>
        </w:div>
        <w:div w:id="1080365642">
          <w:marLeft w:val="0"/>
          <w:marRight w:val="0"/>
          <w:marTop w:val="0"/>
          <w:marBottom w:val="0"/>
          <w:divBdr>
            <w:top w:val="single" w:sz="6" w:space="0" w:color="C0C0C0"/>
            <w:left w:val="single" w:sz="6" w:space="0" w:color="C0C0C0"/>
            <w:bottom w:val="single" w:sz="6" w:space="0" w:color="C0C0C0"/>
            <w:right w:val="single" w:sz="6" w:space="0" w:color="C0C0C0"/>
          </w:divBdr>
        </w:div>
        <w:div w:id="1182009045">
          <w:marLeft w:val="0"/>
          <w:marRight w:val="0"/>
          <w:marTop w:val="0"/>
          <w:marBottom w:val="0"/>
          <w:divBdr>
            <w:top w:val="single" w:sz="6" w:space="0" w:color="C0C0C0"/>
            <w:left w:val="single" w:sz="6" w:space="0" w:color="C0C0C0"/>
            <w:bottom w:val="single" w:sz="6" w:space="0" w:color="C0C0C0"/>
            <w:right w:val="single" w:sz="6" w:space="0" w:color="C0C0C0"/>
          </w:divBdr>
        </w:div>
        <w:div w:id="1216043488">
          <w:marLeft w:val="0"/>
          <w:marRight w:val="0"/>
          <w:marTop w:val="0"/>
          <w:marBottom w:val="0"/>
          <w:divBdr>
            <w:top w:val="single" w:sz="6" w:space="0" w:color="C0C0C0"/>
            <w:left w:val="single" w:sz="6" w:space="0" w:color="C0C0C0"/>
            <w:bottom w:val="single" w:sz="6" w:space="0" w:color="C0C0C0"/>
            <w:right w:val="single" w:sz="6" w:space="0" w:color="C0C0C0"/>
          </w:divBdr>
        </w:div>
        <w:div w:id="1228689287">
          <w:marLeft w:val="0"/>
          <w:marRight w:val="0"/>
          <w:marTop w:val="0"/>
          <w:marBottom w:val="0"/>
          <w:divBdr>
            <w:top w:val="single" w:sz="6" w:space="0" w:color="C0C0C0"/>
            <w:left w:val="single" w:sz="6" w:space="0" w:color="C0C0C0"/>
            <w:bottom w:val="single" w:sz="6" w:space="0" w:color="C0C0C0"/>
            <w:right w:val="single" w:sz="6" w:space="0" w:color="C0C0C0"/>
          </w:divBdr>
        </w:div>
        <w:div w:id="1240289705">
          <w:marLeft w:val="0"/>
          <w:marRight w:val="0"/>
          <w:marTop w:val="0"/>
          <w:marBottom w:val="0"/>
          <w:divBdr>
            <w:top w:val="single" w:sz="6" w:space="0" w:color="C0C0C0"/>
            <w:left w:val="single" w:sz="6" w:space="0" w:color="C0C0C0"/>
            <w:bottom w:val="single" w:sz="6" w:space="0" w:color="C0C0C0"/>
            <w:right w:val="single" w:sz="6" w:space="0" w:color="C0C0C0"/>
          </w:divBdr>
        </w:div>
        <w:div w:id="1264606806">
          <w:marLeft w:val="0"/>
          <w:marRight w:val="0"/>
          <w:marTop w:val="0"/>
          <w:marBottom w:val="0"/>
          <w:divBdr>
            <w:top w:val="single" w:sz="6" w:space="0" w:color="C0C0C0"/>
            <w:left w:val="single" w:sz="6" w:space="0" w:color="C0C0C0"/>
            <w:bottom w:val="single" w:sz="6" w:space="0" w:color="C0C0C0"/>
            <w:right w:val="single" w:sz="6" w:space="0" w:color="C0C0C0"/>
          </w:divBdr>
        </w:div>
        <w:div w:id="1360161973">
          <w:marLeft w:val="0"/>
          <w:marRight w:val="0"/>
          <w:marTop w:val="0"/>
          <w:marBottom w:val="0"/>
          <w:divBdr>
            <w:top w:val="single" w:sz="6" w:space="0" w:color="C0C0C0"/>
            <w:left w:val="single" w:sz="6" w:space="0" w:color="C0C0C0"/>
            <w:bottom w:val="single" w:sz="6" w:space="0" w:color="C0C0C0"/>
            <w:right w:val="single" w:sz="6" w:space="0" w:color="C0C0C0"/>
          </w:divBdr>
        </w:div>
        <w:div w:id="1412432721">
          <w:marLeft w:val="0"/>
          <w:marRight w:val="0"/>
          <w:marTop w:val="0"/>
          <w:marBottom w:val="0"/>
          <w:divBdr>
            <w:top w:val="single" w:sz="6" w:space="0" w:color="C0C0C0"/>
            <w:left w:val="single" w:sz="6" w:space="0" w:color="C0C0C0"/>
            <w:bottom w:val="single" w:sz="6" w:space="0" w:color="C0C0C0"/>
            <w:right w:val="single" w:sz="6" w:space="0" w:color="C0C0C0"/>
          </w:divBdr>
        </w:div>
        <w:div w:id="1416391497">
          <w:marLeft w:val="0"/>
          <w:marRight w:val="0"/>
          <w:marTop w:val="0"/>
          <w:marBottom w:val="0"/>
          <w:divBdr>
            <w:top w:val="single" w:sz="6" w:space="0" w:color="C0C0C0"/>
            <w:left w:val="single" w:sz="6" w:space="0" w:color="C0C0C0"/>
            <w:bottom w:val="single" w:sz="6" w:space="0" w:color="C0C0C0"/>
            <w:right w:val="single" w:sz="6" w:space="0" w:color="C0C0C0"/>
          </w:divBdr>
        </w:div>
        <w:div w:id="1495143967">
          <w:marLeft w:val="0"/>
          <w:marRight w:val="0"/>
          <w:marTop w:val="0"/>
          <w:marBottom w:val="0"/>
          <w:divBdr>
            <w:top w:val="single" w:sz="6" w:space="0" w:color="C0C0C0"/>
            <w:left w:val="single" w:sz="6" w:space="0" w:color="C0C0C0"/>
            <w:bottom w:val="single" w:sz="6" w:space="0" w:color="C0C0C0"/>
            <w:right w:val="single" w:sz="6" w:space="0" w:color="C0C0C0"/>
          </w:divBdr>
        </w:div>
        <w:div w:id="1699819548">
          <w:marLeft w:val="0"/>
          <w:marRight w:val="0"/>
          <w:marTop w:val="0"/>
          <w:marBottom w:val="0"/>
          <w:divBdr>
            <w:top w:val="single" w:sz="6" w:space="0" w:color="C0C0C0"/>
            <w:left w:val="single" w:sz="6" w:space="0" w:color="C0C0C0"/>
            <w:bottom w:val="single" w:sz="6" w:space="0" w:color="C0C0C0"/>
            <w:right w:val="single" w:sz="6" w:space="0" w:color="C0C0C0"/>
          </w:divBdr>
        </w:div>
        <w:div w:id="1740244160">
          <w:marLeft w:val="0"/>
          <w:marRight w:val="0"/>
          <w:marTop w:val="0"/>
          <w:marBottom w:val="0"/>
          <w:divBdr>
            <w:top w:val="single" w:sz="6" w:space="0" w:color="C0C0C0"/>
            <w:left w:val="single" w:sz="6" w:space="0" w:color="C0C0C0"/>
            <w:bottom w:val="single" w:sz="6" w:space="0" w:color="C0C0C0"/>
            <w:right w:val="single" w:sz="6" w:space="0" w:color="C0C0C0"/>
          </w:divBdr>
        </w:div>
        <w:div w:id="1941989761">
          <w:marLeft w:val="0"/>
          <w:marRight w:val="0"/>
          <w:marTop w:val="0"/>
          <w:marBottom w:val="0"/>
          <w:divBdr>
            <w:top w:val="single" w:sz="6" w:space="0" w:color="C0C0C0"/>
            <w:left w:val="single" w:sz="6" w:space="0" w:color="C0C0C0"/>
            <w:bottom w:val="single" w:sz="6" w:space="0" w:color="C0C0C0"/>
            <w:right w:val="single" w:sz="6" w:space="0" w:color="C0C0C0"/>
          </w:divBdr>
        </w:div>
        <w:div w:id="1952122540">
          <w:marLeft w:val="0"/>
          <w:marRight w:val="0"/>
          <w:marTop w:val="0"/>
          <w:marBottom w:val="0"/>
          <w:divBdr>
            <w:top w:val="single" w:sz="6" w:space="0" w:color="C0C0C0"/>
            <w:left w:val="single" w:sz="6" w:space="0" w:color="C0C0C0"/>
            <w:bottom w:val="single" w:sz="6" w:space="0" w:color="C0C0C0"/>
            <w:right w:val="single" w:sz="6" w:space="0" w:color="C0C0C0"/>
          </w:divBdr>
        </w:div>
        <w:div w:id="2069840971">
          <w:marLeft w:val="0"/>
          <w:marRight w:val="0"/>
          <w:marTop w:val="0"/>
          <w:marBottom w:val="0"/>
          <w:divBdr>
            <w:top w:val="single" w:sz="6" w:space="0" w:color="C0C0C0"/>
            <w:left w:val="single" w:sz="6" w:space="0" w:color="C0C0C0"/>
            <w:bottom w:val="single" w:sz="6" w:space="0" w:color="C0C0C0"/>
            <w:right w:val="single" w:sz="6" w:space="0" w:color="C0C0C0"/>
          </w:divBdr>
        </w:div>
        <w:div w:id="2108884372">
          <w:marLeft w:val="0"/>
          <w:marRight w:val="0"/>
          <w:marTop w:val="0"/>
          <w:marBottom w:val="0"/>
          <w:divBdr>
            <w:top w:val="single" w:sz="6" w:space="0" w:color="C0C0C0"/>
            <w:left w:val="single" w:sz="6" w:space="0" w:color="C0C0C0"/>
            <w:bottom w:val="single" w:sz="6" w:space="0" w:color="C0C0C0"/>
            <w:right w:val="single" w:sz="6" w:space="0" w:color="C0C0C0"/>
          </w:divBdr>
        </w:div>
        <w:div w:id="211328161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856699581">
      <w:bodyDiv w:val="1"/>
      <w:marLeft w:val="0"/>
      <w:marRight w:val="0"/>
      <w:marTop w:val="0"/>
      <w:marBottom w:val="0"/>
      <w:divBdr>
        <w:top w:val="none" w:sz="0" w:space="0" w:color="auto"/>
        <w:left w:val="none" w:sz="0" w:space="0" w:color="auto"/>
        <w:bottom w:val="none" w:sz="0" w:space="0" w:color="auto"/>
        <w:right w:val="none" w:sz="0" w:space="0" w:color="auto"/>
      </w:divBdr>
      <w:divsChild>
        <w:div w:id="1087581258">
          <w:marLeft w:val="0"/>
          <w:marRight w:val="0"/>
          <w:marTop w:val="0"/>
          <w:marBottom w:val="0"/>
          <w:divBdr>
            <w:top w:val="none" w:sz="0" w:space="0" w:color="auto"/>
            <w:left w:val="none" w:sz="0" w:space="0" w:color="auto"/>
            <w:bottom w:val="none" w:sz="0" w:space="0" w:color="auto"/>
            <w:right w:val="none" w:sz="0" w:space="0" w:color="auto"/>
          </w:divBdr>
        </w:div>
      </w:divsChild>
    </w:div>
    <w:div w:id="867452723">
      <w:bodyDiv w:val="1"/>
      <w:marLeft w:val="0"/>
      <w:marRight w:val="0"/>
      <w:marTop w:val="0"/>
      <w:marBottom w:val="0"/>
      <w:divBdr>
        <w:top w:val="none" w:sz="0" w:space="0" w:color="auto"/>
        <w:left w:val="none" w:sz="0" w:space="0" w:color="auto"/>
        <w:bottom w:val="none" w:sz="0" w:space="0" w:color="auto"/>
        <w:right w:val="none" w:sz="0" w:space="0" w:color="auto"/>
      </w:divBdr>
    </w:div>
    <w:div w:id="870075653">
      <w:bodyDiv w:val="1"/>
      <w:marLeft w:val="0"/>
      <w:marRight w:val="0"/>
      <w:marTop w:val="0"/>
      <w:marBottom w:val="0"/>
      <w:divBdr>
        <w:top w:val="none" w:sz="0" w:space="0" w:color="auto"/>
        <w:left w:val="none" w:sz="0" w:space="0" w:color="auto"/>
        <w:bottom w:val="none" w:sz="0" w:space="0" w:color="auto"/>
        <w:right w:val="none" w:sz="0" w:space="0" w:color="auto"/>
      </w:divBdr>
      <w:divsChild>
        <w:div w:id="214369375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872693065">
      <w:bodyDiv w:val="1"/>
      <w:marLeft w:val="125"/>
      <w:marRight w:val="125"/>
      <w:marTop w:val="125"/>
      <w:marBottom w:val="125"/>
      <w:divBdr>
        <w:top w:val="none" w:sz="0" w:space="0" w:color="auto"/>
        <w:left w:val="none" w:sz="0" w:space="0" w:color="auto"/>
        <w:bottom w:val="none" w:sz="0" w:space="0" w:color="auto"/>
        <w:right w:val="none" w:sz="0" w:space="0" w:color="auto"/>
      </w:divBdr>
      <w:divsChild>
        <w:div w:id="1022516305">
          <w:marLeft w:val="0"/>
          <w:marRight w:val="0"/>
          <w:marTop w:val="0"/>
          <w:marBottom w:val="0"/>
          <w:divBdr>
            <w:top w:val="none" w:sz="0" w:space="0" w:color="auto"/>
            <w:left w:val="none" w:sz="0" w:space="0" w:color="auto"/>
            <w:bottom w:val="none" w:sz="0" w:space="0" w:color="auto"/>
            <w:right w:val="none" w:sz="0" w:space="0" w:color="auto"/>
          </w:divBdr>
          <w:divsChild>
            <w:div w:id="1837530075">
              <w:marLeft w:val="0"/>
              <w:marRight w:val="0"/>
              <w:marTop w:val="0"/>
              <w:marBottom w:val="0"/>
              <w:divBdr>
                <w:top w:val="none" w:sz="0" w:space="0" w:color="auto"/>
                <w:left w:val="none" w:sz="0" w:space="0" w:color="auto"/>
                <w:bottom w:val="none" w:sz="0" w:space="0" w:color="auto"/>
                <w:right w:val="none" w:sz="0" w:space="0" w:color="auto"/>
              </w:divBdr>
              <w:divsChild>
                <w:div w:id="1224876708">
                  <w:marLeft w:val="0"/>
                  <w:marRight w:val="0"/>
                  <w:marTop w:val="0"/>
                  <w:marBottom w:val="0"/>
                  <w:divBdr>
                    <w:top w:val="outset" w:sz="4" w:space="12" w:color="999966"/>
                    <w:left w:val="outset" w:sz="4" w:space="12" w:color="999966"/>
                    <w:bottom w:val="outset" w:sz="4" w:space="12" w:color="999966"/>
                    <w:right w:val="outset" w:sz="4" w:space="12" w:color="999966"/>
                  </w:divBdr>
                  <w:divsChild>
                    <w:div w:id="1757941132">
                      <w:marLeft w:val="0"/>
                      <w:marRight w:val="0"/>
                      <w:marTop w:val="0"/>
                      <w:marBottom w:val="0"/>
                      <w:divBdr>
                        <w:top w:val="none" w:sz="0" w:space="0" w:color="auto"/>
                        <w:left w:val="none" w:sz="0" w:space="0" w:color="auto"/>
                        <w:bottom w:val="none" w:sz="0" w:space="0" w:color="auto"/>
                        <w:right w:val="none" w:sz="0" w:space="0" w:color="auto"/>
                      </w:divBdr>
                      <w:divsChild>
                        <w:div w:id="84373820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78036">
      <w:bodyDiv w:val="1"/>
      <w:marLeft w:val="0"/>
      <w:marRight w:val="0"/>
      <w:marTop w:val="0"/>
      <w:marBottom w:val="0"/>
      <w:divBdr>
        <w:top w:val="none" w:sz="0" w:space="0" w:color="auto"/>
        <w:left w:val="none" w:sz="0" w:space="0" w:color="auto"/>
        <w:bottom w:val="none" w:sz="0" w:space="0" w:color="auto"/>
        <w:right w:val="none" w:sz="0" w:space="0" w:color="auto"/>
      </w:divBdr>
    </w:div>
    <w:div w:id="900869173">
      <w:bodyDiv w:val="1"/>
      <w:marLeft w:val="0"/>
      <w:marRight w:val="0"/>
      <w:marTop w:val="0"/>
      <w:marBottom w:val="0"/>
      <w:divBdr>
        <w:top w:val="none" w:sz="0" w:space="0" w:color="auto"/>
        <w:left w:val="none" w:sz="0" w:space="0" w:color="auto"/>
        <w:bottom w:val="none" w:sz="0" w:space="0" w:color="auto"/>
        <w:right w:val="none" w:sz="0" w:space="0" w:color="auto"/>
      </w:divBdr>
    </w:div>
    <w:div w:id="914780423">
      <w:bodyDiv w:val="1"/>
      <w:marLeft w:val="0"/>
      <w:marRight w:val="0"/>
      <w:marTop w:val="0"/>
      <w:marBottom w:val="0"/>
      <w:divBdr>
        <w:top w:val="none" w:sz="0" w:space="0" w:color="auto"/>
        <w:left w:val="none" w:sz="0" w:space="0" w:color="auto"/>
        <w:bottom w:val="none" w:sz="0" w:space="0" w:color="auto"/>
        <w:right w:val="none" w:sz="0" w:space="0" w:color="auto"/>
      </w:divBdr>
    </w:div>
    <w:div w:id="934361558">
      <w:bodyDiv w:val="1"/>
      <w:marLeft w:val="0"/>
      <w:marRight w:val="0"/>
      <w:marTop w:val="0"/>
      <w:marBottom w:val="0"/>
      <w:divBdr>
        <w:top w:val="none" w:sz="0" w:space="0" w:color="auto"/>
        <w:left w:val="none" w:sz="0" w:space="0" w:color="auto"/>
        <w:bottom w:val="none" w:sz="0" w:space="0" w:color="auto"/>
        <w:right w:val="none" w:sz="0" w:space="0" w:color="auto"/>
      </w:divBdr>
    </w:div>
    <w:div w:id="940797087">
      <w:bodyDiv w:val="1"/>
      <w:marLeft w:val="0"/>
      <w:marRight w:val="0"/>
      <w:marTop w:val="0"/>
      <w:marBottom w:val="0"/>
      <w:divBdr>
        <w:top w:val="none" w:sz="0" w:space="0" w:color="auto"/>
        <w:left w:val="none" w:sz="0" w:space="0" w:color="auto"/>
        <w:bottom w:val="none" w:sz="0" w:space="0" w:color="auto"/>
        <w:right w:val="none" w:sz="0" w:space="0" w:color="auto"/>
      </w:divBdr>
      <w:divsChild>
        <w:div w:id="111674997">
          <w:marLeft w:val="0"/>
          <w:marRight w:val="0"/>
          <w:marTop w:val="0"/>
          <w:marBottom w:val="0"/>
          <w:divBdr>
            <w:top w:val="none" w:sz="0" w:space="0" w:color="auto"/>
            <w:left w:val="none" w:sz="0" w:space="0" w:color="auto"/>
            <w:bottom w:val="none" w:sz="0" w:space="0" w:color="auto"/>
            <w:right w:val="none" w:sz="0" w:space="0" w:color="auto"/>
          </w:divBdr>
        </w:div>
      </w:divsChild>
    </w:div>
    <w:div w:id="968318789">
      <w:bodyDiv w:val="1"/>
      <w:marLeft w:val="0"/>
      <w:marRight w:val="0"/>
      <w:marTop w:val="0"/>
      <w:marBottom w:val="0"/>
      <w:divBdr>
        <w:top w:val="none" w:sz="0" w:space="0" w:color="auto"/>
        <w:left w:val="none" w:sz="0" w:space="0" w:color="auto"/>
        <w:bottom w:val="none" w:sz="0" w:space="0" w:color="auto"/>
        <w:right w:val="none" w:sz="0" w:space="0" w:color="auto"/>
      </w:divBdr>
      <w:divsChild>
        <w:div w:id="86774970">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75260519">
      <w:bodyDiv w:val="1"/>
      <w:marLeft w:val="0"/>
      <w:marRight w:val="0"/>
      <w:marTop w:val="0"/>
      <w:marBottom w:val="0"/>
      <w:divBdr>
        <w:top w:val="none" w:sz="0" w:space="0" w:color="auto"/>
        <w:left w:val="none" w:sz="0" w:space="0" w:color="auto"/>
        <w:bottom w:val="none" w:sz="0" w:space="0" w:color="auto"/>
        <w:right w:val="none" w:sz="0" w:space="0" w:color="auto"/>
      </w:divBdr>
      <w:divsChild>
        <w:div w:id="328563123">
          <w:marLeft w:val="0"/>
          <w:marRight w:val="0"/>
          <w:marTop w:val="0"/>
          <w:marBottom w:val="0"/>
          <w:divBdr>
            <w:top w:val="single" w:sz="6" w:space="0" w:color="C0C0C0"/>
            <w:left w:val="single" w:sz="6" w:space="0" w:color="C0C0C0"/>
            <w:bottom w:val="single" w:sz="6" w:space="0" w:color="C0C0C0"/>
            <w:right w:val="single" w:sz="6" w:space="0" w:color="C0C0C0"/>
          </w:divBdr>
        </w:div>
        <w:div w:id="342905369">
          <w:marLeft w:val="0"/>
          <w:marRight w:val="0"/>
          <w:marTop w:val="0"/>
          <w:marBottom w:val="0"/>
          <w:divBdr>
            <w:top w:val="single" w:sz="6" w:space="0" w:color="C0C0C0"/>
            <w:left w:val="single" w:sz="6" w:space="0" w:color="C0C0C0"/>
            <w:bottom w:val="single" w:sz="6" w:space="0" w:color="C0C0C0"/>
            <w:right w:val="single" w:sz="6" w:space="0" w:color="C0C0C0"/>
          </w:divBdr>
        </w:div>
        <w:div w:id="423503912">
          <w:marLeft w:val="0"/>
          <w:marRight w:val="0"/>
          <w:marTop w:val="0"/>
          <w:marBottom w:val="0"/>
          <w:divBdr>
            <w:top w:val="single" w:sz="6" w:space="0" w:color="C0C0C0"/>
            <w:left w:val="single" w:sz="6" w:space="0" w:color="C0C0C0"/>
            <w:bottom w:val="single" w:sz="6" w:space="0" w:color="C0C0C0"/>
            <w:right w:val="single" w:sz="6" w:space="0" w:color="C0C0C0"/>
          </w:divBdr>
        </w:div>
        <w:div w:id="538663197">
          <w:marLeft w:val="0"/>
          <w:marRight w:val="0"/>
          <w:marTop w:val="0"/>
          <w:marBottom w:val="0"/>
          <w:divBdr>
            <w:top w:val="single" w:sz="6" w:space="0" w:color="C0C0C0"/>
            <w:left w:val="single" w:sz="6" w:space="0" w:color="C0C0C0"/>
            <w:bottom w:val="single" w:sz="6" w:space="0" w:color="C0C0C0"/>
            <w:right w:val="single" w:sz="6" w:space="0" w:color="C0C0C0"/>
          </w:divBdr>
        </w:div>
        <w:div w:id="755633090">
          <w:marLeft w:val="0"/>
          <w:marRight w:val="0"/>
          <w:marTop w:val="0"/>
          <w:marBottom w:val="0"/>
          <w:divBdr>
            <w:top w:val="single" w:sz="6" w:space="0" w:color="C0C0C0"/>
            <w:left w:val="single" w:sz="6" w:space="0" w:color="C0C0C0"/>
            <w:bottom w:val="single" w:sz="6" w:space="0" w:color="C0C0C0"/>
            <w:right w:val="single" w:sz="6" w:space="0" w:color="C0C0C0"/>
          </w:divBdr>
        </w:div>
        <w:div w:id="766658360">
          <w:marLeft w:val="0"/>
          <w:marRight w:val="0"/>
          <w:marTop w:val="0"/>
          <w:marBottom w:val="0"/>
          <w:divBdr>
            <w:top w:val="single" w:sz="6" w:space="0" w:color="C0C0C0"/>
            <w:left w:val="single" w:sz="6" w:space="0" w:color="C0C0C0"/>
            <w:bottom w:val="single" w:sz="6" w:space="0" w:color="C0C0C0"/>
            <w:right w:val="single" w:sz="6" w:space="0" w:color="C0C0C0"/>
          </w:divBdr>
        </w:div>
        <w:div w:id="861091238">
          <w:marLeft w:val="0"/>
          <w:marRight w:val="0"/>
          <w:marTop w:val="0"/>
          <w:marBottom w:val="0"/>
          <w:divBdr>
            <w:top w:val="single" w:sz="6" w:space="0" w:color="C0C0C0"/>
            <w:left w:val="single" w:sz="6" w:space="0" w:color="C0C0C0"/>
            <w:bottom w:val="single" w:sz="6" w:space="0" w:color="C0C0C0"/>
            <w:right w:val="single" w:sz="6" w:space="0" w:color="C0C0C0"/>
          </w:divBdr>
        </w:div>
        <w:div w:id="1018435089">
          <w:marLeft w:val="0"/>
          <w:marRight w:val="0"/>
          <w:marTop w:val="0"/>
          <w:marBottom w:val="0"/>
          <w:divBdr>
            <w:top w:val="single" w:sz="6" w:space="0" w:color="C0C0C0"/>
            <w:left w:val="single" w:sz="6" w:space="0" w:color="C0C0C0"/>
            <w:bottom w:val="single" w:sz="6" w:space="0" w:color="C0C0C0"/>
            <w:right w:val="single" w:sz="6" w:space="0" w:color="C0C0C0"/>
          </w:divBdr>
        </w:div>
        <w:div w:id="1084447792">
          <w:marLeft w:val="0"/>
          <w:marRight w:val="0"/>
          <w:marTop w:val="0"/>
          <w:marBottom w:val="0"/>
          <w:divBdr>
            <w:top w:val="single" w:sz="6" w:space="0" w:color="C0C0C0"/>
            <w:left w:val="single" w:sz="6" w:space="0" w:color="C0C0C0"/>
            <w:bottom w:val="single" w:sz="6" w:space="0" w:color="C0C0C0"/>
            <w:right w:val="single" w:sz="6" w:space="0" w:color="C0C0C0"/>
          </w:divBdr>
        </w:div>
        <w:div w:id="1132016899">
          <w:marLeft w:val="0"/>
          <w:marRight w:val="0"/>
          <w:marTop w:val="0"/>
          <w:marBottom w:val="0"/>
          <w:divBdr>
            <w:top w:val="single" w:sz="6" w:space="0" w:color="C0C0C0"/>
            <w:left w:val="single" w:sz="6" w:space="0" w:color="C0C0C0"/>
            <w:bottom w:val="single" w:sz="6" w:space="0" w:color="C0C0C0"/>
            <w:right w:val="single" w:sz="6" w:space="0" w:color="C0C0C0"/>
          </w:divBdr>
        </w:div>
        <w:div w:id="1183862376">
          <w:marLeft w:val="0"/>
          <w:marRight w:val="0"/>
          <w:marTop w:val="0"/>
          <w:marBottom w:val="0"/>
          <w:divBdr>
            <w:top w:val="single" w:sz="6" w:space="0" w:color="C0C0C0"/>
            <w:left w:val="single" w:sz="6" w:space="0" w:color="C0C0C0"/>
            <w:bottom w:val="single" w:sz="6" w:space="0" w:color="C0C0C0"/>
            <w:right w:val="single" w:sz="6" w:space="0" w:color="C0C0C0"/>
          </w:divBdr>
        </w:div>
        <w:div w:id="1213615954">
          <w:marLeft w:val="0"/>
          <w:marRight w:val="0"/>
          <w:marTop w:val="0"/>
          <w:marBottom w:val="0"/>
          <w:divBdr>
            <w:top w:val="single" w:sz="6" w:space="0" w:color="C0C0C0"/>
            <w:left w:val="single" w:sz="6" w:space="0" w:color="C0C0C0"/>
            <w:bottom w:val="single" w:sz="6" w:space="0" w:color="C0C0C0"/>
            <w:right w:val="single" w:sz="6" w:space="0" w:color="C0C0C0"/>
          </w:divBdr>
        </w:div>
        <w:div w:id="1270503893">
          <w:marLeft w:val="0"/>
          <w:marRight w:val="0"/>
          <w:marTop w:val="0"/>
          <w:marBottom w:val="0"/>
          <w:divBdr>
            <w:top w:val="single" w:sz="6" w:space="0" w:color="C0C0C0"/>
            <w:left w:val="single" w:sz="6" w:space="0" w:color="C0C0C0"/>
            <w:bottom w:val="single" w:sz="6" w:space="0" w:color="C0C0C0"/>
            <w:right w:val="single" w:sz="6" w:space="0" w:color="C0C0C0"/>
          </w:divBdr>
        </w:div>
        <w:div w:id="1809475967">
          <w:marLeft w:val="0"/>
          <w:marRight w:val="0"/>
          <w:marTop w:val="0"/>
          <w:marBottom w:val="0"/>
          <w:divBdr>
            <w:top w:val="single" w:sz="6" w:space="0" w:color="C0C0C0"/>
            <w:left w:val="single" w:sz="6" w:space="0" w:color="C0C0C0"/>
            <w:bottom w:val="single" w:sz="6" w:space="0" w:color="C0C0C0"/>
            <w:right w:val="single" w:sz="6" w:space="0" w:color="C0C0C0"/>
          </w:divBdr>
        </w:div>
        <w:div w:id="1873761156">
          <w:marLeft w:val="0"/>
          <w:marRight w:val="0"/>
          <w:marTop w:val="0"/>
          <w:marBottom w:val="0"/>
          <w:divBdr>
            <w:top w:val="single" w:sz="6" w:space="0" w:color="C0C0C0"/>
            <w:left w:val="single" w:sz="6" w:space="0" w:color="C0C0C0"/>
            <w:bottom w:val="single" w:sz="6" w:space="0" w:color="C0C0C0"/>
            <w:right w:val="single" w:sz="6" w:space="0" w:color="C0C0C0"/>
          </w:divBdr>
        </w:div>
        <w:div w:id="2033795151">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98117402">
      <w:bodyDiv w:val="1"/>
      <w:marLeft w:val="0"/>
      <w:marRight w:val="0"/>
      <w:marTop w:val="0"/>
      <w:marBottom w:val="0"/>
      <w:divBdr>
        <w:top w:val="none" w:sz="0" w:space="0" w:color="auto"/>
        <w:left w:val="none" w:sz="0" w:space="0" w:color="auto"/>
        <w:bottom w:val="none" w:sz="0" w:space="0" w:color="auto"/>
        <w:right w:val="none" w:sz="0" w:space="0" w:color="auto"/>
      </w:divBdr>
      <w:divsChild>
        <w:div w:id="4331810">
          <w:marLeft w:val="0"/>
          <w:marRight w:val="0"/>
          <w:marTop w:val="0"/>
          <w:marBottom w:val="0"/>
          <w:divBdr>
            <w:top w:val="single" w:sz="6" w:space="0" w:color="C0C0C0"/>
            <w:left w:val="single" w:sz="6" w:space="0" w:color="C0C0C0"/>
            <w:bottom w:val="single" w:sz="6" w:space="0" w:color="C0C0C0"/>
            <w:right w:val="single" w:sz="6" w:space="0" w:color="C0C0C0"/>
          </w:divBdr>
        </w:div>
        <w:div w:id="34278923">
          <w:marLeft w:val="0"/>
          <w:marRight w:val="0"/>
          <w:marTop w:val="0"/>
          <w:marBottom w:val="0"/>
          <w:divBdr>
            <w:top w:val="single" w:sz="6" w:space="0" w:color="C0C0C0"/>
            <w:left w:val="single" w:sz="6" w:space="0" w:color="C0C0C0"/>
            <w:bottom w:val="single" w:sz="6" w:space="0" w:color="C0C0C0"/>
            <w:right w:val="single" w:sz="6" w:space="0" w:color="C0C0C0"/>
          </w:divBdr>
        </w:div>
        <w:div w:id="49616597">
          <w:marLeft w:val="0"/>
          <w:marRight w:val="0"/>
          <w:marTop w:val="0"/>
          <w:marBottom w:val="0"/>
          <w:divBdr>
            <w:top w:val="single" w:sz="6" w:space="0" w:color="C0C0C0"/>
            <w:left w:val="single" w:sz="6" w:space="0" w:color="C0C0C0"/>
            <w:bottom w:val="single" w:sz="6" w:space="0" w:color="C0C0C0"/>
            <w:right w:val="single" w:sz="6" w:space="0" w:color="C0C0C0"/>
          </w:divBdr>
        </w:div>
        <w:div w:id="112479313">
          <w:marLeft w:val="0"/>
          <w:marRight w:val="0"/>
          <w:marTop w:val="0"/>
          <w:marBottom w:val="0"/>
          <w:divBdr>
            <w:top w:val="single" w:sz="6" w:space="0" w:color="C0C0C0"/>
            <w:left w:val="single" w:sz="6" w:space="0" w:color="C0C0C0"/>
            <w:bottom w:val="single" w:sz="6" w:space="0" w:color="C0C0C0"/>
            <w:right w:val="single" w:sz="6" w:space="0" w:color="C0C0C0"/>
          </w:divBdr>
        </w:div>
        <w:div w:id="126902650">
          <w:marLeft w:val="0"/>
          <w:marRight w:val="0"/>
          <w:marTop w:val="0"/>
          <w:marBottom w:val="0"/>
          <w:divBdr>
            <w:top w:val="single" w:sz="6" w:space="0" w:color="C0C0C0"/>
            <w:left w:val="single" w:sz="6" w:space="0" w:color="C0C0C0"/>
            <w:bottom w:val="single" w:sz="6" w:space="0" w:color="C0C0C0"/>
            <w:right w:val="single" w:sz="6" w:space="0" w:color="C0C0C0"/>
          </w:divBdr>
        </w:div>
        <w:div w:id="135689796">
          <w:marLeft w:val="0"/>
          <w:marRight w:val="0"/>
          <w:marTop w:val="0"/>
          <w:marBottom w:val="0"/>
          <w:divBdr>
            <w:top w:val="single" w:sz="6" w:space="0" w:color="C0C0C0"/>
            <w:left w:val="single" w:sz="6" w:space="0" w:color="C0C0C0"/>
            <w:bottom w:val="single" w:sz="6" w:space="0" w:color="C0C0C0"/>
            <w:right w:val="single" w:sz="6" w:space="0" w:color="C0C0C0"/>
          </w:divBdr>
        </w:div>
        <w:div w:id="246229188">
          <w:marLeft w:val="0"/>
          <w:marRight w:val="0"/>
          <w:marTop w:val="0"/>
          <w:marBottom w:val="0"/>
          <w:divBdr>
            <w:top w:val="single" w:sz="6" w:space="0" w:color="C0C0C0"/>
            <w:left w:val="single" w:sz="6" w:space="0" w:color="C0C0C0"/>
            <w:bottom w:val="single" w:sz="6" w:space="0" w:color="C0C0C0"/>
            <w:right w:val="single" w:sz="6" w:space="0" w:color="C0C0C0"/>
          </w:divBdr>
        </w:div>
        <w:div w:id="316035953">
          <w:marLeft w:val="0"/>
          <w:marRight w:val="0"/>
          <w:marTop w:val="0"/>
          <w:marBottom w:val="0"/>
          <w:divBdr>
            <w:top w:val="single" w:sz="6" w:space="0" w:color="C0C0C0"/>
            <w:left w:val="single" w:sz="6" w:space="0" w:color="C0C0C0"/>
            <w:bottom w:val="single" w:sz="6" w:space="0" w:color="C0C0C0"/>
            <w:right w:val="single" w:sz="6" w:space="0" w:color="C0C0C0"/>
          </w:divBdr>
        </w:div>
        <w:div w:id="402458447">
          <w:marLeft w:val="0"/>
          <w:marRight w:val="0"/>
          <w:marTop w:val="0"/>
          <w:marBottom w:val="0"/>
          <w:divBdr>
            <w:top w:val="single" w:sz="6" w:space="0" w:color="C0C0C0"/>
            <w:left w:val="single" w:sz="6" w:space="0" w:color="C0C0C0"/>
            <w:bottom w:val="single" w:sz="6" w:space="0" w:color="C0C0C0"/>
            <w:right w:val="single" w:sz="6" w:space="0" w:color="C0C0C0"/>
          </w:divBdr>
        </w:div>
        <w:div w:id="444622142">
          <w:marLeft w:val="0"/>
          <w:marRight w:val="0"/>
          <w:marTop w:val="0"/>
          <w:marBottom w:val="0"/>
          <w:divBdr>
            <w:top w:val="single" w:sz="6" w:space="0" w:color="C0C0C0"/>
            <w:left w:val="single" w:sz="6" w:space="0" w:color="C0C0C0"/>
            <w:bottom w:val="single" w:sz="6" w:space="0" w:color="C0C0C0"/>
            <w:right w:val="single" w:sz="6" w:space="0" w:color="C0C0C0"/>
          </w:divBdr>
        </w:div>
        <w:div w:id="486290020">
          <w:marLeft w:val="0"/>
          <w:marRight w:val="0"/>
          <w:marTop w:val="0"/>
          <w:marBottom w:val="0"/>
          <w:divBdr>
            <w:top w:val="single" w:sz="6" w:space="0" w:color="C0C0C0"/>
            <w:left w:val="single" w:sz="6" w:space="0" w:color="C0C0C0"/>
            <w:bottom w:val="single" w:sz="6" w:space="0" w:color="C0C0C0"/>
            <w:right w:val="single" w:sz="6" w:space="0" w:color="C0C0C0"/>
          </w:divBdr>
        </w:div>
        <w:div w:id="505902332">
          <w:marLeft w:val="0"/>
          <w:marRight w:val="0"/>
          <w:marTop w:val="0"/>
          <w:marBottom w:val="0"/>
          <w:divBdr>
            <w:top w:val="single" w:sz="6" w:space="0" w:color="C0C0C0"/>
            <w:left w:val="single" w:sz="6" w:space="0" w:color="C0C0C0"/>
            <w:bottom w:val="single" w:sz="6" w:space="0" w:color="C0C0C0"/>
            <w:right w:val="single" w:sz="6" w:space="0" w:color="C0C0C0"/>
          </w:divBdr>
        </w:div>
        <w:div w:id="526915066">
          <w:marLeft w:val="0"/>
          <w:marRight w:val="0"/>
          <w:marTop w:val="0"/>
          <w:marBottom w:val="0"/>
          <w:divBdr>
            <w:top w:val="single" w:sz="6" w:space="0" w:color="C0C0C0"/>
            <w:left w:val="single" w:sz="6" w:space="0" w:color="C0C0C0"/>
            <w:bottom w:val="single" w:sz="6" w:space="0" w:color="C0C0C0"/>
            <w:right w:val="single" w:sz="6" w:space="0" w:color="C0C0C0"/>
          </w:divBdr>
        </w:div>
        <w:div w:id="535775300">
          <w:marLeft w:val="0"/>
          <w:marRight w:val="0"/>
          <w:marTop w:val="0"/>
          <w:marBottom w:val="0"/>
          <w:divBdr>
            <w:top w:val="single" w:sz="6" w:space="0" w:color="C0C0C0"/>
            <w:left w:val="single" w:sz="6" w:space="0" w:color="C0C0C0"/>
            <w:bottom w:val="single" w:sz="6" w:space="0" w:color="C0C0C0"/>
            <w:right w:val="single" w:sz="6" w:space="0" w:color="C0C0C0"/>
          </w:divBdr>
        </w:div>
        <w:div w:id="933511202">
          <w:marLeft w:val="0"/>
          <w:marRight w:val="0"/>
          <w:marTop w:val="0"/>
          <w:marBottom w:val="0"/>
          <w:divBdr>
            <w:top w:val="single" w:sz="6" w:space="0" w:color="C0C0C0"/>
            <w:left w:val="single" w:sz="6" w:space="0" w:color="C0C0C0"/>
            <w:bottom w:val="single" w:sz="6" w:space="0" w:color="C0C0C0"/>
            <w:right w:val="single" w:sz="6" w:space="0" w:color="C0C0C0"/>
          </w:divBdr>
        </w:div>
        <w:div w:id="948391193">
          <w:marLeft w:val="0"/>
          <w:marRight w:val="0"/>
          <w:marTop w:val="0"/>
          <w:marBottom w:val="0"/>
          <w:divBdr>
            <w:top w:val="single" w:sz="6" w:space="0" w:color="C0C0C0"/>
            <w:left w:val="single" w:sz="6" w:space="0" w:color="C0C0C0"/>
            <w:bottom w:val="single" w:sz="6" w:space="0" w:color="C0C0C0"/>
            <w:right w:val="single" w:sz="6" w:space="0" w:color="C0C0C0"/>
          </w:divBdr>
        </w:div>
        <w:div w:id="1043868262">
          <w:marLeft w:val="0"/>
          <w:marRight w:val="0"/>
          <w:marTop w:val="0"/>
          <w:marBottom w:val="0"/>
          <w:divBdr>
            <w:top w:val="single" w:sz="6" w:space="0" w:color="C0C0C0"/>
            <w:left w:val="single" w:sz="6" w:space="0" w:color="C0C0C0"/>
            <w:bottom w:val="single" w:sz="6" w:space="0" w:color="C0C0C0"/>
            <w:right w:val="single" w:sz="6" w:space="0" w:color="C0C0C0"/>
          </w:divBdr>
        </w:div>
        <w:div w:id="1087534125">
          <w:marLeft w:val="0"/>
          <w:marRight w:val="0"/>
          <w:marTop w:val="0"/>
          <w:marBottom w:val="0"/>
          <w:divBdr>
            <w:top w:val="single" w:sz="6" w:space="0" w:color="C0C0C0"/>
            <w:left w:val="single" w:sz="6" w:space="0" w:color="C0C0C0"/>
            <w:bottom w:val="single" w:sz="6" w:space="0" w:color="C0C0C0"/>
            <w:right w:val="single" w:sz="6" w:space="0" w:color="C0C0C0"/>
          </w:divBdr>
        </w:div>
        <w:div w:id="1105343698">
          <w:marLeft w:val="0"/>
          <w:marRight w:val="0"/>
          <w:marTop w:val="0"/>
          <w:marBottom w:val="0"/>
          <w:divBdr>
            <w:top w:val="single" w:sz="6" w:space="0" w:color="C0C0C0"/>
            <w:left w:val="single" w:sz="6" w:space="0" w:color="C0C0C0"/>
            <w:bottom w:val="single" w:sz="6" w:space="0" w:color="C0C0C0"/>
            <w:right w:val="single" w:sz="6" w:space="0" w:color="C0C0C0"/>
          </w:divBdr>
        </w:div>
        <w:div w:id="1221134523">
          <w:marLeft w:val="0"/>
          <w:marRight w:val="0"/>
          <w:marTop w:val="0"/>
          <w:marBottom w:val="0"/>
          <w:divBdr>
            <w:top w:val="single" w:sz="6" w:space="0" w:color="C0C0C0"/>
            <w:left w:val="single" w:sz="6" w:space="0" w:color="C0C0C0"/>
            <w:bottom w:val="single" w:sz="6" w:space="0" w:color="C0C0C0"/>
            <w:right w:val="single" w:sz="6" w:space="0" w:color="C0C0C0"/>
          </w:divBdr>
        </w:div>
        <w:div w:id="1313674188">
          <w:marLeft w:val="0"/>
          <w:marRight w:val="0"/>
          <w:marTop w:val="0"/>
          <w:marBottom w:val="0"/>
          <w:divBdr>
            <w:top w:val="single" w:sz="6" w:space="0" w:color="C0C0C0"/>
            <w:left w:val="single" w:sz="6" w:space="0" w:color="C0C0C0"/>
            <w:bottom w:val="single" w:sz="6" w:space="0" w:color="C0C0C0"/>
            <w:right w:val="single" w:sz="6" w:space="0" w:color="C0C0C0"/>
          </w:divBdr>
        </w:div>
        <w:div w:id="1346639297">
          <w:marLeft w:val="0"/>
          <w:marRight w:val="0"/>
          <w:marTop w:val="0"/>
          <w:marBottom w:val="0"/>
          <w:divBdr>
            <w:top w:val="single" w:sz="6" w:space="0" w:color="C0C0C0"/>
            <w:left w:val="single" w:sz="6" w:space="0" w:color="C0C0C0"/>
            <w:bottom w:val="single" w:sz="6" w:space="0" w:color="C0C0C0"/>
            <w:right w:val="single" w:sz="6" w:space="0" w:color="C0C0C0"/>
          </w:divBdr>
        </w:div>
        <w:div w:id="1517114336">
          <w:marLeft w:val="0"/>
          <w:marRight w:val="0"/>
          <w:marTop w:val="0"/>
          <w:marBottom w:val="0"/>
          <w:divBdr>
            <w:top w:val="single" w:sz="6" w:space="0" w:color="C0C0C0"/>
            <w:left w:val="single" w:sz="6" w:space="0" w:color="C0C0C0"/>
            <w:bottom w:val="single" w:sz="6" w:space="0" w:color="C0C0C0"/>
            <w:right w:val="single" w:sz="6" w:space="0" w:color="C0C0C0"/>
          </w:divBdr>
        </w:div>
        <w:div w:id="1568759970">
          <w:marLeft w:val="0"/>
          <w:marRight w:val="0"/>
          <w:marTop w:val="0"/>
          <w:marBottom w:val="0"/>
          <w:divBdr>
            <w:top w:val="single" w:sz="6" w:space="0" w:color="C0C0C0"/>
            <w:left w:val="single" w:sz="6" w:space="0" w:color="C0C0C0"/>
            <w:bottom w:val="single" w:sz="6" w:space="0" w:color="C0C0C0"/>
            <w:right w:val="single" w:sz="6" w:space="0" w:color="C0C0C0"/>
          </w:divBdr>
        </w:div>
        <w:div w:id="1611471222">
          <w:marLeft w:val="0"/>
          <w:marRight w:val="0"/>
          <w:marTop w:val="0"/>
          <w:marBottom w:val="0"/>
          <w:divBdr>
            <w:top w:val="single" w:sz="6" w:space="0" w:color="C0C0C0"/>
            <w:left w:val="single" w:sz="6" w:space="0" w:color="C0C0C0"/>
            <w:bottom w:val="single" w:sz="6" w:space="0" w:color="C0C0C0"/>
            <w:right w:val="single" w:sz="6" w:space="0" w:color="C0C0C0"/>
          </w:divBdr>
        </w:div>
        <w:div w:id="1701474151">
          <w:marLeft w:val="0"/>
          <w:marRight w:val="0"/>
          <w:marTop w:val="0"/>
          <w:marBottom w:val="0"/>
          <w:divBdr>
            <w:top w:val="single" w:sz="6" w:space="0" w:color="C0C0C0"/>
            <w:left w:val="single" w:sz="6" w:space="0" w:color="C0C0C0"/>
            <w:bottom w:val="single" w:sz="6" w:space="0" w:color="C0C0C0"/>
            <w:right w:val="single" w:sz="6" w:space="0" w:color="C0C0C0"/>
          </w:divBdr>
        </w:div>
        <w:div w:id="1723745658">
          <w:marLeft w:val="0"/>
          <w:marRight w:val="0"/>
          <w:marTop w:val="0"/>
          <w:marBottom w:val="0"/>
          <w:divBdr>
            <w:top w:val="single" w:sz="6" w:space="0" w:color="C0C0C0"/>
            <w:left w:val="single" w:sz="6" w:space="0" w:color="C0C0C0"/>
            <w:bottom w:val="single" w:sz="6" w:space="0" w:color="C0C0C0"/>
            <w:right w:val="single" w:sz="6" w:space="0" w:color="C0C0C0"/>
          </w:divBdr>
        </w:div>
        <w:div w:id="1753044695">
          <w:marLeft w:val="0"/>
          <w:marRight w:val="0"/>
          <w:marTop w:val="0"/>
          <w:marBottom w:val="0"/>
          <w:divBdr>
            <w:top w:val="single" w:sz="6" w:space="0" w:color="C0C0C0"/>
            <w:left w:val="single" w:sz="6" w:space="0" w:color="C0C0C0"/>
            <w:bottom w:val="single" w:sz="6" w:space="0" w:color="C0C0C0"/>
            <w:right w:val="single" w:sz="6" w:space="0" w:color="C0C0C0"/>
          </w:divBdr>
        </w:div>
        <w:div w:id="1762556088">
          <w:marLeft w:val="0"/>
          <w:marRight w:val="0"/>
          <w:marTop w:val="0"/>
          <w:marBottom w:val="0"/>
          <w:divBdr>
            <w:top w:val="single" w:sz="6" w:space="0" w:color="C0C0C0"/>
            <w:left w:val="single" w:sz="6" w:space="0" w:color="C0C0C0"/>
            <w:bottom w:val="single" w:sz="6" w:space="0" w:color="C0C0C0"/>
            <w:right w:val="single" w:sz="6" w:space="0" w:color="C0C0C0"/>
          </w:divBdr>
        </w:div>
        <w:div w:id="1808887182">
          <w:marLeft w:val="0"/>
          <w:marRight w:val="0"/>
          <w:marTop w:val="0"/>
          <w:marBottom w:val="0"/>
          <w:divBdr>
            <w:top w:val="single" w:sz="6" w:space="0" w:color="C0C0C0"/>
            <w:left w:val="single" w:sz="6" w:space="0" w:color="C0C0C0"/>
            <w:bottom w:val="single" w:sz="6" w:space="0" w:color="C0C0C0"/>
            <w:right w:val="single" w:sz="6" w:space="0" w:color="C0C0C0"/>
          </w:divBdr>
        </w:div>
        <w:div w:id="1866357830">
          <w:marLeft w:val="0"/>
          <w:marRight w:val="0"/>
          <w:marTop w:val="0"/>
          <w:marBottom w:val="0"/>
          <w:divBdr>
            <w:top w:val="single" w:sz="6" w:space="0" w:color="C0C0C0"/>
            <w:left w:val="single" w:sz="6" w:space="0" w:color="C0C0C0"/>
            <w:bottom w:val="single" w:sz="6" w:space="0" w:color="C0C0C0"/>
            <w:right w:val="single" w:sz="6" w:space="0" w:color="C0C0C0"/>
          </w:divBdr>
        </w:div>
        <w:div w:id="1878740440">
          <w:marLeft w:val="0"/>
          <w:marRight w:val="0"/>
          <w:marTop w:val="0"/>
          <w:marBottom w:val="0"/>
          <w:divBdr>
            <w:top w:val="single" w:sz="6" w:space="0" w:color="C0C0C0"/>
            <w:left w:val="single" w:sz="6" w:space="0" w:color="C0C0C0"/>
            <w:bottom w:val="single" w:sz="6" w:space="0" w:color="C0C0C0"/>
            <w:right w:val="single" w:sz="6" w:space="0" w:color="C0C0C0"/>
          </w:divBdr>
        </w:div>
        <w:div w:id="1924727765">
          <w:marLeft w:val="0"/>
          <w:marRight w:val="0"/>
          <w:marTop w:val="0"/>
          <w:marBottom w:val="0"/>
          <w:divBdr>
            <w:top w:val="single" w:sz="6" w:space="0" w:color="C0C0C0"/>
            <w:left w:val="single" w:sz="6" w:space="0" w:color="C0C0C0"/>
            <w:bottom w:val="single" w:sz="6" w:space="0" w:color="C0C0C0"/>
            <w:right w:val="single" w:sz="6" w:space="0" w:color="C0C0C0"/>
          </w:divBdr>
        </w:div>
        <w:div w:id="1933970398">
          <w:marLeft w:val="0"/>
          <w:marRight w:val="0"/>
          <w:marTop w:val="0"/>
          <w:marBottom w:val="0"/>
          <w:divBdr>
            <w:top w:val="single" w:sz="6" w:space="0" w:color="C0C0C0"/>
            <w:left w:val="single" w:sz="6" w:space="0" w:color="C0C0C0"/>
            <w:bottom w:val="single" w:sz="6" w:space="0" w:color="C0C0C0"/>
            <w:right w:val="single" w:sz="6" w:space="0" w:color="C0C0C0"/>
          </w:divBdr>
        </w:div>
        <w:div w:id="2041200567">
          <w:marLeft w:val="0"/>
          <w:marRight w:val="0"/>
          <w:marTop w:val="0"/>
          <w:marBottom w:val="0"/>
          <w:divBdr>
            <w:top w:val="single" w:sz="6" w:space="0" w:color="C0C0C0"/>
            <w:left w:val="single" w:sz="6" w:space="0" w:color="C0C0C0"/>
            <w:bottom w:val="single" w:sz="6" w:space="0" w:color="C0C0C0"/>
            <w:right w:val="single" w:sz="6" w:space="0" w:color="C0C0C0"/>
          </w:divBdr>
        </w:div>
        <w:div w:id="210391015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98845270">
      <w:bodyDiv w:val="1"/>
      <w:marLeft w:val="0"/>
      <w:marRight w:val="0"/>
      <w:marTop w:val="0"/>
      <w:marBottom w:val="0"/>
      <w:divBdr>
        <w:top w:val="none" w:sz="0" w:space="0" w:color="auto"/>
        <w:left w:val="none" w:sz="0" w:space="0" w:color="auto"/>
        <w:bottom w:val="none" w:sz="0" w:space="0" w:color="auto"/>
        <w:right w:val="none" w:sz="0" w:space="0" w:color="auto"/>
      </w:divBdr>
    </w:div>
    <w:div w:id="1007295089">
      <w:bodyDiv w:val="1"/>
      <w:marLeft w:val="0"/>
      <w:marRight w:val="0"/>
      <w:marTop w:val="0"/>
      <w:marBottom w:val="0"/>
      <w:divBdr>
        <w:top w:val="none" w:sz="0" w:space="0" w:color="auto"/>
        <w:left w:val="none" w:sz="0" w:space="0" w:color="auto"/>
        <w:bottom w:val="none" w:sz="0" w:space="0" w:color="auto"/>
        <w:right w:val="none" w:sz="0" w:space="0" w:color="auto"/>
      </w:divBdr>
    </w:div>
    <w:div w:id="1011878247">
      <w:bodyDiv w:val="1"/>
      <w:marLeft w:val="0"/>
      <w:marRight w:val="0"/>
      <w:marTop w:val="0"/>
      <w:marBottom w:val="0"/>
      <w:divBdr>
        <w:top w:val="none" w:sz="0" w:space="0" w:color="auto"/>
        <w:left w:val="none" w:sz="0" w:space="0" w:color="auto"/>
        <w:bottom w:val="none" w:sz="0" w:space="0" w:color="auto"/>
        <w:right w:val="none" w:sz="0" w:space="0" w:color="auto"/>
      </w:divBdr>
    </w:div>
    <w:div w:id="1015112365">
      <w:bodyDiv w:val="1"/>
      <w:marLeft w:val="0"/>
      <w:marRight w:val="0"/>
      <w:marTop w:val="0"/>
      <w:marBottom w:val="0"/>
      <w:divBdr>
        <w:top w:val="none" w:sz="0" w:space="0" w:color="auto"/>
        <w:left w:val="none" w:sz="0" w:space="0" w:color="auto"/>
        <w:bottom w:val="none" w:sz="0" w:space="0" w:color="auto"/>
        <w:right w:val="none" w:sz="0" w:space="0" w:color="auto"/>
      </w:divBdr>
    </w:div>
    <w:div w:id="1048261173">
      <w:bodyDiv w:val="1"/>
      <w:marLeft w:val="0"/>
      <w:marRight w:val="0"/>
      <w:marTop w:val="0"/>
      <w:marBottom w:val="0"/>
      <w:divBdr>
        <w:top w:val="none" w:sz="0" w:space="0" w:color="auto"/>
        <w:left w:val="none" w:sz="0" w:space="0" w:color="auto"/>
        <w:bottom w:val="none" w:sz="0" w:space="0" w:color="auto"/>
        <w:right w:val="none" w:sz="0" w:space="0" w:color="auto"/>
      </w:divBdr>
    </w:div>
    <w:div w:id="1066300128">
      <w:bodyDiv w:val="1"/>
      <w:marLeft w:val="0"/>
      <w:marRight w:val="0"/>
      <w:marTop w:val="0"/>
      <w:marBottom w:val="0"/>
      <w:divBdr>
        <w:top w:val="none" w:sz="0" w:space="0" w:color="auto"/>
        <w:left w:val="none" w:sz="0" w:space="0" w:color="auto"/>
        <w:bottom w:val="none" w:sz="0" w:space="0" w:color="auto"/>
        <w:right w:val="none" w:sz="0" w:space="0" w:color="auto"/>
      </w:divBdr>
    </w:div>
    <w:div w:id="1073039954">
      <w:bodyDiv w:val="1"/>
      <w:marLeft w:val="0"/>
      <w:marRight w:val="0"/>
      <w:marTop w:val="0"/>
      <w:marBottom w:val="0"/>
      <w:divBdr>
        <w:top w:val="none" w:sz="0" w:space="0" w:color="auto"/>
        <w:left w:val="none" w:sz="0" w:space="0" w:color="auto"/>
        <w:bottom w:val="none" w:sz="0" w:space="0" w:color="auto"/>
        <w:right w:val="none" w:sz="0" w:space="0" w:color="auto"/>
      </w:divBdr>
    </w:div>
    <w:div w:id="1083529484">
      <w:bodyDiv w:val="1"/>
      <w:marLeft w:val="0"/>
      <w:marRight w:val="0"/>
      <w:marTop w:val="0"/>
      <w:marBottom w:val="0"/>
      <w:divBdr>
        <w:top w:val="none" w:sz="0" w:space="0" w:color="auto"/>
        <w:left w:val="none" w:sz="0" w:space="0" w:color="auto"/>
        <w:bottom w:val="none" w:sz="0" w:space="0" w:color="auto"/>
        <w:right w:val="none" w:sz="0" w:space="0" w:color="auto"/>
      </w:divBdr>
    </w:div>
    <w:div w:id="1084111342">
      <w:bodyDiv w:val="1"/>
      <w:marLeft w:val="0"/>
      <w:marRight w:val="0"/>
      <w:marTop w:val="0"/>
      <w:marBottom w:val="0"/>
      <w:divBdr>
        <w:top w:val="none" w:sz="0" w:space="0" w:color="auto"/>
        <w:left w:val="none" w:sz="0" w:space="0" w:color="auto"/>
        <w:bottom w:val="none" w:sz="0" w:space="0" w:color="auto"/>
        <w:right w:val="none" w:sz="0" w:space="0" w:color="auto"/>
      </w:divBdr>
      <w:divsChild>
        <w:div w:id="32508387">
          <w:marLeft w:val="0"/>
          <w:marRight w:val="0"/>
          <w:marTop w:val="0"/>
          <w:marBottom w:val="0"/>
          <w:divBdr>
            <w:top w:val="single" w:sz="6" w:space="0" w:color="C0C0C0"/>
            <w:left w:val="single" w:sz="6" w:space="0" w:color="C0C0C0"/>
            <w:bottom w:val="single" w:sz="6" w:space="0" w:color="C0C0C0"/>
            <w:right w:val="single" w:sz="6" w:space="0" w:color="C0C0C0"/>
          </w:divBdr>
        </w:div>
        <w:div w:id="59449344">
          <w:marLeft w:val="0"/>
          <w:marRight w:val="0"/>
          <w:marTop w:val="0"/>
          <w:marBottom w:val="0"/>
          <w:divBdr>
            <w:top w:val="single" w:sz="6" w:space="0" w:color="C0C0C0"/>
            <w:left w:val="single" w:sz="6" w:space="0" w:color="C0C0C0"/>
            <w:bottom w:val="single" w:sz="6" w:space="0" w:color="C0C0C0"/>
            <w:right w:val="single" w:sz="6" w:space="0" w:color="C0C0C0"/>
          </w:divBdr>
        </w:div>
        <w:div w:id="188177541">
          <w:marLeft w:val="0"/>
          <w:marRight w:val="0"/>
          <w:marTop w:val="0"/>
          <w:marBottom w:val="0"/>
          <w:divBdr>
            <w:top w:val="single" w:sz="6" w:space="0" w:color="C0C0C0"/>
            <w:left w:val="single" w:sz="6" w:space="0" w:color="C0C0C0"/>
            <w:bottom w:val="single" w:sz="6" w:space="0" w:color="C0C0C0"/>
            <w:right w:val="single" w:sz="6" w:space="0" w:color="C0C0C0"/>
          </w:divBdr>
        </w:div>
        <w:div w:id="211120765">
          <w:marLeft w:val="0"/>
          <w:marRight w:val="0"/>
          <w:marTop w:val="0"/>
          <w:marBottom w:val="0"/>
          <w:divBdr>
            <w:top w:val="single" w:sz="6" w:space="0" w:color="C0C0C0"/>
            <w:left w:val="single" w:sz="6" w:space="0" w:color="C0C0C0"/>
            <w:bottom w:val="single" w:sz="6" w:space="0" w:color="C0C0C0"/>
            <w:right w:val="single" w:sz="6" w:space="0" w:color="C0C0C0"/>
          </w:divBdr>
        </w:div>
        <w:div w:id="271279863">
          <w:marLeft w:val="0"/>
          <w:marRight w:val="0"/>
          <w:marTop w:val="0"/>
          <w:marBottom w:val="0"/>
          <w:divBdr>
            <w:top w:val="single" w:sz="6" w:space="0" w:color="C0C0C0"/>
            <w:left w:val="single" w:sz="6" w:space="0" w:color="C0C0C0"/>
            <w:bottom w:val="single" w:sz="6" w:space="0" w:color="C0C0C0"/>
            <w:right w:val="single" w:sz="6" w:space="0" w:color="C0C0C0"/>
          </w:divBdr>
        </w:div>
        <w:div w:id="300306551">
          <w:marLeft w:val="0"/>
          <w:marRight w:val="0"/>
          <w:marTop w:val="0"/>
          <w:marBottom w:val="0"/>
          <w:divBdr>
            <w:top w:val="single" w:sz="6" w:space="0" w:color="C0C0C0"/>
            <w:left w:val="single" w:sz="6" w:space="0" w:color="C0C0C0"/>
            <w:bottom w:val="single" w:sz="6" w:space="0" w:color="C0C0C0"/>
            <w:right w:val="single" w:sz="6" w:space="0" w:color="C0C0C0"/>
          </w:divBdr>
        </w:div>
        <w:div w:id="308286846">
          <w:marLeft w:val="0"/>
          <w:marRight w:val="0"/>
          <w:marTop w:val="0"/>
          <w:marBottom w:val="0"/>
          <w:divBdr>
            <w:top w:val="single" w:sz="6" w:space="0" w:color="C0C0C0"/>
            <w:left w:val="single" w:sz="6" w:space="0" w:color="C0C0C0"/>
            <w:bottom w:val="single" w:sz="6" w:space="0" w:color="C0C0C0"/>
            <w:right w:val="single" w:sz="6" w:space="0" w:color="C0C0C0"/>
          </w:divBdr>
        </w:div>
        <w:div w:id="315036100">
          <w:marLeft w:val="0"/>
          <w:marRight w:val="0"/>
          <w:marTop w:val="0"/>
          <w:marBottom w:val="0"/>
          <w:divBdr>
            <w:top w:val="single" w:sz="6" w:space="0" w:color="C0C0C0"/>
            <w:left w:val="single" w:sz="6" w:space="0" w:color="C0C0C0"/>
            <w:bottom w:val="single" w:sz="6" w:space="0" w:color="C0C0C0"/>
            <w:right w:val="single" w:sz="6" w:space="0" w:color="C0C0C0"/>
          </w:divBdr>
        </w:div>
        <w:div w:id="466245576">
          <w:marLeft w:val="0"/>
          <w:marRight w:val="0"/>
          <w:marTop w:val="0"/>
          <w:marBottom w:val="0"/>
          <w:divBdr>
            <w:top w:val="single" w:sz="6" w:space="0" w:color="C0C0C0"/>
            <w:left w:val="single" w:sz="6" w:space="0" w:color="C0C0C0"/>
            <w:bottom w:val="single" w:sz="6" w:space="0" w:color="C0C0C0"/>
            <w:right w:val="single" w:sz="6" w:space="0" w:color="C0C0C0"/>
          </w:divBdr>
        </w:div>
        <w:div w:id="574630919">
          <w:marLeft w:val="0"/>
          <w:marRight w:val="0"/>
          <w:marTop w:val="0"/>
          <w:marBottom w:val="0"/>
          <w:divBdr>
            <w:top w:val="single" w:sz="6" w:space="0" w:color="C0C0C0"/>
            <w:left w:val="single" w:sz="6" w:space="0" w:color="C0C0C0"/>
            <w:bottom w:val="single" w:sz="6" w:space="0" w:color="C0C0C0"/>
            <w:right w:val="single" w:sz="6" w:space="0" w:color="C0C0C0"/>
          </w:divBdr>
        </w:div>
        <w:div w:id="693457134">
          <w:marLeft w:val="0"/>
          <w:marRight w:val="0"/>
          <w:marTop w:val="0"/>
          <w:marBottom w:val="0"/>
          <w:divBdr>
            <w:top w:val="single" w:sz="6" w:space="0" w:color="C0C0C0"/>
            <w:left w:val="single" w:sz="6" w:space="0" w:color="C0C0C0"/>
            <w:bottom w:val="single" w:sz="6" w:space="0" w:color="C0C0C0"/>
            <w:right w:val="single" w:sz="6" w:space="0" w:color="C0C0C0"/>
          </w:divBdr>
        </w:div>
        <w:div w:id="787434146">
          <w:marLeft w:val="0"/>
          <w:marRight w:val="0"/>
          <w:marTop w:val="0"/>
          <w:marBottom w:val="0"/>
          <w:divBdr>
            <w:top w:val="single" w:sz="6" w:space="0" w:color="C0C0C0"/>
            <w:left w:val="single" w:sz="6" w:space="0" w:color="C0C0C0"/>
            <w:bottom w:val="single" w:sz="6" w:space="0" w:color="C0C0C0"/>
            <w:right w:val="single" w:sz="6" w:space="0" w:color="C0C0C0"/>
          </w:divBdr>
        </w:div>
        <w:div w:id="803275191">
          <w:marLeft w:val="0"/>
          <w:marRight w:val="0"/>
          <w:marTop w:val="0"/>
          <w:marBottom w:val="0"/>
          <w:divBdr>
            <w:top w:val="single" w:sz="6" w:space="0" w:color="C0C0C0"/>
            <w:left w:val="single" w:sz="6" w:space="0" w:color="C0C0C0"/>
            <w:bottom w:val="single" w:sz="6" w:space="0" w:color="C0C0C0"/>
            <w:right w:val="single" w:sz="6" w:space="0" w:color="C0C0C0"/>
          </w:divBdr>
        </w:div>
        <w:div w:id="887187673">
          <w:marLeft w:val="0"/>
          <w:marRight w:val="0"/>
          <w:marTop w:val="0"/>
          <w:marBottom w:val="0"/>
          <w:divBdr>
            <w:top w:val="single" w:sz="6" w:space="0" w:color="C0C0C0"/>
            <w:left w:val="single" w:sz="6" w:space="0" w:color="C0C0C0"/>
            <w:bottom w:val="single" w:sz="6" w:space="0" w:color="C0C0C0"/>
            <w:right w:val="single" w:sz="6" w:space="0" w:color="C0C0C0"/>
          </w:divBdr>
        </w:div>
        <w:div w:id="898245159">
          <w:marLeft w:val="0"/>
          <w:marRight w:val="0"/>
          <w:marTop w:val="0"/>
          <w:marBottom w:val="0"/>
          <w:divBdr>
            <w:top w:val="single" w:sz="6" w:space="0" w:color="C0C0C0"/>
            <w:left w:val="single" w:sz="6" w:space="0" w:color="C0C0C0"/>
            <w:bottom w:val="single" w:sz="6" w:space="0" w:color="C0C0C0"/>
            <w:right w:val="single" w:sz="6" w:space="0" w:color="C0C0C0"/>
          </w:divBdr>
        </w:div>
        <w:div w:id="942149697">
          <w:marLeft w:val="0"/>
          <w:marRight w:val="0"/>
          <w:marTop w:val="0"/>
          <w:marBottom w:val="0"/>
          <w:divBdr>
            <w:top w:val="single" w:sz="6" w:space="0" w:color="C0C0C0"/>
            <w:left w:val="single" w:sz="6" w:space="0" w:color="C0C0C0"/>
            <w:bottom w:val="single" w:sz="6" w:space="0" w:color="C0C0C0"/>
            <w:right w:val="single" w:sz="6" w:space="0" w:color="C0C0C0"/>
          </w:divBdr>
        </w:div>
        <w:div w:id="1003437277">
          <w:marLeft w:val="0"/>
          <w:marRight w:val="0"/>
          <w:marTop w:val="0"/>
          <w:marBottom w:val="0"/>
          <w:divBdr>
            <w:top w:val="single" w:sz="6" w:space="0" w:color="C0C0C0"/>
            <w:left w:val="single" w:sz="6" w:space="0" w:color="C0C0C0"/>
            <w:bottom w:val="single" w:sz="6" w:space="0" w:color="C0C0C0"/>
            <w:right w:val="single" w:sz="6" w:space="0" w:color="C0C0C0"/>
          </w:divBdr>
        </w:div>
        <w:div w:id="1162624484">
          <w:marLeft w:val="0"/>
          <w:marRight w:val="0"/>
          <w:marTop w:val="0"/>
          <w:marBottom w:val="0"/>
          <w:divBdr>
            <w:top w:val="single" w:sz="6" w:space="0" w:color="C0C0C0"/>
            <w:left w:val="single" w:sz="6" w:space="0" w:color="C0C0C0"/>
            <w:bottom w:val="single" w:sz="6" w:space="0" w:color="C0C0C0"/>
            <w:right w:val="single" w:sz="6" w:space="0" w:color="C0C0C0"/>
          </w:divBdr>
        </w:div>
        <w:div w:id="1288661373">
          <w:marLeft w:val="0"/>
          <w:marRight w:val="0"/>
          <w:marTop w:val="0"/>
          <w:marBottom w:val="0"/>
          <w:divBdr>
            <w:top w:val="single" w:sz="6" w:space="0" w:color="C0C0C0"/>
            <w:left w:val="single" w:sz="6" w:space="0" w:color="C0C0C0"/>
            <w:bottom w:val="single" w:sz="6" w:space="0" w:color="C0C0C0"/>
            <w:right w:val="single" w:sz="6" w:space="0" w:color="C0C0C0"/>
          </w:divBdr>
        </w:div>
        <w:div w:id="1307509142">
          <w:marLeft w:val="0"/>
          <w:marRight w:val="0"/>
          <w:marTop w:val="0"/>
          <w:marBottom w:val="0"/>
          <w:divBdr>
            <w:top w:val="single" w:sz="6" w:space="0" w:color="C0C0C0"/>
            <w:left w:val="single" w:sz="6" w:space="0" w:color="C0C0C0"/>
            <w:bottom w:val="single" w:sz="6" w:space="0" w:color="C0C0C0"/>
            <w:right w:val="single" w:sz="6" w:space="0" w:color="C0C0C0"/>
          </w:divBdr>
        </w:div>
        <w:div w:id="1361055907">
          <w:marLeft w:val="0"/>
          <w:marRight w:val="0"/>
          <w:marTop w:val="0"/>
          <w:marBottom w:val="0"/>
          <w:divBdr>
            <w:top w:val="single" w:sz="6" w:space="0" w:color="C0C0C0"/>
            <w:left w:val="single" w:sz="6" w:space="0" w:color="C0C0C0"/>
            <w:bottom w:val="single" w:sz="6" w:space="0" w:color="C0C0C0"/>
            <w:right w:val="single" w:sz="6" w:space="0" w:color="C0C0C0"/>
          </w:divBdr>
        </w:div>
        <w:div w:id="1381326213">
          <w:marLeft w:val="0"/>
          <w:marRight w:val="0"/>
          <w:marTop w:val="0"/>
          <w:marBottom w:val="0"/>
          <w:divBdr>
            <w:top w:val="single" w:sz="6" w:space="0" w:color="C0C0C0"/>
            <w:left w:val="single" w:sz="6" w:space="0" w:color="C0C0C0"/>
            <w:bottom w:val="single" w:sz="6" w:space="0" w:color="C0C0C0"/>
            <w:right w:val="single" w:sz="6" w:space="0" w:color="C0C0C0"/>
          </w:divBdr>
        </w:div>
        <w:div w:id="1421372469">
          <w:marLeft w:val="0"/>
          <w:marRight w:val="0"/>
          <w:marTop w:val="0"/>
          <w:marBottom w:val="0"/>
          <w:divBdr>
            <w:top w:val="single" w:sz="6" w:space="0" w:color="C0C0C0"/>
            <w:left w:val="single" w:sz="6" w:space="0" w:color="C0C0C0"/>
            <w:bottom w:val="single" w:sz="6" w:space="0" w:color="C0C0C0"/>
            <w:right w:val="single" w:sz="6" w:space="0" w:color="C0C0C0"/>
          </w:divBdr>
        </w:div>
        <w:div w:id="1449354018">
          <w:marLeft w:val="0"/>
          <w:marRight w:val="0"/>
          <w:marTop w:val="0"/>
          <w:marBottom w:val="0"/>
          <w:divBdr>
            <w:top w:val="single" w:sz="6" w:space="0" w:color="C0C0C0"/>
            <w:left w:val="single" w:sz="6" w:space="0" w:color="C0C0C0"/>
            <w:bottom w:val="single" w:sz="6" w:space="0" w:color="C0C0C0"/>
            <w:right w:val="single" w:sz="6" w:space="0" w:color="C0C0C0"/>
          </w:divBdr>
        </w:div>
        <w:div w:id="1492718256">
          <w:marLeft w:val="0"/>
          <w:marRight w:val="0"/>
          <w:marTop w:val="0"/>
          <w:marBottom w:val="0"/>
          <w:divBdr>
            <w:top w:val="single" w:sz="6" w:space="0" w:color="C0C0C0"/>
            <w:left w:val="single" w:sz="6" w:space="0" w:color="C0C0C0"/>
            <w:bottom w:val="single" w:sz="6" w:space="0" w:color="C0C0C0"/>
            <w:right w:val="single" w:sz="6" w:space="0" w:color="C0C0C0"/>
          </w:divBdr>
        </w:div>
        <w:div w:id="1527407133">
          <w:marLeft w:val="0"/>
          <w:marRight w:val="0"/>
          <w:marTop w:val="0"/>
          <w:marBottom w:val="0"/>
          <w:divBdr>
            <w:top w:val="single" w:sz="6" w:space="0" w:color="C0C0C0"/>
            <w:left w:val="single" w:sz="6" w:space="0" w:color="C0C0C0"/>
            <w:bottom w:val="single" w:sz="6" w:space="0" w:color="C0C0C0"/>
            <w:right w:val="single" w:sz="6" w:space="0" w:color="C0C0C0"/>
          </w:divBdr>
        </w:div>
        <w:div w:id="1576741716">
          <w:marLeft w:val="0"/>
          <w:marRight w:val="0"/>
          <w:marTop w:val="0"/>
          <w:marBottom w:val="0"/>
          <w:divBdr>
            <w:top w:val="single" w:sz="6" w:space="0" w:color="C0C0C0"/>
            <w:left w:val="single" w:sz="6" w:space="0" w:color="C0C0C0"/>
            <w:bottom w:val="single" w:sz="6" w:space="0" w:color="C0C0C0"/>
            <w:right w:val="single" w:sz="6" w:space="0" w:color="C0C0C0"/>
          </w:divBdr>
        </w:div>
        <w:div w:id="1619294049">
          <w:marLeft w:val="0"/>
          <w:marRight w:val="0"/>
          <w:marTop w:val="0"/>
          <w:marBottom w:val="0"/>
          <w:divBdr>
            <w:top w:val="single" w:sz="6" w:space="0" w:color="C0C0C0"/>
            <w:left w:val="single" w:sz="6" w:space="0" w:color="C0C0C0"/>
            <w:bottom w:val="single" w:sz="6" w:space="0" w:color="C0C0C0"/>
            <w:right w:val="single" w:sz="6" w:space="0" w:color="C0C0C0"/>
          </w:divBdr>
        </w:div>
        <w:div w:id="1644193765">
          <w:marLeft w:val="0"/>
          <w:marRight w:val="0"/>
          <w:marTop w:val="0"/>
          <w:marBottom w:val="0"/>
          <w:divBdr>
            <w:top w:val="single" w:sz="6" w:space="0" w:color="C0C0C0"/>
            <w:left w:val="single" w:sz="6" w:space="0" w:color="C0C0C0"/>
            <w:bottom w:val="single" w:sz="6" w:space="0" w:color="C0C0C0"/>
            <w:right w:val="single" w:sz="6" w:space="0" w:color="C0C0C0"/>
          </w:divBdr>
        </w:div>
        <w:div w:id="1662998119">
          <w:marLeft w:val="0"/>
          <w:marRight w:val="0"/>
          <w:marTop w:val="0"/>
          <w:marBottom w:val="0"/>
          <w:divBdr>
            <w:top w:val="single" w:sz="6" w:space="0" w:color="C0C0C0"/>
            <w:left w:val="single" w:sz="6" w:space="0" w:color="C0C0C0"/>
            <w:bottom w:val="single" w:sz="6" w:space="0" w:color="C0C0C0"/>
            <w:right w:val="single" w:sz="6" w:space="0" w:color="C0C0C0"/>
          </w:divBdr>
        </w:div>
        <w:div w:id="1780298805">
          <w:marLeft w:val="0"/>
          <w:marRight w:val="0"/>
          <w:marTop w:val="0"/>
          <w:marBottom w:val="0"/>
          <w:divBdr>
            <w:top w:val="single" w:sz="6" w:space="0" w:color="C0C0C0"/>
            <w:left w:val="single" w:sz="6" w:space="0" w:color="C0C0C0"/>
            <w:bottom w:val="single" w:sz="6" w:space="0" w:color="C0C0C0"/>
            <w:right w:val="single" w:sz="6" w:space="0" w:color="C0C0C0"/>
          </w:divBdr>
        </w:div>
        <w:div w:id="1935623146">
          <w:marLeft w:val="0"/>
          <w:marRight w:val="0"/>
          <w:marTop w:val="0"/>
          <w:marBottom w:val="0"/>
          <w:divBdr>
            <w:top w:val="single" w:sz="6" w:space="0" w:color="C0C0C0"/>
            <w:left w:val="single" w:sz="6" w:space="0" w:color="C0C0C0"/>
            <w:bottom w:val="single" w:sz="6" w:space="0" w:color="C0C0C0"/>
            <w:right w:val="single" w:sz="6" w:space="0" w:color="C0C0C0"/>
          </w:divBdr>
        </w:div>
        <w:div w:id="2025355433">
          <w:marLeft w:val="0"/>
          <w:marRight w:val="0"/>
          <w:marTop w:val="0"/>
          <w:marBottom w:val="0"/>
          <w:divBdr>
            <w:top w:val="single" w:sz="6" w:space="0" w:color="C0C0C0"/>
            <w:left w:val="single" w:sz="6" w:space="0" w:color="C0C0C0"/>
            <w:bottom w:val="single" w:sz="6" w:space="0" w:color="C0C0C0"/>
            <w:right w:val="single" w:sz="6" w:space="0" w:color="C0C0C0"/>
          </w:divBdr>
        </w:div>
        <w:div w:id="2062240864">
          <w:marLeft w:val="0"/>
          <w:marRight w:val="0"/>
          <w:marTop w:val="0"/>
          <w:marBottom w:val="0"/>
          <w:divBdr>
            <w:top w:val="single" w:sz="6" w:space="0" w:color="C0C0C0"/>
            <w:left w:val="single" w:sz="6" w:space="0" w:color="C0C0C0"/>
            <w:bottom w:val="single" w:sz="6" w:space="0" w:color="C0C0C0"/>
            <w:right w:val="single" w:sz="6" w:space="0" w:color="C0C0C0"/>
          </w:divBdr>
        </w:div>
        <w:div w:id="2069764288">
          <w:marLeft w:val="0"/>
          <w:marRight w:val="0"/>
          <w:marTop w:val="0"/>
          <w:marBottom w:val="0"/>
          <w:divBdr>
            <w:top w:val="single" w:sz="6" w:space="0" w:color="C0C0C0"/>
            <w:left w:val="single" w:sz="6" w:space="0" w:color="C0C0C0"/>
            <w:bottom w:val="single" w:sz="6" w:space="0" w:color="C0C0C0"/>
            <w:right w:val="single" w:sz="6" w:space="0" w:color="C0C0C0"/>
          </w:divBdr>
        </w:div>
        <w:div w:id="211231128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091780167">
      <w:bodyDiv w:val="1"/>
      <w:marLeft w:val="0"/>
      <w:marRight w:val="0"/>
      <w:marTop w:val="0"/>
      <w:marBottom w:val="0"/>
      <w:divBdr>
        <w:top w:val="none" w:sz="0" w:space="0" w:color="auto"/>
        <w:left w:val="none" w:sz="0" w:space="0" w:color="auto"/>
        <w:bottom w:val="none" w:sz="0" w:space="0" w:color="auto"/>
        <w:right w:val="none" w:sz="0" w:space="0" w:color="auto"/>
      </w:divBdr>
    </w:div>
    <w:div w:id="1095051259">
      <w:bodyDiv w:val="1"/>
      <w:marLeft w:val="0"/>
      <w:marRight w:val="0"/>
      <w:marTop w:val="0"/>
      <w:marBottom w:val="0"/>
      <w:divBdr>
        <w:top w:val="none" w:sz="0" w:space="0" w:color="auto"/>
        <w:left w:val="none" w:sz="0" w:space="0" w:color="auto"/>
        <w:bottom w:val="none" w:sz="0" w:space="0" w:color="auto"/>
        <w:right w:val="none" w:sz="0" w:space="0" w:color="auto"/>
      </w:divBdr>
      <w:divsChild>
        <w:div w:id="1558972255">
          <w:marLeft w:val="0"/>
          <w:marRight w:val="0"/>
          <w:marTop w:val="0"/>
          <w:marBottom w:val="0"/>
          <w:divBdr>
            <w:top w:val="none" w:sz="0" w:space="0" w:color="auto"/>
            <w:left w:val="none" w:sz="0" w:space="0" w:color="auto"/>
            <w:bottom w:val="none" w:sz="0" w:space="0" w:color="auto"/>
            <w:right w:val="none" w:sz="0" w:space="0" w:color="auto"/>
          </w:divBdr>
        </w:div>
      </w:divsChild>
    </w:div>
    <w:div w:id="1113935236">
      <w:bodyDiv w:val="1"/>
      <w:marLeft w:val="0"/>
      <w:marRight w:val="0"/>
      <w:marTop w:val="0"/>
      <w:marBottom w:val="0"/>
      <w:divBdr>
        <w:top w:val="none" w:sz="0" w:space="0" w:color="auto"/>
        <w:left w:val="none" w:sz="0" w:space="0" w:color="auto"/>
        <w:bottom w:val="none" w:sz="0" w:space="0" w:color="auto"/>
        <w:right w:val="none" w:sz="0" w:space="0" w:color="auto"/>
      </w:divBdr>
    </w:div>
    <w:div w:id="1126512314">
      <w:bodyDiv w:val="1"/>
      <w:marLeft w:val="0"/>
      <w:marRight w:val="0"/>
      <w:marTop w:val="0"/>
      <w:marBottom w:val="0"/>
      <w:divBdr>
        <w:top w:val="none" w:sz="0" w:space="0" w:color="auto"/>
        <w:left w:val="none" w:sz="0" w:space="0" w:color="auto"/>
        <w:bottom w:val="none" w:sz="0" w:space="0" w:color="auto"/>
        <w:right w:val="none" w:sz="0" w:space="0" w:color="auto"/>
      </w:divBdr>
    </w:div>
    <w:div w:id="1173910304">
      <w:bodyDiv w:val="1"/>
      <w:marLeft w:val="0"/>
      <w:marRight w:val="0"/>
      <w:marTop w:val="0"/>
      <w:marBottom w:val="0"/>
      <w:divBdr>
        <w:top w:val="none" w:sz="0" w:space="0" w:color="auto"/>
        <w:left w:val="none" w:sz="0" w:space="0" w:color="auto"/>
        <w:bottom w:val="none" w:sz="0" w:space="0" w:color="auto"/>
        <w:right w:val="none" w:sz="0" w:space="0" w:color="auto"/>
      </w:divBdr>
    </w:div>
    <w:div w:id="1179582943">
      <w:bodyDiv w:val="1"/>
      <w:marLeft w:val="0"/>
      <w:marRight w:val="0"/>
      <w:marTop w:val="0"/>
      <w:marBottom w:val="0"/>
      <w:divBdr>
        <w:top w:val="none" w:sz="0" w:space="0" w:color="auto"/>
        <w:left w:val="none" w:sz="0" w:space="0" w:color="auto"/>
        <w:bottom w:val="none" w:sz="0" w:space="0" w:color="auto"/>
        <w:right w:val="none" w:sz="0" w:space="0" w:color="auto"/>
      </w:divBdr>
    </w:div>
    <w:div w:id="1203204416">
      <w:bodyDiv w:val="1"/>
      <w:marLeft w:val="0"/>
      <w:marRight w:val="0"/>
      <w:marTop w:val="0"/>
      <w:marBottom w:val="0"/>
      <w:divBdr>
        <w:top w:val="none" w:sz="0" w:space="0" w:color="auto"/>
        <w:left w:val="none" w:sz="0" w:space="0" w:color="auto"/>
        <w:bottom w:val="none" w:sz="0" w:space="0" w:color="auto"/>
        <w:right w:val="none" w:sz="0" w:space="0" w:color="auto"/>
      </w:divBdr>
    </w:div>
    <w:div w:id="1224219944">
      <w:bodyDiv w:val="1"/>
      <w:marLeft w:val="0"/>
      <w:marRight w:val="0"/>
      <w:marTop w:val="0"/>
      <w:marBottom w:val="0"/>
      <w:divBdr>
        <w:top w:val="none" w:sz="0" w:space="0" w:color="auto"/>
        <w:left w:val="none" w:sz="0" w:space="0" w:color="auto"/>
        <w:bottom w:val="none" w:sz="0" w:space="0" w:color="auto"/>
        <w:right w:val="none" w:sz="0" w:space="0" w:color="auto"/>
      </w:divBdr>
    </w:div>
    <w:div w:id="1224752253">
      <w:bodyDiv w:val="1"/>
      <w:marLeft w:val="0"/>
      <w:marRight w:val="0"/>
      <w:marTop w:val="0"/>
      <w:marBottom w:val="0"/>
      <w:divBdr>
        <w:top w:val="none" w:sz="0" w:space="0" w:color="auto"/>
        <w:left w:val="none" w:sz="0" w:space="0" w:color="auto"/>
        <w:bottom w:val="none" w:sz="0" w:space="0" w:color="auto"/>
        <w:right w:val="none" w:sz="0" w:space="0" w:color="auto"/>
      </w:divBdr>
    </w:div>
    <w:div w:id="1231386006">
      <w:bodyDiv w:val="1"/>
      <w:marLeft w:val="0"/>
      <w:marRight w:val="0"/>
      <w:marTop w:val="0"/>
      <w:marBottom w:val="0"/>
      <w:divBdr>
        <w:top w:val="none" w:sz="0" w:space="0" w:color="auto"/>
        <w:left w:val="none" w:sz="0" w:space="0" w:color="auto"/>
        <w:bottom w:val="none" w:sz="0" w:space="0" w:color="auto"/>
        <w:right w:val="none" w:sz="0" w:space="0" w:color="auto"/>
      </w:divBdr>
    </w:div>
    <w:div w:id="1237862948">
      <w:bodyDiv w:val="1"/>
      <w:marLeft w:val="0"/>
      <w:marRight w:val="0"/>
      <w:marTop w:val="0"/>
      <w:marBottom w:val="0"/>
      <w:divBdr>
        <w:top w:val="none" w:sz="0" w:space="0" w:color="auto"/>
        <w:left w:val="none" w:sz="0" w:space="0" w:color="auto"/>
        <w:bottom w:val="none" w:sz="0" w:space="0" w:color="auto"/>
        <w:right w:val="none" w:sz="0" w:space="0" w:color="auto"/>
      </w:divBdr>
    </w:div>
    <w:div w:id="1303849761">
      <w:bodyDiv w:val="1"/>
      <w:marLeft w:val="0"/>
      <w:marRight w:val="0"/>
      <w:marTop w:val="0"/>
      <w:marBottom w:val="0"/>
      <w:divBdr>
        <w:top w:val="none" w:sz="0" w:space="0" w:color="auto"/>
        <w:left w:val="none" w:sz="0" w:space="0" w:color="auto"/>
        <w:bottom w:val="none" w:sz="0" w:space="0" w:color="auto"/>
        <w:right w:val="none" w:sz="0" w:space="0" w:color="auto"/>
      </w:divBdr>
    </w:div>
    <w:div w:id="1315790518">
      <w:bodyDiv w:val="1"/>
      <w:marLeft w:val="0"/>
      <w:marRight w:val="0"/>
      <w:marTop w:val="0"/>
      <w:marBottom w:val="0"/>
      <w:divBdr>
        <w:top w:val="none" w:sz="0" w:space="0" w:color="auto"/>
        <w:left w:val="none" w:sz="0" w:space="0" w:color="auto"/>
        <w:bottom w:val="none" w:sz="0" w:space="0" w:color="auto"/>
        <w:right w:val="none" w:sz="0" w:space="0" w:color="auto"/>
      </w:divBdr>
      <w:divsChild>
        <w:div w:id="131531295">
          <w:marLeft w:val="0"/>
          <w:marRight w:val="0"/>
          <w:marTop w:val="0"/>
          <w:marBottom w:val="0"/>
          <w:divBdr>
            <w:top w:val="none" w:sz="0" w:space="0" w:color="auto"/>
            <w:left w:val="none" w:sz="0" w:space="0" w:color="auto"/>
            <w:bottom w:val="none" w:sz="0" w:space="0" w:color="auto"/>
            <w:right w:val="none" w:sz="0" w:space="0" w:color="auto"/>
          </w:divBdr>
        </w:div>
        <w:div w:id="356470672">
          <w:marLeft w:val="0"/>
          <w:marRight w:val="0"/>
          <w:marTop w:val="0"/>
          <w:marBottom w:val="0"/>
          <w:divBdr>
            <w:top w:val="none" w:sz="0" w:space="0" w:color="auto"/>
            <w:left w:val="none" w:sz="0" w:space="0" w:color="auto"/>
            <w:bottom w:val="none" w:sz="0" w:space="0" w:color="auto"/>
            <w:right w:val="none" w:sz="0" w:space="0" w:color="auto"/>
          </w:divBdr>
        </w:div>
        <w:div w:id="526649493">
          <w:marLeft w:val="0"/>
          <w:marRight w:val="0"/>
          <w:marTop w:val="0"/>
          <w:marBottom w:val="0"/>
          <w:divBdr>
            <w:top w:val="none" w:sz="0" w:space="0" w:color="auto"/>
            <w:left w:val="none" w:sz="0" w:space="0" w:color="auto"/>
            <w:bottom w:val="none" w:sz="0" w:space="0" w:color="auto"/>
            <w:right w:val="none" w:sz="0" w:space="0" w:color="auto"/>
          </w:divBdr>
        </w:div>
        <w:div w:id="729302056">
          <w:marLeft w:val="0"/>
          <w:marRight w:val="0"/>
          <w:marTop w:val="0"/>
          <w:marBottom w:val="0"/>
          <w:divBdr>
            <w:top w:val="none" w:sz="0" w:space="0" w:color="auto"/>
            <w:left w:val="none" w:sz="0" w:space="0" w:color="auto"/>
            <w:bottom w:val="none" w:sz="0" w:space="0" w:color="auto"/>
            <w:right w:val="none" w:sz="0" w:space="0" w:color="auto"/>
          </w:divBdr>
        </w:div>
        <w:div w:id="1015771922">
          <w:marLeft w:val="0"/>
          <w:marRight w:val="0"/>
          <w:marTop w:val="0"/>
          <w:marBottom w:val="0"/>
          <w:divBdr>
            <w:top w:val="none" w:sz="0" w:space="0" w:color="auto"/>
            <w:left w:val="none" w:sz="0" w:space="0" w:color="auto"/>
            <w:bottom w:val="none" w:sz="0" w:space="0" w:color="auto"/>
            <w:right w:val="none" w:sz="0" w:space="0" w:color="auto"/>
          </w:divBdr>
        </w:div>
        <w:div w:id="1190334641">
          <w:marLeft w:val="0"/>
          <w:marRight w:val="0"/>
          <w:marTop w:val="0"/>
          <w:marBottom w:val="0"/>
          <w:divBdr>
            <w:top w:val="none" w:sz="0" w:space="0" w:color="auto"/>
            <w:left w:val="none" w:sz="0" w:space="0" w:color="auto"/>
            <w:bottom w:val="none" w:sz="0" w:space="0" w:color="auto"/>
            <w:right w:val="none" w:sz="0" w:space="0" w:color="auto"/>
          </w:divBdr>
        </w:div>
        <w:div w:id="1242104251">
          <w:marLeft w:val="0"/>
          <w:marRight w:val="0"/>
          <w:marTop w:val="0"/>
          <w:marBottom w:val="0"/>
          <w:divBdr>
            <w:top w:val="none" w:sz="0" w:space="0" w:color="auto"/>
            <w:left w:val="none" w:sz="0" w:space="0" w:color="auto"/>
            <w:bottom w:val="none" w:sz="0" w:space="0" w:color="auto"/>
            <w:right w:val="none" w:sz="0" w:space="0" w:color="auto"/>
          </w:divBdr>
        </w:div>
        <w:div w:id="1486358710">
          <w:marLeft w:val="0"/>
          <w:marRight w:val="0"/>
          <w:marTop w:val="0"/>
          <w:marBottom w:val="0"/>
          <w:divBdr>
            <w:top w:val="none" w:sz="0" w:space="0" w:color="auto"/>
            <w:left w:val="none" w:sz="0" w:space="0" w:color="auto"/>
            <w:bottom w:val="none" w:sz="0" w:space="0" w:color="auto"/>
            <w:right w:val="none" w:sz="0" w:space="0" w:color="auto"/>
          </w:divBdr>
        </w:div>
        <w:div w:id="1551452773">
          <w:marLeft w:val="0"/>
          <w:marRight w:val="0"/>
          <w:marTop w:val="0"/>
          <w:marBottom w:val="0"/>
          <w:divBdr>
            <w:top w:val="none" w:sz="0" w:space="0" w:color="auto"/>
            <w:left w:val="none" w:sz="0" w:space="0" w:color="auto"/>
            <w:bottom w:val="none" w:sz="0" w:space="0" w:color="auto"/>
            <w:right w:val="none" w:sz="0" w:space="0" w:color="auto"/>
          </w:divBdr>
        </w:div>
        <w:div w:id="1636763012">
          <w:marLeft w:val="0"/>
          <w:marRight w:val="0"/>
          <w:marTop w:val="0"/>
          <w:marBottom w:val="0"/>
          <w:divBdr>
            <w:top w:val="none" w:sz="0" w:space="0" w:color="auto"/>
            <w:left w:val="none" w:sz="0" w:space="0" w:color="auto"/>
            <w:bottom w:val="none" w:sz="0" w:space="0" w:color="auto"/>
            <w:right w:val="none" w:sz="0" w:space="0" w:color="auto"/>
          </w:divBdr>
        </w:div>
        <w:div w:id="1838227228">
          <w:marLeft w:val="0"/>
          <w:marRight w:val="0"/>
          <w:marTop w:val="0"/>
          <w:marBottom w:val="0"/>
          <w:divBdr>
            <w:top w:val="none" w:sz="0" w:space="0" w:color="auto"/>
            <w:left w:val="none" w:sz="0" w:space="0" w:color="auto"/>
            <w:bottom w:val="none" w:sz="0" w:space="0" w:color="auto"/>
            <w:right w:val="none" w:sz="0" w:space="0" w:color="auto"/>
          </w:divBdr>
        </w:div>
        <w:div w:id="2039617713">
          <w:marLeft w:val="0"/>
          <w:marRight w:val="0"/>
          <w:marTop w:val="0"/>
          <w:marBottom w:val="0"/>
          <w:divBdr>
            <w:top w:val="none" w:sz="0" w:space="0" w:color="auto"/>
            <w:left w:val="none" w:sz="0" w:space="0" w:color="auto"/>
            <w:bottom w:val="none" w:sz="0" w:space="0" w:color="auto"/>
            <w:right w:val="none" w:sz="0" w:space="0" w:color="auto"/>
          </w:divBdr>
        </w:div>
        <w:div w:id="2138792545">
          <w:marLeft w:val="0"/>
          <w:marRight w:val="0"/>
          <w:marTop w:val="0"/>
          <w:marBottom w:val="0"/>
          <w:divBdr>
            <w:top w:val="none" w:sz="0" w:space="0" w:color="auto"/>
            <w:left w:val="none" w:sz="0" w:space="0" w:color="auto"/>
            <w:bottom w:val="none" w:sz="0" w:space="0" w:color="auto"/>
            <w:right w:val="none" w:sz="0" w:space="0" w:color="auto"/>
          </w:divBdr>
        </w:div>
      </w:divsChild>
    </w:div>
    <w:div w:id="1339699466">
      <w:bodyDiv w:val="1"/>
      <w:marLeft w:val="0"/>
      <w:marRight w:val="0"/>
      <w:marTop w:val="0"/>
      <w:marBottom w:val="0"/>
      <w:divBdr>
        <w:top w:val="none" w:sz="0" w:space="0" w:color="auto"/>
        <w:left w:val="none" w:sz="0" w:space="0" w:color="auto"/>
        <w:bottom w:val="none" w:sz="0" w:space="0" w:color="auto"/>
        <w:right w:val="none" w:sz="0" w:space="0" w:color="auto"/>
      </w:divBdr>
    </w:div>
    <w:div w:id="1362627935">
      <w:bodyDiv w:val="1"/>
      <w:marLeft w:val="0"/>
      <w:marRight w:val="0"/>
      <w:marTop w:val="0"/>
      <w:marBottom w:val="0"/>
      <w:divBdr>
        <w:top w:val="none" w:sz="0" w:space="0" w:color="auto"/>
        <w:left w:val="none" w:sz="0" w:space="0" w:color="auto"/>
        <w:bottom w:val="none" w:sz="0" w:space="0" w:color="auto"/>
        <w:right w:val="none" w:sz="0" w:space="0" w:color="auto"/>
      </w:divBdr>
      <w:divsChild>
        <w:div w:id="675159831">
          <w:marLeft w:val="0"/>
          <w:marRight w:val="0"/>
          <w:marTop w:val="0"/>
          <w:marBottom w:val="0"/>
          <w:divBdr>
            <w:top w:val="none" w:sz="0" w:space="0" w:color="auto"/>
            <w:left w:val="none" w:sz="0" w:space="0" w:color="auto"/>
            <w:bottom w:val="none" w:sz="0" w:space="0" w:color="auto"/>
            <w:right w:val="none" w:sz="0" w:space="0" w:color="auto"/>
          </w:divBdr>
        </w:div>
      </w:divsChild>
    </w:div>
    <w:div w:id="1405641334">
      <w:bodyDiv w:val="1"/>
      <w:marLeft w:val="0"/>
      <w:marRight w:val="0"/>
      <w:marTop w:val="0"/>
      <w:marBottom w:val="0"/>
      <w:divBdr>
        <w:top w:val="none" w:sz="0" w:space="0" w:color="auto"/>
        <w:left w:val="none" w:sz="0" w:space="0" w:color="auto"/>
        <w:bottom w:val="none" w:sz="0" w:space="0" w:color="auto"/>
        <w:right w:val="none" w:sz="0" w:space="0" w:color="auto"/>
      </w:divBdr>
      <w:divsChild>
        <w:div w:id="773016013">
          <w:marLeft w:val="0"/>
          <w:marRight w:val="0"/>
          <w:marTop w:val="0"/>
          <w:marBottom w:val="0"/>
          <w:divBdr>
            <w:top w:val="none" w:sz="0" w:space="0" w:color="auto"/>
            <w:left w:val="none" w:sz="0" w:space="0" w:color="auto"/>
            <w:bottom w:val="none" w:sz="0" w:space="0" w:color="auto"/>
            <w:right w:val="none" w:sz="0" w:space="0" w:color="auto"/>
          </w:divBdr>
        </w:div>
      </w:divsChild>
    </w:div>
    <w:div w:id="1431269678">
      <w:bodyDiv w:val="1"/>
      <w:marLeft w:val="0"/>
      <w:marRight w:val="0"/>
      <w:marTop w:val="0"/>
      <w:marBottom w:val="0"/>
      <w:divBdr>
        <w:top w:val="none" w:sz="0" w:space="0" w:color="auto"/>
        <w:left w:val="none" w:sz="0" w:space="0" w:color="auto"/>
        <w:bottom w:val="none" w:sz="0" w:space="0" w:color="auto"/>
        <w:right w:val="none" w:sz="0" w:space="0" w:color="auto"/>
      </w:divBdr>
    </w:div>
    <w:div w:id="1434477306">
      <w:bodyDiv w:val="1"/>
      <w:marLeft w:val="0"/>
      <w:marRight w:val="0"/>
      <w:marTop w:val="0"/>
      <w:marBottom w:val="0"/>
      <w:divBdr>
        <w:top w:val="none" w:sz="0" w:space="0" w:color="auto"/>
        <w:left w:val="none" w:sz="0" w:space="0" w:color="auto"/>
        <w:bottom w:val="none" w:sz="0" w:space="0" w:color="auto"/>
        <w:right w:val="none" w:sz="0" w:space="0" w:color="auto"/>
      </w:divBdr>
    </w:div>
    <w:div w:id="1440757582">
      <w:bodyDiv w:val="1"/>
      <w:marLeft w:val="0"/>
      <w:marRight w:val="0"/>
      <w:marTop w:val="0"/>
      <w:marBottom w:val="0"/>
      <w:divBdr>
        <w:top w:val="none" w:sz="0" w:space="0" w:color="auto"/>
        <w:left w:val="none" w:sz="0" w:space="0" w:color="auto"/>
        <w:bottom w:val="none" w:sz="0" w:space="0" w:color="auto"/>
        <w:right w:val="none" w:sz="0" w:space="0" w:color="auto"/>
      </w:divBdr>
    </w:div>
    <w:div w:id="1483503888">
      <w:bodyDiv w:val="1"/>
      <w:marLeft w:val="0"/>
      <w:marRight w:val="0"/>
      <w:marTop w:val="0"/>
      <w:marBottom w:val="0"/>
      <w:divBdr>
        <w:top w:val="none" w:sz="0" w:space="0" w:color="auto"/>
        <w:left w:val="none" w:sz="0" w:space="0" w:color="auto"/>
        <w:bottom w:val="none" w:sz="0" w:space="0" w:color="auto"/>
        <w:right w:val="none" w:sz="0" w:space="0" w:color="auto"/>
      </w:divBdr>
    </w:div>
    <w:div w:id="1486895963">
      <w:bodyDiv w:val="1"/>
      <w:marLeft w:val="0"/>
      <w:marRight w:val="0"/>
      <w:marTop w:val="0"/>
      <w:marBottom w:val="0"/>
      <w:divBdr>
        <w:top w:val="none" w:sz="0" w:space="0" w:color="auto"/>
        <w:left w:val="none" w:sz="0" w:space="0" w:color="auto"/>
        <w:bottom w:val="none" w:sz="0" w:space="0" w:color="auto"/>
        <w:right w:val="none" w:sz="0" w:space="0" w:color="auto"/>
      </w:divBdr>
      <w:divsChild>
        <w:div w:id="1407797856">
          <w:marLeft w:val="0"/>
          <w:marRight w:val="0"/>
          <w:marTop w:val="0"/>
          <w:marBottom w:val="0"/>
          <w:divBdr>
            <w:top w:val="none" w:sz="0" w:space="0" w:color="auto"/>
            <w:left w:val="none" w:sz="0" w:space="0" w:color="auto"/>
            <w:bottom w:val="none" w:sz="0" w:space="0" w:color="auto"/>
            <w:right w:val="none" w:sz="0" w:space="0" w:color="auto"/>
          </w:divBdr>
        </w:div>
      </w:divsChild>
    </w:div>
    <w:div w:id="1532185524">
      <w:bodyDiv w:val="1"/>
      <w:marLeft w:val="0"/>
      <w:marRight w:val="0"/>
      <w:marTop w:val="0"/>
      <w:marBottom w:val="0"/>
      <w:divBdr>
        <w:top w:val="none" w:sz="0" w:space="0" w:color="auto"/>
        <w:left w:val="none" w:sz="0" w:space="0" w:color="auto"/>
        <w:bottom w:val="none" w:sz="0" w:space="0" w:color="auto"/>
        <w:right w:val="none" w:sz="0" w:space="0" w:color="auto"/>
      </w:divBdr>
      <w:divsChild>
        <w:div w:id="176784614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546261051">
      <w:bodyDiv w:val="1"/>
      <w:marLeft w:val="0"/>
      <w:marRight w:val="0"/>
      <w:marTop w:val="0"/>
      <w:marBottom w:val="0"/>
      <w:divBdr>
        <w:top w:val="none" w:sz="0" w:space="0" w:color="auto"/>
        <w:left w:val="none" w:sz="0" w:space="0" w:color="auto"/>
        <w:bottom w:val="none" w:sz="0" w:space="0" w:color="auto"/>
        <w:right w:val="none" w:sz="0" w:space="0" w:color="auto"/>
      </w:divBdr>
      <w:divsChild>
        <w:div w:id="261887223">
          <w:marLeft w:val="0"/>
          <w:marRight w:val="0"/>
          <w:marTop w:val="0"/>
          <w:marBottom w:val="0"/>
          <w:divBdr>
            <w:top w:val="none" w:sz="0" w:space="0" w:color="auto"/>
            <w:left w:val="none" w:sz="0" w:space="0" w:color="auto"/>
            <w:bottom w:val="none" w:sz="0" w:space="0" w:color="auto"/>
            <w:right w:val="none" w:sz="0" w:space="0" w:color="auto"/>
          </w:divBdr>
        </w:div>
      </w:divsChild>
    </w:div>
    <w:div w:id="1563521506">
      <w:bodyDiv w:val="1"/>
      <w:marLeft w:val="0"/>
      <w:marRight w:val="0"/>
      <w:marTop w:val="0"/>
      <w:marBottom w:val="0"/>
      <w:divBdr>
        <w:top w:val="none" w:sz="0" w:space="0" w:color="auto"/>
        <w:left w:val="none" w:sz="0" w:space="0" w:color="auto"/>
        <w:bottom w:val="none" w:sz="0" w:space="0" w:color="auto"/>
        <w:right w:val="none" w:sz="0" w:space="0" w:color="auto"/>
      </w:divBdr>
    </w:div>
    <w:div w:id="1576744186">
      <w:bodyDiv w:val="1"/>
      <w:marLeft w:val="0"/>
      <w:marRight w:val="0"/>
      <w:marTop w:val="0"/>
      <w:marBottom w:val="0"/>
      <w:divBdr>
        <w:top w:val="none" w:sz="0" w:space="0" w:color="auto"/>
        <w:left w:val="none" w:sz="0" w:space="0" w:color="auto"/>
        <w:bottom w:val="none" w:sz="0" w:space="0" w:color="auto"/>
        <w:right w:val="none" w:sz="0" w:space="0" w:color="auto"/>
      </w:divBdr>
    </w:div>
    <w:div w:id="1584415636">
      <w:bodyDiv w:val="1"/>
      <w:marLeft w:val="0"/>
      <w:marRight w:val="0"/>
      <w:marTop w:val="0"/>
      <w:marBottom w:val="0"/>
      <w:divBdr>
        <w:top w:val="none" w:sz="0" w:space="0" w:color="auto"/>
        <w:left w:val="none" w:sz="0" w:space="0" w:color="auto"/>
        <w:bottom w:val="none" w:sz="0" w:space="0" w:color="auto"/>
        <w:right w:val="none" w:sz="0" w:space="0" w:color="auto"/>
      </w:divBdr>
    </w:div>
    <w:div w:id="1636523774">
      <w:bodyDiv w:val="1"/>
      <w:marLeft w:val="0"/>
      <w:marRight w:val="0"/>
      <w:marTop w:val="0"/>
      <w:marBottom w:val="0"/>
      <w:divBdr>
        <w:top w:val="none" w:sz="0" w:space="0" w:color="auto"/>
        <w:left w:val="none" w:sz="0" w:space="0" w:color="auto"/>
        <w:bottom w:val="none" w:sz="0" w:space="0" w:color="auto"/>
        <w:right w:val="none" w:sz="0" w:space="0" w:color="auto"/>
      </w:divBdr>
    </w:div>
    <w:div w:id="1737626487">
      <w:bodyDiv w:val="1"/>
      <w:marLeft w:val="0"/>
      <w:marRight w:val="0"/>
      <w:marTop w:val="0"/>
      <w:marBottom w:val="0"/>
      <w:divBdr>
        <w:top w:val="none" w:sz="0" w:space="0" w:color="auto"/>
        <w:left w:val="none" w:sz="0" w:space="0" w:color="auto"/>
        <w:bottom w:val="none" w:sz="0" w:space="0" w:color="auto"/>
        <w:right w:val="none" w:sz="0" w:space="0" w:color="auto"/>
      </w:divBdr>
    </w:div>
    <w:div w:id="1763454320">
      <w:bodyDiv w:val="1"/>
      <w:marLeft w:val="0"/>
      <w:marRight w:val="0"/>
      <w:marTop w:val="0"/>
      <w:marBottom w:val="0"/>
      <w:divBdr>
        <w:top w:val="none" w:sz="0" w:space="0" w:color="auto"/>
        <w:left w:val="none" w:sz="0" w:space="0" w:color="auto"/>
        <w:bottom w:val="none" w:sz="0" w:space="0" w:color="auto"/>
        <w:right w:val="none" w:sz="0" w:space="0" w:color="auto"/>
      </w:divBdr>
    </w:div>
    <w:div w:id="1795753443">
      <w:bodyDiv w:val="1"/>
      <w:marLeft w:val="0"/>
      <w:marRight w:val="0"/>
      <w:marTop w:val="0"/>
      <w:marBottom w:val="0"/>
      <w:divBdr>
        <w:top w:val="none" w:sz="0" w:space="0" w:color="auto"/>
        <w:left w:val="none" w:sz="0" w:space="0" w:color="auto"/>
        <w:bottom w:val="none" w:sz="0" w:space="0" w:color="auto"/>
        <w:right w:val="none" w:sz="0" w:space="0" w:color="auto"/>
      </w:divBdr>
    </w:div>
    <w:div w:id="1800948815">
      <w:bodyDiv w:val="1"/>
      <w:marLeft w:val="0"/>
      <w:marRight w:val="0"/>
      <w:marTop w:val="0"/>
      <w:marBottom w:val="0"/>
      <w:divBdr>
        <w:top w:val="none" w:sz="0" w:space="0" w:color="auto"/>
        <w:left w:val="none" w:sz="0" w:space="0" w:color="auto"/>
        <w:bottom w:val="none" w:sz="0" w:space="0" w:color="auto"/>
        <w:right w:val="none" w:sz="0" w:space="0" w:color="auto"/>
      </w:divBdr>
    </w:div>
    <w:div w:id="1803768781">
      <w:bodyDiv w:val="1"/>
      <w:marLeft w:val="0"/>
      <w:marRight w:val="0"/>
      <w:marTop w:val="0"/>
      <w:marBottom w:val="0"/>
      <w:divBdr>
        <w:top w:val="none" w:sz="0" w:space="0" w:color="auto"/>
        <w:left w:val="none" w:sz="0" w:space="0" w:color="auto"/>
        <w:bottom w:val="none" w:sz="0" w:space="0" w:color="auto"/>
        <w:right w:val="none" w:sz="0" w:space="0" w:color="auto"/>
      </w:divBdr>
    </w:div>
    <w:div w:id="1820415565">
      <w:bodyDiv w:val="1"/>
      <w:marLeft w:val="0"/>
      <w:marRight w:val="0"/>
      <w:marTop w:val="0"/>
      <w:marBottom w:val="0"/>
      <w:divBdr>
        <w:top w:val="none" w:sz="0" w:space="0" w:color="auto"/>
        <w:left w:val="none" w:sz="0" w:space="0" w:color="auto"/>
        <w:bottom w:val="none" w:sz="0" w:space="0" w:color="auto"/>
        <w:right w:val="none" w:sz="0" w:space="0" w:color="auto"/>
      </w:divBdr>
    </w:div>
    <w:div w:id="1840537748">
      <w:bodyDiv w:val="1"/>
      <w:marLeft w:val="0"/>
      <w:marRight w:val="0"/>
      <w:marTop w:val="0"/>
      <w:marBottom w:val="0"/>
      <w:divBdr>
        <w:top w:val="none" w:sz="0" w:space="0" w:color="auto"/>
        <w:left w:val="none" w:sz="0" w:space="0" w:color="auto"/>
        <w:bottom w:val="none" w:sz="0" w:space="0" w:color="auto"/>
        <w:right w:val="none" w:sz="0" w:space="0" w:color="auto"/>
      </w:divBdr>
    </w:div>
    <w:div w:id="1849254109">
      <w:bodyDiv w:val="1"/>
      <w:marLeft w:val="0"/>
      <w:marRight w:val="0"/>
      <w:marTop w:val="0"/>
      <w:marBottom w:val="0"/>
      <w:divBdr>
        <w:top w:val="none" w:sz="0" w:space="0" w:color="auto"/>
        <w:left w:val="none" w:sz="0" w:space="0" w:color="auto"/>
        <w:bottom w:val="none" w:sz="0" w:space="0" w:color="auto"/>
        <w:right w:val="none" w:sz="0" w:space="0" w:color="auto"/>
      </w:divBdr>
      <w:divsChild>
        <w:div w:id="229467676">
          <w:marLeft w:val="0"/>
          <w:marRight w:val="0"/>
          <w:marTop w:val="0"/>
          <w:marBottom w:val="0"/>
          <w:divBdr>
            <w:top w:val="none" w:sz="0" w:space="0" w:color="auto"/>
            <w:left w:val="none" w:sz="0" w:space="0" w:color="auto"/>
            <w:bottom w:val="none" w:sz="0" w:space="0" w:color="auto"/>
            <w:right w:val="none" w:sz="0" w:space="0" w:color="auto"/>
          </w:divBdr>
        </w:div>
        <w:div w:id="236986534">
          <w:marLeft w:val="0"/>
          <w:marRight w:val="0"/>
          <w:marTop w:val="0"/>
          <w:marBottom w:val="0"/>
          <w:divBdr>
            <w:top w:val="none" w:sz="0" w:space="0" w:color="auto"/>
            <w:left w:val="none" w:sz="0" w:space="0" w:color="auto"/>
            <w:bottom w:val="none" w:sz="0" w:space="0" w:color="auto"/>
            <w:right w:val="none" w:sz="0" w:space="0" w:color="auto"/>
          </w:divBdr>
          <w:divsChild>
            <w:div w:id="1942757555">
              <w:marLeft w:val="600"/>
              <w:marRight w:val="0"/>
              <w:marTop w:val="0"/>
              <w:marBottom w:val="0"/>
              <w:divBdr>
                <w:top w:val="none" w:sz="0" w:space="0" w:color="auto"/>
                <w:left w:val="none" w:sz="0" w:space="0" w:color="auto"/>
                <w:bottom w:val="none" w:sz="0" w:space="0" w:color="auto"/>
                <w:right w:val="none" w:sz="0" w:space="0" w:color="auto"/>
              </w:divBdr>
            </w:div>
          </w:divsChild>
        </w:div>
        <w:div w:id="986124903">
          <w:marLeft w:val="0"/>
          <w:marRight w:val="0"/>
          <w:marTop w:val="0"/>
          <w:marBottom w:val="0"/>
          <w:divBdr>
            <w:top w:val="none" w:sz="0" w:space="0" w:color="auto"/>
            <w:left w:val="none" w:sz="0" w:space="0" w:color="auto"/>
            <w:bottom w:val="none" w:sz="0" w:space="0" w:color="auto"/>
            <w:right w:val="none" w:sz="0" w:space="0" w:color="auto"/>
          </w:divBdr>
        </w:div>
        <w:div w:id="1358658018">
          <w:marLeft w:val="0"/>
          <w:marRight w:val="0"/>
          <w:marTop w:val="0"/>
          <w:marBottom w:val="0"/>
          <w:divBdr>
            <w:top w:val="none" w:sz="0" w:space="0" w:color="auto"/>
            <w:left w:val="none" w:sz="0" w:space="0" w:color="auto"/>
            <w:bottom w:val="none" w:sz="0" w:space="0" w:color="auto"/>
            <w:right w:val="none" w:sz="0" w:space="0" w:color="auto"/>
          </w:divBdr>
          <w:divsChild>
            <w:div w:id="1370566875">
              <w:marLeft w:val="600"/>
              <w:marRight w:val="0"/>
              <w:marTop w:val="0"/>
              <w:marBottom w:val="0"/>
              <w:divBdr>
                <w:top w:val="none" w:sz="0" w:space="0" w:color="auto"/>
                <w:left w:val="none" w:sz="0" w:space="0" w:color="auto"/>
                <w:bottom w:val="none" w:sz="0" w:space="0" w:color="auto"/>
                <w:right w:val="none" w:sz="0" w:space="0" w:color="auto"/>
              </w:divBdr>
            </w:div>
          </w:divsChild>
        </w:div>
        <w:div w:id="1506046780">
          <w:marLeft w:val="0"/>
          <w:marRight w:val="0"/>
          <w:marTop w:val="0"/>
          <w:marBottom w:val="0"/>
          <w:divBdr>
            <w:top w:val="none" w:sz="0" w:space="0" w:color="auto"/>
            <w:left w:val="none" w:sz="0" w:space="0" w:color="auto"/>
            <w:bottom w:val="none" w:sz="0" w:space="0" w:color="auto"/>
            <w:right w:val="none" w:sz="0" w:space="0" w:color="auto"/>
          </w:divBdr>
          <w:divsChild>
            <w:div w:id="1942880805">
              <w:marLeft w:val="600"/>
              <w:marRight w:val="0"/>
              <w:marTop w:val="0"/>
              <w:marBottom w:val="0"/>
              <w:divBdr>
                <w:top w:val="none" w:sz="0" w:space="0" w:color="auto"/>
                <w:left w:val="none" w:sz="0" w:space="0" w:color="auto"/>
                <w:bottom w:val="none" w:sz="0" w:space="0" w:color="auto"/>
                <w:right w:val="none" w:sz="0" w:space="0" w:color="auto"/>
              </w:divBdr>
            </w:div>
          </w:divsChild>
        </w:div>
        <w:div w:id="2010793345">
          <w:marLeft w:val="0"/>
          <w:marRight w:val="0"/>
          <w:marTop w:val="0"/>
          <w:marBottom w:val="0"/>
          <w:divBdr>
            <w:top w:val="none" w:sz="0" w:space="0" w:color="auto"/>
            <w:left w:val="none" w:sz="0" w:space="0" w:color="auto"/>
            <w:bottom w:val="none" w:sz="0" w:space="0" w:color="auto"/>
            <w:right w:val="none" w:sz="0" w:space="0" w:color="auto"/>
          </w:divBdr>
        </w:div>
      </w:divsChild>
    </w:div>
    <w:div w:id="1895002474">
      <w:bodyDiv w:val="1"/>
      <w:marLeft w:val="0"/>
      <w:marRight w:val="0"/>
      <w:marTop w:val="0"/>
      <w:marBottom w:val="0"/>
      <w:divBdr>
        <w:top w:val="none" w:sz="0" w:space="0" w:color="auto"/>
        <w:left w:val="none" w:sz="0" w:space="0" w:color="auto"/>
        <w:bottom w:val="none" w:sz="0" w:space="0" w:color="auto"/>
        <w:right w:val="none" w:sz="0" w:space="0" w:color="auto"/>
      </w:divBdr>
      <w:divsChild>
        <w:div w:id="601691387">
          <w:marLeft w:val="0"/>
          <w:marRight w:val="0"/>
          <w:marTop w:val="0"/>
          <w:marBottom w:val="0"/>
          <w:divBdr>
            <w:top w:val="none" w:sz="0" w:space="0" w:color="auto"/>
            <w:left w:val="none" w:sz="0" w:space="0" w:color="auto"/>
            <w:bottom w:val="none" w:sz="0" w:space="0" w:color="auto"/>
            <w:right w:val="none" w:sz="0" w:space="0" w:color="auto"/>
          </w:divBdr>
        </w:div>
        <w:div w:id="1111902401">
          <w:marLeft w:val="0"/>
          <w:marRight w:val="0"/>
          <w:marTop w:val="0"/>
          <w:marBottom w:val="0"/>
          <w:divBdr>
            <w:top w:val="none" w:sz="0" w:space="0" w:color="auto"/>
            <w:left w:val="none" w:sz="0" w:space="0" w:color="auto"/>
            <w:bottom w:val="none" w:sz="0" w:space="0" w:color="auto"/>
            <w:right w:val="none" w:sz="0" w:space="0" w:color="auto"/>
          </w:divBdr>
        </w:div>
        <w:div w:id="1598247598">
          <w:marLeft w:val="0"/>
          <w:marRight w:val="0"/>
          <w:marTop w:val="0"/>
          <w:marBottom w:val="0"/>
          <w:divBdr>
            <w:top w:val="none" w:sz="0" w:space="0" w:color="auto"/>
            <w:left w:val="none" w:sz="0" w:space="0" w:color="auto"/>
            <w:bottom w:val="none" w:sz="0" w:space="0" w:color="auto"/>
            <w:right w:val="none" w:sz="0" w:space="0" w:color="auto"/>
          </w:divBdr>
        </w:div>
        <w:div w:id="1607956387">
          <w:marLeft w:val="0"/>
          <w:marRight w:val="0"/>
          <w:marTop w:val="0"/>
          <w:marBottom w:val="0"/>
          <w:divBdr>
            <w:top w:val="none" w:sz="0" w:space="0" w:color="auto"/>
            <w:left w:val="none" w:sz="0" w:space="0" w:color="auto"/>
            <w:bottom w:val="none" w:sz="0" w:space="0" w:color="auto"/>
            <w:right w:val="none" w:sz="0" w:space="0" w:color="auto"/>
          </w:divBdr>
        </w:div>
        <w:div w:id="1649937135">
          <w:marLeft w:val="0"/>
          <w:marRight w:val="0"/>
          <w:marTop w:val="0"/>
          <w:marBottom w:val="0"/>
          <w:divBdr>
            <w:top w:val="none" w:sz="0" w:space="0" w:color="auto"/>
            <w:left w:val="none" w:sz="0" w:space="0" w:color="auto"/>
            <w:bottom w:val="none" w:sz="0" w:space="0" w:color="auto"/>
            <w:right w:val="none" w:sz="0" w:space="0" w:color="auto"/>
          </w:divBdr>
        </w:div>
      </w:divsChild>
    </w:div>
    <w:div w:id="1938906650">
      <w:bodyDiv w:val="1"/>
      <w:marLeft w:val="0"/>
      <w:marRight w:val="0"/>
      <w:marTop w:val="0"/>
      <w:marBottom w:val="0"/>
      <w:divBdr>
        <w:top w:val="none" w:sz="0" w:space="0" w:color="auto"/>
        <w:left w:val="none" w:sz="0" w:space="0" w:color="auto"/>
        <w:bottom w:val="none" w:sz="0" w:space="0" w:color="auto"/>
        <w:right w:val="none" w:sz="0" w:space="0" w:color="auto"/>
      </w:divBdr>
    </w:div>
    <w:div w:id="1954626083">
      <w:bodyDiv w:val="1"/>
      <w:marLeft w:val="0"/>
      <w:marRight w:val="0"/>
      <w:marTop w:val="0"/>
      <w:marBottom w:val="0"/>
      <w:divBdr>
        <w:top w:val="none" w:sz="0" w:space="0" w:color="auto"/>
        <w:left w:val="none" w:sz="0" w:space="0" w:color="auto"/>
        <w:bottom w:val="none" w:sz="0" w:space="0" w:color="auto"/>
        <w:right w:val="none" w:sz="0" w:space="0" w:color="auto"/>
      </w:divBdr>
      <w:divsChild>
        <w:div w:id="789320575">
          <w:marLeft w:val="0"/>
          <w:marRight w:val="0"/>
          <w:marTop w:val="0"/>
          <w:marBottom w:val="0"/>
          <w:divBdr>
            <w:top w:val="none" w:sz="0" w:space="0" w:color="auto"/>
            <w:left w:val="none" w:sz="0" w:space="0" w:color="auto"/>
            <w:bottom w:val="none" w:sz="0" w:space="0" w:color="auto"/>
            <w:right w:val="none" w:sz="0" w:space="0" w:color="auto"/>
          </w:divBdr>
        </w:div>
      </w:divsChild>
    </w:div>
    <w:div w:id="1963614519">
      <w:bodyDiv w:val="1"/>
      <w:marLeft w:val="0"/>
      <w:marRight w:val="0"/>
      <w:marTop w:val="0"/>
      <w:marBottom w:val="0"/>
      <w:divBdr>
        <w:top w:val="none" w:sz="0" w:space="0" w:color="auto"/>
        <w:left w:val="none" w:sz="0" w:space="0" w:color="auto"/>
        <w:bottom w:val="none" w:sz="0" w:space="0" w:color="auto"/>
        <w:right w:val="none" w:sz="0" w:space="0" w:color="auto"/>
      </w:divBdr>
    </w:div>
    <w:div w:id="1967348074">
      <w:bodyDiv w:val="1"/>
      <w:marLeft w:val="0"/>
      <w:marRight w:val="0"/>
      <w:marTop w:val="0"/>
      <w:marBottom w:val="0"/>
      <w:divBdr>
        <w:top w:val="none" w:sz="0" w:space="0" w:color="auto"/>
        <w:left w:val="none" w:sz="0" w:space="0" w:color="auto"/>
        <w:bottom w:val="none" w:sz="0" w:space="0" w:color="auto"/>
        <w:right w:val="none" w:sz="0" w:space="0" w:color="auto"/>
      </w:divBdr>
    </w:div>
    <w:div w:id="1988165722">
      <w:bodyDiv w:val="1"/>
      <w:marLeft w:val="0"/>
      <w:marRight w:val="0"/>
      <w:marTop w:val="0"/>
      <w:marBottom w:val="0"/>
      <w:divBdr>
        <w:top w:val="none" w:sz="0" w:space="0" w:color="auto"/>
        <w:left w:val="none" w:sz="0" w:space="0" w:color="auto"/>
        <w:bottom w:val="none" w:sz="0" w:space="0" w:color="auto"/>
        <w:right w:val="none" w:sz="0" w:space="0" w:color="auto"/>
      </w:divBdr>
    </w:div>
    <w:div w:id="2020085563">
      <w:bodyDiv w:val="1"/>
      <w:marLeft w:val="0"/>
      <w:marRight w:val="0"/>
      <w:marTop w:val="0"/>
      <w:marBottom w:val="0"/>
      <w:divBdr>
        <w:top w:val="none" w:sz="0" w:space="0" w:color="auto"/>
        <w:left w:val="none" w:sz="0" w:space="0" w:color="auto"/>
        <w:bottom w:val="none" w:sz="0" w:space="0" w:color="auto"/>
        <w:right w:val="none" w:sz="0" w:space="0" w:color="auto"/>
      </w:divBdr>
      <w:divsChild>
        <w:div w:id="1764453647">
          <w:marLeft w:val="0"/>
          <w:marRight w:val="0"/>
          <w:marTop w:val="0"/>
          <w:marBottom w:val="0"/>
          <w:divBdr>
            <w:top w:val="none" w:sz="0" w:space="0" w:color="auto"/>
            <w:left w:val="none" w:sz="0" w:space="0" w:color="auto"/>
            <w:bottom w:val="none" w:sz="0" w:space="0" w:color="auto"/>
            <w:right w:val="none" w:sz="0" w:space="0" w:color="auto"/>
          </w:divBdr>
        </w:div>
      </w:divsChild>
    </w:div>
    <w:div w:id="2056274584">
      <w:bodyDiv w:val="1"/>
      <w:marLeft w:val="0"/>
      <w:marRight w:val="0"/>
      <w:marTop w:val="0"/>
      <w:marBottom w:val="0"/>
      <w:divBdr>
        <w:top w:val="none" w:sz="0" w:space="0" w:color="auto"/>
        <w:left w:val="none" w:sz="0" w:space="0" w:color="auto"/>
        <w:bottom w:val="none" w:sz="0" w:space="0" w:color="auto"/>
        <w:right w:val="none" w:sz="0" w:space="0" w:color="auto"/>
      </w:divBdr>
      <w:divsChild>
        <w:div w:id="1906404156">
          <w:marLeft w:val="0"/>
          <w:marRight w:val="0"/>
          <w:marTop w:val="0"/>
          <w:marBottom w:val="0"/>
          <w:divBdr>
            <w:top w:val="none" w:sz="0" w:space="0" w:color="auto"/>
            <w:left w:val="none" w:sz="0" w:space="0" w:color="auto"/>
            <w:bottom w:val="none" w:sz="0" w:space="0" w:color="auto"/>
            <w:right w:val="none" w:sz="0" w:space="0" w:color="auto"/>
          </w:divBdr>
        </w:div>
      </w:divsChild>
    </w:div>
    <w:div w:id="2057923694">
      <w:bodyDiv w:val="1"/>
      <w:marLeft w:val="0"/>
      <w:marRight w:val="0"/>
      <w:marTop w:val="0"/>
      <w:marBottom w:val="0"/>
      <w:divBdr>
        <w:top w:val="none" w:sz="0" w:space="0" w:color="auto"/>
        <w:left w:val="none" w:sz="0" w:space="0" w:color="auto"/>
        <w:bottom w:val="none" w:sz="0" w:space="0" w:color="auto"/>
        <w:right w:val="none" w:sz="0" w:space="0" w:color="auto"/>
      </w:divBdr>
      <w:divsChild>
        <w:div w:id="2023163137">
          <w:marLeft w:val="0"/>
          <w:marRight w:val="0"/>
          <w:marTop w:val="0"/>
          <w:marBottom w:val="0"/>
          <w:divBdr>
            <w:top w:val="none" w:sz="0" w:space="0" w:color="auto"/>
            <w:left w:val="none" w:sz="0" w:space="0" w:color="auto"/>
            <w:bottom w:val="none" w:sz="0" w:space="0" w:color="auto"/>
            <w:right w:val="none" w:sz="0" w:space="0" w:color="auto"/>
          </w:divBdr>
        </w:div>
      </w:divsChild>
    </w:div>
    <w:div w:id="2063869739">
      <w:bodyDiv w:val="1"/>
      <w:marLeft w:val="0"/>
      <w:marRight w:val="0"/>
      <w:marTop w:val="0"/>
      <w:marBottom w:val="0"/>
      <w:divBdr>
        <w:top w:val="none" w:sz="0" w:space="0" w:color="auto"/>
        <w:left w:val="none" w:sz="0" w:space="0" w:color="auto"/>
        <w:bottom w:val="none" w:sz="0" w:space="0" w:color="auto"/>
        <w:right w:val="none" w:sz="0" w:space="0" w:color="auto"/>
      </w:divBdr>
      <w:divsChild>
        <w:div w:id="360857464">
          <w:marLeft w:val="0"/>
          <w:marRight w:val="0"/>
          <w:marTop w:val="0"/>
          <w:marBottom w:val="0"/>
          <w:divBdr>
            <w:top w:val="none" w:sz="0" w:space="0" w:color="auto"/>
            <w:left w:val="none" w:sz="0" w:space="0" w:color="auto"/>
            <w:bottom w:val="none" w:sz="0" w:space="0" w:color="auto"/>
            <w:right w:val="none" w:sz="0" w:space="0" w:color="auto"/>
          </w:divBdr>
        </w:div>
      </w:divsChild>
    </w:div>
    <w:div w:id="2082364879">
      <w:bodyDiv w:val="1"/>
      <w:marLeft w:val="125"/>
      <w:marRight w:val="125"/>
      <w:marTop w:val="125"/>
      <w:marBottom w:val="125"/>
      <w:divBdr>
        <w:top w:val="none" w:sz="0" w:space="0" w:color="auto"/>
        <w:left w:val="none" w:sz="0" w:space="0" w:color="auto"/>
        <w:bottom w:val="none" w:sz="0" w:space="0" w:color="auto"/>
        <w:right w:val="none" w:sz="0" w:space="0" w:color="auto"/>
      </w:divBdr>
      <w:divsChild>
        <w:div w:id="192764581">
          <w:marLeft w:val="0"/>
          <w:marRight w:val="0"/>
          <w:marTop w:val="0"/>
          <w:marBottom w:val="0"/>
          <w:divBdr>
            <w:top w:val="none" w:sz="0" w:space="0" w:color="auto"/>
            <w:left w:val="none" w:sz="0" w:space="0" w:color="auto"/>
            <w:bottom w:val="none" w:sz="0" w:space="0" w:color="auto"/>
            <w:right w:val="none" w:sz="0" w:space="0" w:color="auto"/>
          </w:divBdr>
          <w:divsChild>
            <w:div w:id="1082293967">
              <w:marLeft w:val="0"/>
              <w:marRight w:val="0"/>
              <w:marTop w:val="0"/>
              <w:marBottom w:val="0"/>
              <w:divBdr>
                <w:top w:val="none" w:sz="0" w:space="0" w:color="auto"/>
                <w:left w:val="none" w:sz="0" w:space="0" w:color="auto"/>
                <w:bottom w:val="none" w:sz="0" w:space="0" w:color="auto"/>
                <w:right w:val="none" w:sz="0" w:space="0" w:color="auto"/>
              </w:divBdr>
              <w:divsChild>
                <w:div w:id="2115900479">
                  <w:marLeft w:val="0"/>
                  <w:marRight w:val="0"/>
                  <w:marTop w:val="0"/>
                  <w:marBottom w:val="0"/>
                  <w:divBdr>
                    <w:top w:val="outset" w:sz="4" w:space="12" w:color="999966"/>
                    <w:left w:val="outset" w:sz="4" w:space="12" w:color="999966"/>
                    <w:bottom w:val="outset" w:sz="4" w:space="12" w:color="999966"/>
                    <w:right w:val="outset" w:sz="4" w:space="12" w:color="999966"/>
                  </w:divBdr>
                  <w:divsChild>
                    <w:div w:id="1600528570">
                      <w:marLeft w:val="0"/>
                      <w:marRight w:val="0"/>
                      <w:marTop w:val="0"/>
                      <w:marBottom w:val="0"/>
                      <w:divBdr>
                        <w:top w:val="none" w:sz="0" w:space="0" w:color="auto"/>
                        <w:left w:val="none" w:sz="0" w:space="0" w:color="auto"/>
                        <w:bottom w:val="none" w:sz="0" w:space="0" w:color="auto"/>
                        <w:right w:val="none" w:sz="0" w:space="0" w:color="auto"/>
                      </w:divBdr>
                      <w:divsChild>
                        <w:div w:id="100054882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89595">
      <w:bodyDiv w:val="1"/>
      <w:marLeft w:val="0"/>
      <w:marRight w:val="0"/>
      <w:marTop w:val="0"/>
      <w:marBottom w:val="0"/>
      <w:divBdr>
        <w:top w:val="none" w:sz="0" w:space="0" w:color="auto"/>
        <w:left w:val="none" w:sz="0" w:space="0" w:color="auto"/>
        <w:bottom w:val="none" w:sz="0" w:space="0" w:color="auto"/>
        <w:right w:val="none" w:sz="0" w:space="0" w:color="auto"/>
      </w:divBdr>
      <w:divsChild>
        <w:div w:id="1077629067">
          <w:marLeft w:val="0"/>
          <w:marRight w:val="0"/>
          <w:marTop w:val="0"/>
          <w:marBottom w:val="0"/>
          <w:divBdr>
            <w:top w:val="none" w:sz="0" w:space="0" w:color="auto"/>
            <w:left w:val="none" w:sz="0" w:space="0" w:color="auto"/>
            <w:bottom w:val="none" w:sz="0" w:space="0" w:color="auto"/>
            <w:right w:val="none" w:sz="0" w:space="0" w:color="auto"/>
          </w:divBdr>
        </w:div>
      </w:divsChild>
    </w:div>
    <w:div w:id="2097439416">
      <w:bodyDiv w:val="1"/>
      <w:marLeft w:val="0"/>
      <w:marRight w:val="0"/>
      <w:marTop w:val="0"/>
      <w:marBottom w:val="0"/>
      <w:divBdr>
        <w:top w:val="none" w:sz="0" w:space="0" w:color="auto"/>
        <w:left w:val="none" w:sz="0" w:space="0" w:color="auto"/>
        <w:bottom w:val="none" w:sz="0" w:space="0" w:color="auto"/>
        <w:right w:val="none" w:sz="0" w:space="0" w:color="auto"/>
      </w:divBdr>
      <w:divsChild>
        <w:div w:id="878393111">
          <w:marLeft w:val="0"/>
          <w:marRight w:val="0"/>
          <w:marTop w:val="0"/>
          <w:marBottom w:val="0"/>
          <w:divBdr>
            <w:top w:val="none" w:sz="0" w:space="0" w:color="auto"/>
            <w:left w:val="none" w:sz="0" w:space="0" w:color="auto"/>
            <w:bottom w:val="none" w:sz="0" w:space="0" w:color="auto"/>
            <w:right w:val="none" w:sz="0" w:space="0" w:color="auto"/>
          </w:divBdr>
        </w:div>
      </w:divsChild>
    </w:div>
    <w:div w:id="2117863762">
      <w:bodyDiv w:val="1"/>
      <w:marLeft w:val="0"/>
      <w:marRight w:val="0"/>
      <w:marTop w:val="0"/>
      <w:marBottom w:val="0"/>
      <w:divBdr>
        <w:top w:val="none" w:sz="0" w:space="0" w:color="auto"/>
        <w:left w:val="none" w:sz="0" w:space="0" w:color="auto"/>
        <w:bottom w:val="none" w:sz="0" w:space="0" w:color="auto"/>
        <w:right w:val="none" w:sz="0" w:space="0" w:color="auto"/>
      </w:divBdr>
      <w:divsChild>
        <w:div w:id="948699596">
          <w:marLeft w:val="0"/>
          <w:marRight w:val="0"/>
          <w:marTop w:val="0"/>
          <w:marBottom w:val="0"/>
          <w:divBdr>
            <w:top w:val="none" w:sz="0" w:space="0" w:color="auto"/>
            <w:left w:val="none" w:sz="0" w:space="0" w:color="auto"/>
            <w:bottom w:val="none" w:sz="0" w:space="0" w:color="auto"/>
            <w:right w:val="none" w:sz="0" w:space="0" w:color="auto"/>
          </w:divBdr>
        </w:div>
      </w:divsChild>
    </w:div>
    <w:div w:id="2136942374">
      <w:bodyDiv w:val="1"/>
      <w:marLeft w:val="0"/>
      <w:marRight w:val="0"/>
      <w:marTop w:val="0"/>
      <w:marBottom w:val="0"/>
      <w:divBdr>
        <w:top w:val="none" w:sz="0" w:space="0" w:color="auto"/>
        <w:left w:val="none" w:sz="0" w:space="0" w:color="auto"/>
        <w:bottom w:val="none" w:sz="0" w:space="0" w:color="auto"/>
        <w:right w:val="none" w:sz="0" w:space="0" w:color="auto"/>
      </w:divBdr>
      <w:divsChild>
        <w:div w:id="111459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c.ch/members_experts/refdocs/iec/isoiec-dir2%7Bed6.0%7Den.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onvif.org/Documents/Specifications.asp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U-TSO\IER_Committees\IEC\1%20General\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44642-4F17-4CCC-8021-EA5574A17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iecstd.dot</Template>
  <TotalTime>118</TotalTime>
  <Pages>19</Pages>
  <Words>3844</Words>
  <Characters>20375</Characters>
  <Application>Microsoft Office Word</Application>
  <DocSecurity>0</DocSecurity>
  <Lines>169</Lines>
  <Paragraphs>48</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ONVIF Access Rules Service Specification</vt:lpstr>
      <vt:lpstr>ONVIF Access Rules Service Specification</vt:lpstr>
      <vt:lpstr>ONVIF PACS Service Specification</vt:lpstr>
    </vt:vector>
  </TitlesOfParts>
  <Company>ONVIF</Company>
  <LinksUpToDate>false</LinksUpToDate>
  <CharactersWithSpaces>24171</CharactersWithSpaces>
  <SharedDoc>false</SharedDoc>
  <HLinks>
    <vt:vector size="312" baseType="variant">
      <vt:variant>
        <vt:i4>524367</vt:i4>
      </vt:variant>
      <vt:variant>
        <vt:i4>309</vt:i4>
      </vt:variant>
      <vt:variant>
        <vt:i4>0</vt:i4>
      </vt:variant>
      <vt:variant>
        <vt:i4>5</vt:i4>
      </vt:variant>
      <vt:variant>
        <vt:lpwstr>http://www.onvif.org/specs/core/ONVIF-Core-Spec-v210.pdf</vt:lpwstr>
      </vt:variant>
      <vt:variant>
        <vt:lpwstr/>
      </vt:variant>
      <vt:variant>
        <vt:i4>1769535</vt:i4>
      </vt:variant>
      <vt:variant>
        <vt:i4>302</vt:i4>
      </vt:variant>
      <vt:variant>
        <vt:i4>0</vt:i4>
      </vt:variant>
      <vt:variant>
        <vt:i4>5</vt:i4>
      </vt:variant>
      <vt:variant>
        <vt:lpwstr/>
      </vt:variant>
      <vt:variant>
        <vt:lpwstr>_Toc340148811</vt:lpwstr>
      </vt:variant>
      <vt:variant>
        <vt:i4>1769535</vt:i4>
      </vt:variant>
      <vt:variant>
        <vt:i4>296</vt:i4>
      </vt:variant>
      <vt:variant>
        <vt:i4>0</vt:i4>
      </vt:variant>
      <vt:variant>
        <vt:i4>5</vt:i4>
      </vt:variant>
      <vt:variant>
        <vt:lpwstr/>
      </vt:variant>
      <vt:variant>
        <vt:lpwstr>_Toc340148810</vt:lpwstr>
      </vt:variant>
      <vt:variant>
        <vt:i4>1703999</vt:i4>
      </vt:variant>
      <vt:variant>
        <vt:i4>290</vt:i4>
      </vt:variant>
      <vt:variant>
        <vt:i4>0</vt:i4>
      </vt:variant>
      <vt:variant>
        <vt:i4>5</vt:i4>
      </vt:variant>
      <vt:variant>
        <vt:lpwstr/>
      </vt:variant>
      <vt:variant>
        <vt:lpwstr>_Toc340148809</vt:lpwstr>
      </vt:variant>
      <vt:variant>
        <vt:i4>1703999</vt:i4>
      </vt:variant>
      <vt:variant>
        <vt:i4>284</vt:i4>
      </vt:variant>
      <vt:variant>
        <vt:i4>0</vt:i4>
      </vt:variant>
      <vt:variant>
        <vt:i4>5</vt:i4>
      </vt:variant>
      <vt:variant>
        <vt:lpwstr/>
      </vt:variant>
      <vt:variant>
        <vt:lpwstr>_Toc340148808</vt:lpwstr>
      </vt:variant>
      <vt:variant>
        <vt:i4>1703999</vt:i4>
      </vt:variant>
      <vt:variant>
        <vt:i4>278</vt:i4>
      </vt:variant>
      <vt:variant>
        <vt:i4>0</vt:i4>
      </vt:variant>
      <vt:variant>
        <vt:i4>5</vt:i4>
      </vt:variant>
      <vt:variant>
        <vt:lpwstr/>
      </vt:variant>
      <vt:variant>
        <vt:lpwstr>_Toc340148807</vt:lpwstr>
      </vt:variant>
      <vt:variant>
        <vt:i4>1703999</vt:i4>
      </vt:variant>
      <vt:variant>
        <vt:i4>272</vt:i4>
      </vt:variant>
      <vt:variant>
        <vt:i4>0</vt:i4>
      </vt:variant>
      <vt:variant>
        <vt:i4>5</vt:i4>
      </vt:variant>
      <vt:variant>
        <vt:lpwstr/>
      </vt:variant>
      <vt:variant>
        <vt:lpwstr>_Toc340148806</vt:lpwstr>
      </vt:variant>
      <vt:variant>
        <vt:i4>1703999</vt:i4>
      </vt:variant>
      <vt:variant>
        <vt:i4>266</vt:i4>
      </vt:variant>
      <vt:variant>
        <vt:i4>0</vt:i4>
      </vt:variant>
      <vt:variant>
        <vt:i4>5</vt:i4>
      </vt:variant>
      <vt:variant>
        <vt:lpwstr/>
      </vt:variant>
      <vt:variant>
        <vt:lpwstr>_Toc340148805</vt:lpwstr>
      </vt:variant>
      <vt:variant>
        <vt:i4>1703999</vt:i4>
      </vt:variant>
      <vt:variant>
        <vt:i4>260</vt:i4>
      </vt:variant>
      <vt:variant>
        <vt:i4>0</vt:i4>
      </vt:variant>
      <vt:variant>
        <vt:i4>5</vt:i4>
      </vt:variant>
      <vt:variant>
        <vt:lpwstr/>
      </vt:variant>
      <vt:variant>
        <vt:lpwstr>_Toc340148804</vt:lpwstr>
      </vt:variant>
      <vt:variant>
        <vt:i4>1703999</vt:i4>
      </vt:variant>
      <vt:variant>
        <vt:i4>254</vt:i4>
      </vt:variant>
      <vt:variant>
        <vt:i4>0</vt:i4>
      </vt:variant>
      <vt:variant>
        <vt:i4>5</vt:i4>
      </vt:variant>
      <vt:variant>
        <vt:lpwstr/>
      </vt:variant>
      <vt:variant>
        <vt:lpwstr>_Toc340148803</vt:lpwstr>
      </vt:variant>
      <vt:variant>
        <vt:i4>1703999</vt:i4>
      </vt:variant>
      <vt:variant>
        <vt:i4>248</vt:i4>
      </vt:variant>
      <vt:variant>
        <vt:i4>0</vt:i4>
      </vt:variant>
      <vt:variant>
        <vt:i4>5</vt:i4>
      </vt:variant>
      <vt:variant>
        <vt:lpwstr/>
      </vt:variant>
      <vt:variant>
        <vt:lpwstr>_Toc340148802</vt:lpwstr>
      </vt:variant>
      <vt:variant>
        <vt:i4>1703999</vt:i4>
      </vt:variant>
      <vt:variant>
        <vt:i4>242</vt:i4>
      </vt:variant>
      <vt:variant>
        <vt:i4>0</vt:i4>
      </vt:variant>
      <vt:variant>
        <vt:i4>5</vt:i4>
      </vt:variant>
      <vt:variant>
        <vt:lpwstr/>
      </vt:variant>
      <vt:variant>
        <vt:lpwstr>_Toc340148801</vt:lpwstr>
      </vt:variant>
      <vt:variant>
        <vt:i4>1703999</vt:i4>
      </vt:variant>
      <vt:variant>
        <vt:i4>236</vt:i4>
      </vt:variant>
      <vt:variant>
        <vt:i4>0</vt:i4>
      </vt:variant>
      <vt:variant>
        <vt:i4>5</vt:i4>
      </vt:variant>
      <vt:variant>
        <vt:lpwstr/>
      </vt:variant>
      <vt:variant>
        <vt:lpwstr>_Toc340148800</vt:lpwstr>
      </vt:variant>
      <vt:variant>
        <vt:i4>1245232</vt:i4>
      </vt:variant>
      <vt:variant>
        <vt:i4>230</vt:i4>
      </vt:variant>
      <vt:variant>
        <vt:i4>0</vt:i4>
      </vt:variant>
      <vt:variant>
        <vt:i4>5</vt:i4>
      </vt:variant>
      <vt:variant>
        <vt:lpwstr/>
      </vt:variant>
      <vt:variant>
        <vt:lpwstr>_Toc340148799</vt:lpwstr>
      </vt:variant>
      <vt:variant>
        <vt:i4>1245232</vt:i4>
      </vt:variant>
      <vt:variant>
        <vt:i4>224</vt:i4>
      </vt:variant>
      <vt:variant>
        <vt:i4>0</vt:i4>
      </vt:variant>
      <vt:variant>
        <vt:i4>5</vt:i4>
      </vt:variant>
      <vt:variant>
        <vt:lpwstr/>
      </vt:variant>
      <vt:variant>
        <vt:lpwstr>_Toc340148798</vt:lpwstr>
      </vt:variant>
      <vt:variant>
        <vt:i4>1245232</vt:i4>
      </vt:variant>
      <vt:variant>
        <vt:i4>218</vt:i4>
      </vt:variant>
      <vt:variant>
        <vt:i4>0</vt:i4>
      </vt:variant>
      <vt:variant>
        <vt:i4>5</vt:i4>
      </vt:variant>
      <vt:variant>
        <vt:lpwstr/>
      </vt:variant>
      <vt:variant>
        <vt:lpwstr>_Toc340148797</vt:lpwstr>
      </vt:variant>
      <vt:variant>
        <vt:i4>1245232</vt:i4>
      </vt:variant>
      <vt:variant>
        <vt:i4>212</vt:i4>
      </vt:variant>
      <vt:variant>
        <vt:i4>0</vt:i4>
      </vt:variant>
      <vt:variant>
        <vt:i4>5</vt:i4>
      </vt:variant>
      <vt:variant>
        <vt:lpwstr/>
      </vt:variant>
      <vt:variant>
        <vt:lpwstr>_Toc340148796</vt:lpwstr>
      </vt:variant>
      <vt:variant>
        <vt:i4>1245232</vt:i4>
      </vt:variant>
      <vt:variant>
        <vt:i4>206</vt:i4>
      </vt:variant>
      <vt:variant>
        <vt:i4>0</vt:i4>
      </vt:variant>
      <vt:variant>
        <vt:i4>5</vt:i4>
      </vt:variant>
      <vt:variant>
        <vt:lpwstr/>
      </vt:variant>
      <vt:variant>
        <vt:lpwstr>_Toc340148795</vt:lpwstr>
      </vt:variant>
      <vt:variant>
        <vt:i4>1245232</vt:i4>
      </vt:variant>
      <vt:variant>
        <vt:i4>200</vt:i4>
      </vt:variant>
      <vt:variant>
        <vt:i4>0</vt:i4>
      </vt:variant>
      <vt:variant>
        <vt:i4>5</vt:i4>
      </vt:variant>
      <vt:variant>
        <vt:lpwstr/>
      </vt:variant>
      <vt:variant>
        <vt:lpwstr>_Toc340148794</vt:lpwstr>
      </vt:variant>
      <vt:variant>
        <vt:i4>1245232</vt:i4>
      </vt:variant>
      <vt:variant>
        <vt:i4>194</vt:i4>
      </vt:variant>
      <vt:variant>
        <vt:i4>0</vt:i4>
      </vt:variant>
      <vt:variant>
        <vt:i4>5</vt:i4>
      </vt:variant>
      <vt:variant>
        <vt:lpwstr/>
      </vt:variant>
      <vt:variant>
        <vt:lpwstr>_Toc340148793</vt:lpwstr>
      </vt:variant>
      <vt:variant>
        <vt:i4>1245232</vt:i4>
      </vt:variant>
      <vt:variant>
        <vt:i4>188</vt:i4>
      </vt:variant>
      <vt:variant>
        <vt:i4>0</vt:i4>
      </vt:variant>
      <vt:variant>
        <vt:i4>5</vt:i4>
      </vt:variant>
      <vt:variant>
        <vt:lpwstr/>
      </vt:variant>
      <vt:variant>
        <vt:lpwstr>_Toc340148792</vt:lpwstr>
      </vt:variant>
      <vt:variant>
        <vt:i4>1245232</vt:i4>
      </vt:variant>
      <vt:variant>
        <vt:i4>182</vt:i4>
      </vt:variant>
      <vt:variant>
        <vt:i4>0</vt:i4>
      </vt:variant>
      <vt:variant>
        <vt:i4>5</vt:i4>
      </vt:variant>
      <vt:variant>
        <vt:lpwstr/>
      </vt:variant>
      <vt:variant>
        <vt:lpwstr>_Toc340148791</vt:lpwstr>
      </vt:variant>
      <vt:variant>
        <vt:i4>1245232</vt:i4>
      </vt:variant>
      <vt:variant>
        <vt:i4>176</vt:i4>
      </vt:variant>
      <vt:variant>
        <vt:i4>0</vt:i4>
      </vt:variant>
      <vt:variant>
        <vt:i4>5</vt:i4>
      </vt:variant>
      <vt:variant>
        <vt:lpwstr/>
      </vt:variant>
      <vt:variant>
        <vt:lpwstr>_Toc340148790</vt:lpwstr>
      </vt:variant>
      <vt:variant>
        <vt:i4>1179696</vt:i4>
      </vt:variant>
      <vt:variant>
        <vt:i4>170</vt:i4>
      </vt:variant>
      <vt:variant>
        <vt:i4>0</vt:i4>
      </vt:variant>
      <vt:variant>
        <vt:i4>5</vt:i4>
      </vt:variant>
      <vt:variant>
        <vt:lpwstr/>
      </vt:variant>
      <vt:variant>
        <vt:lpwstr>_Toc340148789</vt:lpwstr>
      </vt:variant>
      <vt:variant>
        <vt:i4>1179696</vt:i4>
      </vt:variant>
      <vt:variant>
        <vt:i4>164</vt:i4>
      </vt:variant>
      <vt:variant>
        <vt:i4>0</vt:i4>
      </vt:variant>
      <vt:variant>
        <vt:i4>5</vt:i4>
      </vt:variant>
      <vt:variant>
        <vt:lpwstr/>
      </vt:variant>
      <vt:variant>
        <vt:lpwstr>_Toc340148788</vt:lpwstr>
      </vt:variant>
      <vt:variant>
        <vt:i4>1179696</vt:i4>
      </vt:variant>
      <vt:variant>
        <vt:i4>158</vt:i4>
      </vt:variant>
      <vt:variant>
        <vt:i4>0</vt:i4>
      </vt:variant>
      <vt:variant>
        <vt:i4>5</vt:i4>
      </vt:variant>
      <vt:variant>
        <vt:lpwstr/>
      </vt:variant>
      <vt:variant>
        <vt:lpwstr>_Toc340148787</vt:lpwstr>
      </vt:variant>
      <vt:variant>
        <vt:i4>1179696</vt:i4>
      </vt:variant>
      <vt:variant>
        <vt:i4>152</vt:i4>
      </vt:variant>
      <vt:variant>
        <vt:i4>0</vt:i4>
      </vt:variant>
      <vt:variant>
        <vt:i4>5</vt:i4>
      </vt:variant>
      <vt:variant>
        <vt:lpwstr/>
      </vt:variant>
      <vt:variant>
        <vt:lpwstr>_Toc340148786</vt:lpwstr>
      </vt:variant>
      <vt:variant>
        <vt:i4>1179696</vt:i4>
      </vt:variant>
      <vt:variant>
        <vt:i4>146</vt:i4>
      </vt:variant>
      <vt:variant>
        <vt:i4>0</vt:i4>
      </vt:variant>
      <vt:variant>
        <vt:i4>5</vt:i4>
      </vt:variant>
      <vt:variant>
        <vt:lpwstr/>
      </vt:variant>
      <vt:variant>
        <vt:lpwstr>_Toc340148785</vt:lpwstr>
      </vt:variant>
      <vt:variant>
        <vt:i4>1179696</vt:i4>
      </vt:variant>
      <vt:variant>
        <vt:i4>140</vt:i4>
      </vt:variant>
      <vt:variant>
        <vt:i4>0</vt:i4>
      </vt:variant>
      <vt:variant>
        <vt:i4>5</vt:i4>
      </vt:variant>
      <vt:variant>
        <vt:lpwstr/>
      </vt:variant>
      <vt:variant>
        <vt:lpwstr>_Toc340148784</vt:lpwstr>
      </vt:variant>
      <vt:variant>
        <vt:i4>1179696</vt:i4>
      </vt:variant>
      <vt:variant>
        <vt:i4>134</vt:i4>
      </vt:variant>
      <vt:variant>
        <vt:i4>0</vt:i4>
      </vt:variant>
      <vt:variant>
        <vt:i4>5</vt:i4>
      </vt:variant>
      <vt:variant>
        <vt:lpwstr/>
      </vt:variant>
      <vt:variant>
        <vt:lpwstr>_Toc340148783</vt:lpwstr>
      </vt:variant>
      <vt:variant>
        <vt:i4>1179696</vt:i4>
      </vt:variant>
      <vt:variant>
        <vt:i4>128</vt:i4>
      </vt:variant>
      <vt:variant>
        <vt:i4>0</vt:i4>
      </vt:variant>
      <vt:variant>
        <vt:i4>5</vt:i4>
      </vt:variant>
      <vt:variant>
        <vt:lpwstr/>
      </vt:variant>
      <vt:variant>
        <vt:lpwstr>_Toc340148782</vt:lpwstr>
      </vt:variant>
      <vt:variant>
        <vt:i4>1179696</vt:i4>
      </vt:variant>
      <vt:variant>
        <vt:i4>122</vt:i4>
      </vt:variant>
      <vt:variant>
        <vt:i4>0</vt:i4>
      </vt:variant>
      <vt:variant>
        <vt:i4>5</vt:i4>
      </vt:variant>
      <vt:variant>
        <vt:lpwstr/>
      </vt:variant>
      <vt:variant>
        <vt:lpwstr>_Toc340148781</vt:lpwstr>
      </vt:variant>
      <vt:variant>
        <vt:i4>1179696</vt:i4>
      </vt:variant>
      <vt:variant>
        <vt:i4>116</vt:i4>
      </vt:variant>
      <vt:variant>
        <vt:i4>0</vt:i4>
      </vt:variant>
      <vt:variant>
        <vt:i4>5</vt:i4>
      </vt:variant>
      <vt:variant>
        <vt:lpwstr/>
      </vt:variant>
      <vt:variant>
        <vt:lpwstr>_Toc340148780</vt:lpwstr>
      </vt:variant>
      <vt:variant>
        <vt:i4>1900592</vt:i4>
      </vt:variant>
      <vt:variant>
        <vt:i4>110</vt:i4>
      </vt:variant>
      <vt:variant>
        <vt:i4>0</vt:i4>
      </vt:variant>
      <vt:variant>
        <vt:i4>5</vt:i4>
      </vt:variant>
      <vt:variant>
        <vt:lpwstr/>
      </vt:variant>
      <vt:variant>
        <vt:lpwstr>_Toc340148779</vt:lpwstr>
      </vt:variant>
      <vt:variant>
        <vt:i4>1900592</vt:i4>
      </vt:variant>
      <vt:variant>
        <vt:i4>104</vt:i4>
      </vt:variant>
      <vt:variant>
        <vt:i4>0</vt:i4>
      </vt:variant>
      <vt:variant>
        <vt:i4>5</vt:i4>
      </vt:variant>
      <vt:variant>
        <vt:lpwstr/>
      </vt:variant>
      <vt:variant>
        <vt:lpwstr>_Toc340148778</vt:lpwstr>
      </vt:variant>
      <vt:variant>
        <vt:i4>1900592</vt:i4>
      </vt:variant>
      <vt:variant>
        <vt:i4>98</vt:i4>
      </vt:variant>
      <vt:variant>
        <vt:i4>0</vt:i4>
      </vt:variant>
      <vt:variant>
        <vt:i4>5</vt:i4>
      </vt:variant>
      <vt:variant>
        <vt:lpwstr/>
      </vt:variant>
      <vt:variant>
        <vt:lpwstr>_Toc340148777</vt:lpwstr>
      </vt:variant>
      <vt:variant>
        <vt:i4>1900592</vt:i4>
      </vt:variant>
      <vt:variant>
        <vt:i4>92</vt:i4>
      </vt:variant>
      <vt:variant>
        <vt:i4>0</vt:i4>
      </vt:variant>
      <vt:variant>
        <vt:i4>5</vt:i4>
      </vt:variant>
      <vt:variant>
        <vt:lpwstr/>
      </vt:variant>
      <vt:variant>
        <vt:lpwstr>_Toc340148776</vt:lpwstr>
      </vt:variant>
      <vt:variant>
        <vt:i4>1900592</vt:i4>
      </vt:variant>
      <vt:variant>
        <vt:i4>86</vt:i4>
      </vt:variant>
      <vt:variant>
        <vt:i4>0</vt:i4>
      </vt:variant>
      <vt:variant>
        <vt:i4>5</vt:i4>
      </vt:variant>
      <vt:variant>
        <vt:lpwstr/>
      </vt:variant>
      <vt:variant>
        <vt:lpwstr>_Toc340148775</vt:lpwstr>
      </vt:variant>
      <vt:variant>
        <vt:i4>1900592</vt:i4>
      </vt:variant>
      <vt:variant>
        <vt:i4>80</vt:i4>
      </vt:variant>
      <vt:variant>
        <vt:i4>0</vt:i4>
      </vt:variant>
      <vt:variant>
        <vt:i4>5</vt:i4>
      </vt:variant>
      <vt:variant>
        <vt:lpwstr/>
      </vt:variant>
      <vt:variant>
        <vt:lpwstr>_Toc340148774</vt:lpwstr>
      </vt:variant>
      <vt:variant>
        <vt:i4>1900592</vt:i4>
      </vt:variant>
      <vt:variant>
        <vt:i4>74</vt:i4>
      </vt:variant>
      <vt:variant>
        <vt:i4>0</vt:i4>
      </vt:variant>
      <vt:variant>
        <vt:i4>5</vt:i4>
      </vt:variant>
      <vt:variant>
        <vt:lpwstr/>
      </vt:variant>
      <vt:variant>
        <vt:lpwstr>_Toc340148773</vt:lpwstr>
      </vt:variant>
      <vt:variant>
        <vt:i4>1900592</vt:i4>
      </vt:variant>
      <vt:variant>
        <vt:i4>68</vt:i4>
      </vt:variant>
      <vt:variant>
        <vt:i4>0</vt:i4>
      </vt:variant>
      <vt:variant>
        <vt:i4>5</vt:i4>
      </vt:variant>
      <vt:variant>
        <vt:lpwstr/>
      </vt:variant>
      <vt:variant>
        <vt:lpwstr>_Toc340148772</vt:lpwstr>
      </vt:variant>
      <vt:variant>
        <vt:i4>1900592</vt:i4>
      </vt:variant>
      <vt:variant>
        <vt:i4>62</vt:i4>
      </vt:variant>
      <vt:variant>
        <vt:i4>0</vt:i4>
      </vt:variant>
      <vt:variant>
        <vt:i4>5</vt:i4>
      </vt:variant>
      <vt:variant>
        <vt:lpwstr/>
      </vt:variant>
      <vt:variant>
        <vt:lpwstr>_Toc340148771</vt:lpwstr>
      </vt:variant>
      <vt:variant>
        <vt:i4>1900592</vt:i4>
      </vt:variant>
      <vt:variant>
        <vt:i4>56</vt:i4>
      </vt:variant>
      <vt:variant>
        <vt:i4>0</vt:i4>
      </vt:variant>
      <vt:variant>
        <vt:i4>5</vt:i4>
      </vt:variant>
      <vt:variant>
        <vt:lpwstr/>
      </vt:variant>
      <vt:variant>
        <vt:lpwstr>_Toc340148770</vt:lpwstr>
      </vt:variant>
      <vt:variant>
        <vt:i4>1835056</vt:i4>
      </vt:variant>
      <vt:variant>
        <vt:i4>50</vt:i4>
      </vt:variant>
      <vt:variant>
        <vt:i4>0</vt:i4>
      </vt:variant>
      <vt:variant>
        <vt:i4>5</vt:i4>
      </vt:variant>
      <vt:variant>
        <vt:lpwstr/>
      </vt:variant>
      <vt:variant>
        <vt:lpwstr>_Toc340148769</vt:lpwstr>
      </vt:variant>
      <vt:variant>
        <vt:i4>1835056</vt:i4>
      </vt:variant>
      <vt:variant>
        <vt:i4>44</vt:i4>
      </vt:variant>
      <vt:variant>
        <vt:i4>0</vt:i4>
      </vt:variant>
      <vt:variant>
        <vt:i4>5</vt:i4>
      </vt:variant>
      <vt:variant>
        <vt:lpwstr/>
      </vt:variant>
      <vt:variant>
        <vt:lpwstr>_Toc340148768</vt:lpwstr>
      </vt:variant>
      <vt:variant>
        <vt:i4>1835056</vt:i4>
      </vt:variant>
      <vt:variant>
        <vt:i4>38</vt:i4>
      </vt:variant>
      <vt:variant>
        <vt:i4>0</vt:i4>
      </vt:variant>
      <vt:variant>
        <vt:i4>5</vt:i4>
      </vt:variant>
      <vt:variant>
        <vt:lpwstr/>
      </vt:variant>
      <vt:variant>
        <vt:lpwstr>_Toc340148767</vt:lpwstr>
      </vt:variant>
      <vt:variant>
        <vt:i4>1835056</vt:i4>
      </vt:variant>
      <vt:variant>
        <vt:i4>32</vt:i4>
      </vt:variant>
      <vt:variant>
        <vt:i4>0</vt:i4>
      </vt:variant>
      <vt:variant>
        <vt:i4>5</vt:i4>
      </vt:variant>
      <vt:variant>
        <vt:lpwstr/>
      </vt:variant>
      <vt:variant>
        <vt:lpwstr>_Toc340148766</vt:lpwstr>
      </vt:variant>
      <vt:variant>
        <vt:i4>1835056</vt:i4>
      </vt:variant>
      <vt:variant>
        <vt:i4>26</vt:i4>
      </vt:variant>
      <vt:variant>
        <vt:i4>0</vt:i4>
      </vt:variant>
      <vt:variant>
        <vt:i4>5</vt:i4>
      </vt:variant>
      <vt:variant>
        <vt:lpwstr/>
      </vt:variant>
      <vt:variant>
        <vt:lpwstr>_Toc340148765</vt:lpwstr>
      </vt:variant>
      <vt:variant>
        <vt:i4>1835056</vt:i4>
      </vt:variant>
      <vt:variant>
        <vt:i4>20</vt:i4>
      </vt:variant>
      <vt:variant>
        <vt:i4>0</vt:i4>
      </vt:variant>
      <vt:variant>
        <vt:i4>5</vt:i4>
      </vt:variant>
      <vt:variant>
        <vt:lpwstr/>
      </vt:variant>
      <vt:variant>
        <vt:lpwstr>_Toc340148764</vt:lpwstr>
      </vt:variant>
      <vt:variant>
        <vt:i4>1835056</vt:i4>
      </vt:variant>
      <vt:variant>
        <vt:i4>14</vt:i4>
      </vt:variant>
      <vt:variant>
        <vt:i4>0</vt:i4>
      </vt:variant>
      <vt:variant>
        <vt:i4>5</vt:i4>
      </vt:variant>
      <vt:variant>
        <vt:lpwstr/>
      </vt:variant>
      <vt:variant>
        <vt:lpwstr>_Toc340148763</vt:lpwstr>
      </vt:variant>
      <vt:variant>
        <vt:i4>1835056</vt:i4>
      </vt:variant>
      <vt:variant>
        <vt:i4>8</vt:i4>
      </vt:variant>
      <vt:variant>
        <vt:i4>0</vt:i4>
      </vt:variant>
      <vt:variant>
        <vt:i4>5</vt:i4>
      </vt:variant>
      <vt:variant>
        <vt:lpwstr/>
      </vt:variant>
      <vt:variant>
        <vt:lpwstr>_Toc340148762</vt:lpwstr>
      </vt:variant>
      <vt:variant>
        <vt:i4>1835056</vt:i4>
      </vt:variant>
      <vt:variant>
        <vt:i4>2</vt:i4>
      </vt:variant>
      <vt:variant>
        <vt:i4>0</vt:i4>
      </vt:variant>
      <vt:variant>
        <vt:i4>5</vt:i4>
      </vt:variant>
      <vt:variant>
        <vt:lpwstr/>
      </vt:variant>
      <vt:variant>
        <vt:lpwstr>_Toc340148761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ONVIF Access Rules Service Specification</dc:title>
  <dc:subject>v1.0</dc:subject>
  <dc:creator>Suresh Raman, Patrik Björling Rygert</dc:creator>
  <cp:lastModifiedBy>Björling, Patrik</cp:lastModifiedBy>
  <cp:revision>127</cp:revision>
  <cp:lastPrinted>2012-12-27T21:53:00Z</cp:lastPrinted>
  <dcterms:created xsi:type="dcterms:W3CDTF">2013-01-03T10:00:00Z</dcterms:created>
  <dcterms:modified xsi:type="dcterms:W3CDTF">2015-06-12T11:16:00Z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1.0.2</vt:lpwstr>
  </property>
</Properties>
</file>