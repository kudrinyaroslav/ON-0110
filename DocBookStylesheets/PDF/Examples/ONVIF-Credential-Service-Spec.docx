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p>
    <w:p w:rsidR="00826E65" w:rsidRPr="00345326" w:rsidRDefault="00826E65" w:rsidP="00826E65">
      <w:pPr>
        <w:jc w:val="center"/>
        <w:rPr>
          <w:rFonts w:ascii="Arial" w:hAnsi="Arial" w:cs="Arial"/>
          <w:sz w:val="40"/>
          <w:lang w:val="en-US"/>
        </w:rPr>
      </w:pPr>
      <w:r w:rsidRPr="00345326">
        <w:rPr>
          <w:rFonts w:ascii="Arial" w:hAnsi="Arial" w:cs="Arial"/>
          <w:sz w:val="40"/>
          <w:lang w:val="en-US"/>
        </w:rPr>
        <w:t>ONVIF™</w:t>
      </w:r>
    </w:p>
    <w:p w:rsidR="00826E65" w:rsidRPr="00345326" w:rsidRDefault="007C31B4" w:rsidP="00826E65">
      <w:pPr>
        <w:jc w:val="center"/>
        <w:rPr>
          <w:rFonts w:ascii="Arial" w:hAnsi="Arial" w:cs="Arial"/>
          <w:sz w:val="40"/>
          <w:lang w:val="en-US"/>
        </w:rPr>
      </w:pPr>
      <w:r w:rsidRPr="00345326">
        <w:rPr>
          <w:rFonts w:ascii="Arial" w:hAnsi="Arial" w:cs="Arial"/>
          <w:sz w:val="40"/>
          <w:lang w:val="en-US"/>
        </w:rPr>
        <w:t>Credential</w:t>
      </w:r>
      <w:r w:rsidR="00826E65" w:rsidRPr="00345326">
        <w:rPr>
          <w:rFonts w:ascii="Arial" w:hAnsi="Arial" w:cs="Arial"/>
          <w:sz w:val="40"/>
          <w:lang w:val="en-US"/>
        </w:rPr>
        <w:t xml:space="preserve"> Service Specification</w:t>
      </w:r>
    </w:p>
    <w:p w:rsidR="00826E65" w:rsidRPr="00345326" w:rsidRDefault="00826E65" w:rsidP="00826E65">
      <w:pPr>
        <w:rPr>
          <w:rFonts w:ascii="Arial" w:hAnsi="Arial" w:cs="Arial"/>
          <w:lang w:val="en-US"/>
        </w:rPr>
      </w:pPr>
    </w:p>
    <w:p w:rsidR="00826E65" w:rsidRPr="00345326" w:rsidRDefault="00826E65" w:rsidP="00826E65">
      <w:pPr>
        <w:rPr>
          <w:rFonts w:ascii="Arial" w:hAnsi="Arial" w:cs="Arial"/>
          <w:lang w:val="en-US"/>
        </w:rPr>
      </w:pPr>
    </w:p>
    <w:p w:rsidR="003E3BE8" w:rsidRPr="00345326" w:rsidRDefault="003E3BE8" w:rsidP="00826E65">
      <w:pPr>
        <w:jc w:val="center"/>
        <w:rPr>
          <w:rStyle w:val="Hyperlink"/>
          <w:rFonts w:ascii="Arial" w:hAnsi="Arial" w:cs="Arial"/>
          <w:color w:val="auto"/>
          <w:lang w:val="en-US"/>
        </w:rPr>
      </w:pPr>
      <w:r w:rsidRPr="00345326">
        <w:rPr>
          <w:rStyle w:val="Hyperlink"/>
          <w:rFonts w:ascii="Arial" w:hAnsi="Arial" w:cs="Arial"/>
          <w:color w:val="auto"/>
          <w:lang w:val="en-US"/>
        </w:rPr>
        <w:t xml:space="preserve">Draft </w:t>
      </w:r>
    </w:p>
    <w:p w:rsidR="00345668" w:rsidRPr="00345326" w:rsidRDefault="00463D8C" w:rsidP="00826E65">
      <w:pPr>
        <w:jc w:val="center"/>
        <w:rPr>
          <w:rFonts w:ascii="Arial" w:hAnsi="Arial" w:cs="Arial"/>
          <w:lang w:val="en-US"/>
        </w:rPr>
      </w:pPr>
      <w:r w:rsidRPr="00345326">
        <w:rPr>
          <w:rStyle w:val="Hyperlink"/>
          <w:rFonts w:ascii="Arial" w:hAnsi="Arial" w:cs="Arial"/>
          <w:color w:val="auto"/>
          <w:lang w:val="en-US"/>
        </w:rPr>
        <w:t>Version</w:t>
      </w:r>
      <w:r w:rsidR="003E3BE8" w:rsidRPr="00345326">
        <w:rPr>
          <w:rStyle w:val="Hyperlink"/>
          <w:rFonts w:ascii="Arial" w:hAnsi="Arial" w:cs="Arial"/>
          <w:color w:val="auto"/>
          <w:lang w:val="en-US"/>
        </w:rPr>
        <w:t xml:space="preserve"> </w:t>
      </w:r>
      <w:r w:rsidR="0090153C" w:rsidRPr="00345326">
        <w:rPr>
          <w:lang w:val="en-US"/>
        </w:rPr>
        <w:fldChar w:fldCharType="begin"/>
      </w:r>
      <w:r w:rsidR="0090153C" w:rsidRPr="00345326">
        <w:rPr>
          <w:lang w:val="en-US"/>
        </w:rPr>
        <w:instrText xml:space="preserve"> DOCPROPERTY  Version  \* MERGEFORMAT </w:instrText>
      </w:r>
      <w:r w:rsidR="0090153C" w:rsidRPr="00345326">
        <w:rPr>
          <w:lang w:val="en-US"/>
        </w:rPr>
        <w:fldChar w:fldCharType="separate"/>
      </w:r>
      <w:r w:rsidR="005D0AA9" w:rsidRPr="005D0AA9">
        <w:rPr>
          <w:rFonts w:ascii="Arial" w:hAnsi="Arial" w:cs="Arial"/>
          <w:lang w:val="en-US"/>
        </w:rPr>
        <w:t>1.0.4</w:t>
      </w:r>
      <w:r w:rsidR="0090153C" w:rsidRPr="00345326">
        <w:rPr>
          <w:rFonts w:ascii="Arial" w:hAnsi="Arial" w:cs="Arial"/>
          <w:lang w:val="en-US"/>
        </w:rPr>
        <w:fldChar w:fldCharType="end"/>
      </w:r>
    </w:p>
    <w:p w:rsidR="00463D8C" w:rsidRPr="00345326" w:rsidRDefault="00463D8C" w:rsidP="00826E65">
      <w:pPr>
        <w:jc w:val="center"/>
        <w:rPr>
          <w:lang w:val="en-US"/>
        </w:rPr>
      </w:pPr>
    </w:p>
    <w:p w:rsidR="00463D8C" w:rsidRPr="00345326" w:rsidRDefault="001374BF" w:rsidP="00826E65">
      <w:pPr>
        <w:jc w:val="center"/>
        <w:rPr>
          <w:rFonts w:ascii="Arial" w:hAnsi="Arial" w:cs="Arial"/>
          <w:lang w:val="en-US" w:eastAsia="ja-JP"/>
        </w:rPr>
      </w:pPr>
      <w:r>
        <w:rPr>
          <w:rFonts w:ascii="Arial" w:hAnsi="Arial" w:cs="Arial"/>
          <w:lang w:val="en-US"/>
        </w:rPr>
        <w:t>June</w:t>
      </w:r>
      <w:r w:rsidRPr="00345326">
        <w:rPr>
          <w:rFonts w:ascii="Arial" w:hAnsi="Arial" w:cs="Arial"/>
          <w:lang w:val="en-US"/>
        </w:rPr>
        <w:t xml:space="preserve"> </w:t>
      </w:r>
      <w:r w:rsidR="00463D8C" w:rsidRPr="00345326">
        <w:rPr>
          <w:rFonts w:ascii="Arial" w:hAnsi="Arial" w:cs="Arial"/>
          <w:lang w:val="en-US"/>
        </w:rPr>
        <w:t>2015</w:t>
      </w:r>
    </w:p>
    <w:p w:rsidR="00826E65" w:rsidRPr="00345326" w:rsidRDefault="00826E65" w:rsidP="00826E65">
      <w:pPr>
        <w:jc w:val="center"/>
        <w:rPr>
          <w:rFonts w:ascii="Arial" w:hAnsi="Arial" w:cs="Arial"/>
          <w:lang w:val="en-US"/>
        </w:rPr>
      </w:pPr>
    </w:p>
    <w:p w:rsidR="00826E65" w:rsidRPr="00345326" w:rsidRDefault="00826E65" w:rsidP="00826E65">
      <w:pPr>
        <w:rPr>
          <w:rFonts w:ascii="Arial" w:hAnsi="Arial" w:cs="Arial"/>
          <w:lang w:val="en-US"/>
        </w:rPr>
      </w:pPr>
    </w:p>
    <w:p w:rsidR="00826E65" w:rsidRPr="00345326" w:rsidRDefault="00826E65" w:rsidP="00826E65">
      <w:pPr>
        <w:rPr>
          <w:rFonts w:ascii="Arial" w:hAnsi="Arial" w:cs="Arial"/>
          <w:lang w:val="en-US"/>
        </w:rPr>
      </w:pPr>
    </w:p>
    <w:p w:rsidR="00826E65" w:rsidRPr="00345326" w:rsidRDefault="00826E65" w:rsidP="00826E65">
      <w:pPr>
        <w:jc w:val="center"/>
        <w:rPr>
          <w:lang w:val="en-US" w:eastAsia="ja-JP"/>
        </w:rPr>
      </w:pPr>
      <w:r w:rsidRPr="00345326">
        <w:rPr>
          <w:noProof/>
          <w:lang w:val="sv-SE" w:eastAsia="sv-SE"/>
        </w:rPr>
        <w:drawing>
          <wp:inline distT="0" distB="0" distL="0" distR="0" wp14:anchorId="50B9E7AF" wp14:editId="06F9F9EC">
            <wp:extent cx="1714500" cy="4953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14500" cy="495300"/>
                    </a:xfrm>
                    <a:prstGeom prst="rect">
                      <a:avLst/>
                    </a:prstGeom>
                    <a:noFill/>
                    <a:ln w="9525">
                      <a:noFill/>
                      <a:miter lim="800000"/>
                      <a:headEnd/>
                      <a:tailEnd/>
                    </a:ln>
                  </pic:spPr>
                </pic:pic>
              </a:graphicData>
            </a:graphic>
          </wp:inline>
        </w:drawing>
      </w:r>
    </w:p>
    <w:p w:rsidR="00826E65" w:rsidRPr="00345326" w:rsidRDefault="00826E65" w:rsidP="00826E65">
      <w:pPr>
        <w:jc w:val="center"/>
        <w:rPr>
          <w:lang w:val="en-US" w:eastAsia="ja-JP"/>
        </w:rPr>
      </w:pPr>
      <w:r w:rsidRPr="00345326">
        <w:rPr>
          <w:lang w:val="en-US"/>
        </w:rPr>
        <w:br w:type="page"/>
      </w:r>
    </w:p>
    <w:p w:rsidR="00826E65" w:rsidRPr="00345326" w:rsidRDefault="00826E65" w:rsidP="00EC3D6E">
      <w:pPr>
        <w:jc w:val="both"/>
        <w:rPr>
          <w:rFonts w:ascii="ArialMT" w:hAnsi="ArialMT"/>
          <w:sz w:val="21"/>
          <w:szCs w:val="21"/>
          <w:lang w:val="en-US" w:eastAsia="ja-JP"/>
        </w:rPr>
      </w:pPr>
      <w:r w:rsidRPr="00345326">
        <w:rPr>
          <w:rFonts w:ascii="Symbol" w:hAnsi="Symbol"/>
          <w:sz w:val="21"/>
          <w:szCs w:val="21"/>
          <w:lang w:val="en-US" w:eastAsia="ja-JP"/>
        </w:rPr>
        <w:lastRenderedPageBreak/>
        <w:t></w:t>
      </w:r>
      <w:r w:rsidRPr="00345326">
        <w:rPr>
          <w:rFonts w:ascii="ArialMT" w:hAnsi="ArialMT"/>
          <w:sz w:val="21"/>
          <w:szCs w:val="21"/>
          <w:lang w:val="en-US" w:eastAsia="ja-JP"/>
        </w:rPr>
        <w:t xml:space="preserve"> 2008-201</w:t>
      </w:r>
      <w:r w:rsidR="003E3BE8" w:rsidRPr="00345326">
        <w:rPr>
          <w:rFonts w:ascii="ArialMT" w:hAnsi="ArialMT"/>
          <w:sz w:val="21"/>
          <w:szCs w:val="21"/>
          <w:lang w:val="en-US" w:eastAsia="ja-JP"/>
        </w:rPr>
        <w:t>5</w:t>
      </w:r>
      <w:r w:rsidRPr="00345326">
        <w:rPr>
          <w:rFonts w:ascii="ArialMT" w:hAnsi="ArialMT"/>
          <w:sz w:val="21"/>
          <w:szCs w:val="21"/>
          <w:lang w:val="en-US" w:eastAsia="ja-JP"/>
        </w:rPr>
        <w:t xml:space="preserve"> by ONVIF: Open Network Video Interface Forum Inc. All rights reserved.</w:t>
      </w:r>
    </w:p>
    <w:p w:rsidR="00826E65" w:rsidRPr="00345326" w:rsidRDefault="00826E65" w:rsidP="00EC3D6E">
      <w:pPr>
        <w:jc w:val="both"/>
        <w:rPr>
          <w:rFonts w:ascii="Arial" w:hAnsi="Arial" w:cs="Arial"/>
          <w:sz w:val="21"/>
          <w:szCs w:val="21"/>
          <w:lang w:val="en-US" w:eastAsia="ja-JP"/>
        </w:rPr>
      </w:pPr>
      <w:r w:rsidRPr="00345326">
        <w:rPr>
          <w:rFonts w:ascii="Arial" w:hAnsi="Arial" w:cs="Arial"/>
          <w:sz w:val="21"/>
          <w:szCs w:val="21"/>
          <w:lang w:val="en-US" w:eastAsia="ja-JP"/>
        </w:rPr>
        <w:t>Recipients of this document may copy, distribute, publish, or display this document so long as this copyright notice, license and disclaimer are retained with all copies of the document. No license is granted to modify this document.</w:t>
      </w:r>
    </w:p>
    <w:p w:rsidR="0030580B" w:rsidRPr="00345326" w:rsidRDefault="0030580B" w:rsidP="00EC3D6E">
      <w:pPr>
        <w:jc w:val="both"/>
        <w:rPr>
          <w:rFonts w:ascii="Arial" w:hAnsi="Arial" w:cs="Arial"/>
          <w:sz w:val="21"/>
          <w:szCs w:val="21"/>
          <w:lang w:val="en-US" w:eastAsia="ja-JP"/>
        </w:rPr>
      </w:pPr>
    </w:p>
    <w:p w:rsidR="00826E65" w:rsidRPr="00345326" w:rsidRDefault="00826E65" w:rsidP="00EC3D6E">
      <w:pPr>
        <w:jc w:val="both"/>
        <w:rPr>
          <w:rFonts w:ascii="Arial" w:hAnsi="Arial" w:cs="Arial"/>
          <w:sz w:val="21"/>
          <w:szCs w:val="21"/>
          <w:lang w:val="en-US" w:eastAsia="ja-JP"/>
        </w:rPr>
      </w:pPr>
      <w:r w:rsidRPr="00345326">
        <w:rPr>
          <w:rFonts w:ascii="Arial" w:hAnsi="Arial" w:cs="Arial"/>
          <w:sz w:val="21"/>
          <w:szCs w:val="21"/>
          <w:lang w:val="en-US" w:eastAsia="ja-JP"/>
        </w:rPr>
        <w:t>THIS DOCUMENT IS PROVIDED "AS IS," AND THE CORPORATION AND ITS MEMBERS AND THEIR AFFILIATES, MAKE NO REPRESENTATIONS OR WARRANTIES, EXPRESS OR IMPLIED, INCLUDING BUT NOT LIMITED TO, WARRANTIES OF MERCHANTABILITY, FITNESS FOR A PARTICULAR PURPOSE, NON-INFRINGEMENT, OR TITLE; THAT THE CONTENTS OF THIS DOCUMENT ARE SUITABLE FOR ANY PURPOSE; OR THAT THE IMPLEMENTATION OF SUCH CONTENTS WILL NOT INFRINGE ANY PATENTS, COPYRIGHTS, TRADEMARKS OR OTHER RIGHTS.</w:t>
      </w:r>
    </w:p>
    <w:p w:rsidR="00EC3D6E" w:rsidRPr="00345326" w:rsidRDefault="00EC3D6E" w:rsidP="00EC3D6E">
      <w:pPr>
        <w:jc w:val="both"/>
        <w:rPr>
          <w:rFonts w:ascii="Arial" w:hAnsi="Arial" w:cs="Arial"/>
          <w:sz w:val="21"/>
          <w:szCs w:val="21"/>
          <w:lang w:val="en-US" w:eastAsia="ja-JP"/>
        </w:rPr>
      </w:pPr>
    </w:p>
    <w:p w:rsidR="00EC3D6E" w:rsidRPr="00345326" w:rsidRDefault="00EC3D6E" w:rsidP="00EC3D6E">
      <w:pPr>
        <w:jc w:val="both"/>
        <w:rPr>
          <w:rFonts w:ascii="Arial" w:hAnsi="Arial" w:cs="Arial"/>
          <w:sz w:val="21"/>
          <w:szCs w:val="21"/>
          <w:lang w:val="en-US" w:eastAsia="ja-JP"/>
        </w:rPr>
      </w:pPr>
    </w:p>
    <w:p w:rsidR="00826E65" w:rsidRPr="00345326" w:rsidRDefault="00826E65" w:rsidP="00EC3D6E">
      <w:pPr>
        <w:jc w:val="both"/>
        <w:rPr>
          <w:rFonts w:ascii="Arial" w:hAnsi="Arial" w:cs="Arial"/>
          <w:sz w:val="21"/>
          <w:szCs w:val="21"/>
          <w:lang w:val="en-US" w:eastAsia="ja-JP"/>
        </w:rPr>
      </w:pPr>
      <w:r w:rsidRPr="00345326">
        <w:rPr>
          <w:rFonts w:ascii="Arial" w:hAnsi="Arial" w:cs="Arial"/>
          <w:sz w:val="21"/>
          <w:szCs w:val="21"/>
          <w:lang w:val="en-US" w:eastAsia="ja-JP"/>
        </w:rPr>
        <w:t>IN NO EVENT WILL THE CORPORATION OR ITS MEMBERS OR THEIR AFFILIATES BE LIABLE FOR ANY DIRECT, INDIRECT, SPECIAL, INCIDENTAL, PUNITIVE OR CONSEQUENTIAL DAMAGES, ARISING OUT OF OR RELATING TO ANY USE OR DISTRIBUTION OF THIS DOCUMENT, WHETHER OR NOT (1) THE CORPORATION, MEMBERS OR THEIR AFFILIATES HAVE BEEN ADVISED OF THE POSSIBILITY OF SUCH DAMAGES, OR (2) SUCH DAMAGES WERE REASONABLY FORESEEABLE, AND ARISING OUT OF OR RELATING TO ANY USE OR DISTRIBUTION OF THIS DOCUMENT.  THE FOREGOING DISCLAIMER AND LIMITATION ON LIABILITY DO NOT APPLY TO, INVALIDATE, OR LIMIT REPRESENTATIONS AND WARRANTIES MADE BY THE MEMBERS AND THEIR RESPECTIVE AFFILIATES TO THE CORPORATION AND OTHER MEMBERS IN CERTAIN WRITTEN POLICIES OF THE CORPORATION.</w:t>
      </w:r>
    </w:p>
    <w:p w:rsidR="006228EF" w:rsidRPr="00345326" w:rsidRDefault="006228EF" w:rsidP="00AA7A3A">
      <w:pPr>
        <w:pStyle w:val="HEADINGNonumber"/>
        <w:numPr>
          <w:ilvl w:val="0"/>
          <w:numId w:val="0"/>
        </w:numPr>
        <w:ind w:left="397" w:hanging="397"/>
        <w:rPr>
          <w:caps/>
          <w:lang w:val="en-US" w:eastAsia="ja-JP"/>
        </w:rPr>
      </w:pPr>
      <w:r w:rsidRPr="00345326">
        <w:rPr>
          <w:caps/>
          <w:lang w:val="en-US"/>
        </w:rPr>
        <w:lastRenderedPageBreak/>
        <w:t xml:space="preserve">Contents </w:t>
      </w:r>
    </w:p>
    <w:p w:rsidR="005D0AA9" w:rsidRDefault="009D499C">
      <w:pPr>
        <w:pStyle w:val="TOC1"/>
        <w:rPr>
          <w:rFonts w:asciiTheme="minorHAnsi" w:eastAsiaTheme="minorEastAsia" w:hAnsiTheme="minorHAnsi" w:cstheme="minorBidi"/>
          <w:b w:val="0"/>
          <w:bCs w:val="0"/>
          <w:noProof/>
          <w:sz w:val="22"/>
          <w:szCs w:val="22"/>
          <w:lang w:val="sv-SE" w:eastAsia="sv-SE"/>
        </w:rPr>
      </w:pPr>
      <w:r w:rsidRPr="00345326">
        <w:rPr>
          <w:lang w:val="en-US"/>
        </w:rPr>
        <w:fldChar w:fldCharType="begin"/>
      </w:r>
      <w:r w:rsidR="006228EF" w:rsidRPr="00345326">
        <w:rPr>
          <w:lang w:val="en-US"/>
        </w:rPr>
        <w:instrText xml:space="preserve"> TOC \o "1-3" \h \z \u </w:instrText>
      </w:r>
      <w:r w:rsidRPr="00345326">
        <w:rPr>
          <w:lang w:val="en-US"/>
        </w:rPr>
        <w:fldChar w:fldCharType="separate"/>
      </w:r>
      <w:hyperlink w:anchor="_Toc421869401" w:history="1">
        <w:r w:rsidR="005D0AA9" w:rsidRPr="00AE2568">
          <w:rPr>
            <w:rStyle w:val="Hyperlink"/>
            <w:noProof/>
            <w:lang w:val="en-US"/>
          </w:rPr>
          <w:t>1</w:t>
        </w:r>
        <w:r w:rsidR="005D0AA9">
          <w:rPr>
            <w:rFonts w:asciiTheme="minorHAnsi" w:eastAsiaTheme="minorEastAsia" w:hAnsiTheme="minorHAnsi" w:cstheme="minorBidi"/>
            <w:b w:val="0"/>
            <w:bCs w:val="0"/>
            <w:noProof/>
            <w:sz w:val="22"/>
            <w:szCs w:val="22"/>
            <w:lang w:val="sv-SE" w:eastAsia="sv-SE"/>
          </w:rPr>
          <w:tab/>
        </w:r>
        <w:r w:rsidR="005D0AA9" w:rsidRPr="00AE2568">
          <w:rPr>
            <w:rStyle w:val="Hyperlink"/>
            <w:noProof/>
            <w:lang w:val="en-US"/>
          </w:rPr>
          <w:t>Scope</w:t>
        </w:r>
        <w:r w:rsidR="005D0AA9">
          <w:rPr>
            <w:noProof/>
            <w:webHidden/>
          </w:rPr>
          <w:tab/>
        </w:r>
        <w:r w:rsidR="005D0AA9">
          <w:rPr>
            <w:noProof/>
            <w:webHidden/>
          </w:rPr>
          <w:fldChar w:fldCharType="begin"/>
        </w:r>
        <w:r w:rsidR="005D0AA9">
          <w:rPr>
            <w:noProof/>
            <w:webHidden/>
          </w:rPr>
          <w:instrText xml:space="preserve"> PAGEREF _Toc421869401 \h </w:instrText>
        </w:r>
        <w:r w:rsidR="005D0AA9">
          <w:rPr>
            <w:noProof/>
            <w:webHidden/>
          </w:rPr>
        </w:r>
        <w:r w:rsidR="005D0AA9">
          <w:rPr>
            <w:noProof/>
            <w:webHidden/>
          </w:rPr>
          <w:fldChar w:fldCharType="separate"/>
        </w:r>
        <w:r w:rsidR="005D0AA9">
          <w:rPr>
            <w:noProof/>
            <w:webHidden/>
          </w:rPr>
          <w:t>5</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02" w:history="1">
        <w:r w:rsidR="005D0AA9" w:rsidRPr="00AE2568">
          <w:rPr>
            <w:rStyle w:val="Hyperlink"/>
            <w:noProof/>
            <w:lang w:val="en-US"/>
          </w:rPr>
          <w:t>1.1</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Normative references</w:t>
        </w:r>
        <w:r w:rsidR="005D0AA9">
          <w:rPr>
            <w:noProof/>
            <w:webHidden/>
          </w:rPr>
          <w:tab/>
        </w:r>
        <w:r w:rsidR="005D0AA9">
          <w:rPr>
            <w:noProof/>
            <w:webHidden/>
          </w:rPr>
          <w:fldChar w:fldCharType="begin"/>
        </w:r>
        <w:r w:rsidR="005D0AA9">
          <w:rPr>
            <w:noProof/>
            <w:webHidden/>
          </w:rPr>
          <w:instrText xml:space="preserve"> PAGEREF _Toc421869402 \h </w:instrText>
        </w:r>
        <w:r w:rsidR="005D0AA9">
          <w:rPr>
            <w:noProof/>
            <w:webHidden/>
          </w:rPr>
        </w:r>
        <w:r w:rsidR="005D0AA9">
          <w:rPr>
            <w:noProof/>
            <w:webHidden/>
          </w:rPr>
          <w:fldChar w:fldCharType="separate"/>
        </w:r>
        <w:r w:rsidR="005D0AA9">
          <w:rPr>
            <w:noProof/>
            <w:webHidden/>
          </w:rPr>
          <w:t>5</w:t>
        </w:r>
        <w:r w:rsidR="005D0AA9">
          <w:rPr>
            <w:noProof/>
            <w:webHidden/>
          </w:rPr>
          <w:fldChar w:fldCharType="end"/>
        </w:r>
      </w:hyperlink>
    </w:p>
    <w:p w:rsidR="005D0AA9" w:rsidRDefault="00CC18F2">
      <w:pPr>
        <w:pStyle w:val="TOC1"/>
        <w:rPr>
          <w:rFonts w:asciiTheme="minorHAnsi" w:eastAsiaTheme="minorEastAsia" w:hAnsiTheme="minorHAnsi" w:cstheme="minorBidi"/>
          <w:b w:val="0"/>
          <w:bCs w:val="0"/>
          <w:noProof/>
          <w:sz w:val="22"/>
          <w:szCs w:val="22"/>
          <w:lang w:val="sv-SE" w:eastAsia="sv-SE"/>
        </w:rPr>
      </w:pPr>
      <w:hyperlink w:anchor="_Toc421869404" w:history="1">
        <w:r w:rsidR="005D0AA9" w:rsidRPr="00AE2568">
          <w:rPr>
            <w:rStyle w:val="Hyperlink"/>
            <w:noProof/>
            <w:lang w:val="en-US"/>
          </w:rPr>
          <w:t>2</w:t>
        </w:r>
        <w:r w:rsidR="005D0AA9">
          <w:rPr>
            <w:rFonts w:asciiTheme="minorHAnsi" w:eastAsiaTheme="minorEastAsia" w:hAnsiTheme="minorHAnsi" w:cstheme="minorBidi"/>
            <w:b w:val="0"/>
            <w:bCs w:val="0"/>
            <w:noProof/>
            <w:sz w:val="22"/>
            <w:szCs w:val="22"/>
            <w:lang w:val="sv-SE" w:eastAsia="sv-SE"/>
          </w:rPr>
          <w:tab/>
        </w:r>
        <w:r w:rsidR="005D0AA9" w:rsidRPr="00AE2568">
          <w:rPr>
            <w:rStyle w:val="Hyperlink"/>
            <w:noProof/>
            <w:lang w:val="en-US"/>
          </w:rPr>
          <w:t>Terms and Definitions</w:t>
        </w:r>
        <w:r w:rsidR="005D0AA9">
          <w:rPr>
            <w:noProof/>
            <w:webHidden/>
          </w:rPr>
          <w:tab/>
        </w:r>
        <w:r w:rsidR="005D0AA9">
          <w:rPr>
            <w:noProof/>
            <w:webHidden/>
          </w:rPr>
          <w:fldChar w:fldCharType="begin"/>
        </w:r>
        <w:r w:rsidR="005D0AA9">
          <w:rPr>
            <w:noProof/>
            <w:webHidden/>
          </w:rPr>
          <w:instrText xml:space="preserve"> PAGEREF _Toc421869404 \h </w:instrText>
        </w:r>
        <w:r w:rsidR="005D0AA9">
          <w:rPr>
            <w:noProof/>
            <w:webHidden/>
          </w:rPr>
        </w:r>
        <w:r w:rsidR="005D0AA9">
          <w:rPr>
            <w:noProof/>
            <w:webHidden/>
          </w:rPr>
          <w:fldChar w:fldCharType="separate"/>
        </w:r>
        <w:r w:rsidR="005D0AA9">
          <w:rPr>
            <w:noProof/>
            <w:webHidden/>
          </w:rPr>
          <w:t>6</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05" w:history="1">
        <w:r w:rsidR="005D0AA9" w:rsidRPr="00AE2568">
          <w:rPr>
            <w:rStyle w:val="Hyperlink"/>
            <w:noProof/>
            <w:lang w:val="en-US"/>
          </w:rPr>
          <w:t>2.1</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Conventions</w:t>
        </w:r>
        <w:r w:rsidR="005D0AA9">
          <w:rPr>
            <w:noProof/>
            <w:webHidden/>
          </w:rPr>
          <w:tab/>
        </w:r>
        <w:r w:rsidR="005D0AA9">
          <w:rPr>
            <w:noProof/>
            <w:webHidden/>
          </w:rPr>
          <w:fldChar w:fldCharType="begin"/>
        </w:r>
        <w:r w:rsidR="005D0AA9">
          <w:rPr>
            <w:noProof/>
            <w:webHidden/>
          </w:rPr>
          <w:instrText xml:space="preserve"> PAGEREF _Toc421869405 \h </w:instrText>
        </w:r>
        <w:r w:rsidR="005D0AA9">
          <w:rPr>
            <w:noProof/>
            <w:webHidden/>
          </w:rPr>
        </w:r>
        <w:r w:rsidR="005D0AA9">
          <w:rPr>
            <w:noProof/>
            <w:webHidden/>
          </w:rPr>
          <w:fldChar w:fldCharType="separate"/>
        </w:r>
        <w:r w:rsidR="005D0AA9">
          <w:rPr>
            <w:noProof/>
            <w:webHidden/>
          </w:rPr>
          <w:t>6</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06" w:history="1">
        <w:r w:rsidR="005D0AA9" w:rsidRPr="00AE2568">
          <w:rPr>
            <w:rStyle w:val="Hyperlink"/>
            <w:noProof/>
            <w:lang w:val="en-US"/>
          </w:rPr>
          <w:t>2.2</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Definitions</w:t>
        </w:r>
        <w:r w:rsidR="005D0AA9">
          <w:rPr>
            <w:noProof/>
            <w:webHidden/>
          </w:rPr>
          <w:tab/>
        </w:r>
        <w:r w:rsidR="005D0AA9">
          <w:rPr>
            <w:noProof/>
            <w:webHidden/>
          </w:rPr>
          <w:fldChar w:fldCharType="begin"/>
        </w:r>
        <w:r w:rsidR="005D0AA9">
          <w:rPr>
            <w:noProof/>
            <w:webHidden/>
          </w:rPr>
          <w:instrText xml:space="preserve"> PAGEREF _Toc421869406 \h </w:instrText>
        </w:r>
        <w:r w:rsidR="005D0AA9">
          <w:rPr>
            <w:noProof/>
            <w:webHidden/>
          </w:rPr>
        </w:r>
        <w:r w:rsidR="005D0AA9">
          <w:rPr>
            <w:noProof/>
            <w:webHidden/>
          </w:rPr>
          <w:fldChar w:fldCharType="separate"/>
        </w:r>
        <w:r w:rsidR="005D0AA9">
          <w:rPr>
            <w:noProof/>
            <w:webHidden/>
          </w:rPr>
          <w:t>6</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07" w:history="1">
        <w:r w:rsidR="005D0AA9" w:rsidRPr="00AE2568">
          <w:rPr>
            <w:rStyle w:val="Hyperlink"/>
            <w:noProof/>
            <w:lang w:val="en-US"/>
          </w:rPr>
          <w:t>2.3</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Abbreviations</w:t>
        </w:r>
        <w:r w:rsidR="005D0AA9">
          <w:rPr>
            <w:noProof/>
            <w:webHidden/>
          </w:rPr>
          <w:tab/>
        </w:r>
        <w:r w:rsidR="005D0AA9">
          <w:rPr>
            <w:noProof/>
            <w:webHidden/>
          </w:rPr>
          <w:fldChar w:fldCharType="begin"/>
        </w:r>
        <w:r w:rsidR="005D0AA9">
          <w:rPr>
            <w:noProof/>
            <w:webHidden/>
          </w:rPr>
          <w:instrText xml:space="preserve"> PAGEREF _Toc421869407 \h </w:instrText>
        </w:r>
        <w:r w:rsidR="005D0AA9">
          <w:rPr>
            <w:noProof/>
            <w:webHidden/>
          </w:rPr>
        </w:r>
        <w:r w:rsidR="005D0AA9">
          <w:rPr>
            <w:noProof/>
            <w:webHidden/>
          </w:rPr>
          <w:fldChar w:fldCharType="separate"/>
        </w:r>
        <w:r w:rsidR="005D0AA9">
          <w:rPr>
            <w:noProof/>
            <w:webHidden/>
          </w:rPr>
          <w:t>6</w:t>
        </w:r>
        <w:r w:rsidR="005D0AA9">
          <w:rPr>
            <w:noProof/>
            <w:webHidden/>
          </w:rPr>
          <w:fldChar w:fldCharType="end"/>
        </w:r>
      </w:hyperlink>
    </w:p>
    <w:p w:rsidR="005D0AA9" w:rsidRDefault="00CC18F2">
      <w:pPr>
        <w:pStyle w:val="TOC1"/>
        <w:rPr>
          <w:rFonts w:asciiTheme="minorHAnsi" w:eastAsiaTheme="minorEastAsia" w:hAnsiTheme="minorHAnsi" w:cstheme="minorBidi"/>
          <w:b w:val="0"/>
          <w:bCs w:val="0"/>
          <w:noProof/>
          <w:sz w:val="22"/>
          <w:szCs w:val="22"/>
          <w:lang w:val="sv-SE" w:eastAsia="sv-SE"/>
        </w:rPr>
      </w:pPr>
      <w:hyperlink w:anchor="_Toc421869408" w:history="1">
        <w:r w:rsidR="005D0AA9" w:rsidRPr="00AE2568">
          <w:rPr>
            <w:rStyle w:val="Hyperlink"/>
            <w:noProof/>
            <w:lang w:val="en-US"/>
          </w:rPr>
          <w:t>3</w:t>
        </w:r>
        <w:r w:rsidR="005D0AA9">
          <w:rPr>
            <w:rFonts w:asciiTheme="minorHAnsi" w:eastAsiaTheme="minorEastAsia" w:hAnsiTheme="minorHAnsi" w:cstheme="minorBidi"/>
            <w:b w:val="0"/>
            <w:bCs w:val="0"/>
            <w:noProof/>
            <w:sz w:val="22"/>
            <w:szCs w:val="22"/>
            <w:lang w:val="sv-SE" w:eastAsia="sv-SE"/>
          </w:rPr>
          <w:tab/>
        </w:r>
        <w:r w:rsidR="005D0AA9" w:rsidRPr="00AE2568">
          <w:rPr>
            <w:rStyle w:val="Hyperlink"/>
            <w:noProof/>
            <w:lang w:val="en-US"/>
          </w:rPr>
          <w:t>Overview</w:t>
        </w:r>
        <w:r w:rsidR="005D0AA9">
          <w:rPr>
            <w:noProof/>
            <w:webHidden/>
          </w:rPr>
          <w:tab/>
        </w:r>
        <w:r w:rsidR="005D0AA9">
          <w:rPr>
            <w:noProof/>
            <w:webHidden/>
          </w:rPr>
          <w:fldChar w:fldCharType="begin"/>
        </w:r>
        <w:r w:rsidR="005D0AA9">
          <w:rPr>
            <w:noProof/>
            <w:webHidden/>
          </w:rPr>
          <w:instrText xml:space="preserve"> PAGEREF _Toc421869408 \h </w:instrText>
        </w:r>
        <w:r w:rsidR="005D0AA9">
          <w:rPr>
            <w:noProof/>
            <w:webHidden/>
          </w:rPr>
        </w:r>
        <w:r w:rsidR="005D0AA9">
          <w:rPr>
            <w:noProof/>
            <w:webHidden/>
          </w:rPr>
          <w:fldChar w:fldCharType="separate"/>
        </w:r>
        <w:r w:rsidR="005D0AA9">
          <w:rPr>
            <w:noProof/>
            <w:webHidden/>
          </w:rPr>
          <w:t>7</w:t>
        </w:r>
        <w:r w:rsidR="005D0AA9">
          <w:rPr>
            <w:noProof/>
            <w:webHidden/>
          </w:rPr>
          <w:fldChar w:fldCharType="end"/>
        </w:r>
      </w:hyperlink>
    </w:p>
    <w:p w:rsidR="005D0AA9" w:rsidRDefault="00CC18F2">
      <w:pPr>
        <w:pStyle w:val="TOC1"/>
        <w:rPr>
          <w:rFonts w:asciiTheme="minorHAnsi" w:eastAsiaTheme="minorEastAsia" w:hAnsiTheme="minorHAnsi" w:cstheme="minorBidi"/>
          <w:b w:val="0"/>
          <w:bCs w:val="0"/>
          <w:noProof/>
          <w:sz w:val="22"/>
          <w:szCs w:val="22"/>
          <w:lang w:val="sv-SE" w:eastAsia="sv-SE"/>
        </w:rPr>
      </w:pPr>
      <w:hyperlink w:anchor="_Toc421869409" w:history="1">
        <w:r w:rsidR="005D0AA9" w:rsidRPr="00AE2568">
          <w:rPr>
            <w:rStyle w:val="Hyperlink"/>
            <w:noProof/>
            <w:lang w:val="en-US"/>
          </w:rPr>
          <w:t>4</w:t>
        </w:r>
        <w:r w:rsidR="005D0AA9">
          <w:rPr>
            <w:rFonts w:asciiTheme="minorHAnsi" w:eastAsiaTheme="minorEastAsia" w:hAnsiTheme="minorHAnsi" w:cstheme="minorBidi"/>
            <w:b w:val="0"/>
            <w:bCs w:val="0"/>
            <w:noProof/>
            <w:sz w:val="22"/>
            <w:szCs w:val="22"/>
            <w:lang w:val="sv-SE" w:eastAsia="sv-SE"/>
          </w:rPr>
          <w:tab/>
        </w:r>
        <w:r w:rsidR="005D0AA9" w:rsidRPr="00AE2568">
          <w:rPr>
            <w:rStyle w:val="Hyperlink"/>
            <w:noProof/>
            <w:lang w:val="en-US"/>
          </w:rPr>
          <w:t>Credentials</w:t>
        </w:r>
        <w:r w:rsidR="005D0AA9">
          <w:rPr>
            <w:noProof/>
            <w:webHidden/>
          </w:rPr>
          <w:tab/>
        </w:r>
        <w:r w:rsidR="005D0AA9">
          <w:rPr>
            <w:noProof/>
            <w:webHidden/>
          </w:rPr>
          <w:fldChar w:fldCharType="begin"/>
        </w:r>
        <w:r w:rsidR="005D0AA9">
          <w:rPr>
            <w:noProof/>
            <w:webHidden/>
          </w:rPr>
          <w:instrText xml:space="preserve"> PAGEREF _Toc421869409 \h </w:instrText>
        </w:r>
        <w:r w:rsidR="005D0AA9">
          <w:rPr>
            <w:noProof/>
            <w:webHidden/>
          </w:rPr>
        </w:r>
        <w:r w:rsidR="005D0AA9">
          <w:rPr>
            <w:noProof/>
            <w:webHidden/>
          </w:rPr>
          <w:fldChar w:fldCharType="separate"/>
        </w:r>
        <w:r w:rsidR="005D0AA9">
          <w:rPr>
            <w:noProof/>
            <w:webHidden/>
          </w:rPr>
          <w:t>8</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10" w:history="1">
        <w:r w:rsidR="005D0AA9" w:rsidRPr="00AE2568">
          <w:rPr>
            <w:rStyle w:val="Hyperlink"/>
            <w:noProof/>
            <w:lang w:val="en-US"/>
          </w:rPr>
          <w:t>4.1</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Service Capabilities</w:t>
        </w:r>
        <w:r w:rsidR="005D0AA9">
          <w:rPr>
            <w:noProof/>
            <w:webHidden/>
          </w:rPr>
          <w:tab/>
        </w:r>
        <w:r w:rsidR="005D0AA9">
          <w:rPr>
            <w:noProof/>
            <w:webHidden/>
          </w:rPr>
          <w:fldChar w:fldCharType="begin"/>
        </w:r>
        <w:r w:rsidR="005D0AA9">
          <w:rPr>
            <w:noProof/>
            <w:webHidden/>
          </w:rPr>
          <w:instrText xml:space="preserve"> PAGEREF _Toc421869410 \h </w:instrText>
        </w:r>
        <w:r w:rsidR="005D0AA9">
          <w:rPr>
            <w:noProof/>
            <w:webHidden/>
          </w:rPr>
        </w:r>
        <w:r w:rsidR="005D0AA9">
          <w:rPr>
            <w:noProof/>
            <w:webHidden/>
          </w:rPr>
          <w:fldChar w:fldCharType="separate"/>
        </w:r>
        <w:r w:rsidR="005D0AA9">
          <w:rPr>
            <w:noProof/>
            <w:webHidden/>
          </w:rPr>
          <w:t>8</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1" w:history="1">
        <w:r w:rsidR="005D0AA9" w:rsidRPr="00AE2568">
          <w:rPr>
            <w:rStyle w:val="Hyperlink"/>
            <w:noProof/>
            <w:lang w:val="en-US"/>
          </w:rPr>
          <w:t>4.1.1</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Data Structures</w:t>
        </w:r>
        <w:r w:rsidR="005D0AA9">
          <w:rPr>
            <w:noProof/>
            <w:webHidden/>
          </w:rPr>
          <w:tab/>
        </w:r>
        <w:r w:rsidR="005D0AA9">
          <w:rPr>
            <w:noProof/>
            <w:webHidden/>
          </w:rPr>
          <w:fldChar w:fldCharType="begin"/>
        </w:r>
        <w:r w:rsidR="005D0AA9">
          <w:rPr>
            <w:noProof/>
            <w:webHidden/>
          </w:rPr>
          <w:instrText xml:space="preserve"> PAGEREF _Toc421869411 \h </w:instrText>
        </w:r>
        <w:r w:rsidR="005D0AA9">
          <w:rPr>
            <w:noProof/>
            <w:webHidden/>
          </w:rPr>
        </w:r>
        <w:r w:rsidR="005D0AA9">
          <w:rPr>
            <w:noProof/>
            <w:webHidden/>
          </w:rPr>
          <w:fldChar w:fldCharType="separate"/>
        </w:r>
        <w:r w:rsidR="005D0AA9">
          <w:rPr>
            <w:noProof/>
            <w:webHidden/>
          </w:rPr>
          <w:t>8</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2" w:history="1">
        <w:r w:rsidR="005D0AA9" w:rsidRPr="00AE2568">
          <w:rPr>
            <w:rStyle w:val="Hyperlink"/>
            <w:noProof/>
            <w:lang w:val="en-US"/>
          </w:rPr>
          <w:t>4.1.2</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GetServiceCapabilities command</w:t>
        </w:r>
        <w:r w:rsidR="005D0AA9">
          <w:rPr>
            <w:noProof/>
            <w:webHidden/>
          </w:rPr>
          <w:tab/>
        </w:r>
        <w:r w:rsidR="005D0AA9">
          <w:rPr>
            <w:noProof/>
            <w:webHidden/>
          </w:rPr>
          <w:fldChar w:fldCharType="begin"/>
        </w:r>
        <w:r w:rsidR="005D0AA9">
          <w:rPr>
            <w:noProof/>
            <w:webHidden/>
          </w:rPr>
          <w:instrText xml:space="preserve"> PAGEREF _Toc421869412 \h </w:instrText>
        </w:r>
        <w:r w:rsidR="005D0AA9">
          <w:rPr>
            <w:noProof/>
            <w:webHidden/>
          </w:rPr>
        </w:r>
        <w:r w:rsidR="005D0AA9">
          <w:rPr>
            <w:noProof/>
            <w:webHidden/>
          </w:rPr>
          <w:fldChar w:fldCharType="separate"/>
        </w:r>
        <w:r w:rsidR="005D0AA9">
          <w:rPr>
            <w:noProof/>
            <w:webHidden/>
          </w:rPr>
          <w:t>9</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13" w:history="1">
        <w:r w:rsidR="005D0AA9" w:rsidRPr="00AE2568">
          <w:rPr>
            <w:rStyle w:val="Hyperlink"/>
            <w:noProof/>
            <w:lang w:val="en-US"/>
          </w:rPr>
          <w:t>4.2</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Credential Information</w:t>
        </w:r>
        <w:r w:rsidR="005D0AA9">
          <w:rPr>
            <w:noProof/>
            <w:webHidden/>
          </w:rPr>
          <w:tab/>
        </w:r>
        <w:r w:rsidR="005D0AA9">
          <w:rPr>
            <w:noProof/>
            <w:webHidden/>
          </w:rPr>
          <w:fldChar w:fldCharType="begin"/>
        </w:r>
        <w:r w:rsidR="005D0AA9">
          <w:rPr>
            <w:noProof/>
            <w:webHidden/>
          </w:rPr>
          <w:instrText xml:space="preserve"> PAGEREF _Toc421869413 \h </w:instrText>
        </w:r>
        <w:r w:rsidR="005D0AA9">
          <w:rPr>
            <w:noProof/>
            <w:webHidden/>
          </w:rPr>
        </w:r>
        <w:r w:rsidR="005D0AA9">
          <w:rPr>
            <w:noProof/>
            <w:webHidden/>
          </w:rPr>
          <w:fldChar w:fldCharType="separate"/>
        </w:r>
        <w:r w:rsidR="005D0AA9">
          <w:rPr>
            <w:noProof/>
            <w:webHidden/>
          </w:rPr>
          <w:t>9</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4" w:history="1">
        <w:r w:rsidR="005D0AA9" w:rsidRPr="00AE2568">
          <w:rPr>
            <w:rStyle w:val="Hyperlink"/>
            <w:noProof/>
            <w:lang w:val="en-US"/>
          </w:rPr>
          <w:t>4.2.1</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Data Structures</w:t>
        </w:r>
        <w:r w:rsidR="005D0AA9">
          <w:rPr>
            <w:noProof/>
            <w:webHidden/>
          </w:rPr>
          <w:tab/>
        </w:r>
        <w:r w:rsidR="005D0AA9">
          <w:rPr>
            <w:noProof/>
            <w:webHidden/>
          </w:rPr>
          <w:fldChar w:fldCharType="begin"/>
        </w:r>
        <w:r w:rsidR="005D0AA9">
          <w:rPr>
            <w:noProof/>
            <w:webHidden/>
          </w:rPr>
          <w:instrText xml:space="preserve"> PAGEREF _Toc421869414 \h </w:instrText>
        </w:r>
        <w:r w:rsidR="005D0AA9">
          <w:rPr>
            <w:noProof/>
            <w:webHidden/>
          </w:rPr>
        </w:r>
        <w:r w:rsidR="005D0AA9">
          <w:rPr>
            <w:noProof/>
            <w:webHidden/>
          </w:rPr>
          <w:fldChar w:fldCharType="separate"/>
        </w:r>
        <w:r w:rsidR="005D0AA9">
          <w:rPr>
            <w:noProof/>
            <w:webHidden/>
          </w:rPr>
          <w:t>9</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5" w:history="1">
        <w:r w:rsidR="005D0AA9" w:rsidRPr="00AE2568">
          <w:rPr>
            <w:rStyle w:val="Hyperlink"/>
            <w:noProof/>
            <w:lang w:val="en-US"/>
          </w:rPr>
          <w:t>4.2.2</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GetCredentialInfo command</w:t>
        </w:r>
        <w:r w:rsidR="005D0AA9">
          <w:rPr>
            <w:noProof/>
            <w:webHidden/>
          </w:rPr>
          <w:tab/>
        </w:r>
        <w:r w:rsidR="005D0AA9">
          <w:rPr>
            <w:noProof/>
            <w:webHidden/>
          </w:rPr>
          <w:fldChar w:fldCharType="begin"/>
        </w:r>
        <w:r w:rsidR="005D0AA9">
          <w:rPr>
            <w:noProof/>
            <w:webHidden/>
          </w:rPr>
          <w:instrText xml:space="preserve"> PAGEREF _Toc421869415 \h </w:instrText>
        </w:r>
        <w:r w:rsidR="005D0AA9">
          <w:rPr>
            <w:noProof/>
            <w:webHidden/>
          </w:rPr>
        </w:r>
        <w:r w:rsidR="005D0AA9">
          <w:rPr>
            <w:noProof/>
            <w:webHidden/>
          </w:rPr>
          <w:fldChar w:fldCharType="separate"/>
        </w:r>
        <w:r w:rsidR="005D0AA9">
          <w:rPr>
            <w:noProof/>
            <w:webHidden/>
          </w:rPr>
          <w:t>13</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6" w:history="1">
        <w:r w:rsidR="005D0AA9" w:rsidRPr="00AE2568">
          <w:rPr>
            <w:rStyle w:val="Hyperlink"/>
            <w:noProof/>
            <w:lang w:val="en-US"/>
          </w:rPr>
          <w:t>4.2.3</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GetCredentialInfoList command</w:t>
        </w:r>
        <w:r w:rsidR="005D0AA9">
          <w:rPr>
            <w:noProof/>
            <w:webHidden/>
          </w:rPr>
          <w:tab/>
        </w:r>
        <w:r w:rsidR="005D0AA9">
          <w:rPr>
            <w:noProof/>
            <w:webHidden/>
          </w:rPr>
          <w:fldChar w:fldCharType="begin"/>
        </w:r>
        <w:r w:rsidR="005D0AA9">
          <w:rPr>
            <w:noProof/>
            <w:webHidden/>
          </w:rPr>
          <w:instrText xml:space="preserve"> PAGEREF _Toc421869416 \h </w:instrText>
        </w:r>
        <w:r w:rsidR="005D0AA9">
          <w:rPr>
            <w:noProof/>
            <w:webHidden/>
          </w:rPr>
        </w:r>
        <w:r w:rsidR="005D0AA9">
          <w:rPr>
            <w:noProof/>
            <w:webHidden/>
          </w:rPr>
          <w:fldChar w:fldCharType="separate"/>
        </w:r>
        <w:r w:rsidR="005D0AA9">
          <w:rPr>
            <w:noProof/>
            <w:webHidden/>
          </w:rPr>
          <w:t>14</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7" w:history="1">
        <w:r w:rsidR="005D0AA9" w:rsidRPr="00AE2568">
          <w:rPr>
            <w:rStyle w:val="Hyperlink"/>
            <w:noProof/>
            <w:lang w:val="en-US"/>
          </w:rPr>
          <w:t>4.2.4</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GetCredentials command</w:t>
        </w:r>
        <w:r w:rsidR="005D0AA9">
          <w:rPr>
            <w:noProof/>
            <w:webHidden/>
          </w:rPr>
          <w:tab/>
        </w:r>
        <w:r w:rsidR="005D0AA9">
          <w:rPr>
            <w:noProof/>
            <w:webHidden/>
          </w:rPr>
          <w:fldChar w:fldCharType="begin"/>
        </w:r>
        <w:r w:rsidR="005D0AA9">
          <w:rPr>
            <w:noProof/>
            <w:webHidden/>
          </w:rPr>
          <w:instrText xml:space="preserve"> PAGEREF _Toc421869417 \h </w:instrText>
        </w:r>
        <w:r w:rsidR="005D0AA9">
          <w:rPr>
            <w:noProof/>
            <w:webHidden/>
          </w:rPr>
        </w:r>
        <w:r w:rsidR="005D0AA9">
          <w:rPr>
            <w:noProof/>
            <w:webHidden/>
          </w:rPr>
          <w:fldChar w:fldCharType="separate"/>
        </w:r>
        <w:r w:rsidR="005D0AA9">
          <w:rPr>
            <w:noProof/>
            <w:webHidden/>
          </w:rPr>
          <w:t>15</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8" w:history="1">
        <w:r w:rsidR="005D0AA9" w:rsidRPr="00AE2568">
          <w:rPr>
            <w:rStyle w:val="Hyperlink"/>
            <w:noProof/>
            <w:lang w:val="en-US"/>
          </w:rPr>
          <w:t>4.2.5</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GetCredentialList command</w:t>
        </w:r>
        <w:r w:rsidR="005D0AA9">
          <w:rPr>
            <w:noProof/>
            <w:webHidden/>
          </w:rPr>
          <w:tab/>
        </w:r>
        <w:r w:rsidR="005D0AA9">
          <w:rPr>
            <w:noProof/>
            <w:webHidden/>
          </w:rPr>
          <w:fldChar w:fldCharType="begin"/>
        </w:r>
        <w:r w:rsidR="005D0AA9">
          <w:rPr>
            <w:noProof/>
            <w:webHidden/>
          </w:rPr>
          <w:instrText xml:space="preserve"> PAGEREF _Toc421869418 \h </w:instrText>
        </w:r>
        <w:r w:rsidR="005D0AA9">
          <w:rPr>
            <w:noProof/>
            <w:webHidden/>
          </w:rPr>
        </w:r>
        <w:r w:rsidR="005D0AA9">
          <w:rPr>
            <w:noProof/>
            <w:webHidden/>
          </w:rPr>
          <w:fldChar w:fldCharType="separate"/>
        </w:r>
        <w:r w:rsidR="005D0AA9">
          <w:rPr>
            <w:noProof/>
            <w:webHidden/>
          </w:rPr>
          <w:t>16</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19" w:history="1">
        <w:r w:rsidR="005D0AA9" w:rsidRPr="00AE2568">
          <w:rPr>
            <w:rStyle w:val="Hyperlink"/>
            <w:noProof/>
            <w:lang w:val="en-US"/>
          </w:rPr>
          <w:t>4.2.6</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CreateCredential command</w:t>
        </w:r>
        <w:r w:rsidR="005D0AA9">
          <w:rPr>
            <w:noProof/>
            <w:webHidden/>
          </w:rPr>
          <w:tab/>
        </w:r>
        <w:r w:rsidR="005D0AA9">
          <w:rPr>
            <w:noProof/>
            <w:webHidden/>
          </w:rPr>
          <w:fldChar w:fldCharType="begin"/>
        </w:r>
        <w:r w:rsidR="005D0AA9">
          <w:rPr>
            <w:noProof/>
            <w:webHidden/>
          </w:rPr>
          <w:instrText xml:space="preserve"> PAGEREF _Toc421869419 \h </w:instrText>
        </w:r>
        <w:r w:rsidR="005D0AA9">
          <w:rPr>
            <w:noProof/>
            <w:webHidden/>
          </w:rPr>
        </w:r>
        <w:r w:rsidR="005D0AA9">
          <w:rPr>
            <w:noProof/>
            <w:webHidden/>
          </w:rPr>
          <w:fldChar w:fldCharType="separate"/>
        </w:r>
        <w:r w:rsidR="005D0AA9">
          <w:rPr>
            <w:noProof/>
            <w:webHidden/>
          </w:rPr>
          <w:t>17</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20" w:history="1">
        <w:r w:rsidR="005D0AA9" w:rsidRPr="00AE2568">
          <w:rPr>
            <w:rStyle w:val="Hyperlink"/>
            <w:noProof/>
            <w:lang w:val="en-US"/>
          </w:rPr>
          <w:t>4.2.7</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ModifyCredential command</w:t>
        </w:r>
        <w:r w:rsidR="005D0AA9">
          <w:rPr>
            <w:noProof/>
            <w:webHidden/>
          </w:rPr>
          <w:tab/>
        </w:r>
        <w:r w:rsidR="005D0AA9">
          <w:rPr>
            <w:noProof/>
            <w:webHidden/>
          </w:rPr>
          <w:fldChar w:fldCharType="begin"/>
        </w:r>
        <w:r w:rsidR="005D0AA9">
          <w:rPr>
            <w:noProof/>
            <w:webHidden/>
          </w:rPr>
          <w:instrText xml:space="preserve"> PAGEREF _Toc421869420 \h </w:instrText>
        </w:r>
        <w:r w:rsidR="005D0AA9">
          <w:rPr>
            <w:noProof/>
            <w:webHidden/>
          </w:rPr>
        </w:r>
        <w:r w:rsidR="005D0AA9">
          <w:rPr>
            <w:noProof/>
            <w:webHidden/>
          </w:rPr>
          <w:fldChar w:fldCharType="separate"/>
        </w:r>
        <w:r w:rsidR="005D0AA9">
          <w:rPr>
            <w:noProof/>
            <w:webHidden/>
          </w:rPr>
          <w:t>18</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21" w:history="1">
        <w:r w:rsidR="005D0AA9" w:rsidRPr="00AE2568">
          <w:rPr>
            <w:rStyle w:val="Hyperlink"/>
            <w:noProof/>
            <w:lang w:val="en-US"/>
          </w:rPr>
          <w:t>4.2.8</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DeleteCredential command</w:t>
        </w:r>
        <w:r w:rsidR="005D0AA9">
          <w:rPr>
            <w:noProof/>
            <w:webHidden/>
          </w:rPr>
          <w:tab/>
        </w:r>
        <w:r w:rsidR="005D0AA9">
          <w:rPr>
            <w:noProof/>
            <w:webHidden/>
          </w:rPr>
          <w:fldChar w:fldCharType="begin"/>
        </w:r>
        <w:r w:rsidR="005D0AA9">
          <w:rPr>
            <w:noProof/>
            <w:webHidden/>
          </w:rPr>
          <w:instrText xml:space="preserve"> PAGEREF _Toc421869421 \h </w:instrText>
        </w:r>
        <w:r w:rsidR="005D0AA9">
          <w:rPr>
            <w:noProof/>
            <w:webHidden/>
          </w:rPr>
        </w:r>
        <w:r w:rsidR="005D0AA9">
          <w:rPr>
            <w:noProof/>
            <w:webHidden/>
          </w:rPr>
          <w:fldChar w:fldCharType="separate"/>
        </w:r>
        <w:r w:rsidR="005D0AA9">
          <w:rPr>
            <w:noProof/>
            <w:webHidden/>
          </w:rPr>
          <w:t>19</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22" w:history="1">
        <w:r w:rsidR="005D0AA9" w:rsidRPr="00AE2568">
          <w:rPr>
            <w:rStyle w:val="Hyperlink"/>
            <w:noProof/>
            <w:lang w:val="en-US"/>
          </w:rPr>
          <w:t>4.2.9</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GetCredentialState command</w:t>
        </w:r>
        <w:r w:rsidR="005D0AA9">
          <w:rPr>
            <w:noProof/>
            <w:webHidden/>
          </w:rPr>
          <w:tab/>
        </w:r>
        <w:r w:rsidR="005D0AA9">
          <w:rPr>
            <w:noProof/>
            <w:webHidden/>
          </w:rPr>
          <w:fldChar w:fldCharType="begin"/>
        </w:r>
        <w:r w:rsidR="005D0AA9">
          <w:rPr>
            <w:noProof/>
            <w:webHidden/>
          </w:rPr>
          <w:instrText xml:space="preserve"> PAGEREF _Toc421869422 \h </w:instrText>
        </w:r>
        <w:r w:rsidR="005D0AA9">
          <w:rPr>
            <w:noProof/>
            <w:webHidden/>
          </w:rPr>
        </w:r>
        <w:r w:rsidR="005D0AA9">
          <w:rPr>
            <w:noProof/>
            <w:webHidden/>
          </w:rPr>
          <w:fldChar w:fldCharType="separate"/>
        </w:r>
        <w:r w:rsidR="005D0AA9">
          <w:rPr>
            <w:noProof/>
            <w:webHidden/>
          </w:rPr>
          <w:t>20</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3" w:history="1">
        <w:r w:rsidR="005D0AA9" w:rsidRPr="00AE2568">
          <w:rPr>
            <w:rStyle w:val="Hyperlink"/>
            <w:noProof/>
            <w:lang w:val="en-US"/>
          </w:rPr>
          <w:t>4.2.10</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EnableCredential command</w:t>
        </w:r>
        <w:r w:rsidR="005D0AA9">
          <w:rPr>
            <w:noProof/>
            <w:webHidden/>
          </w:rPr>
          <w:tab/>
        </w:r>
        <w:r w:rsidR="005D0AA9">
          <w:rPr>
            <w:noProof/>
            <w:webHidden/>
          </w:rPr>
          <w:fldChar w:fldCharType="begin"/>
        </w:r>
        <w:r w:rsidR="005D0AA9">
          <w:rPr>
            <w:noProof/>
            <w:webHidden/>
          </w:rPr>
          <w:instrText xml:space="preserve"> PAGEREF _Toc421869423 \h </w:instrText>
        </w:r>
        <w:r w:rsidR="005D0AA9">
          <w:rPr>
            <w:noProof/>
            <w:webHidden/>
          </w:rPr>
        </w:r>
        <w:r w:rsidR="005D0AA9">
          <w:rPr>
            <w:noProof/>
            <w:webHidden/>
          </w:rPr>
          <w:fldChar w:fldCharType="separate"/>
        </w:r>
        <w:r w:rsidR="005D0AA9">
          <w:rPr>
            <w:noProof/>
            <w:webHidden/>
          </w:rPr>
          <w:t>20</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4" w:history="1">
        <w:r w:rsidR="005D0AA9" w:rsidRPr="00AE2568">
          <w:rPr>
            <w:rStyle w:val="Hyperlink"/>
            <w:noProof/>
            <w:lang w:val="en-US"/>
          </w:rPr>
          <w:t>4.2.11</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DisableCredential command</w:t>
        </w:r>
        <w:r w:rsidR="005D0AA9">
          <w:rPr>
            <w:noProof/>
            <w:webHidden/>
          </w:rPr>
          <w:tab/>
        </w:r>
        <w:r w:rsidR="005D0AA9">
          <w:rPr>
            <w:noProof/>
            <w:webHidden/>
          </w:rPr>
          <w:fldChar w:fldCharType="begin"/>
        </w:r>
        <w:r w:rsidR="005D0AA9">
          <w:rPr>
            <w:noProof/>
            <w:webHidden/>
          </w:rPr>
          <w:instrText xml:space="preserve"> PAGEREF _Toc421869424 \h </w:instrText>
        </w:r>
        <w:r w:rsidR="005D0AA9">
          <w:rPr>
            <w:noProof/>
            <w:webHidden/>
          </w:rPr>
        </w:r>
        <w:r w:rsidR="005D0AA9">
          <w:rPr>
            <w:noProof/>
            <w:webHidden/>
          </w:rPr>
          <w:fldChar w:fldCharType="separate"/>
        </w:r>
        <w:r w:rsidR="005D0AA9">
          <w:rPr>
            <w:noProof/>
            <w:webHidden/>
          </w:rPr>
          <w:t>21</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5" w:history="1">
        <w:r w:rsidR="005D0AA9" w:rsidRPr="00AE2568">
          <w:rPr>
            <w:rStyle w:val="Hyperlink"/>
            <w:noProof/>
            <w:lang w:val="en-US"/>
          </w:rPr>
          <w:t>4.2.12</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ResetAntipassbackViolation command</w:t>
        </w:r>
        <w:r w:rsidR="005D0AA9">
          <w:rPr>
            <w:noProof/>
            <w:webHidden/>
          </w:rPr>
          <w:tab/>
        </w:r>
        <w:r w:rsidR="005D0AA9">
          <w:rPr>
            <w:noProof/>
            <w:webHidden/>
          </w:rPr>
          <w:fldChar w:fldCharType="begin"/>
        </w:r>
        <w:r w:rsidR="005D0AA9">
          <w:rPr>
            <w:noProof/>
            <w:webHidden/>
          </w:rPr>
          <w:instrText xml:space="preserve"> PAGEREF _Toc421869425 \h </w:instrText>
        </w:r>
        <w:r w:rsidR="005D0AA9">
          <w:rPr>
            <w:noProof/>
            <w:webHidden/>
          </w:rPr>
        </w:r>
        <w:r w:rsidR="005D0AA9">
          <w:rPr>
            <w:noProof/>
            <w:webHidden/>
          </w:rPr>
          <w:fldChar w:fldCharType="separate"/>
        </w:r>
        <w:r w:rsidR="005D0AA9">
          <w:rPr>
            <w:noProof/>
            <w:webHidden/>
          </w:rPr>
          <w:t>21</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6" w:history="1">
        <w:r w:rsidR="005D0AA9" w:rsidRPr="00AE2568">
          <w:rPr>
            <w:rStyle w:val="Hyperlink"/>
            <w:noProof/>
            <w:lang w:val="en-US"/>
          </w:rPr>
          <w:t>4.2.13</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GetSupportedFormatTypes command</w:t>
        </w:r>
        <w:r w:rsidR="005D0AA9">
          <w:rPr>
            <w:noProof/>
            <w:webHidden/>
          </w:rPr>
          <w:tab/>
        </w:r>
        <w:r w:rsidR="005D0AA9">
          <w:rPr>
            <w:noProof/>
            <w:webHidden/>
          </w:rPr>
          <w:fldChar w:fldCharType="begin"/>
        </w:r>
        <w:r w:rsidR="005D0AA9">
          <w:rPr>
            <w:noProof/>
            <w:webHidden/>
          </w:rPr>
          <w:instrText xml:space="preserve"> PAGEREF _Toc421869426 \h </w:instrText>
        </w:r>
        <w:r w:rsidR="005D0AA9">
          <w:rPr>
            <w:noProof/>
            <w:webHidden/>
          </w:rPr>
        </w:r>
        <w:r w:rsidR="005D0AA9">
          <w:rPr>
            <w:noProof/>
            <w:webHidden/>
          </w:rPr>
          <w:fldChar w:fldCharType="separate"/>
        </w:r>
        <w:r w:rsidR="005D0AA9">
          <w:rPr>
            <w:noProof/>
            <w:webHidden/>
          </w:rPr>
          <w:t>22</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7" w:history="1">
        <w:r w:rsidR="005D0AA9" w:rsidRPr="00AE2568">
          <w:rPr>
            <w:rStyle w:val="Hyperlink"/>
            <w:noProof/>
            <w:lang w:val="en-US"/>
          </w:rPr>
          <w:t>4.2.14</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GetCredentialIdentifiers command</w:t>
        </w:r>
        <w:r w:rsidR="005D0AA9">
          <w:rPr>
            <w:noProof/>
            <w:webHidden/>
          </w:rPr>
          <w:tab/>
        </w:r>
        <w:r w:rsidR="005D0AA9">
          <w:rPr>
            <w:noProof/>
            <w:webHidden/>
          </w:rPr>
          <w:fldChar w:fldCharType="begin"/>
        </w:r>
        <w:r w:rsidR="005D0AA9">
          <w:rPr>
            <w:noProof/>
            <w:webHidden/>
          </w:rPr>
          <w:instrText xml:space="preserve"> PAGEREF _Toc421869427 \h </w:instrText>
        </w:r>
        <w:r w:rsidR="005D0AA9">
          <w:rPr>
            <w:noProof/>
            <w:webHidden/>
          </w:rPr>
        </w:r>
        <w:r w:rsidR="005D0AA9">
          <w:rPr>
            <w:noProof/>
            <w:webHidden/>
          </w:rPr>
          <w:fldChar w:fldCharType="separate"/>
        </w:r>
        <w:r w:rsidR="005D0AA9">
          <w:rPr>
            <w:noProof/>
            <w:webHidden/>
          </w:rPr>
          <w:t>22</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8" w:history="1">
        <w:r w:rsidR="005D0AA9" w:rsidRPr="00AE2568">
          <w:rPr>
            <w:rStyle w:val="Hyperlink"/>
            <w:noProof/>
            <w:lang w:val="en-US"/>
          </w:rPr>
          <w:t>4.2.15</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SetCredentialIdentifier command</w:t>
        </w:r>
        <w:r w:rsidR="005D0AA9">
          <w:rPr>
            <w:noProof/>
            <w:webHidden/>
          </w:rPr>
          <w:tab/>
        </w:r>
        <w:r w:rsidR="005D0AA9">
          <w:rPr>
            <w:noProof/>
            <w:webHidden/>
          </w:rPr>
          <w:fldChar w:fldCharType="begin"/>
        </w:r>
        <w:r w:rsidR="005D0AA9">
          <w:rPr>
            <w:noProof/>
            <w:webHidden/>
          </w:rPr>
          <w:instrText xml:space="preserve"> PAGEREF _Toc421869428 \h </w:instrText>
        </w:r>
        <w:r w:rsidR="005D0AA9">
          <w:rPr>
            <w:noProof/>
            <w:webHidden/>
          </w:rPr>
        </w:r>
        <w:r w:rsidR="005D0AA9">
          <w:rPr>
            <w:noProof/>
            <w:webHidden/>
          </w:rPr>
          <w:fldChar w:fldCharType="separate"/>
        </w:r>
        <w:r w:rsidR="005D0AA9">
          <w:rPr>
            <w:noProof/>
            <w:webHidden/>
          </w:rPr>
          <w:t>23</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29" w:history="1">
        <w:r w:rsidR="005D0AA9" w:rsidRPr="00AE2568">
          <w:rPr>
            <w:rStyle w:val="Hyperlink"/>
            <w:noProof/>
            <w:lang w:val="en-US"/>
          </w:rPr>
          <w:t>4.2.16</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DeleteCredentialIdentifier command</w:t>
        </w:r>
        <w:r w:rsidR="005D0AA9">
          <w:rPr>
            <w:noProof/>
            <w:webHidden/>
          </w:rPr>
          <w:tab/>
        </w:r>
        <w:r w:rsidR="005D0AA9">
          <w:rPr>
            <w:noProof/>
            <w:webHidden/>
          </w:rPr>
          <w:fldChar w:fldCharType="begin"/>
        </w:r>
        <w:r w:rsidR="005D0AA9">
          <w:rPr>
            <w:noProof/>
            <w:webHidden/>
          </w:rPr>
          <w:instrText xml:space="preserve"> PAGEREF _Toc421869429 \h </w:instrText>
        </w:r>
        <w:r w:rsidR="005D0AA9">
          <w:rPr>
            <w:noProof/>
            <w:webHidden/>
          </w:rPr>
        </w:r>
        <w:r w:rsidR="005D0AA9">
          <w:rPr>
            <w:noProof/>
            <w:webHidden/>
          </w:rPr>
          <w:fldChar w:fldCharType="separate"/>
        </w:r>
        <w:r w:rsidR="005D0AA9">
          <w:rPr>
            <w:noProof/>
            <w:webHidden/>
          </w:rPr>
          <w:t>24</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30" w:history="1">
        <w:r w:rsidR="005D0AA9" w:rsidRPr="00AE2568">
          <w:rPr>
            <w:rStyle w:val="Hyperlink"/>
            <w:noProof/>
            <w:lang w:val="en-US"/>
          </w:rPr>
          <w:t>4.2.17</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GetCredentialAccessProfiles command</w:t>
        </w:r>
        <w:r w:rsidR="005D0AA9">
          <w:rPr>
            <w:noProof/>
            <w:webHidden/>
          </w:rPr>
          <w:tab/>
        </w:r>
        <w:r w:rsidR="005D0AA9">
          <w:rPr>
            <w:noProof/>
            <w:webHidden/>
          </w:rPr>
          <w:fldChar w:fldCharType="begin"/>
        </w:r>
        <w:r w:rsidR="005D0AA9">
          <w:rPr>
            <w:noProof/>
            <w:webHidden/>
          </w:rPr>
          <w:instrText xml:space="preserve"> PAGEREF _Toc421869430 \h </w:instrText>
        </w:r>
        <w:r w:rsidR="005D0AA9">
          <w:rPr>
            <w:noProof/>
            <w:webHidden/>
          </w:rPr>
        </w:r>
        <w:r w:rsidR="005D0AA9">
          <w:rPr>
            <w:noProof/>
            <w:webHidden/>
          </w:rPr>
          <w:fldChar w:fldCharType="separate"/>
        </w:r>
        <w:r w:rsidR="005D0AA9">
          <w:rPr>
            <w:noProof/>
            <w:webHidden/>
          </w:rPr>
          <w:t>24</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31" w:history="1">
        <w:r w:rsidR="005D0AA9" w:rsidRPr="00AE2568">
          <w:rPr>
            <w:rStyle w:val="Hyperlink"/>
            <w:noProof/>
            <w:lang w:val="en-US"/>
          </w:rPr>
          <w:t>4.2.18</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SetCredentialAccessProfiles command</w:t>
        </w:r>
        <w:r w:rsidR="005D0AA9">
          <w:rPr>
            <w:noProof/>
            <w:webHidden/>
          </w:rPr>
          <w:tab/>
        </w:r>
        <w:r w:rsidR="005D0AA9">
          <w:rPr>
            <w:noProof/>
            <w:webHidden/>
          </w:rPr>
          <w:fldChar w:fldCharType="begin"/>
        </w:r>
        <w:r w:rsidR="005D0AA9">
          <w:rPr>
            <w:noProof/>
            <w:webHidden/>
          </w:rPr>
          <w:instrText xml:space="preserve"> PAGEREF _Toc421869431 \h </w:instrText>
        </w:r>
        <w:r w:rsidR="005D0AA9">
          <w:rPr>
            <w:noProof/>
            <w:webHidden/>
          </w:rPr>
        </w:r>
        <w:r w:rsidR="005D0AA9">
          <w:rPr>
            <w:noProof/>
            <w:webHidden/>
          </w:rPr>
          <w:fldChar w:fldCharType="separate"/>
        </w:r>
        <w:r w:rsidR="005D0AA9">
          <w:rPr>
            <w:noProof/>
            <w:webHidden/>
          </w:rPr>
          <w:t>25</w:t>
        </w:r>
        <w:r w:rsidR="005D0AA9">
          <w:rPr>
            <w:noProof/>
            <w:webHidden/>
          </w:rPr>
          <w:fldChar w:fldCharType="end"/>
        </w:r>
      </w:hyperlink>
    </w:p>
    <w:p w:rsidR="005D0AA9" w:rsidRDefault="00CC18F2">
      <w:pPr>
        <w:pStyle w:val="TOC3"/>
        <w:tabs>
          <w:tab w:val="left" w:pos="1440"/>
        </w:tabs>
        <w:rPr>
          <w:rFonts w:asciiTheme="minorHAnsi" w:eastAsiaTheme="minorEastAsia" w:hAnsiTheme="minorHAnsi" w:cstheme="minorBidi"/>
          <w:noProof/>
          <w:sz w:val="22"/>
          <w:szCs w:val="22"/>
          <w:lang w:val="sv-SE" w:eastAsia="sv-SE"/>
        </w:rPr>
      </w:pPr>
      <w:hyperlink w:anchor="_Toc421869432" w:history="1">
        <w:r w:rsidR="005D0AA9" w:rsidRPr="00AE2568">
          <w:rPr>
            <w:rStyle w:val="Hyperlink"/>
            <w:noProof/>
            <w:lang w:val="en-US"/>
          </w:rPr>
          <w:t>4.2.19</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DeleteCredentialAccessProfiles command</w:t>
        </w:r>
        <w:r w:rsidR="005D0AA9">
          <w:rPr>
            <w:noProof/>
            <w:webHidden/>
          </w:rPr>
          <w:tab/>
        </w:r>
        <w:r w:rsidR="005D0AA9">
          <w:rPr>
            <w:noProof/>
            <w:webHidden/>
          </w:rPr>
          <w:fldChar w:fldCharType="begin"/>
        </w:r>
        <w:r w:rsidR="005D0AA9">
          <w:rPr>
            <w:noProof/>
            <w:webHidden/>
          </w:rPr>
          <w:instrText xml:space="preserve"> PAGEREF _Toc421869432 \h </w:instrText>
        </w:r>
        <w:r w:rsidR="005D0AA9">
          <w:rPr>
            <w:noProof/>
            <w:webHidden/>
          </w:rPr>
        </w:r>
        <w:r w:rsidR="005D0AA9">
          <w:rPr>
            <w:noProof/>
            <w:webHidden/>
          </w:rPr>
          <w:fldChar w:fldCharType="separate"/>
        </w:r>
        <w:r w:rsidR="005D0AA9">
          <w:rPr>
            <w:noProof/>
            <w:webHidden/>
          </w:rPr>
          <w:t>26</w:t>
        </w:r>
        <w:r w:rsidR="005D0AA9">
          <w:rPr>
            <w:noProof/>
            <w:webHidden/>
          </w:rPr>
          <w:fldChar w:fldCharType="end"/>
        </w:r>
      </w:hyperlink>
    </w:p>
    <w:p w:rsidR="005D0AA9" w:rsidRDefault="00CC18F2">
      <w:pPr>
        <w:pStyle w:val="TOC1"/>
        <w:rPr>
          <w:rFonts w:asciiTheme="minorHAnsi" w:eastAsiaTheme="minorEastAsia" w:hAnsiTheme="minorHAnsi" w:cstheme="minorBidi"/>
          <w:b w:val="0"/>
          <w:bCs w:val="0"/>
          <w:noProof/>
          <w:sz w:val="22"/>
          <w:szCs w:val="22"/>
          <w:lang w:val="sv-SE" w:eastAsia="sv-SE"/>
        </w:rPr>
      </w:pPr>
      <w:hyperlink w:anchor="_Toc421869433" w:history="1">
        <w:r w:rsidR="005D0AA9" w:rsidRPr="00AE2568">
          <w:rPr>
            <w:rStyle w:val="Hyperlink"/>
            <w:noProof/>
            <w:lang w:val="en-US"/>
          </w:rPr>
          <w:t>5</w:t>
        </w:r>
        <w:r w:rsidR="005D0AA9">
          <w:rPr>
            <w:rFonts w:asciiTheme="minorHAnsi" w:eastAsiaTheme="minorEastAsia" w:hAnsiTheme="minorHAnsi" w:cstheme="minorBidi"/>
            <w:b w:val="0"/>
            <w:bCs w:val="0"/>
            <w:noProof/>
            <w:sz w:val="22"/>
            <w:szCs w:val="22"/>
            <w:lang w:val="sv-SE" w:eastAsia="sv-SE"/>
          </w:rPr>
          <w:tab/>
        </w:r>
        <w:r w:rsidR="005D0AA9" w:rsidRPr="00AE2568">
          <w:rPr>
            <w:rStyle w:val="Hyperlink"/>
            <w:noProof/>
            <w:lang w:val="en-US"/>
          </w:rPr>
          <w:t>Notification topics</w:t>
        </w:r>
        <w:r w:rsidR="005D0AA9">
          <w:rPr>
            <w:noProof/>
            <w:webHidden/>
          </w:rPr>
          <w:tab/>
        </w:r>
        <w:r w:rsidR="005D0AA9">
          <w:rPr>
            <w:noProof/>
            <w:webHidden/>
          </w:rPr>
          <w:fldChar w:fldCharType="begin"/>
        </w:r>
        <w:r w:rsidR="005D0AA9">
          <w:rPr>
            <w:noProof/>
            <w:webHidden/>
          </w:rPr>
          <w:instrText xml:space="preserve"> PAGEREF _Toc421869433 \h </w:instrText>
        </w:r>
        <w:r w:rsidR="005D0AA9">
          <w:rPr>
            <w:noProof/>
            <w:webHidden/>
          </w:rPr>
        </w:r>
        <w:r w:rsidR="005D0AA9">
          <w:rPr>
            <w:noProof/>
            <w:webHidden/>
          </w:rPr>
          <w:fldChar w:fldCharType="separate"/>
        </w:r>
        <w:r w:rsidR="005D0AA9">
          <w:rPr>
            <w:noProof/>
            <w:webHidden/>
          </w:rPr>
          <w:t>27</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34" w:history="1">
        <w:r w:rsidR="005D0AA9" w:rsidRPr="00AE2568">
          <w:rPr>
            <w:rStyle w:val="Hyperlink"/>
            <w:noProof/>
            <w:lang w:val="en-US"/>
          </w:rPr>
          <w:t>5.1</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Event overview (informative)</w:t>
        </w:r>
        <w:r w:rsidR="005D0AA9">
          <w:rPr>
            <w:noProof/>
            <w:webHidden/>
          </w:rPr>
          <w:tab/>
        </w:r>
        <w:r w:rsidR="005D0AA9">
          <w:rPr>
            <w:noProof/>
            <w:webHidden/>
          </w:rPr>
          <w:fldChar w:fldCharType="begin"/>
        </w:r>
        <w:r w:rsidR="005D0AA9">
          <w:rPr>
            <w:noProof/>
            <w:webHidden/>
          </w:rPr>
          <w:instrText xml:space="preserve"> PAGEREF _Toc421869434 \h </w:instrText>
        </w:r>
        <w:r w:rsidR="005D0AA9">
          <w:rPr>
            <w:noProof/>
            <w:webHidden/>
          </w:rPr>
        </w:r>
        <w:r w:rsidR="005D0AA9">
          <w:rPr>
            <w:noProof/>
            <w:webHidden/>
          </w:rPr>
          <w:fldChar w:fldCharType="separate"/>
        </w:r>
        <w:r w:rsidR="005D0AA9">
          <w:rPr>
            <w:noProof/>
            <w:webHidden/>
          </w:rPr>
          <w:t>27</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35" w:history="1">
        <w:r w:rsidR="005D0AA9" w:rsidRPr="00AE2568">
          <w:rPr>
            <w:rStyle w:val="Hyperlink"/>
            <w:noProof/>
            <w:lang w:val="en-US"/>
          </w:rPr>
          <w:t>5.2</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Status changes</w:t>
        </w:r>
        <w:r w:rsidR="005D0AA9">
          <w:rPr>
            <w:noProof/>
            <w:webHidden/>
          </w:rPr>
          <w:tab/>
        </w:r>
        <w:r w:rsidR="005D0AA9">
          <w:rPr>
            <w:noProof/>
            <w:webHidden/>
          </w:rPr>
          <w:fldChar w:fldCharType="begin"/>
        </w:r>
        <w:r w:rsidR="005D0AA9">
          <w:rPr>
            <w:noProof/>
            <w:webHidden/>
          </w:rPr>
          <w:instrText xml:space="preserve"> PAGEREF _Toc421869435 \h </w:instrText>
        </w:r>
        <w:r w:rsidR="005D0AA9">
          <w:rPr>
            <w:noProof/>
            <w:webHidden/>
          </w:rPr>
        </w:r>
        <w:r w:rsidR="005D0AA9">
          <w:rPr>
            <w:noProof/>
            <w:webHidden/>
          </w:rPr>
          <w:fldChar w:fldCharType="separate"/>
        </w:r>
        <w:r w:rsidR="005D0AA9">
          <w:rPr>
            <w:noProof/>
            <w:webHidden/>
          </w:rPr>
          <w:t>27</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36" w:history="1">
        <w:r w:rsidR="005D0AA9" w:rsidRPr="00AE2568">
          <w:rPr>
            <w:rStyle w:val="Hyperlink"/>
            <w:noProof/>
            <w:lang w:val="en-US"/>
          </w:rPr>
          <w:t>5.2.1</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Credential</w:t>
        </w:r>
        <w:r w:rsidR="005D0AA9">
          <w:rPr>
            <w:noProof/>
            <w:webHidden/>
          </w:rPr>
          <w:tab/>
        </w:r>
        <w:r w:rsidR="005D0AA9">
          <w:rPr>
            <w:noProof/>
            <w:webHidden/>
          </w:rPr>
          <w:fldChar w:fldCharType="begin"/>
        </w:r>
        <w:r w:rsidR="005D0AA9">
          <w:rPr>
            <w:noProof/>
            <w:webHidden/>
          </w:rPr>
          <w:instrText xml:space="preserve"> PAGEREF _Toc421869436 \h </w:instrText>
        </w:r>
        <w:r w:rsidR="005D0AA9">
          <w:rPr>
            <w:noProof/>
            <w:webHidden/>
          </w:rPr>
        </w:r>
        <w:r w:rsidR="005D0AA9">
          <w:rPr>
            <w:noProof/>
            <w:webHidden/>
          </w:rPr>
          <w:fldChar w:fldCharType="separate"/>
        </w:r>
        <w:r w:rsidR="005D0AA9">
          <w:rPr>
            <w:noProof/>
            <w:webHidden/>
          </w:rPr>
          <w:t>27</w:t>
        </w:r>
        <w:r w:rsidR="005D0AA9">
          <w:rPr>
            <w:noProof/>
            <w:webHidden/>
          </w:rPr>
          <w:fldChar w:fldCharType="end"/>
        </w:r>
      </w:hyperlink>
    </w:p>
    <w:p w:rsidR="005D0AA9" w:rsidRDefault="00CC18F2">
      <w:pPr>
        <w:pStyle w:val="TOC2"/>
        <w:tabs>
          <w:tab w:val="left" w:pos="960"/>
        </w:tabs>
        <w:rPr>
          <w:rFonts w:asciiTheme="minorHAnsi" w:eastAsiaTheme="minorEastAsia" w:hAnsiTheme="minorHAnsi" w:cstheme="minorBidi"/>
          <w:iCs w:val="0"/>
          <w:noProof/>
          <w:sz w:val="22"/>
          <w:szCs w:val="22"/>
          <w:lang w:val="sv-SE" w:eastAsia="sv-SE"/>
        </w:rPr>
      </w:pPr>
      <w:hyperlink w:anchor="_Toc421869437" w:history="1">
        <w:r w:rsidR="005D0AA9" w:rsidRPr="00AE2568">
          <w:rPr>
            <w:rStyle w:val="Hyperlink"/>
            <w:noProof/>
            <w:lang w:val="en-US"/>
          </w:rPr>
          <w:t>5.3</w:t>
        </w:r>
        <w:r w:rsidR="005D0AA9">
          <w:rPr>
            <w:rFonts w:asciiTheme="minorHAnsi" w:eastAsiaTheme="minorEastAsia" w:hAnsiTheme="minorHAnsi" w:cstheme="minorBidi"/>
            <w:iCs w:val="0"/>
            <w:noProof/>
            <w:sz w:val="22"/>
            <w:szCs w:val="22"/>
            <w:lang w:val="sv-SE" w:eastAsia="sv-SE"/>
          </w:rPr>
          <w:tab/>
        </w:r>
        <w:r w:rsidR="005D0AA9" w:rsidRPr="00AE2568">
          <w:rPr>
            <w:rStyle w:val="Hyperlink"/>
            <w:noProof/>
            <w:lang w:val="en-US"/>
          </w:rPr>
          <w:t>Configuration changes</w:t>
        </w:r>
        <w:r w:rsidR="005D0AA9">
          <w:rPr>
            <w:noProof/>
            <w:webHidden/>
          </w:rPr>
          <w:tab/>
        </w:r>
        <w:r w:rsidR="005D0AA9">
          <w:rPr>
            <w:noProof/>
            <w:webHidden/>
          </w:rPr>
          <w:fldChar w:fldCharType="begin"/>
        </w:r>
        <w:r w:rsidR="005D0AA9">
          <w:rPr>
            <w:noProof/>
            <w:webHidden/>
          </w:rPr>
          <w:instrText xml:space="preserve"> PAGEREF _Toc421869437 \h </w:instrText>
        </w:r>
        <w:r w:rsidR="005D0AA9">
          <w:rPr>
            <w:noProof/>
            <w:webHidden/>
          </w:rPr>
        </w:r>
        <w:r w:rsidR="005D0AA9">
          <w:rPr>
            <w:noProof/>
            <w:webHidden/>
          </w:rPr>
          <w:fldChar w:fldCharType="separate"/>
        </w:r>
        <w:r w:rsidR="005D0AA9">
          <w:rPr>
            <w:noProof/>
            <w:webHidden/>
          </w:rPr>
          <w:t>28</w:t>
        </w:r>
        <w:r w:rsidR="005D0AA9">
          <w:rPr>
            <w:noProof/>
            <w:webHidden/>
          </w:rPr>
          <w:fldChar w:fldCharType="end"/>
        </w:r>
      </w:hyperlink>
    </w:p>
    <w:p w:rsidR="005D0AA9" w:rsidRDefault="00CC18F2">
      <w:pPr>
        <w:pStyle w:val="TOC3"/>
        <w:tabs>
          <w:tab w:val="left" w:pos="1200"/>
        </w:tabs>
        <w:rPr>
          <w:rFonts w:asciiTheme="minorHAnsi" w:eastAsiaTheme="minorEastAsia" w:hAnsiTheme="minorHAnsi" w:cstheme="minorBidi"/>
          <w:noProof/>
          <w:sz w:val="22"/>
          <w:szCs w:val="22"/>
          <w:lang w:val="sv-SE" w:eastAsia="sv-SE"/>
        </w:rPr>
      </w:pPr>
      <w:hyperlink w:anchor="_Toc421869438" w:history="1">
        <w:r w:rsidR="005D0AA9" w:rsidRPr="00AE2568">
          <w:rPr>
            <w:rStyle w:val="Hyperlink"/>
            <w:noProof/>
            <w:lang w:val="en-US"/>
          </w:rPr>
          <w:t>5.3.1</w:t>
        </w:r>
        <w:r w:rsidR="005D0AA9">
          <w:rPr>
            <w:rFonts w:asciiTheme="minorHAnsi" w:eastAsiaTheme="minorEastAsia" w:hAnsiTheme="minorHAnsi" w:cstheme="minorBidi"/>
            <w:noProof/>
            <w:sz w:val="22"/>
            <w:szCs w:val="22"/>
            <w:lang w:val="sv-SE" w:eastAsia="sv-SE"/>
          </w:rPr>
          <w:tab/>
        </w:r>
        <w:r w:rsidR="005D0AA9" w:rsidRPr="00AE2568">
          <w:rPr>
            <w:rStyle w:val="Hyperlink"/>
            <w:noProof/>
            <w:lang w:val="en-US"/>
          </w:rPr>
          <w:t>Credential</w:t>
        </w:r>
        <w:r w:rsidR="005D0AA9">
          <w:rPr>
            <w:noProof/>
            <w:webHidden/>
          </w:rPr>
          <w:tab/>
        </w:r>
        <w:r w:rsidR="005D0AA9">
          <w:rPr>
            <w:noProof/>
            <w:webHidden/>
          </w:rPr>
          <w:fldChar w:fldCharType="begin"/>
        </w:r>
        <w:r w:rsidR="005D0AA9">
          <w:rPr>
            <w:noProof/>
            <w:webHidden/>
          </w:rPr>
          <w:instrText xml:space="preserve"> PAGEREF _Toc421869438 \h </w:instrText>
        </w:r>
        <w:r w:rsidR="005D0AA9">
          <w:rPr>
            <w:noProof/>
            <w:webHidden/>
          </w:rPr>
        </w:r>
        <w:r w:rsidR="005D0AA9">
          <w:rPr>
            <w:noProof/>
            <w:webHidden/>
          </w:rPr>
          <w:fldChar w:fldCharType="separate"/>
        </w:r>
        <w:r w:rsidR="005D0AA9">
          <w:rPr>
            <w:noProof/>
            <w:webHidden/>
          </w:rPr>
          <w:t>28</w:t>
        </w:r>
        <w:r w:rsidR="005D0AA9">
          <w:rPr>
            <w:noProof/>
            <w:webHidden/>
          </w:rPr>
          <w:fldChar w:fldCharType="end"/>
        </w:r>
      </w:hyperlink>
    </w:p>
    <w:p w:rsidR="005D0AA9" w:rsidRDefault="00CC18F2">
      <w:pPr>
        <w:pStyle w:val="TOC1"/>
        <w:rPr>
          <w:rFonts w:asciiTheme="minorHAnsi" w:eastAsiaTheme="minorEastAsia" w:hAnsiTheme="minorHAnsi" w:cstheme="minorBidi"/>
          <w:b w:val="0"/>
          <w:bCs w:val="0"/>
          <w:noProof/>
          <w:sz w:val="22"/>
          <w:szCs w:val="22"/>
          <w:lang w:val="sv-SE" w:eastAsia="sv-SE"/>
        </w:rPr>
      </w:pPr>
      <w:hyperlink w:anchor="_Toc421869439" w:history="1">
        <w:r w:rsidR="005D0AA9" w:rsidRPr="00AE2568">
          <w:rPr>
            <w:rStyle w:val="Hyperlink"/>
            <w:noProof/>
            <w:lang w:val="en-US"/>
          </w:rPr>
          <w:t>Annex B. Revision History</w:t>
        </w:r>
        <w:r w:rsidR="005D0AA9">
          <w:rPr>
            <w:noProof/>
            <w:webHidden/>
          </w:rPr>
          <w:tab/>
        </w:r>
        <w:r w:rsidR="005D0AA9">
          <w:rPr>
            <w:noProof/>
            <w:webHidden/>
          </w:rPr>
          <w:fldChar w:fldCharType="begin"/>
        </w:r>
        <w:r w:rsidR="005D0AA9">
          <w:rPr>
            <w:noProof/>
            <w:webHidden/>
          </w:rPr>
          <w:instrText xml:space="preserve"> PAGEREF _Toc421869439 \h </w:instrText>
        </w:r>
        <w:r w:rsidR="005D0AA9">
          <w:rPr>
            <w:noProof/>
            <w:webHidden/>
          </w:rPr>
        </w:r>
        <w:r w:rsidR="005D0AA9">
          <w:rPr>
            <w:noProof/>
            <w:webHidden/>
          </w:rPr>
          <w:fldChar w:fldCharType="separate"/>
        </w:r>
        <w:r w:rsidR="005D0AA9">
          <w:rPr>
            <w:noProof/>
            <w:webHidden/>
          </w:rPr>
          <w:t>29</w:t>
        </w:r>
        <w:r w:rsidR="005D0AA9">
          <w:rPr>
            <w:noProof/>
            <w:webHidden/>
          </w:rPr>
          <w:fldChar w:fldCharType="end"/>
        </w:r>
      </w:hyperlink>
    </w:p>
    <w:p w:rsidR="00502276" w:rsidRPr="00345326" w:rsidRDefault="009D499C" w:rsidP="00870603">
      <w:pPr>
        <w:pStyle w:val="PARAGRAPH"/>
        <w:rPr>
          <w:lang w:val="en-US"/>
        </w:rPr>
      </w:pPr>
      <w:r w:rsidRPr="00345326">
        <w:rPr>
          <w:lang w:val="en-US"/>
        </w:rPr>
        <w:fldChar w:fldCharType="end"/>
      </w:r>
    </w:p>
    <w:p w:rsidR="00502276" w:rsidRPr="00345326" w:rsidRDefault="00502276">
      <w:pPr>
        <w:rPr>
          <w:rFonts w:ascii="Arial" w:hAnsi="Arial" w:cs="Arial"/>
          <w:spacing w:val="8"/>
          <w:sz w:val="20"/>
          <w:szCs w:val="20"/>
          <w:lang w:val="en-US" w:eastAsia="zh-CN"/>
        </w:rPr>
      </w:pPr>
      <w:r w:rsidRPr="00345326">
        <w:rPr>
          <w:lang w:val="en-US"/>
        </w:rPr>
        <w:br w:type="page"/>
      </w:r>
    </w:p>
    <w:p w:rsidR="00891B47" w:rsidRPr="00345326" w:rsidRDefault="00502276">
      <w:pPr>
        <w:autoSpaceDE w:val="0"/>
        <w:autoSpaceDN w:val="0"/>
        <w:adjustRightInd w:val="0"/>
        <w:jc w:val="center"/>
        <w:rPr>
          <w:rFonts w:ascii="ArialMT" w:hAnsi="ArialMT" w:cs="ArialMT"/>
          <w:lang w:val="en-US" w:eastAsia="ru-RU"/>
        </w:rPr>
      </w:pPr>
      <w:r w:rsidRPr="00345326">
        <w:rPr>
          <w:rFonts w:ascii="ArialMT" w:hAnsi="ArialMT" w:cs="ArialMT"/>
          <w:lang w:val="en-US" w:eastAsia="ru-RU"/>
        </w:rPr>
        <w:lastRenderedPageBreak/>
        <w:t>Contributors</w:t>
      </w:r>
    </w:p>
    <w:p w:rsidR="00891B47" w:rsidRPr="00345326" w:rsidRDefault="00502276">
      <w:pPr>
        <w:pStyle w:val="PARAGRAPH"/>
        <w:jc w:val="center"/>
        <w:rPr>
          <w:lang w:val="en-US"/>
        </w:rPr>
      </w:pPr>
      <w:r w:rsidRPr="00345326">
        <w:rPr>
          <w:rFonts w:ascii="ArialMT" w:hAnsi="ArialMT" w:cs="ArialMT"/>
          <w:lang w:val="en-US" w:eastAsia="ru-RU"/>
        </w:rPr>
        <w:t>Version 1</w:t>
      </w:r>
    </w:p>
    <w:tbl>
      <w:tblPr>
        <w:tblW w:w="6469" w:type="dxa"/>
        <w:jc w:val="center"/>
        <w:tblInd w:w="93" w:type="dxa"/>
        <w:tblCellMar>
          <w:left w:w="0" w:type="dxa"/>
          <w:right w:w="0" w:type="dxa"/>
        </w:tblCellMar>
        <w:tblLook w:val="04A0" w:firstRow="1" w:lastRow="0" w:firstColumn="1" w:lastColumn="0" w:noHBand="0" w:noVBand="1"/>
      </w:tblPr>
      <w:tblGrid>
        <w:gridCol w:w="3499"/>
        <w:gridCol w:w="2970"/>
      </w:tblGrid>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935F0" w:rsidP="003935F0">
            <w:pPr>
              <w:rPr>
                <w:rFonts w:ascii="Arial" w:eastAsiaTheme="minorHAnsi" w:hAnsi="Arial" w:cs="Arial"/>
                <w:color w:val="000000"/>
                <w:sz w:val="21"/>
                <w:szCs w:val="21"/>
                <w:lang w:val="en-US"/>
              </w:rPr>
            </w:pPr>
            <w:r w:rsidRPr="00345326">
              <w:rPr>
                <w:rFonts w:ascii="Arial" w:eastAsiaTheme="minorHAnsi" w:hAnsi="Arial" w:cs="Arial"/>
                <w:color w:val="000000"/>
                <w:sz w:val="21"/>
                <w:szCs w:val="21"/>
                <w:lang w:val="en-US"/>
              </w:rPr>
              <w:t>ASSA ABLOY</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eastAsiaTheme="minorHAnsi" w:hAnsi="Arial" w:cs="Arial"/>
                <w:color w:val="000000"/>
                <w:sz w:val="21"/>
                <w:szCs w:val="21"/>
                <w:lang w:val="en-US"/>
              </w:rPr>
              <w:t>Patrik Björling Rygert</w:t>
            </w:r>
          </w:p>
        </w:tc>
      </w:tr>
      <w:tr w:rsidR="000F4353" w:rsidRPr="00345326" w:rsidTr="00502276">
        <w:trPr>
          <w:trHeight w:val="315"/>
          <w:jc w:val="center"/>
        </w:trPr>
        <w:tc>
          <w:tcPr>
            <w:tcW w:w="3499" w:type="dxa"/>
            <w:tcMar>
              <w:top w:w="0" w:type="dxa"/>
              <w:left w:w="108" w:type="dxa"/>
              <w:bottom w:w="0" w:type="dxa"/>
              <w:right w:w="108" w:type="dxa"/>
            </w:tcMar>
            <w:vAlign w:val="bottom"/>
          </w:tcPr>
          <w:p w:rsidR="000F4353" w:rsidRPr="00345326" w:rsidRDefault="00B3299F" w:rsidP="00561263">
            <w:pPr>
              <w:rPr>
                <w:rFonts w:ascii="Arial" w:hAnsi="Arial" w:cs="Arial"/>
                <w:sz w:val="21"/>
                <w:szCs w:val="21"/>
                <w:lang w:val="en-US"/>
              </w:rPr>
            </w:pPr>
            <w:r>
              <w:rPr>
                <w:rFonts w:ascii="Arial" w:hAnsi="Arial" w:cs="Arial"/>
                <w:sz w:val="21"/>
                <w:szCs w:val="21"/>
                <w:lang w:val="en-US"/>
              </w:rPr>
              <w:t>ASSA ABLOY</w:t>
            </w:r>
          </w:p>
        </w:tc>
        <w:tc>
          <w:tcPr>
            <w:tcW w:w="2970" w:type="dxa"/>
            <w:noWrap/>
            <w:tcMar>
              <w:top w:w="0" w:type="dxa"/>
              <w:left w:w="108" w:type="dxa"/>
              <w:bottom w:w="0" w:type="dxa"/>
              <w:right w:w="108" w:type="dxa"/>
            </w:tcMar>
            <w:vAlign w:val="bottom"/>
          </w:tcPr>
          <w:p w:rsidR="000F4353" w:rsidRPr="00345326" w:rsidRDefault="00B3299F" w:rsidP="00561263">
            <w:pPr>
              <w:rPr>
                <w:rFonts w:ascii="Arial" w:hAnsi="Arial" w:cs="Arial"/>
                <w:sz w:val="21"/>
                <w:szCs w:val="21"/>
                <w:lang w:val="en-US"/>
              </w:rPr>
            </w:pPr>
            <w:r>
              <w:rPr>
                <w:rFonts w:ascii="Arial" w:hAnsi="Arial" w:cs="Arial"/>
                <w:sz w:val="21"/>
                <w:szCs w:val="21"/>
                <w:lang w:val="en-US"/>
              </w:rPr>
              <w:t>Mattias Rengstedt</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sz w:val="21"/>
                <w:szCs w:val="21"/>
                <w:lang w:val="en-US"/>
              </w:rPr>
              <w:t xml:space="preserve">Axis Communications AB </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sz w:val="21"/>
                <w:szCs w:val="21"/>
                <w:lang w:val="en-US"/>
              </w:rPr>
              <w:t>Marcus</w:t>
            </w:r>
            <w:r w:rsidR="003935F0" w:rsidRPr="00345326">
              <w:rPr>
                <w:rFonts w:ascii="Arial" w:hAnsi="Arial" w:cs="Arial"/>
                <w:sz w:val="21"/>
                <w:szCs w:val="21"/>
                <w:lang w:val="en-US"/>
              </w:rPr>
              <w:t xml:space="preserve"> </w:t>
            </w:r>
            <w:r w:rsidRPr="00345326">
              <w:rPr>
                <w:rFonts w:ascii="Arial" w:hAnsi="Arial" w:cs="Arial"/>
                <w:sz w:val="21"/>
                <w:szCs w:val="21"/>
                <w:lang w:val="en-US"/>
              </w:rPr>
              <w:t>Johansson</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hAnsi="Arial" w:cs="Arial"/>
                <w:sz w:val="21"/>
                <w:szCs w:val="21"/>
                <w:lang w:val="en-US"/>
              </w:rPr>
            </w:pPr>
            <w:r w:rsidRPr="00345326">
              <w:rPr>
                <w:rFonts w:ascii="Arial" w:hAnsi="Arial" w:cs="Arial"/>
                <w:sz w:val="21"/>
                <w:szCs w:val="21"/>
                <w:lang w:val="en-US"/>
              </w:rPr>
              <w:t xml:space="preserve">Axis Communications AB </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hAnsi="Arial" w:cs="Arial"/>
                <w:sz w:val="21"/>
                <w:szCs w:val="21"/>
                <w:lang w:val="en-US"/>
              </w:rPr>
            </w:pPr>
            <w:r w:rsidRPr="00345326">
              <w:rPr>
                <w:rFonts w:ascii="Arial" w:hAnsi="Arial" w:cs="Arial"/>
                <w:sz w:val="21"/>
                <w:szCs w:val="21"/>
                <w:lang w:val="en-US"/>
              </w:rPr>
              <w:t>Robert Rosengren</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Bosch</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Mohane</w:t>
            </w:r>
            <w:r w:rsidR="003935F0" w:rsidRPr="00345326">
              <w:rPr>
                <w:rFonts w:ascii="Arial" w:hAnsi="Arial" w:cs="Arial"/>
                <w:color w:val="000000"/>
                <w:sz w:val="21"/>
                <w:szCs w:val="21"/>
                <w:lang w:val="en-US"/>
              </w:rPr>
              <w:t xml:space="preserve"> </w:t>
            </w:r>
            <w:r w:rsidRPr="00345326">
              <w:rPr>
                <w:rFonts w:ascii="Arial" w:hAnsi="Arial" w:cs="Arial"/>
                <w:color w:val="000000"/>
                <w:sz w:val="21"/>
                <w:szCs w:val="21"/>
                <w:lang w:val="en-US"/>
              </w:rPr>
              <w:t>Caliaperoumal</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Honeywell</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Uvaraj</w:t>
            </w:r>
            <w:r w:rsidR="003935F0" w:rsidRPr="00345326">
              <w:rPr>
                <w:rFonts w:ascii="Arial" w:hAnsi="Arial" w:cs="Arial"/>
                <w:color w:val="000000"/>
                <w:sz w:val="21"/>
                <w:szCs w:val="21"/>
                <w:lang w:val="en-US"/>
              </w:rPr>
              <w:t xml:space="preserve"> </w:t>
            </w:r>
            <w:r w:rsidRPr="00345326">
              <w:rPr>
                <w:rFonts w:ascii="Arial" w:hAnsi="Arial" w:cs="Arial"/>
                <w:color w:val="000000"/>
                <w:sz w:val="21"/>
                <w:szCs w:val="21"/>
                <w:lang w:val="en-US"/>
              </w:rPr>
              <w:t>Thangarajan</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Honeywell</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Neelendra</w:t>
            </w:r>
            <w:r w:rsidR="003935F0" w:rsidRPr="00345326">
              <w:rPr>
                <w:rFonts w:ascii="Arial" w:hAnsi="Arial" w:cs="Arial"/>
                <w:color w:val="000000"/>
                <w:sz w:val="21"/>
                <w:szCs w:val="21"/>
                <w:lang w:val="en-US"/>
              </w:rPr>
              <w:t xml:space="preserve"> </w:t>
            </w:r>
            <w:r w:rsidRPr="00345326">
              <w:rPr>
                <w:rFonts w:ascii="Arial" w:hAnsi="Arial" w:cs="Arial"/>
                <w:color w:val="000000"/>
                <w:sz w:val="21"/>
                <w:szCs w:val="21"/>
                <w:lang w:val="en-US"/>
              </w:rPr>
              <w:t>Bhandari</w:t>
            </w:r>
          </w:p>
        </w:tc>
      </w:tr>
      <w:tr w:rsidR="000F4353" w:rsidRPr="00345326" w:rsidTr="00502276">
        <w:trPr>
          <w:trHeight w:val="315"/>
          <w:jc w:val="center"/>
        </w:trPr>
        <w:tc>
          <w:tcPr>
            <w:tcW w:w="3499" w:type="dxa"/>
            <w:tcMar>
              <w:top w:w="0" w:type="dxa"/>
              <w:left w:w="108" w:type="dxa"/>
              <w:bottom w:w="0" w:type="dxa"/>
              <w:right w:w="108" w:type="dxa"/>
            </w:tcMar>
            <w:vAlign w:val="bottom"/>
          </w:tcPr>
          <w:p w:rsidR="000F4353" w:rsidRPr="00345326" w:rsidRDefault="000F4353" w:rsidP="00561263">
            <w:pPr>
              <w:rPr>
                <w:rFonts w:ascii="Arial" w:hAnsi="Arial" w:cs="Arial"/>
                <w:color w:val="000000"/>
                <w:sz w:val="21"/>
                <w:szCs w:val="21"/>
                <w:lang w:val="en-US"/>
              </w:rPr>
            </w:pPr>
            <w:r>
              <w:rPr>
                <w:rFonts w:ascii="Arial" w:hAnsi="Arial" w:cs="Arial"/>
                <w:color w:val="000000"/>
                <w:sz w:val="21"/>
                <w:szCs w:val="21"/>
                <w:lang w:val="en-US"/>
              </w:rPr>
              <w:t>Honeywell</w:t>
            </w:r>
          </w:p>
        </w:tc>
        <w:tc>
          <w:tcPr>
            <w:tcW w:w="2970" w:type="dxa"/>
            <w:noWrap/>
            <w:tcMar>
              <w:top w:w="0" w:type="dxa"/>
              <w:left w:w="108" w:type="dxa"/>
              <w:bottom w:w="0" w:type="dxa"/>
              <w:right w:w="108" w:type="dxa"/>
            </w:tcMar>
            <w:vAlign w:val="bottom"/>
          </w:tcPr>
          <w:p w:rsidR="000F4353" w:rsidRPr="00345326" w:rsidRDefault="000F4353" w:rsidP="00561263">
            <w:pPr>
              <w:rPr>
                <w:rFonts w:ascii="Arial" w:hAnsi="Arial" w:cs="Arial"/>
                <w:color w:val="000000"/>
                <w:sz w:val="21"/>
                <w:szCs w:val="21"/>
                <w:lang w:val="en-US"/>
              </w:rPr>
            </w:pPr>
            <w:r>
              <w:rPr>
                <w:rFonts w:ascii="Arial" w:hAnsi="Arial" w:cs="Arial"/>
                <w:color w:val="000000"/>
                <w:sz w:val="21"/>
                <w:szCs w:val="21"/>
                <w:lang w:val="de-DE"/>
              </w:rPr>
              <w:t>Mayur Salgar</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PACOM</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Eugene</w:t>
            </w:r>
            <w:r w:rsidR="003935F0" w:rsidRPr="00345326">
              <w:rPr>
                <w:rFonts w:ascii="Arial" w:hAnsi="Arial" w:cs="Arial"/>
                <w:color w:val="000000"/>
                <w:sz w:val="21"/>
                <w:szCs w:val="21"/>
                <w:lang w:val="en-US"/>
              </w:rPr>
              <w:t xml:space="preserve"> </w:t>
            </w:r>
            <w:r w:rsidRPr="00345326">
              <w:rPr>
                <w:rFonts w:ascii="Arial" w:hAnsi="Arial" w:cs="Arial"/>
                <w:color w:val="000000"/>
                <w:sz w:val="21"/>
                <w:szCs w:val="21"/>
                <w:lang w:val="en-US"/>
              </w:rPr>
              <w:t>Scully</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hAnsi="Arial" w:cs="Arial"/>
                <w:color w:val="000000"/>
                <w:sz w:val="21"/>
                <w:szCs w:val="21"/>
                <w:lang w:val="en-US"/>
              </w:rPr>
            </w:pPr>
            <w:r w:rsidRPr="00345326">
              <w:rPr>
                <w:rFonts w:ascii="Arial" w:hAnsi="Arial" w:cs="Arial"/>
                <w:color w:val="000000"/>
                <w:sz w:val="21"/>
                <w:szCs w:val="21"/>
                <w:lang w:val="en-US"/>
              </w:rPr>
              <w:t>Siemens Limited</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hAnsi="Arial" w:cs="Arial"/>
                <w:color w:val="000000"/>
                <w:sz w:val="21"/>
                <w:szCs w:val="21"/>
                <w:lang w:val="en-US"/>
              </w:rPr>
            </w:pPr>
            <w:proofErr w:type="spellStart"/>
            <w:r w:rsidRPr="00345326">
              <w:rPr>
                <w:rFonts w:ascii="Arial" w:hAnsi="Arial" w:cs="Arial"/>
                <w:color w:val="000000"/>
                <w:sz w:val="21"/>
                <w:szCs w:val="21"/>
                <w:lang w:val="en-US"/>
              </w:rPr>
              <w:t>Lokeshwar</w:t>
            </w:r>
            <w:proofErr w:type="spellEnd"/>
            <w:r w:rsidRPr="00345326">
              <w:rPr>
                <w:rFonts w:ascii="Arial" w:hAnsi="Arial" w:cs="Arial"/>
                <w:color w:val="000000"/>
                <w:sz w:val="21"/>
                <w:szCs w:val="21"/>
                <w:lang w:val="en-US"/>
              </w:rPr>
              <w:t xml:space="preserve"> K</w:t>
            </w:r>
          </w:p>
        </w:tc>
      </w:tr>
      <w:tr w:rsidR="00337EEB" w:rsidRPr="00345326" w:rsidTr="00502276">
        <w:trPr>
          <w:trHeight w:val="315"/>
          <w:jc w:val="center"/>
        </w:trPr>
        <w:tc>
          <w:tcPr>
            <w:tcW w:w="3499" w:type="dxa"/>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Siemens Limited</w:t>
            </w:r>
          </w:p>
        </w:tc>
        <w:tc>
          <w:tcPr>
            <w:tcW w:w="2970" w:type="dxa"/>
            <w:noWrap/>
            <w:tcMar>
              <w:top w:w="0" w:type="dxa"/>
              <w:left w:w="108" w:type="dxa"/>
              <w:bottom w:w="0" w:type="dxa"/>
              <w:right w:w="108" w:type="dxa"/>
            </w:tcMar>
            <w:vAlign w:val="bottom"/>
            <w:hideMark/>
          </w:tcPr>
          <w:p w:rsidR="00337EEB" w:rsidRPr="00345326" w:rsidRDefault="00337EEB" w:rsidP="00561263">
            <w:pPr>
              <w:rPr>
                <w:rFonts w:ascii="Arial" w:eastAsiaTheme="minorHAnsi" w:hAnsi="Arial" w:cs="Arial"/>
                <w:color w:val="000000"/>
                <w:sz w:val="21"/>
                <w:szCs w:val="21"/>
                <w:lang w:val="en-US"/>
              </w:rPr>
            </w:pPr>
            <w:r w:rsidRPr="00345326">
              <w:rPr>
                <w:rFonts w:ascii="Arial" w:hAnsi="Arial" w:cs="Arial"/>
                <w:color w:val="000000"/>
                <w:sz w:val="21"/>
                <w:szCs w:val="21"/>
                <w:lang w:val="en-US"/>
              </w:rPr>
              <w:t>Suresh</w:t>
            </w:r>
            <w:r w:rsidR="003935F0" w:rsidRPr="00345326">
              <w:rPr>
                <w:rFonts w:ascii="Arial" w:hAnsi="Arial" w:cs="Arial"/>
                <w:color w:val="000000"/>
                <w:sz w:val="21"/>
                <w:szCs w:val="21"/>
                <w:lang w:val="en-US"/>
              </w:rPr>
              <w:t xml:space="preserve"> </w:t>
            </w:r>
            <w:r w:rsidRPr="00345326">
              <w:rPr>
                <w:rFonts w:ascii="Arial" w:hAnsi="Arial" w:cs="Arial"/>
                <w:color w:val="000000"/>
                <w:sz w:val="21"/>
                <w:szCs w:val="21"/>
                <w:lang w:val="en-US"/>
              </w:rPr>
              <w:t>Raman</w:t>
            </w:r>
          </w:p>
        </w:tc>
      </w:tr>
    </w:tbl>
    <w:p w:rsidR="00502276" w:rsidRPr="00345326" w:rsidRDefault="00502276" w:rsidP="00870603">
      <w:pPr>
        <w:pStyle w:val="PARAGRAPH"/>
        <w:rPr>
          <w:lang w:val="en-US"/>
        </w:rPr>
      </w:pPr>
    </w:p>
    <w:p w:rsidR="00F92D71" w:rsidRPr="00345326" w:rsidRDefault="00F92D71" w:rsidP="00F92D71">
      <w:pPr>
        <w:pStyle w:val="Heading1"/>
        <w:widowControl w:val="0"/>
        <w:suppressAutoHyphens w:val="0"/>
        <w:snapToGrid/>
        <w:spacing w:before="100" w:line="276" w:lineRule="auto"/>
        <w:ind w:left="567" w:hanging="567"/>
        <w:rPr>
          <w:lang w:val="en-US"/>
        </w:rPr>
      </w:pPr>
      <w:bookmarkStart w:id="0" w:name="_Toc421869401"/>
      <w:bookmarkStart w:id="1" w:name="_Toc241999839"/>
      <w:bookmarkStart w:id="2" w:name="_Ref251830844"/>
      <w:r w:rsidRPr="00345326">
        <w:rPr>
          <w:lang w:val="en-US"/>
        </w:rPr>
        <w:lastRenderedPageBreak/>
        <w:t>Scope</w:t>
      </w:r>
      <w:bookmarkEnd w:id="0"/>
    </w:p>
    <w:p w:rsidR="00F92D71" w:rsidRPr="00345326" w:rsidRDefault="00F92D71" w:rsidP="00F92D71">
      <w:pPr>
        <w:pStyle w:val="PARAGRAPH"/>
        <w:rPr>
          <w:sz w:val="21"/>
          <w:szCs w:val="21"/>
          <w:lang w:val="en-US"/>
        </w:rPr>
      </w:pPr>
      <w:r w:rsidRPr="00345326">
        <w:rPr>
          <w:sz w:val="21"/>
          <w:szCs w:val="21"/>
          <w:lang w:val="en-US"/>
        </w:rPr>
        <w:t>This specification defines the web service interface for integration with physical access control systems. This includes discovering components and support of the configuration of the credentials components.</w:t>
      </w:r>
    </w:p>
    <w:p w:rsidR="00F92D71" w:rsidRPr="00345326" w:rsidRDefault="00F92D71" w:rsidP="00F92D71">
      <w:pPr>
        <w:pStyle w:val="PARAGRAPH"/>
        <w:rPr>
          <w:sz w:val="21"/>
          <w:szCs w:val="21"/>
          <w:lang w:val="en-US"/>
        </w:rPr>
      </w:pPr>
      <w:r w:rsidRPr="00345326">
        <w:rPr>
          <w:sz w:val="21"/>
          <w:szCs w:val="21"/>
          <w:lang w:val="en-US"/>
        </w:rPr>
        <w:t xml:space="preserve">Supplementary dedicated services such as </w:t>
      </w:r>
      <w:r w:rsidR="0090153C" w:rsidRPr="00345326">
        <w:rPr>
          <w:sz w:val="21"/>
          <w:szCs w:val="21"/>
          <w:lang w:val="en-US"/>
        </w:rPr>
        <w:t xml:space="preserve">access control and </w:t>
      </w:r>
      <w:r w:rsidRPr="00345326">
        <w:rPr>
          <w:sz w:val="21"/>
          <w:szCs w:val="21"/>
          <w:lang w:val="en-US"/>
        </w:rPr>
        <w:t>access rules services will be defined in separate document.</w:t>
      </w:r>
    </w:p>
    <w:p w:rsidR="00F92D71" w:rsidRPr="00345326" w:rsidRDefault="00F92D71" w:rsidP="00F92D71">
      <w:pPr>
        <w:pStyle w:val="PARAGRAPH"/>
        <w:rPr>
          <w:sz w:val="21"/>
          <w:szCs w:val="21"/>
          <w:lang w:val="en-US"/>
        </w:rPr>
      </w:pPr>
      <w:r w:rsidRPr="00345326">
        <w:rPr>
          <w:sz w:val="21"/>
          <w:szCs w:val="21"/>
          <w:lang w:val="en-US"/>
        </w:rPr>
        <w:t xml:space="preserve">Web service usage and common ONVIF functionality are outside the scope of this document. Please refer to the ONVIF </w:t>
      </w:r>
      <w:r w:rsidR="003E3BE8" w:rsidRPr="00345326">
        <w:rPr>
          <w:sz w:val="21"/>
          <w:szCs w:val="21"/>
          <w:lang w:val="en-US"/>
        </w:rPr>
        <w:t>C</w:t>
      </w:r>
      <w:r w:rsidRPr="00345326">
        <w:rPr>
          <w:sz w:val="21"/>
          <w:szCs w:val="21"/>
          <w:lang w:val="en-US"/>
        </w:rPr>
        <w:t xml:space="preserve">ore </w:t>
      </w:r>
      <w:r w:rsidR="003E3BE8" w:rsidRPr="00345326">
        <w:rPr>
          <w:sz w:val="21"/>
          <w:szCs w:val="21"/>
          <w:lang w:val="en-US"/>
        </w:rPr>
        <w:t>S</w:t>
      </w:r>
      <w:r w:rsidRPr="00345326">
        <w:rPr>
          <w:sz w:val="21"/>
          <w:szCs w:val="21"/>
          <w:lang w:val="en-US"/>
        </w:rPr>
        <w:t>pecification for more information.</w:t>
      </w:r>
    </w:p>
    <w:p w:rsidR="00F92D71" w:rsidRPr="00345326" w:rsidRDefault="00F92D71" w:rsidP="00F92D71">
      <w:pPr>
        <w:pStyle w:val="Heading2"/>
        <w:widowControl w:val="0"/>
        <w:suppressAutoHyphens w:val="0"/>
        <w:snapToGrid/>
        <w:spacing w:before="200" w:line="276" w:lineRule="auto"/>
        <w:ind w:left="567" w:hanging="567"/>
        <w:jc w:val="both"/>
        <w:rPr>
          <w:lang w:val="en-US"/>
        </w:rPr>
      </w:pPr>
      <w:bookmarkStart w:id="3" w:name="_Toc413252896"/>
      <w:bookmarkStart w:id="4" w:name="_Toc406783840"/>
      <w:bookmarkStart w:id="5" w:name="_Toc421869402"/>
      <w:bookmarkEnd w:id="3"/>
      <w:r w:rsidRPr="00345326">
        <w:rPr>
          <w:lang w:val="en-US"/>
        </w:rPr>
        <w:t>Normative references</w:t>
      </w:r>
      <w:bookmarkEnd w:id="4"/>
      <w:bookmarkEnd w:id="5"/>
    </w:p>
    <w:p w:rsidR="0090153C" w:rsidRPr="00345326" w:rsidRDefault="0090153C" w:rsidP="0090153C">
      <w:pPr>
        <w:pStyle w:val="paragraph0"/>
        <w:numPr>
          <w:ilvl w:val="0"/>
          <w:numId w:val="22"/>
        </w:numPr>
        <w:jc w:val="left"/>
        <w:rPr>
          <w:b/>
          <w:snapToGrid w:val="0"/>
        </w:rPr>
      </w:pPr>
      <w:r w:rsidRPr="00345326">
        <w:rPr>
          <w:b/>
          <w:snapToGrid w:val="0"/>
        </w:rPr>
        <w:t>ONVIF Network Interface Specification Set</w:t>
      </w:r>
    </w:p>
    <w:p w:rsidR="0090153C" w:rsidRPr="00345326" w:rsidRDefault="0090153C" w:rsidP="0090153C">
      <w:pPr>
        <w:pStyle w:val="paragraph0"/>
        <w:ind w:left="720"/>
        <w:jc w:val="left"/>
        <w:rPr>
          <w:snapToGrid w:val="0"/>
        </w:rPr>
      </w:pPr>
      <w:proofErr w:type="gramStart"/>
      <w:r w:rsidRPr="00345326">
        <w:rPr>
          <w:snapToGrid w:val="0"/>
        </w:rPr>
        <w:t>ONVIF Network Interface Specification Set version 2.5 or later.</w:t>
      </w:r>
      <w:proofErr w:type="gramEnd"/>
      <w:r w:rsidRPr="00345326">
        <w:rPr>
          <w:snapToGrid w:val="0"/>
        </w:rPr>
        <w:br/>
      </w:r>
      <w:hyperlink r:id="rId10" w:history="1">
        <w:r w:rsidRPr="00345326">
          <w:rPr>
            <w:rStyle w:val="Hyperlink"/>
            <w:snapToGrid w:val="0"/>
          </w:rPr>
          <w:t>http://www.onvif.org/Documents/Specifications.aspx</w:t>
        </w:r>
      </w:hyperlink>
    </w:p>
    <w:p w:rsidR="0090153C" w:rsidRPr="00345326" w:rsidRDefault="0090153C" w:rsidP="0090153C">
      <w:pPr>
        <w:pStyle w:val="paragraph0"/>
        <w:numPr>
          <w:ilvl w:val="0"/>
          <w:numId w:val="22"/>
        </w:numPr>
        <w:jc w:val="left"/>
        <w:rPr>
          <w:b/>
          <w:snapToGrid w:val="0"/>
        </w:rPr>
      </w:pPr>
      <w:r w:rsidRPr="00345326">
        <w:rPr>
          <w:b/>
          <w:snapToGrid w:val="0"/>
        </w:rPr>
        <w:t>Core Specification</w:t>
      </w:r>
    </w:p>
    <w:p w:rsidR="0090153C" w:rsidRPr="00345326" w:rsidRDefault="0090153C" w:rsidP="0090153C">
      <w:pPr>
        <w:pStyle w:val="paragraph0"/>
        <w:ind w:left="720"/>
        <w:jc w:val="left"/>
        <w:rPr>
          <w:snapToGrid w:val="0"/>
        </w:rPr>
      </w:pPr>
      <w:r w:rsidRPr="00345326">
        <w:rPr>
          <w:snapToGrid w:val="0"/>
        </w:rPr>
        <w:t>Part of [ONVIF Network Interface Specification Set]</w:t>
      </w:r>
    </w:p>
    <w:p w:rsidR="0090153C" w:rsidRPr="00345326" w:rsidRDefault="0090153C" w:rsidP="0090153C">
      <w:pPr>
        <w:pStyle w:val="paragraph0"/>
        <w:numPr>
          <w:ilvl w:val="0"/>
          <w:numId w:val="22"/>
        </w:numPr>
        <w:jc w:val="left"/>
        <w:rPr>
          <w:b/>
          <w:snapToGrid w:val="0"/>
        </w:rPr>
      </w:pPr>
      <w:r w:rsidRPr="00345326">
        <w:rPr>
          <w:b/>
          <w:snapToGrid w:val="0"/>
        </w:rPr>
        <w:t>Access Control Service Specification</w:t>
      </w:r>
    </w:p>
    <w:p w:rsidR="0090153C" w:rsidRPr="00345326" w:rsidRDefault="0090153C" w:rsidP="0090153C">
      <w:pPr>
        <w:pStyle w:val="paragraph0"/>
        <w:ind w:left="720"/>
        <w:jc w:val="left"/>
        <w:rPr>
          <w:snapToGrid w:val="0"/>
        </w:rPr>
      </w:pPr>
      <w:proofErr w:type="gramStart"/>
      <w:r w:rsidRPr="00345326">
        <w:rPr>
          <w:snapToGrid w:val="0"/>
        </w:rPr>
        <w:t>ONVIF Access Control Service Specification version 1.0.3.</w:t>
      </w:r>
      <w:proofErr w:type="gramEnd"/>
      <w:r w:rsidRPr="00345326">
        <w:rPr>
          <w:snapToGrid w:val="0"/>
        </w:rPr>
        <w:t xml:space="preserve"> Part of [ONVIF Network Interface Specification Set]</w:t>
      </w:r>
    </w:p>
    <w:p w:rsidR="0090153C" w:rsidRPr="00345326" w:rsidRDefault="0090153C" w:rsidP="0090153C">
      <w:pPr>
        <w:pStyle w:val="paragraph0"/>
        <w:numPr>
          <w:ilvl w:val="0"/>
          <w:numId w:val="22"/>
        </w:numPr>
        <w:jc w:val="left"/>
        <w:rPr>
          <w:b/>
          <w:snapToGrid w:val="0"/>
        </w:rPr>
      </w:pPr>
      <w:r w:rsidRPr="00345326">
        <w:rPr>
          <w:b/>
          <w:snapToGrid w:val="0"/>
        </w:rPr>
        <w:t>Access Rules Service Specification</w:t>
      </w:r>
    </w:p>
    <w:p w:rsidR="0090153C" w:rsidRPr="00345326" w:rsidRDefault="0090153C" w:rsidP="0090153C">
      <w:pPr>
        <w:pStyle w:val="paragraph0"/>
        <w:ind w:left="720"/>
        <w:jc w:val="left"/>
        <w:rPr>
          <w:snapToGrid w:val="0"/>
        </w:rPr>
      </w:pPr>
      <w:proofErr w:type="gramStart"/>
      <w:r w:rsidRPr="00345326">
        <w:rPr>
          <w:snapToGrid w:val="0"/>
        </w:rPr>
        <w:t>ONVIF Access Rules Service Specification version 1.0 (IPR Draft).</w:t>
      </w:r>
      <w:proofErr w:type="gramEnd"/>
      <w:r w:rsidRPr="00345326">
        <w:rPr>
          <w:snapToGrid w:val="0"/>
        </w:rPr>
        <w:t xml:space="preserve"> Part of [ONVIF Network Interface Specification Set]</w:t>
      </w:r>
    </w:p>
    <w:p w:rsidR="0090153C" w:rsidRPr="00345326" w:rsidRDefault="0090153C" w:rsidP="0090153C">
      <w:pPr>
        <w:pStyle w:val="paragraph0"/>
        <w:numPr>
          <w:ilvl w:val="0"/>
          <w:numId w:val="22"/>
        </w:numPr>
        <w:jc w:val="left"/>
        <w:rPr>
          <w:b/>
          <w:snapToGrid w:val="0"/>
        </w:rPr>
      </w:pPr>
      <w:r w:rsidRPr="00345326">
        <w:rPr>
          <w:b/>
          <w:sz w:val="21"/>
          <w:szCs w:val="21"/>
        </w:rPr>
        <w:t>ISO IEC Directives</w:t>
      </w:r>
    </w:p>
    <w:p w:rsidR="0090153C" w:rsidRPr="00345326" w:rsidRDefault="0090153C" w:rsidP="0090153C">
      <w:pPr>
        <w:pStyle w:val="paragraph0"/>
        <w:ind w:left="720"/>
        <w:jc w:val="left"/>
        <w:rPr>
          <w:snapToGrid w:val="0"/>
        </w:rPr>
      </w:pPr>
      <w:proofErr w:type="gramStart"/>
      <w:r w:rsidRPr="00345326">
        <w:rPr>
          <w:snapToGrid w:val="0"/>
        </w:rPr>
        <w:t>ISO/IEC Directives, Part 2 (6</w:t>
      </w:r>
      <w:r w:rsidRPr="00345326">
        <w:rPr>
          <w:snapToGrid w:val="0"/>
          <w:vertAlign w:val="superscript"/>
        </w:rPr>
        <w:t>th</w:t>
      </w:r>
      <w:r w:rsidRPr="00345326">
        <w:rPr>
          <w:snapToGrid w:val="0"/>
        </w:rPr>
        <w:t xml:space="preserve"> edition).</w:t>
      </w:r>
      <w:proofErr w:type="gramEnd"/>
      <w:r w:rsidRPr="00345326">
        <w:rPr>
          <w:snapToGrid w:val="0"/>
        </w:rPr>
        <w:t xml:space="preserve"> </w:t>
      </w:r>
      <w:proofErr w:type="gramStart"/>
      <w:r w:rsidRPr="00345326">
        <w:rPr>
          <w:snapToGrid w:val="0"/>
        </w:rPr>
        <w:t>Rules for the structure and drafting of international standards.</w:t>
      </w:r>
      <w:proofErr w:type="gramEnd"/>
      <w:r w:rsidRPr="00345326">
        <w:rPr>
          <w:snapToGrid w:val="0"/>
        </w:rPr>
        <w:br/>
      </w:r>
      <w:hyperlink r:id="rId11" w:history="1">
        <w:r w:rsidRPr="00345326">
          <w:rPr>
            <w:rStyle w:val="Hyperlink"/>
            <w:snapToGrid w:val="0"/>
          </w:rPr>
          <w:t>http://www.iec.ch/members_experts/refdocs/iec/isoiec-dir2%7Bed6.0%7Den.pdf</w:t>
        </w:r>
      </w:hyperlink>
      <w:r w:rsidRPr="00345326">
        <w:rPr>
          <w:snapToGrid w:val="0"/>
        </w:rPr>
        <w:t xml:space="preserve"> </w:t>
      </w:r>
    </w:p>
    <w:p w:rsidR="0090153C" w:rsidRPr="00345326" w:rsidRDefault="006739C3" w:rsidP="0090153C">
      <w:pPr>
        <w:pStyle w:val="paragraph0"/>
        <w:numPr>
          <w:ilvl w:val="0"/>
          <w:numId w:val="22"/>
        </w:numPr>
        <w:jc w:val="left"/>
        <w:rPr>
          <w:b/>
          <w:sz w:val="21"/>
          <w:szCs w:val="21"/>
        </w:rPr>
      </w:pPr>
      <w:r w:rsidRPr="00345326">
        <w:rPr>
          <w:b/>
          <w:sz w:val="21"/>
          <w:szCs w:val="21"/>
        </w:rPr>
        <w:t>ISO 16484-5:2014</w:t>
      </w:r>
      <w:r w:rsidR="005A5747" w:rsidRPr="00345326">
        <w:rPr>
          <w:b/>
          <w:snapToGrid w:val="0"/>
        </w:rPr>
        <w:t>-09 Annex P</w:t>
      </w:r>
    </w:p>
    <w:p w:rsidR="006739C3" w:rsidRPr="00345326" w:rsidRDefault="004A5DB3" w:rsidP="004A5DB3">
      <w:pPr>
        <w:pStyle w:val="paragraph0"/>
        <w:ind w:left="720"/>
        <w:jc w:val="left"/>
        <w:rPr>
          <w:snapToGrid w:val="0"/>
        </w:rPr>
      </w:pPr>
      <w:r w:rsidRPr="00345326">
        <w:rPr>
          <w:snapToGrid w:val="0"/>
        </w:rPr>
        <w:t>DIN EN ISO 16484-5:2014-09 A</w:t>
      </w:r>
      <w:r w:rsidR="005A5747" w:rsidRPr="00345326">
        <w:rPr>
          <w:snapToGrid w:val="0"/>
        </w:rPr>
        <w:t>nnex</w:t>
      </w:r>
      <w:r w:rsidRPr="00345326">
        <w:rPr>
          <w:snapToGrid w:val="0"/>
        </w:rPr>
        <w:t xml:space="preserve"> P – BACnet E</w:t>
      </w:r>
      <w:r w:rsidR="005A5747" w:rsidRPr="00345326">
        <w:rPr>
          <w:snapToGrid w:val="0"/>
        </w:rPr>
        <w:t>ncoding</w:t>
      </w:r>
      <w:r w:rsidRPr="00345326">
        <w:rPr>
          <w:snapToGrid w:val="0"/>
        </w:rPr>
        <w:t xml:space="preserve"> </w:t>
      </w:r>
      <w:r w:rsidR="005A5747" w:rsidRPr="00345326">
        <w:rPr>
          <w:snapToGrid w:val="0"/>
        </w:rPr>
        <w:t>of</w:t>
      </w:r>
      <w:r w:rsidRPr="00345326">
        <w:rPr>
          <w:snapToGrid w:val="0"/>
        </w:rPr>
        <w:t xml:space="preserve"> S</w:t>
      </w:r>
      <w:r w:rsidR="005A5747" w:rsidRPr="00345326">
        <w:rPr>
          <w:snapToGrid w:val="0"/>
        </w:rPr>
        <w:t>tandard</w:t>
      </w:r>
      <w:r w:rsidRPr="00345326">
        <w:rPr>
          <w:snapToGrid w:val="0"/>
        </w:rPr>
        <w:t xml:space="preserve"> A</w:t>
      </w:r>
      <w:r w:rsidR="005A5747" w:rsidRPr="00345326">
        <w:rPr>
          <w:snapToGrid w:val="0"/>
        </w:rPr>
        <w:t>uthentication</w:t>
      </w:r>
      <w:r w:rsidRPr="00345326">
        <w:rPr>
          <w:snapToGrid w:val="0"/>
        </w:rPr>
        <w:t xml:space="preserve"> F</w:t>
      </w:r>
      <w:r w:rsidR="005A5747" w:rsidRPr="00345326">
        <w:rPr>
          <w:snapToGrid w:val="0"/>
        </w:rPr>
        <w:t>actor</w:t>
      </w:r>
      <w:r w:rsidRPr="00345326">
        <w:rPr>
          <w:snapToGrid w:val="0"/>
        </w:rPr>
        <w:t xml:space="preserve"> F</w:t>
      </w:r>
      <w:r w:rsidR="005A5747" w:rsidRPr="00345326">
        <w:rPr>
          <w:snapToGrid w:val="0"/>
        </w:rPr>
        <w:t>ormats</w:t>
      </w:r>
      <w:r w:rsidRPr="00345326">
        <w:rPr>
          <w:snapToGrid w:val="0"/>
        </w:rPr>
        <w:t xml:space="preserve"> (N</w:t>
      </w:r>
      <w:r w:rsidR="005A5747" w:rsidRPr="00345326">
        <w:rPr>
          <w:snapToGrid w:val="0"/>
        </w:rPr>
        <w:t>ormative</w:t>
      </w:r>
      <w:r w:rsidRPr="00345326">
        <w:rPr>
          <w:snapToGrid w:val="0"/>
        </w:rPr>
        <w:t>)’.</w:t>
      </w:r>
      <w:r w:rsidRPr="00345326" w:rsidDel="0090153C">
        <w:rPr>
          <w:snapToGrid w:val="0"/>
        </w:rPr>
        <w:t xml:space="preserve"> </w:t>
      </w:r>
      <w:r w:rsidR="0090153C" w:rsidRPr="00345326">
        <w:rPr>
          <w:snapToGrid w:val="0"/>
        </w:rPr>
        <w:br/>
      </w:r>
      <w:hyperlink r:id="rId12" w:history="1">
        <w:r w:rsidR="006739C3" w:rsidRPr="00345326">
          <w:rPr>
            <w:rStyle w:val="Hyperlink"/>
          </w:rPr>
          <w:t>https://www.iso.org/obp/ui/#!iso:std:63753:en</w:t>
        </w:r>
      </w:hyperlink>
    </w:p>
    <w:p w:rsidR="00F92D71" w:rsidRPr="00345326" w:rsidRDefault="00F92D71" w:rsidP="00F92D71">
      <w:pPr>
        <w:pStyle w:val="Heading1"/>
        <w:widowControl w:val="0"/>
        <w:suppressAutoHyphens w:val="0"/>
        <w:snapToGrid/>
        <w:spacing w:before="100" w:line="276" w:lineRule="auto"/>
        <w:ind w:left="567" w:hanging="567"/>
        <w:rPr>
          <w:lang w:val="en-US"/>
        </w:rPr>
      </w:pPr>
      <w:bookmarkStart w:id="6" w:name="_Toc421869403"/>
      <w:bookmarkStart w:id="7" w:name="_Toc394926327"/>
      <w:bookmarkStart w:id="8" w:name="_Toc394926328"/>
      <w:bookmarkStart w:id="9" w:name="_Toc394926329"/>
      <w:bookmarkStart w:id="10" w:name="_Toc394926330"/>
      <w:bookmarkStart w:id="11" w:name="_Toc394926331"/>
      <w:bookmarkStart w:id="12" w:name="_Toc406783841"/>
      <w:bookmarkStart w:id="13" w:name="_Toc421869404"/>
      <w:bookmarkEnd w:id="6"/>
      <w:bookmarkEnd w:id="7"/>
      <w:bookmarkEnd w:id="8"/>
      <w:bookmarkEnd w:id="9"/>
      <w:bookmarkEnd w:id="10"/>
      <w:bookmarkEnd w:id="11"/>
      <w:r w:rsidRPr="00345326">
        <w:rPr>
          <w:lang w:val="en-US"/>
        </w:rPr>
        <w:lastRenderedPageBreak/>
        <w:t>Terms and Definitions</w:t>
      </w:r>
      <w:bookmarkEnd w:id="12"/>
      <w:bookmarkEnd w:id="13"/>
    </w:p>
    <w:p w:rsidR="00F92D71" w:rsidRPr="00345326" w:rsidRDefault="00F92D71" w:rsidP="00F92D71">
      <w:pPr>
        <w:pStyle w:val="Heading2"/>
        <w:widowControl w:val="0"/>
        <w:suppressAutoHyphens w:val="0"/>
        <w:snapToGrid/>
        <w:spacing w:before="200" w:line="276" w:lineRule="auto"/>
        <w:ind w:left="567" w:hanging="567"/>
        <w:jc w:val="both"/>
        <w:rPr>
          <w:lang w:val="en-US"/>
        </w:rPr>
      </w:pPr>
      <w:bookmarkStart w:id="14" w:name="_Toc393188581"/>
      <w:bookmarkStart w:id="15" w:name="_Toc406783842"/>
      <w:bookmarkStart w:id="16" w:name="_Toc421869405"/>
      <w:r w:rsidRPr="00345326">
        <w:rPr>
          <w:lang w:val="en-US"/>
        </w:rPr>
        <w:t>Conventions</w:t>
      </w:r>
      <w:bookmarkEnd w:id="14"/>
      <w:bookmarkEnd w:id="15"/>
      <w:bookmarkEnd w:id="16"/>
    </w:p>
    <w:p w:rsidR="00F92D71" w:rsidRPr="00345326" w:rsidRDefault="00F92D71" w:rsidP="00F92D71">
      <w:pPr>
        <w:rPr>
          <w:rFonts w:ascii="Arial" w:hAnsi="Arial" w:cs="Arial"/>
          <w:sz w:val="21"/>
          <w:szCs w:val="21"/>
          <w:lang w:val="en-US"/>
        </w:rPr>
      </w:pPr>
      <w:r w:rsidRPr="00345326">
        <w:rPr>
          <w:rFonts w:ascii="Arial" w:hAnsi="Arial" w:cs="Arial"/>
          <w:sz w:val="21"/>
          <w:szCs w:val="21"/>
          <w:lang w:val="en-US"/>
        </w:rPr>
        <w:t xml:space="preserve">The key words “shall”, “shall not”, “should”, “should not”, “may”, “need not”, “can”, “cannot” in this specification are to be interpreted as described in </w:t>
      </w:r>
      <w:r w:rsidR="004A5DB3" w:rsidRPr="00345326">
        <w:rPr>
          <w:rFonts w:ascii="Arial" w:hAnsi="Arial" w:cs="Arial"/>
          <w:sz w:val="21"/>
          <w:szCs w:val="21"/>
          <w:lang w:val="en-US"/>
        </w:rPr>
        <w:t xml:space="preserve">Annex H of </w:t>
      </w:r>
      <w:r w:rsidRPr="00345326">
        <w:rPr>
          <w:rFonts w:ascii="Arial" w:hAnsi="Arial" w:cs="Arial"/>
          <w:sz w:val="21"/>
          <w:szCs w:val="21"/>
          <w:lang w:val="en-US"/>
        </w:rPr>
        <w:t>[ISO IEC Directives].</w:t>
      </w:r>
    </w:p>
    <w:p w:rsidR="00F92D71" w:rsidRPr="00345326" w:rsidRDefault="00F92D71" w:rsidP="00F92D71">
      <w:pPr>
        <w:pStyle w:val="Heading2"/>
        <w:widowControl w:val="0"/>
        <w:suppressAutoHyphens w:val="0"/>
        <w:snapToGrid/>
        <w:spacing w:before="200" w:line="276" w:lineRule="auto"/>
        <w:ind w:left="567" w:hanging="567"/>
        <w:jc w:val="both"/>
        <w:rPr>
          <w:lang w:val="en-US"/>
        </w:rPr>
      </w:pPr>
      <w:bookmarkStart w:id="17" w:name="_Toc393188582"/>
      <w:bookmarkStart w:id="18" w:name="_Toc406783843"/>
      <w:bookmarkStart w:id="19" w:name="_Toc421869406"/>
      <w:r w:rsidRPr="00345326">
        <w:rPr>
          <w:lang w:val="en-US"/>
        </w:rPr>
        <w:t>Definitions</w:t>
      </w:r>
      <w:bookmarkEnd w:id="17"/>
      <w:bookmarkEnd w:id="18"/>
      <w:bookmarkEnd w:id="19"/>
    </w:p>
    <w:tbl>
      <w:tblPr>
        <w:tblW w:w="9284"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4"/>
        <w:gridCol w:w="7230"/>
      </w:tblGrid>
      <w:tr w:rsidR="003C6B3A" w:rsidRPr="00345326" w:rsidTr="00CF4B0E">
        <w:trPr>
          <w:trHeight w:val="553"/>
          <w:jc w:val="center"/>
        </w:trPr>
        <w:tc>
          <w:tcPr>
            <w:tcW w:w="2054" w:type="dxa"/>
          </w:tcPr>
          <w:p w:rsidR="003C6B3A" w:rsidRPr="00345326" w:rsidRDefault="003C6B3A" w:rsidP="000D0F5E">
            <w:pPr>
              <w:pStyle w:val="PARAGRAPH"/>
              <w:spacing w:before="120" w:after="120"/>
              <w:jc w:val="left"/>
              <w:rPr>
                <w:b/>
                <w:sz w:val="21"/>
                <w:szCs w:val="21"/>
                <w:lang w:val="en-US"/>
              </w:rPr>
            </w:pPr>
            <w:r w:rsidRPr="00345326">
              <w:rPr>
                <w:b/>
                <w:sz w:val="21"/>
                <w:szCs w:val="21"/>
                <w:lang w:val="en-US"/>
              </w:rPr>
              <w:t>Anti-Passback</w:t>
            </w:r>
          </w:p>
        </w:tc>
        <w:tc>
          <w:tcPr>
            <w:tcW w:w="7230" w:type="dxa"/>
          </w:tcPr>
          <w:p w:rsidR="003C6B3A" w:rsidRPr="00345326" w:rsidRDefault="003C6B3A" w:rsidP="000D0F5E">
            <w:pPr>
              <w:pStyle w:val="PARAGRAPH"/>
              <w:spacing w:before="120" w:after="120"/>
              <w:rPr>
                <w:sz w:val="21"/>
                <w:szCs w:val="21"/>
                <w:lang w:val="en-US"/>
              </w:rPr>
            </w:pPr>
            <w:r w:rsidRPr="00345326">
              <w:rPr>
                <w:sz w:val="21"/>
                <w:szCs w:val="21"/>
                <w:lang w:val="en-US"/>
              </w:rPr>
              <w:t>Operating mode which requires user validation when leaving a security controlled area in order to be able to re-enter and vice versa.</w:t>
            </w:r>
          </w:p>
        </w:tc>
      </w:tr>
      <w:tr w:rsidR="003C6B3A" w:rsidRPr="00345326" w:rsidTr="00CF4B0E">
        <w:trPr>
          <w:trHeight w:val="553"/>
          <w:jc w:val="center"/>
        </w:trPr>
        <w:tc>
          <w:tcPr>
            <w:tcW w:w="2054" w:type="dxa"/>
          </w:tcPr>
          <w:p w:rsidR="003C6B3A" w:rsidRPr="00345326" w:rsidRDefault="003C6B3A" w:rsidP="000D0F5E">
            <w:pPr>
              <w:pStyle w:val="PARAGRAPH"/>
              <w:spacing w:before="120" w:after="120"/>
              <w:jc w:val="left"/>
              <w:rPr>
                <w:b/>
                <w:sz w:val="21"/>
                <w:szCs w:val="21"/>
                <w:lang w:val="en-US"/>
              </w:rPr>
            </w:pPr>
            <w:r w:rsidRPr="00345326">
              <w:rPr>
                <w:b/>
                <w:sz w:val="21"/>
                <w:szCs w:val="21"/>
                <w:lang w:val="en-US"/>
              </w:rPr>
              <w:t>Anti-Passback Violation State</w:t>
            </w:r>
          </w:p>
        </w:tc>
        <w:tc>
          <w:tcPr>
            <w:tcW w:w="7230" w:type="dxa"/>
          </w:tcPr>
          <w:p w:rsidR="003C6B3A" w:rsidRPr="00345326" w:rsidRDefault="003C6B3A" w:rsidP="000D0F5E">
            <w:pPr>
              <w:pStyle w:val="PARAGRAPH"/>
              <w:spacing w:before="120" w:after="120"/>
              <w:rPr>
                <w:sz w:val="21"/>
                <w:szCs w:val="21"/>
                <w:lang w:val="en-US"/>
              </w:rPr>
            </w:pPr>
            <w:r w:rsidRPr="00345326">
              <w:rPr>
                <w:sz w:val="21"/>
                <w:szCs w:val="21"/>
                <w:lang w:val="en-US"/>
              </w:rPr>
              <w:t>A signal stating if the anti-passback rules have been violated for a credential.</w:t>
            </w:r>
          </w:p>
        </w:tc>
      </w:tr>
      <w:tr w:rsidR="00F4233C" w:rsidRPr="00345326" w:rsidTr="00CF4B0E">
        <w:trPr>
          <w:trHeight w:val="553"/>
          <w:jc w:val="center"/>
        </w:trPr>
        <w:tc>
          <w:tcPr>
            <w:tcW w:w="2054" w:type="dxa"/>
          </w:tcPr>
          <w:p w:rsidR="00F4233C" w:rsidRPr="00345326" w:rsidRDefault="00F4233C" w:rsidP="000D0F5E">
            <w:pPr>
              <w:pStyle w:val="PARAGRAPH"/>
              <w:spacing w:before="120" w:after="120"/>
              <w:jc w:val="left"/>
              <w:rPr>
                <w:b/>
                <w:sz w:val="21"/>
                <w:szCs w:val="21"/>
                <w:lang w:val="en-US"/>
              </w:rPr>
            </w:pPr>
            <w:r w:rsidRPr="00345326">
              <w:rPr>
                <w:b/>
                <w:sz w:val="21"/>
                <w:szCs w:val="21"/>
                <w:lang w:val="en-US"/>
              </w:rPr>
              <w:t>Access Profile</w:t>
            </w:r>
          </w:p>
        </w:tc>
        <w:tc>
          <w:tcPr>
            <w:tcW w:w="7230" w:type="dxa"/>
          </w:tcPr>
          <w:p w:rsidR="00F4233C" w:rsidRPr="00345326" w:rsidRDefault="00767691" w:rsidP="000D0F5E">
            <w:pPr>
              <w:pStyle w:val="PARAGRAPH"/>
              <w:spacing w:before="120" w:after="120"/>
              <w:rPr>
                <w:sz w:val="21"/>
                <w:szCs w:val="21"/>
                <w:lang w:val="en-US"/>
              </w:rPr>
            </w:pPr>
            <w:r w:rsidRPr="00345326">
              <w:rPr>
                <w:sz w:val="21"/>
                <w:szCs w:val="21"/>
                <w:lang w:val="en-US"/>
              </w:rPr>
              <w:t xml:space="preserve">A collection of </w:t>
            </w:r>
            <w:r w:rsidR="000D0F5E" w:rsidRPr="00345326">
              <w:rPr>
                <w:sz w:val="21"/>
                <w:szCs w:val="21"/>
                <w:lang w:val="en-US"/>
              </w:rPr>
              <w:t>access policies</w:t>
            </w:r>
            <w:r w:rsidRPr="00345326">
              <w:rPr>
                <w:sz w:val="21"/>
                <w:szCs w:val="21"/>
                <w:lang w:val="en-US"/>
              </w:rPr>
              <w:t>. Is used to define role based access.</w:t>
            </w:r>
          </w:p>
        </w:tc>
      </w:tr>
      <w:tr w:rsidR="00F92D71" w:rsidRPr="00345326" w:rsidTr="00CF4B0E">
        <w:trPr>
          <w:trHeight w:val="553"/>
          <w:jc w:val="center"/>
        </w:trPr>
        <w:tc>
          <w:tcPr>
            <w:tcW w:w="2054" w:type="dxa"/>
          </w:tcPr>
          <w:p w:rsidR="00F92D71" w:rsidRPr="00345326" w:rsidRDefault="00F92D71" w:rsidP="000D0F5E">
            <w:pPr>
              <w:pStyle w:val="PARAGRAPH"/>
              <w:spacing w:before="120" w:after="120"/>
              <w:jc w:val="left"/>
              <w:rPr>
                <w:b/>
                <w:sz w:val="21"/>
                <w:szCs w:val="21"/>
                <w:lang w:val="en-US"/>
              </w:rPr>
            </w:pPr>
            <w:r w:rsidRPr="00345326">
              <w:rPr>
                <w:b/>
                <w:sz w:val="21"/>
                <w:szCs w:val="21"/>
                <w:lang w:val="en-US"/>
              </w:rPr>
              <w:t>Credential</w:t>
            </w:r>
          </w:p>
        </w:tc>
        <w:tc>
          <w:tcPr>
            <w:tcW w:w="7230" w:type="dxa"/>
          </w:tcPr>
          <w:p w:rsidR="00F92D71" w:rsidRPr="00345326" w:rsidRDefault="00F92D71" w:rsidP="000D0F5E">
            <w:pPr>
              <w:pStyle w:val="PARAGRAPH"/>
              <w:spacing w:before="120" w:after="120"/>
              <w:rPr>
                <w:b/>
                <w:bCs/>
                <w:sz w:val="21"/>
                <w:szCs w:val="21"/>
                <w:lang w:val="en-US"/>
              </w:rPr>
            </w:pPr>
            <w:r w:rsidRPr="00345326">
              <w:rPr>
                <w:sz w:val="21"/>
                <w:szCs w:val="21"/>
                <w:lang w:val="en-US"/>
              </w:rPr>
              <w:t>A physical/tangible object, a piece of knowledge, or a facet of a person's physical being, that enables an individual access to a given physical facility or computer-based information system.</w:t>
            </w:r>
          </w:p>
        </w:tc>
      </w:tr>
      <w:tr w:rsidR="00F4233C" w:rsidRPr="00345326" w:rsidTr="00CF4B0E">
        <w:trPr>
          <w:trHeight w:val="553"/>
          <w:jc w:val="center"/>
        </w:trPr>
        <w:tc>
          <w:tcPr>
            <w:tcW w:w="2054" w:type="dxa"/>
          </w:tcPr>
          <w:p w:rsidR="00F4233C" w:rsidRPr="00345326" w:rsidRDefault="00F4233C" w:rsidP="000D0F5E">
            <w:pPr>
              <w:pStyle w:val="PARAGRAPH"/>
              <w:spacing w:before="120" w:after="120"/>
              <w:jc w:val="left"/>
              <w:rPr>
                <w:b/>
                <w:sz w:val="21"/>
                <w:szCs w:val="21"/>
                <w:lang w:val="en-US"/>
              </w:rPr>
            </w:pPr>
            <w:r w:rsidRPr="00345326">
              <w:rPr>
                <w:b/>
                <w:sz w:val="21"/>
                <w:szCs w:val="21"/>
                <w:lang w:val="en-US"/>
              </w:rPr>
              <w:t>Credential Format</w:t>
            </w:r>
          </w:p>
        </w:tc>
        <w:tc>
          <w:tcPr>
            <w:tcW w:w="7230" w:type="dxa"/>
          </w:tcPr>
          <w:p w:rsidR="00BC453F" w:rsidRPr="00345326" w:rsidRDefault="00DD14AE" w:rsidP="000D0F5E">
            <w:pPr>
              <w:pStyle w:val="PARAGRAPH"/>
              <w:spacing w:before="120" w:after="120"/>
              <w:rPr>
                <w:sz w:val="21"/>
                <w:szCs w:val="21"/>
                <w:lang w:val="en-US"/>
              </w:rPr>
            </w:pPr>
            <w:r w:rsidRPr="00345326">
              <w:rPr>
                <w:sz w:val="21"/>
                <w:szCs w:val="21"/>
                <w:lang w:val="en-US"/>
              </w:rPr>
              <w:t xml:space="preserve">The credential data can be formatted in many different ways. ONVIF supports the BACnet format types </w:t>
            </w:r>
            <w:r w:rsidR="005A5747" w:rsidRPr="00345326">
              <w:rPr>
                <w:sz w:val="21"/>
                <w:szCs w:val="21"/>
                <w:lang w:val="en-US"/>
              </w:rPr>
              <w:t>in [ISO 16484-5:2014-09 Annex P]</w:t>
            </w:r>
            <w:r w:rsidRPr="00345326">
              <w:rPr>
                <w:sz w:val="21"/>
                <w:szCs w:val="21"/>
                <w:lang w:val="en-US"/>
              </w:rPr>
              <w:t>.</w:t>
            </w:r>
            <w:r w:rsidR="000D0F5E" w:rsidRPr="00345326" w:rsidDel="000D0F5E">
              <w:rPr>
                <w:sz w:val="21"/>
                <w:szCs w:val="21"/>
                <w:lang w:val="en-US"/>
              </w:rPr>
              <w:t xml:space="preserve"> </w:t>
            </w:r>
          </w:p>
        </w:tc>
      </w:tr>
      <w:tr w:rsidR="00011D92" w:rsidRPr="00345326" w:rsidTr="00CF4B0E">
        <w:trPr>
          <w:trHeight w:val="553"/>
          <w:jc w:val="center"/>
        </w:trPr>
        <w:tc>
          <w:tcPr>
            <w:tcW w:w="2054" w:type="dxa"/>
          </w:tcPr>
          <w:p w:rsidR="00011D92" w:rsidRPr="00345326" w:rsidRDefault="00011D92" w:rsidP="000D0F5E">
            <w:pPr>
              <w:pStyle w:val="PARAGRAPH"/>
              <w:spacing w:before="120" w:after="120"/>
              <w:jc w:val="left"/>
              <w:rPr>
                <w:b/>
                <w:sz w:val="21"/>
                <w:szCs w:val="21"/>
                <w:lang w:val="en-US"/>
              </w:rPr>
            </w:pPr>
            <w:r w:rsidRPr="00345326">
              <w:rPr>
                <w:b/>
                <w:sz w:val="21"/>
                <w:szCs w:val="21"/>
                <w:lang w:val="en-US"/>
              </w:rPr>
              <w:t>Credential Holder</w:t>
            </w:r>
          </w:p>
        </w:tc>
        <w:tc>
          <w:tcPr>
            <w:tcW w:w="7230" w:type="dxa"/>
          </w:tcPr>
          <w:p w:rsidR="00011D92" w:rsidRPr="00345326" w:rsidRDefault="00011D92" w:rsidP="000D0F5E">
            <w:pPr>
              <w:pStyle w:val="PARAGRAPH"/>
              <w:spacing w:before="120" w:after="120"/>
              <w:rPr>
                <w:sz w:val="21"/>
                <w:szCs w:val="21"/>
                <w:lang w:val="en-US"/>
              </w:rPr>
            </w:pPr>
            <w:r w:rsidRPr="00345326">
              <w:rPr>
                <w:sz w:val="21"/>
                <w:szCs w:val="21"/>
                <w:lang w:val="en-US"/>
              </w:rPr>
              <w:t xml:space="preserve">Associates a credential with a </w:t>
            </w:r>
            <w:r w:rsidR="000D0F5E" w:rsidRPr="00345326">
              <w:rPr>
                <w:sz w:val="21"/>
                <w:szCs w:val="21"/>
                <w:lang w:val="en-US"/>
              </w:rPr>
              <w:t>user</w:t>
            </w:r>
            <w:r w:rsidRPr="00345326">
              <w:rPr>
                <w:sz w:val="21"/>
                <w:szCs w:val="21"/>
                <w:lang w:val="en-US"/>
              </w:rPr>
              <w:t xml:space="preserve">. Typically it holds a reference to a </w:t>
            </w:r>
            <w:r w:rsidR="000D0F5E" w:rsidRPr="00345326">
              <w:rPr>
                <w:sz w:val="21"/>
                <w:szCs w:val="21"/>
                <w:lang w:val="en-US"/>
              </w:rPr>
              <w:t xml:space="preserve">credential </w:t>
            </w:r>
            <w:r w:rsidRPr="00345326">
              <w:rPr>
                <w:sz w:val="21"/>
                <w:szCs w:val="21"/>
                <w:lang w:val="en-US"/>
              </w:rPr>
              <w:t xml:space="preserve">and a reference to a </w:t>
            </w:r>
            <w:r w:rsidR="000D0F5E" w:rsidRPr="00345326">
              <w:rPr>
                <w:sz w:val="21"/>
                <w:szCs w:val="21"/>
                <w:lang w:val="en-US"/>
              </w:rPr>
              <w:t>user</w:t>
            </w:r>
            <w:r w:rsidR="008033E4" w:rsidRPr="00345326">
              <w:rPr>
                <w:sz w:val="21"/>
                <w:szCs w:val="21"/>
                <w:lang w:val="en-US"/>
              </w:rPr>
              <w:t>.</w:t>
            </w:r>
          </w:p>
        </w:tc>
      </w:tr>
      <w:tr w:rsidR="00F4233C" w:rsidRPr="00345326" w:rsidTr="00CF4B0E">
        <w:trPr>
          <w:trHeight w:val="553"/>
          <w:jc w:val="center"/>
        </w:trPr>
        <w:tc>
          <w:tcPr>
            <w:tcW w:w="2054" w:type="dxa"/>
          </w:tcPr>
          <w:p w:rsidR="00F4233C" w:rsidRPr="00345326" w:rsidRDefault="00F4233C" w:rsidP="000D0F5E">
            <w:pPr>
              <w:pStyle w:val="PARAGRAPH"/>
              <w:spacing w:before="120" w:after="120"/>
              <w:jc w:val="left"/>
              <w:rPr>
                <w:b/>
                <w:sz w:val="21"/>
                <w:szCs w:val="21"/>
                <w:lang w:val="en-US"/>
              </w:rPr>
            </w:pPr>
            <w:r w:rsidRPr="00345326">
              <w:rPr>
                <w:b/>
                <w:sz w:val="21"/>
                <w:szCs w:val="21"/>
                <w:lang w:val="en-US"/>
              </w:rPr>
              <w:t>Credential Identifier</w:t>
            </w:r>
          </w:p>
        </w:tc>
        <w:tc>
          <w:tcPr>
            <w:tcW w:w="7230" w:type="dxa"/>
          </w:tcPr>
          <w:p w:rsidR="00F4233C" w:rsidRPr="00345326" w:rsidRDefault="00F4233C" w:rsidP="000D0F5E">
            <w:pPr>
              <w:pStyle w:val="PARAGRAPH"/>
              <w:spacing w:before="120" w:after="120"/>
              <w:rPr>
                <w:sz w:val="21"/>
                <w:szCs w:val="21"/>
                <w:lang w:val="en-US"/>
              </w:rPr>
            </w:pPr>
            <w:r w:rsidRPr="00345326">
              <w:rPr>
                <w:sz w:val="21"/>
                <w:szCs w:val="21"/>
                <w:lang w:val="en-US"/>
              </w:rPr>
              <w:t>Card number, unique card information, PIN, fingerprint, or other biometric information, etc., that can be validated in an access point.</w:t>
            </w:r>
          </w:p>
        </w:tc>
      </w:tr>
      <w:tr w:rsidR="00F92D71" w:rsidRPr="00345326" w:rsidTr="00CF4B0E">
        <w:trPr>
          <w:trHeight w:val="553"/>
          <w:jc w:val="center"/>
        </w:trPr>
        <w:tc>
          <w:tcPr>
            <w:tcW w:w="2054" w:type="dxa"/>
          </w:tcPr>
          <w:p w:rsidR="00F92D71" w:rsidRPr="00345326" w:rsidRDefault="00F92D71" w:rsidP="000D0F5E">
            <w:pPr>
              <w:pStyle w:val="PARAGRAPH"/>
              <w:spacing w:before="120" w:after="120"/>
              <w:jc w:val="left"/>
              <w:rPr>
                <w:rFonts w:eastAsia="MS PGothic"/>
                <w:b/>
                <w:sz w:val="21"/>
                <w:szCs w:val="21"/>
                <w:lang w:val="en-US"/>
              </w:rPr>
            </w:pPr>
            <w:r w:rsidRPr="00345326">
              <w:rPr>
                <w:b/>
                <w:sz w:val="21"/>
                <w:szCs w:val="21"/>
                <w:lang w:val="en-US"/>
              </w:rPr>
              <w:t>Credential Number</w:t>
            </w:r>
          </w:p>
        </w:tc>
        <w:tc>
          <w:tcPr>
            <w:tcW w:w="7230" w:type="dxa"/>
          </w:tcPr>
          <w:p w:rsidR="00F92D71" w:rsidRPr="00345326" w:rsidRDefault="00F92D71" w:rsidP="000D0F5E">
            <w:pPr>
              <w:pStyle w:val="PARAGRAPH"/>
              <w:spacing w:before="120" w:after="120"/>
              <w:rPr>
                <w:rFonts w:eastAsia="MS PGothic"/>
                <w:sz w:val="21"/>
                <w:szCs w:val="21"/>
                <w:lang w:val="en-US"/>
              </w:rPr>
            </w:pPr>
            <w:r w:rsidRPr="00345326">
              <w:rPr>
                <w:sz w:val="21"/>
                <w:szCs w:val="21"/>
                <w:lang w:val="en-US"/>
              </w:rPr>
              <w:t>A sequence of bytes uniquely identifying a credential at an access point.</w:t>
            </w:r>
          </w:p>
        </w:tc>
      </w:tr>
      <w:tr w:rsidR="00F92D71" w:rsidRPr="00345326" w:rsidTr="00CF4B0E">
        <w:trPr>
          <w:trHeight w:val="553"/>
          <w:jc w:val="center"/>
        </w:trPr>
        <w:tc>
          <w:tcPr>
            <w:tcW w:w="2054" w:type="dxa"/>
          </w:tcPr>
          <w:p w:rsidR="00F92D71" w:rsidRPr="00345326" w:rsidRDefault="00F92D71" w:rsidP="000D0F5E">
            <w:pPr>
              <w:pStyle w:val="PARAGRAPH"/>
              <w:spacing w:before="120" w:after="120"/>
              <w:jc w:val="left"/>
              <w:rPr>
                <w:b/>
                <w:sz w:val="21"/>
                <w:szCs w:val="21"/>
                <w:lang w:val="en-US"/>
              </w:rPr>
            </w:pPr>
            <w:r w:rsidRPr="00345326">
              <w:rPr>
                <w:b/>
                <w:sz w:val="21"/>
                <w:szCs w:val="21"/>
                <w:lang w:val="en-US"/>
              </w:rPr>
              <w:t>Credential State</w:t>
            </w:r>
          </w:p>
        </w:tc>
        <w:tc>
          <w:tcPr>
            <w:tcW w:w="7230" w:type="dxa"/>
          </w:tcPr>
          <w:p w:rsidR="00BC453F" w:rsidRPr="00345326" w:rsidRDefault="00157FCC" w:rsidP="000D0F5E">
            <w:pPr>
              <w:pStyle w:val="PARAGRAPH"/>
              <w:spacing w:before="120" w:after="120"/>
              <w:rPr>
                <w:sz w:val="21"/>
                <w:szCs w:val="21"/>
                <w:lang w:val="en-US"/>
              </w:rPr>
            </w:pPr>
            <w:r w:rsidRPr="00345326">
              <w:rPr>
                <w:sz w:val="21"/>
                <w:szCs w:val="21"/>
                <w:lang w:val="en-US"/>
              </w:rPr>
              <w:t>The credential state indicates if a credential is enabled or disabled. The state also indicates if anti</w:t>
            </w:r>
            <w:r w:rsidR="006D4CC6" w:rsidRPr="00345326">
              <w:rPr>
                <w:sz w:val="21"/>
                <w:szCs w:val="21"/>
                <w:lang w:val="en-US"/>
              </w:rPr>
              <w:t>-</w:t>
            </w:r>
            <w:r w:rsidRPr="00345326">
              <w:rPr>
                <w:sz w:val="21"/>
                <w:szCs w:val="21"/>
                <w:lang w:val="en-US"/>
              </w:rPr>
              <w:t>passback has been violated or not. The state may also contain a reason why the credential was disabled.</w:t>
            </w:r>
          </w:p>
        </w:tc>
      </w:tr>
      <w:tr w:rsidR="00F4233C" w:rsidRPr="00345326" w:rsidTr="00CF4B0E">
        <w:trPr>
          <w:trHeight w:val="553"/>
          <w:jc w:val="center"/>
        </w:trPr>
        <w:tc>
          <w:tcPr>
            <w:tcW w:w="2054" w:type="dxa"/>
          </w:tcPr>
          <w:p w:rsidR="00F4233C" w:rsidRPr="00345326" w:rsidRDefault="00F4233C" w:rsidP="000D0F5E">
            <w:pPr>
              <w:pStyle w:val="PARAGRAPH"/>
              <w:spacing w:before="120" w:after="120"/>
              <w:jc w:val="left"/>
              <w:rPr>
                <w:b/>
                <w:sz w:val="21"/>
                <w:szCs w:val="21"/>
                <w:lang w:val="en-US"/>
              </w:rPr>
            </w:pPr>
            <w:r w:rsidRPr="00345326">
              <w:rPr>
                <w:b/>
                <w:sz w:val="21"/>
                <w:szCs w:val="21"/>
                <w:lang w:val="en-US"/>
              </w:rPr>
              <w:t>Duress</w:t>
            </w:r>
          </w:p>
        </w:tc>
        <w:tc>
          <w:tcPr>
            <w:tcW w:w="7230" w:type="dxa"/>
          </w:tcPr>
          <w:p w:rsidR="00F4233C" w:rsidRPr="00345326" w:rsidRDefault="00F4233C" w:rsidP="000D0F5E">
            <w:pPr>
              <w:pStyle w:val="PARAGRAPH"/>
              <w:spacing w:before="120" w:after="120"/>
              <w:rPr>
                <w:sz w:val="21"/>
                <w:szCs w:val="21"/>
                <w:lang w:val="en-US"/>
              </w:rPr>
            </w:pPr>
            <w:r w:rsidRPr="00345326">
              <w:rPr>
                <w:sz w:val="21"/>
                <w:szCs w:val="21"/>
                <w:lang w:val="en-US"/>
              </w:rPr>
              <w:t>Forcing a person to provide access to a secure area against that person's wishes.</w:t>
            </w:r>
          </w:p>
        </w:tc>
      </w:tr>
      <w:tr w:rsidR="00011D92" w:rsidRPr="00345326" w:rsidTr="00CF4B0E">
        <w:trPr>
          <w:trHeight w:val="553"/>
          <w:jc w:val="center"/>
        </w:trPr>
        <w:tc>
          <w:tcPr>
            <w:tcW w:w="2054" w:type="dxa"/>
          </w:tcPr>
          <w:p w:rsidR="00011D92" w:rsidRPr="00345326" w:rsidRDefault="00011D92" w:rsidP="000D0F5E">
            <w:pPr>
              <w:pStyle w:val="PARAGRAPH"/>
              <w:spacing w:before="120" w:after="120"/>
              <w:jc w:val="left"/>
              <w:rPr>
                <w:b/>
                <w:sz w:val="21"/>
                <w:szCs w:val="21"/>
                <w:lang w:val="en-US"/>
              </w:rPr>
            </w:pPr>
            <w:r w:rsidRPr="00345326">
              <w:rPr>
                <w:b/>
                <w:sz w:val="21"/>
                <w:szCs w:val="21"/>
                <w:lang w:val="en-US"/>
              </w:rPr>
              <w:t>Format Type</w:t>
            </w:r>
          </w:p>
        </w:tc>
        <w:tc>
          <w:tcPr>
            <w:tcW w:w="7230" w:type="dxa"/>
          </w:tcPr>
          <w:p w:rsidR="00011D92" w:rsidRPr="00345326" w:rsidRDefault="00011D92" w:rsidP="000D0F5E">
            <w:pPr>
              <w:pStyle w:val="PARAGRAPH"/>
              <w:spacing w:before="120" w:after="120"/>
              <w:rPr>
                <w:sz w:val="21"/>
                <w:szCs w:val="21"/>
                <w:lang w:val="en-US"/>
              </w:rPr>
            </w:pPr>
            <w:r w:rsidRPr="00345326">
              <w:rPr>
                <w:sz w:val="21"/>
                <w:szCs w:val="21"/>
                <w:lang w:val="en-US"/>
              </w:rPr>
              <w:t>See Credential Format</w:t>
            </w:r>
            <w:r w:rsidR="008033E4" w:rsidRPr="00345326">
              <w:rPr>
                <w:sz w:val="21"/>
                <w:szCs w:val="21"/>
                <w:lang w:val="en-US"/>
              </w:rPr>
              <w:t>.</w:t>
            </w:r>
          </w:p>
        </w:tc>
      </w:tr>
      <w:tr w:rsidR="00F92D71" w:rsidRPr="00345326" w:rsidTr="00CF4B0E">
        <w:trPr>
          <w:trHeight w:val="553"/>
          <w:jc w:val="center"/>
        </w:trPr>
        <w:tc>
          <w:tcPr>
            <w:tcW w:w="2054" w:type="dxa"/>
          </w:tcPr>
          <w:p w:rsidR="00F92D71" w:rsidRPr="00345326" w:rsidRDefault="00F92D71" w:rsidP="000D0F5E">
            <w:pPr>
              <w:pStyle w:val="PARAGRAPH"/>
              <w:spacing w:before="120" w:after="120"/>
              <w:jc w:val="left"/>
              <w:rPr>
                <w:b/>
                <w:sz w:val="21"/>
                <w:szCs w:val="21"/>
                <w:lang w:val="en-US"/>
              </w:rPr>
            </w:pPr>
            <w:r w:rsidRPr="00345326">
              <w:rPr>
                <w:b/>
                <w:sz w:val="21"/>
                <w:szCs w:val="21"/>
                <w:lang w:val="en-US"/>
              </w:rPr>
              <w:t>Validity Period</w:t>
            </w:r>
          </w:p>
        </w:tc>
        <w:tc>
          <w:tcPr>
            <w:tcW w:w="7230" w:type="dxa"/>
          </w:tcPr>
          <w:p w:rsidR="00F92D71" w:rsidRPr="00345326" w:rsidRDefault="00F92D71" w:rsidP="000D0F5E">
            <w:pPr>
              <w:pStyle w:val="PARAGRAPH"/>
              <w:spacing w:before="120" w:after="120"/>
              <w:rPr>
                <w:sz w:val="21"/>
                <w:szCs w:val="21"/>
                <w:lang w:val="en-US"/>
              </w:rPr>
            </w:pPr>
            <w:r w:rsidRPr="00345326">
              <w:rPr>
                <w:sz w:val="21"/>
                <w:szCs w:val="21"/>
                <w:lang w:val="en-US"/>
              </w:rPr>
              <w:t xml:space="preserve">From a certain point in time, to a later point in time. </w:t>
            </w:r>
          </w:p>
        </w:tc>
      </w:tr>
    </w:tbl>
    <w:p w:rsidR="00F92D71" w:rsidRPr="00345326" w:rsidRDefault="00F92D71" w:rsidP="00F92D71">
      <w:pPr>
        <w:pStyle w:val="Heading2"/>
        <w:widowControl w:val="0"/>
        <w:suppressAutoHyphens w:val="0"/>
        <w:snapToGrid/>
        <w:spacing w:before="200" w:line="276" w:lineRule="auto"/>
        <w:ind w:left="567" w:hanging="567"/>
        <w:jc w:val="both"/>
        <w:rPr>
          <w:lang w:val="en-US"/>
        </w:rPr>
      </w:pPr>
      <w:bookmarkStart w:id="20" w:name="_Toc409769444"/>
      <w:bookmarkStart w:id="21" w:name="_Toc409769614"/>
      <w:bookmarkStart w:id="22" w:name="_Toc409779351"/>
      <w:bookmarkStart w:id="23" w:name="_Toc410126201"/>
      <w:bookmarkStart w:id="24" w:name="_Toc406783844"/>
      <w:bookmarkStart w:id="25" w:name="_Toc421869407"/>
      <w:bookmarkEnd w:id="20"/>
      <w:bookmarkEnd w:id="21"/>
      <w:bookmarkEnd w:id="22"/>
      <w:bookmarkEnd w:id="23"/>
      <w:r w:rsidRPr="00345326">
        <w:rPr>
          <w:lang w:val="en-US"/>
        </w:rPr>
        <w:t>Abbreviations</w:t>
      </w:r>
      <w:bookmarkEnd w:id="24"/>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54"/>
      </w:tblGrid>
      <w:tr w:rsidR="00F92D71" w:rsidRPr="00345326" w:rsidTr="00CF4B0E">
        <w:tc>
          <w:tcPr>
            <w:tcW w:w="2268" w:type="dxa"/>
          </w:tcPr>
          <w:p w:rsidR="00F92D71" w:rsidRPr="00345326" w:rsidRDefault="00F92D71" w:rsidP="00E65279">
            <w:pPr>
              <w:pStyle w:val="PARAGRAPH"/>
              <w:contextualSpacing/>
              <w:jc w:val="left"/>
              <w:rPr>
                <w:rFonts w:eastAsia="MS PGothic"/>
                <w:b/>
                <w:sz w:val="21"/>
                <w:szCs w:val="21"/>
                <w:lang w:val="en-US"/>
              </w:rPr>
            </w:pPr>
            <w:r w:rsidRPr="00345326">
              <w:rPr>
                <w:b/>
                <w:sz w:val="21"/>
                <w:szCs w:val="21"/>
                <w:lang w:val="en-US"/>
              </w:rPr>
              <w:t>PACS</w:t>
            </w:r>
          </w:p>
        </w:tc>
        <w:tc>
          <w:tcPr>
            <w:tcW w:w="7054" w:type="dxa"/>
            <w:vAlign w:val="center"/>
          </w:tcPr>
          <w:p w:rsidR="00F92D71" w:rsidRPr="00345326" w:rsidRDefault="00F92D71" w:rsidP="00E65279">
            <w:pPr>
              <w:pStyle w:val="PARAGRAPH"/>
              <w:contextualSpacing/>
              <w:jc w:val="left"/>
              <w:rPr>
                <w:rFonts w:eastAsia="MS PGothic"/>
                <w:sz w:val="21"/>
                <w:szCs w:val="21"/>
                <w:lang w:val="en-US"/>
              </w:rPr>
            </w:pPr>
            <w:r w:rsidRPr="00345326">
              <w:rPr>
                <w:sz w:val="21"/>
                <w:szCs w:val="21"/>
                <w:lang w:val="en-US"/>
              </w:rPr>
              <w:t>Physical Access Control System</w:t>
            </w:r>
          </w:p>
        </w:tc>
      </w:tr>
    </w:tbl>
    <w:p w:rsidR="00F92D71" w:rsidRPr="00345326" w:rsidRDefault="00F92D71" w:rsidP="00F92D71">
      <w:pPr>
        <w:pStyle w:val="Heading1"/>
        <w:widowControl w:val="0"/>
        <w:suppressAutoHyphens w:val="0"/>
        <w:snapToGrid/>
        <w:spacing w:before="100" w:line="276" w:lineRule="auto"/>
        <w:ind w:left="567" w:hanging="567"/>
        <w:rPr>
          <w:lang w:val="en-US"/>
        </w:rPr>
      </w:pPr>
      <w:bookmarkStart w:id="26" w:name="_Toc406783845"/>
      <w:bookmarkStart w:id="27" w:name="_Toc421869408"/>
      <w:r w:rsidRPr="00345326">
        <w:rPr>
          <w:lang w:val="en-US"/>
        </w:rPr>
        <w:lastRenderedPageBreak/>
        <w:t>Overview</w:t>
      </w:r>
      <w:bookmarkEnd w:id="26"/>
      <w:bookmarkEnd w:id="27"/>
    </w:p>
    <w:p w:rsidR="00F92D71" w:rsidRPr="00345326" w:rsidRDefault="00F92D71" w:rsidP="00F92D71">
      <w:pPr>
        <w:pStyle w:val="PARAGRAPH"/>
        <w:rPr>
          <w:sz w:val="21"/>
          <w:szCs w:val="21"/>
          <w:lang w:val="en-US"/>
        </w:rPr>
      </w:pPr>
      <w:r w:rsidRPr="00345326">
        <w:rPr>
          <w:sz w:val="21"/>
          <w:szCs w:val="21"/>
          <w:lang w:val="en-US"/>
        </w:rPr>
        <w:t xml:space="preserve">The credential service specification defines the commands to configure credentials. </w:t>
      </w:r>
    </w:p>
    <w:p w:rsidR="00F92D71" w:rsidRPr="00345326" w:rsidRDefault="00F92D71" w:rsidP="00F92D71">
      <w:pPr>
        <w:pStyle w:val="PARAGRAPH"/>
        <w:rPr>
          <w:sz w:val="21"/>
          <w:szCs w:val="21"/>
          <w:lang w:val="en-US"/>
        </w:rPr>
      </w:pPr>
      <w:r w:rsidRPr="00345326">
        <w:rPr>
          <w:sz w:val="21"/>
          <w:szCs w:val="21"/>
          <w:lang w:val="en-US"/>
        </w:rPr>
        <w:t>A credential holds information that can be validated in an access point,</w:t>
      </w:r>
      <w:r w:rsidR="00803451" w:rsidRPr="00345326">
        <w:rPr>
          <w:sz w:val="21"/>
          <w:szCs w:val="21"/>
          <w:lang w:val="en-US"/>
        </w:rPr>
        <w:t xml:space="preserve"> </w:t>
      </w:r>
      <w:r w:rsidRPr="00345326">
        <w:rPr>
          <w:sz w:val="21"/>
          <w:szCs w:val="21"/>
          <w:lang w:val="en-US"/>
        </w:rPr>
        <w:t xml:space="preserve">such as unique card information, PIN, biometric information, etc. A credential also holds information on what the credential can access via credential access profiles, which ties the credential to access profiles </w:t>
      </w:r>
      <w:r w:rsidR="000D0F5E" w:rsidRPr="00345326">
        <w:rPr>
          <w:sz w:val="21"/>
          <w:szCs w:val="21"/>
          <w:lang w:val="en-US"/>
        </w:rPr>
        <w:t xml:space="preserve">as </w:t>
      </w:r>
      <w:r w:rsidRPr="00345326">
        <w:rPr>
          <w:sz w:val="21"/>
          <w:szCs w:val="21"/>
          <w:lang w:val="en-US"/>
        </w:rPr>
        <w:t xml:space="preserve">described in </w:t>
      </w:r>
      <w:r w:rsidR="000D0F5E" w:rsidRPr="00345326">
        <w:rPr>
          <w:sz w:val="21"/>
          <w:szCs w:val="21"/>
          <w:lang w:val="en-US"/>
        </w:rPr>
        <w:t>[</w:t>
      </w:r>
      <w:r w:rsidRPr="00345326">
        <w:rPr>
          <w:sz w:val="21"/>
          <w:szCs w:val="21"/>
          <w:lang w:val="en-US"/>
        </w:rPr>
        <w:t xml:space="preserve">Access Rules </w:t>
      </w:r>
      <w:r w:rsidR="000D0F5E" w:rsidRPr="00345326">
        <w:rPr>
          <w:sz w:val="21"/>
          <w:szCs w:val="21"/>
          <w:lang w:val="en-US"/>
        </w:rPr>
        <w:t xml:space="preserve">Service </w:t>
      </w:r>
      <w:r w:rsidRPr="00345326">
        <w:rPr>
          <w:sz w:val="21"/>
          <w:szCs w:val="21"/>
          <w:lang w:val="en-US"/>
        </w:rPr>
        <w:t>Specification</w:t>
      </w:r>
      <w:r w:rsidR="000D0F5E" w:rsidRPr="00345326">
        <w:rPr>
          <w:sz w:val="21"/>
          <w:szCs w:val="21"/>
          <w:lang w:val="en-US"/>
        </w:rPr>
        <w:t>]</w:t>
      </w:r>
      <w:r w:rsidRPr="00345326">
        <w:rPr>
          <w:sz w:val="21"/>
          <w:szCs w:val="21"/>
          <w:lang w:val="en-US"/>
        </w:rPr>
        <w:t xml:space="preserve">. </w:t>
      </w:r>
    </w:p>
    <w:p w:rsidR="00F92D71" w:rsidRPr="00345326" w:rsidRDefault="00F92D71" w:rsidP="00F92D71">
      <w:pPr>
        <w:pStyle w:val="PARAGRAPH"/>
        <w:rPr>
          <w:sz w:val="21"/>
          <w:szCs w:val="21"/>
          <w:lang w:val="en-US"/>
        </w:rPr>
      </w:pPr>
      <w:r w:rsidRPr="00345326">
        <w:rPr>
          <w:sz w:val="21"/>
          <w:szCs w:val="21"/>
          <w:lang w:val="en-US"/>
        </w:rPr>
        <w:t>A credential is assigned to a person (called credential holder) and has a validity that specifies the period during which the credential can be used to get access.</w:t>
      </w:r>
    </w:p>
    <w:p w:rsidR="00F92D71" w:rsidRPr="00345326" w:rsidRDefault="00F92D71" w:rsidP="00F92D71">
      <w:pPr>
        <w:pStyle w:val="PARAGRAPH"/>
        <w:rPr>
          <w:sz w:val="21"/>
          <w:szCs w:val="21"/>
          <w:lang w:val="en-US"/>
        </w:rPr>
      </w:pPr>
      <w:r w:rsidRPr="00345326">
        <w:rPr>
          <w:sz w:val="21"/>
          <w:szCs w:val="21"/>
          <w:lang w:val="en-US"/>
        </w:rPr>
        <w:t>Consider the following example:</w:t>
      </w:r>
    </w:p>
    <w:p w:rsidR="00F92D71" w:rsidRPr="00345326" w:rsidRDefault="00F92D71" w:rsidP="00F92D71">
      <w:pPr>
        <w:pStyle w:val="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lang w:val="en-US"/>
        </w:rPr>
      </w:pPr>
      <w:r w:rsidRPr="00345326">
        <w:rPr>
          <w:sz w:val="21"/>
          <w:szCs w:val="21"/>
          <w:lang w:val="en-US"/>
        </w:rPr>
        <w:t>A credential is assigned to a consultant to be temporarily used during one week (April 2</w:t>
      </w:r>
      <w:r w:rsidRPr="00345326">
        <w:rPr>
          <w:sz w:val="21"/>
          <w:szCs w:val="21"/>
          <w:vertAlign w:val="superscript"/>
          <w:lang w:val="en-US"/>
        </w:rPr>
        <w:t>nd</w:t>
      </w:r>
      <w:r w:rsidRPr="00345326">
        <w:rPr>
          <w:sz w:val="21"/>
          <w:szCs w:val="21"/>
          <w:lang w:val="en-US"/>
        </w:rPr>
        <w:t>- April 6</w:t>
      </w:r>
      <w:r w:rsidRPr="00345326">
        <w:rPr>
          <w:sz w:val="21"/>
          <w:szCs w:val="21"/>
          <w:vertAlign w:val="superscript"/>
          <w:lang w:val="en-US"/>
        </w:rPr>
        <w:t>th</w:t>
      </w:r>
      <w:r w:rsidRPr="00345326">
        <w:rPr>
          <w:sz w:val="21"/>
          <w:szCs w:val="21"/>
          <w:lang w:val="en-US"/>
        </w:rPr>
        <w:t>). The start date/time of the validity is set to the morning of April 2</w:t>
      </w:r>
      <w:r w:rsidRPr="00345326">
        <w:rPr>
          <w:sz w:val="21"/>
          <w:szCs w:val="21"/>
          <w:vertAlign w:val="superscript"/>
          <w:lang w:val="en-US"/>
        </w:rPr>
        <w:t>nd</w:t>
      </w:r>
      <w:r w:rsidRPr="00345326">
        <w:rPr>
          <w:sz w:val="21"/>
          <w:szCs w:val="21"/>
          <w:lang w:val="en-US"/>
        </w:rPr>
        <w:t xml:space="preserve"> and the end date/time of the validity is set to the evening of April 6</w:t>
      </w:r>
      <w:r w:rsidRPr="00345326">
        <w:rPr>
          <w:sz w:val="21"/>
          <w:szCs w:val="21"/>
          <w:vertAlign w:val="superscript"/>
          <w:lang w:val="en-US"/>
        </w:rPr>
        <w:t>th</w:t>
      </w:r>
    </w:p>
    <w:p w:rsidR="00F92D71" w:rsidRPr="00345326" w:rsidRDefault="00F92D71" w:rsidP="00F92D71">
      <w:pPr>
        <w:pStyle w:val="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lang w:val="en-US"/>
        </w:rPr>
      </w:pPr>
      <w:r w:rsidRPr="00345326">
        <w:rPr>
          <w:sz w:val="21"/>
          <w:szCs w:val="21"/>
          <w:lang w:val="en-US"/>
        </w:rPr>
        <w:t xml:space="preserve">This particular credential is a card with number 987654321 and the consultant is given the personal pin code 1234. Both pieces of information are stored in the credential. The card number is a credential identifier of type </w:t>
      </w:r>
      <w:proofErr w:type="spellStart"/>
      <w:r w:rsidR="009110EF" w:rsidRPr="00345326">
        <w:rPr>
          <w:sz w:val="21"/>
          <w:szCs w:val="21"/>
          <w:lang w:val="en-US"/>
        </w:rPr>
        <w:t>pt</w:t>
      </w:r>
      <w:proofErr w:type="gramStart"/>
      <w:r w:rsidR="009110EF" w:rsidRPr="00345326">
        <w:rPr>
          <w:sz w:val="21"/>
          <w:szCs w:val="21"/>
          <w:lang w:val="en-US"/>
        </w:rPr>
        <w:t>:</w:t>
      </w:r>
      <w:r w:rsidRPr="00345326">
        <w:rPr>
          <w:sz w:val="21"/>
          <w:szCs w:val="21"/>
          <w:lang w:val="en-US"/>
        </w:rPr>
        <w:t>Card</w:t>
      </w:r>
      <w:proofErr w:type="spellEnd"/>
      <w:proofErr w:type="gramEnd"/>
      <w:r w:rsidRPr="00345326">
        <w:rPr>
          <w:sz w:val="21"/>
          <w:szCs w:val="21"/>
          <w:lang w:val="en-US"/>
        </w:rPr>
        <w:t xml:space="preserve"> and the pin code is a credential identifier of type </w:t>
      </w:r>
      <w:proofErr w:type="spellStart"/>
      <w:r w:rsidR="009110EF" w:rsidRPr="00345326">
        <w:rPr>
          <w:sz w:val="21"/>
          <w:szCs w:val="21"/>
          <w:lang w:val="en-US"/>
        </w:rPr>
        <w:t>pt:</w:t>
      </w:r>
      <w:r w:rsidRPr="00345326">
        <w:rPr>
          <w:sz w:val="21"/>
          <w:szCs w:val="21"/>
          <w:lang w:val="en-US"/>
        </w:rPr>
        <w:t>PIN</w:t>
      </w:r>
      <w:proofErr w:type="spellEnd"/>
      <w:r w:rsidR="009110EF" w:rsidRPr="00345326">
        <w:rPr>
          <w:sz w:val="21"/>
          <w:szCs w:val="21"/>
          <w:lang w:val="en-US"/>
        </w:rPr>
        <w:t xml:space="preserve"> (</w:t>
      </w:r>
      <w:r w:rsidR="000D0F5E" w:rsidRPr="00345326">
        <w:rPr>
          <w:sz w:val="21"/>
          <w:szCs w:val="21"/>
          <w:lang w:val="en-US"/>
        </w:rPr>
        <w:t xml:space="preserve">see section </w:t>
      </w:r>
      <w:r w:rsidR="009D499C" w:rsidRPr="00345326">
        <w:rPr>
          <w:sz w:val="21"/>
          <w:szCs w:val="21"/>
          <w:lang w:val="en-US"/>
        </w:rPr>
        <w:fldChar w:fldCharType="begin"/>
      </w:r>
      <w:r w:rsidR="009110EF" w:rsidRPr="00345326">
        <w:rPr>
          <w:sz w:val="21"/>
          <w:szCs w:val="21"/>
          <w:lang w:val="en-US"/>
        </w:rPr>
        <w:instrText xml:space="preserve"> REF _Ref409689452 \r \h </w:instrText>
      </w:r>
      <w:r w:rsidR="009D499C" w:rsidRPr="00345326">
        <w:rPr>
          <w:sz w:val="21"/>
          <w:szCs w:val="21"/>
          <w:lang w:val="en-US"/>
        </w:rPr>
      </w:r>
      <w:r w:rsidR="009D499C" w:rsidRPr="00345326">
        <w:rPr>
          <w:sz w:val="21"/>
          <w:szCs w:val="21"/>
          <w:lang w:val="en-US"/>
        </w:rPr>
        <w:fldChar w:fldCharType="separate"/>
      </w:r>
      <w:r w:rsidR="005D0AA9">
        <w:rPr>
          <w:sz w:val="21"/>
          <w:szCs w:val="21"/>
          <w:lang w:val="en-US"/>
        </w:rPr>
        <w:t>4.1.1.1</w:t>
      </w:r>
      <w:r w:rsidR="009D499C" w:rsidRPr="00345326">
        <w:rPr>
          <w:sz w:val="21"/>
          <w:szCs w:val="21"/>
          <w:lang w:val="en-US"/>
        </w:rPr>
        <w:fldChar w:fldCharType="end"/>
      </w:r>
      <w:r w:rsidR="009110EF" w:rsidRPr="00345326">
        <w:rPr>
          <w:sz w:val="21"/>
          <w:szCs w:val="21"/>
          <w:lang w:val="en-US"/>
        </w:rPr>
        <w:t xml:space="preserve"> </w:t>
      </w:r>
      <w:r w:rsidR="000D0F5E" w:rsidRPr="00345326">
        <w:rPr>
          <w:sz w:val="21"/>
          <w:szCs w:val="21"/>
          <w:lang w:val="en-US"/>
        </w:rPr>
        <w:t>for supported</w:t>
      </w:r>
      <w:r w:rsidR="000D0F5E" w:rsidRPr="00345326" w:rsidDel="000D0F5E">
        <w:rPr>
          <w:sz w:val="21"/>
          <w:szCs w:val="21"/>
          <w:lang w:val="en-US"/>
        </w:rPr>
        <w:t xml:space="preserve"> </w:t>
      </w:r>
      <w:r w:rsidR="009110EF" w:rsidRPr="00345326">
        <w:rPr>
          <w:sz w:val="21"/>
          <w:szCs w:val="21"/>
          <w:lang w:val="en-US"/>
        </w:rPr>
        <w:t xml:space="preserve">identifier types) </w:t>
      </w:r>
      <w:r w:rsidRPr="00345326">
        <w:rPr>
          <w:sz w:val="21"/>
          <w:szCs w:val="21"/>
          <w:lang w:val="en-US"/>
        </w:rPr>
        <w:t>.</w:t>
      </w:r>
    </w:p>
    <w:p w:rsidR="00F92D71" w:rsidRPr="00345326" w:rsidRDefault="00F92D71" w:rsidP="00F92D71">
      <w:pPr>
        <w:pStyle w:val="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lang w:val="en-US"/>
        </w:rPr>
      </w:pPr>
      <w:r w:rsidRPr="00345326">
        <w:rPr>
          <w:sz w:val="21"/>
          <w:szCs w:val="21"/>
          <w:lang w:val="en-US"/>
        </w:rPr>
        <w:t xml:space="preserve">The consultant will help out with the installation of a server so he needs access to the server room, and of course also access to the other common facilities at the office. The access profile “IT support access” gives access to the server room during office hours, and the access profile “Staff access” gives access to the rest of the office, The references to both access profiles are stored on the credential in the </w:t>
      </w:r>
      <w:proofErr w:type="spellStart"/>
      <w:r w:rsidRPr="00345326">
        <w:rPr>
          <w:sz w:val="21"/>
          <w:szCs w:val="21"/>
          <w:lang w:val="en-US"/>
        </w:rPr>
        <w:t>CredentialAccessProfile</w:t>
      </w:r>
      <w:proofErr w:type="spellEnd"/>
      <w:r w:rsidRPr="00345326">
        <w:rPr>
          <w:sz w:val="21"/>
          <w:szCs w:val="21"/>
          <w:lang w:val="en-US"/>
        </w:rPr>
        <w:t xml:space="preserve"> structure.</w:t>
      </w:r>
    </w:p>
    <w:p w:rsidR="00F92D71" w:rsidRPr="00345326" w:rsidRDefault="00F92D71" w:rsidP="00F92D71">
      <w:pPr>
        <w:pStyle w:val="PARAGRAPH"/>
        <w:rPr>
          <w:sz w:val="21"/>
          <w:szCs w:val="21"/>
          <w:lang w:val="en-US"/>
        </w:rPr>
      </w:pPr>
      <w:r w:rsidRPr="00345326">
        <w:rPr>
          <w:sz w:val="21"/>
          <w:szCs w:val="21"/>
          <w:lang w:val="en-US"/>
        </w:rPr>
        <w:t>A credential service object model representation is shown in Figure 1</w:t>
      </w:r>
    </w:p>
    <w:p w:rsidR="00F92D71" w:rsidRPr="00345326" w:rsidRDefault="00F92D71" w:rsidP="00F92D71">
      <w:pPr>
        <w:pStyle w:val="PARAGRAPH"/>
        <w:rPr>
          <w:sz w:val="21"/>
          <w:szCs w:val="21"/>
          <w:lang w:val="en-US"/>
        </w:rPr>
      </w:pPr>
    </w:p>
    <w:p w:rsidR="00011D92" w:rsidRPr="00345326" w:rsidRDefault="00C75A47" w:rsidP="00565D0D">
      <w:pPr>
        <w:keepNext/>
        <w:jc w:val="center"/>
        <w:rPr>
          <w:lang w:val="en-US"/>
        </w:rPr>
      </w:pPr>
      <w:r>
        <w:object w:dxaOrig="7489" w:dyaOrig="4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5pt;height:238.3pt" o:ole="">
            <v:imagedata r:id="rId13" o:title=""/>
          </v:shape>
          <o:OLEObject Type="Embed" ProgID="Visio.Drawing.15" ShapeID="_x0000_i1025" DrawAspect="Content" ObjectID="_1495611584" r:id="rId14"/>
        </w:object>
      </w:r>
      <w:bookmarkStart w:id="28" w:name="_GoBack"/>
      <w:bookmarkEnd w:id="28"/>
    </w:p>
    <w:p w:rsidR="00F92D71" w:rsidRPr="00345326" w:rsidRDefault="00F92D71" w:rsidP="00F92D71">
      <w:pPr>
        <w:pStyle w:val="Caption"/>
        <w:rPr>
          <w:lang w:val="en-US"/>
        </w:rPr>
      </w:pPr>
      <w:r w:rsidRPr="00345326">
        <w:rPr>
          <w:lang w:val="en-US"/>
        </w:rPr>
        <w:t xml:space="preserve">Figure </w:t>
      </w:r>
      <w:r w:rsidR="009D499C" w:rsidRPr="00345326">
        <w:rPr>
          <w:lang w:val="en-US"/>
        </w:rPr>
        <w:fldChar w:fldCharType="begin"/>
      </w:r>
      <w:r w:rsidR="001020F5" w:rsidRPr="00345326">
        <w:rPr>
          <w:lang w:val="en-US"/>
        </w:rPr>
        <w:instrText xml:space="preserve"> SEQ Figure \* ARABIC </w:instrText>
      </w:r>
      <w:r w:rsidR="009D499C" w:rsidRPr="00345326">
        <w:rPr>
          <w:lang w:val="en-US"/>
        </w:rPr>
        <w:fldChar w:fldCharType="separate"/>
      </w:r>
      <w:r w:rsidR="005D0AA9">
        <w:rPr>
          <w:noProof/>
          <w:lang w:val="en-US"/>
        </w:rPr>
        <w:t>1</w:t>
      </w:r>
      <w:r w:rsidR="009D499C" w:rsidRPr="00345326">
        <w:rPr>
          <w:noProof/>
          <w:lang w:val="en-US"/>
        </w:rPr>
        <w:fldChar w:fldCharType="end"/>
      </w:r>
      <w:r w:rsidRPr="00345326">
        <w:rPr>
          <w:lang w:val="en-US"/>
        </w:rPr>
        <w:t>: Main data structures in the credential service</w:t>
      </w:r>
    </w:p>
    <w:p w:rsidR="00F92D71" w:rsidRPr="00345326" w:rsidRDefault="00F92D71" w:rsidP="00F92D71">
      <w:pPr>
        <w:rPr>
          <w:lang w:val="en-US"/>
        </w:rPr>
      </w:pPr>
    </w:p>
    <w:p w:rsidR="00F92D71" w:rsidRPr="00345326" w:rsidRDefault="00F92D71" w:rsidP="00F92D71">
      <w:pPr>
        <w:pStyle w:val="Heading1"/>
        <w:widowControl w:val="0"/>
        <w:suppressAutoHyphens w:val="0"/>
        <w:snapToGrid/>
        <w:spacing w:before="100" w:line="276" w:lineRule="auto"/>
        <w:ind w:left="567" w:hanging="567"/>
        <w:rPr>
          <w:szCs w:val="21"/>
          <w:lang w:val="en-US"/>
        </w:rPr>
      </w:pPr>
      <w:bookmarkStart w:id="29" w:name="_Toc406783846"/>
      <w:bookmarkStart w:id="30" w:name="_Toc421869409"/>
      <w:r w:rsidRPr="00345326">
        <w:rPr>
          <w:szCs w:val="21"/>
          <w:lang w:val="en-US"/>
        </w:rPr>
        <w:lastRenderedPageBreak/>
        <w:t>Credentials</w:t>
      </w:r>
      <w:bookmarkEnd w:id="29"/>
      <w:bookmarkEnd w:id="30"/>
    </w:p>
    <w:p w:rsidR="00F92D71" w:rsidRPr="00345326" w:rsidRDefault="00F92D71" w:rsidP="00F92D71">
      <w:pPr>
        <w:rPr>
          <w:rFonts w:ascii="Arial" w:hAnsi="Arial" w:cs="Arial"/>
          <w:sz w:val="21"/>
          <w:szCs w:val="21"/>
          <w:lang w:val="en-US"/>
        </w:rPr>
      </w:pPr>
      <w:r w:rsidRPr="00345326">
        <w:rPr>
          <w:rFonts w:ascii="Arial" w:hAnsi="Arial" w:cs="Arial"/>
          <w:sz w:val="21"/>
          <w:szCs w:val="21"/>
          <w:lang w:val="en-US"/>
        </w:rPr>
        <w:t>This service offers commands for configuring the credentials.</w:t>
      </w:r>
    </w:p>
    <w:p w:rsidR="00F92D71" w:rsidRPr="00345326" w:rsidRDefault="00F92D71" w:rsidP="00F92D71">
      <w:pPr>
        <w:pStyle w:val="Heading2"/>
        <w:widowControl w:val="0"/>
        <w:suppressAutoHyphens w:val="0"/>
        <w:snapToGrid/>
        <w:spacing w:before="200" w:line="276" w:lineRule="auto"/>
        <w:ind w:left="567" w:hanging="567"/>
        <w:jc w:val="both"/>
        <w:rPr>
          <w:szCs w:val="21"/>
          <w:lang w:val="en-US"/>
        </w:rPr>
      </w:pPr>
      <w:bookmarkStart w:id="31" w:name="_Toc406783847"/>
      <w:bookmarkStart w:id="32" w:name="_Toc421869410"/>
      <w:r w:rsidRPr="00345326">
        <w:rPr>
          <w:szCs w:val="21"/>
          <w:lang w:val="en-US"/>
        </w:rPr>
        <w:t>Service Capabilities</w:t>
      </w:r>
      <w:bookmarkEnd w:id="31"/>
      <w:bookmarkEnd w:id="32"/>
    </w:p>
    <w:p w:rsidR="00F92D71" w:rsidRPr="00345326" w:rsidRDefault="00F92D71" w:rsidP="00F92D71">
      <w:pPr>
        <w:pStyle w:val="PARAGRAPH"/>
        <w:rPr>
          <w:sz w:val="21"/>
          <w:szCs w:val="21"/>
          <w:lang w:val="en-US"/>
        </w:rPr>
      </w:pPr>
      <w:r w:rsidRPr="00345326">
        <w:rPr>
          <w:sz w:val="21"/>
          <w:szCs w:val="21"/>
          <w:lang w:val="en-US"/>
        </w:rPr>
        <w:t>The device shall provide service capabilities in two ways:</w:t>
      </w:r>
    </w:p>
    <w:p w:rsidR="00F92D71" w:rsidRPr="00345326" w:rsidRDefault="00F92D71" w:rsidP="00F92D71">
      <w:pPr>
        <w:pStyle w:val="PARAGRAPH"/>
        <w:numPr>
          <w:ilvl w:val="0"/>
          <w:numId w:val="14"/>
        </w:numPr>
        <w:rPr>
          <w:sz w:val="21"/>
          <w:szCs w:val="21"/>
          <w:lang w:val="en-US"/>
        </w:rPr>
      </w:pPr>
      <w:r w:rsidRPr="00345326">
        <w:rPr>
          <w:sz w:val="21"/>
          <w:szCs w:val="21"/>
          <w:lang w:val="en-US"/>
        </w:rPr>
        <w:t xml:space="preserve">With the GetServices method of Device service when </w:t>
      </w:r>
      <w:proofErr w:type="spellStart"/>
      <w:r w:rsidRPr="00345326">
        <w:rPr>
          <w:sz w:val="21"/>
          <w:szCs w:val="21"/>
          <w:lang w:val="en-US"/>
        </w:rPr>
        <w:t>IncludeCapability</w:t>
      </w:r>
      <w:proofErr w:type="spellEnd"/>
      <w:r w:rsidRPr="00345326">
        <w:rPr>
          <w:sz w:val="21"/>
          <w:szCs w:val="21"/>
          <w:lang w:val="en-US"/>
        </w:rPr>
        <w:t xml:space="preserve"> is true.</w:t>
      </w:r>
      <w:r w:rsidRPr="00345326">
        <w:rPr>
          <w:sz w:val="21"/>
          <w:szCs w:val="21"/>
          <w:lang w:val="en-US"/>
        </w:rPr>
        <w:br/>
        <w:t xml:space="preserve">Please refer to </w:t>
      </w:r>
      <w:r w:rsidR="00FF2D37" w:rsidRPr="00345326">
        <w:rPr>
          <w:sz w:val="21"/>
          <w:szCs w:val="21"/>
          <w:lang w:val="en-US"/>
        </w:rPr>
        <w:t>[</w:t>
      </w:r>
      <w:r w:rsidRPr="00345326">
        <w:rPr>
          <w:sz w:val="21"/>
          <w:szCs w:val="21"/>
          <w:lang w:val="en-US"/>
        </w:rPr>
        <w:t>Core Specification</w:t>
      </w:r>
      <w:r w:rsidR="00FF2D37" w:rsidRPr="00345326">
        <w:rPr>
          <w:sz w:val="21"/>
          <w:szCs w:val="21"/>
          <w:lang w:val="en-US"/>
        </w:rPr>
        <w:t>]</w:t>
      </w:r>
      <w:r w:rsidRPr="00345326">
        <w:rPr>
          <w:sz w:val="21"/>
          <w:szCs w:val="21"/>
          <w:lang w:val="en-US"/>
        </w:rPr>
        <w:t xml:space="preserve"> for more details.</w:t>
      </w:r>
    </w:p>
    <w:p w:rsidR="00F92D71" w:rsidRPr="00345326" w:rsidRDefault="00F92D71" w:rsidP="00F92D71">
      <w:pPr>
        <w:pStyle w:val="PARAGRAPH"/>
        <w:numPr>
          <w:ilvl w:val="0"/>
          <w:numId w:val="14"/>
        </w:numPr>
        <w:rPr>
          <w:sz w:val="21"/>
          <w:szCs w:val="21"/>
          <w:lang w:val="en-US"/>
        </w:rPr>
      </w:pPr>
      <w:r w:rsidRPr="00345326">
        <w:rPr>
          <w:sz w:val="21"/>
          <w:szCs w:val="21"/>
          <w:lang w:val="en-US"/>
        </w:rPr>
        <w:t>With the GetServiceCapabilities method.</w:t>
      </w:r>
    </w:p>
    <w:p w:rsidR="00F92D71" w:rsidRPr="00345326" w:rsidRDefault="00F92D71" w:rsidP="00F92D71">
      <w:pPr>
        <w:pStyle w:val="Heading3"/>
        <w:widowControl w:val="0"/>
        <w:suppressAutoHyphens w:val="0"/>
        <w:snapToGrid/>
        <w:spacing w:before="100"/>
        <w:ind w:left="737" w:hanging="737"/>
        <w:jc w:val="both"/>
        <w:rPr>
          <w:szCs w:val="21"/>
          <w:lang w:val="en-US"/>
        </w:rPr>
      </w:pPr>
      <w:bookmarkStart w:id="33" w:name="_Toc421869411"/>
      <w:r w:rsidRPr="00345326">
        <w:rPr>
          <w:szCs w:val="21"/>
          <w:lang w:val="en-US"/>
        </w:rPr>
        <w:t>Data Structures</w:t>
      </w:r>
      <w:bookmarkEnd w:id="33"/>
    </w:p>
    <w:p w:rsidR="00F92D71" w:rsidRPr="00345326" w:rsidRDefault="00F92D71" w:rsidP="00F92D71">
      <w:pPr>
        <w:pStyle w:val="Heading4"/>
        <w:widowControl w:val="0"/>
        <w:suppressAutoHyphens w:val="0"/>
        <w:snapToGrid/>
        <w:spacing w:before="200" w:after="0"/>
        <w:ind w:left="864" w:hanging="864"/>
        <w:jc w:val="both"/>
        <w:rPr>
          <w:szCs w:val="21"/>
          <w:lang w:val="en-US"/>
        </w:rPr>
      </w:pPr>
      <w:bookmarkStart w:id="34" w:name="_Ref409689452"/>
      <w:r w:rsidRPr="00345326">
        <w:rPr>
          <w:szCs w:val="21"/>
          <w:lang w:val="en-US"/>
        </w:rPr>
        <w:t>Service Capabilities</w:t>
      </w:r>
      <w:bookmarkEnd w:id="34"/>
    </w:p>
    <w:p w:rsidR="00F92D71" w:rsidRPr="00345326" w:rsidRDefault="00F92D71" w:rsidP="00F92D71">
      <w:pPr>
        <w:pStyle w:val="PARAGRAPH"/>
        <w:rPr>
          <w:sz w:val="21"/>
          <w:szCs w:val="21"/>
          <w:lang w:val="en-US"/>
        </w:rPr>
      </w:pPr>
      <w:r w:rsidRPr="00345326">
        <w:rPr>
          <w:sz w:val="21"/>
          <w:szCs w:val="21"/>
          <w:lang w:val="en-US"/>
        </w:rPr>
        <w:t>The service capabilities reflect optional functionality of a service. The information is static and does not change during device operation. The following capabilities are available:</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MaxLimit</w:t>
      </w:r>
    </w:p>
    <w:p w:rsidR="00F92D71" w:rsidRPr="00345326" w:rsidRDefault="00F92D71" w:rsidP="00F92D71">
      <w:pPr>
        <w:pStyle w:val="PARAGRAPH"/>
        <w:ind w:left="720"/>
        <w:rPr>
          <w:sz w:val="21"/>
          <w:szCs w:val="21"/>
          <w:lang w:val="en-US"/>
        </w:rPr>
      </w:pPr>
      <w:r w:rsidRPr="00345326">
        <w:rPr>
          <w:sz w:val="21"/>
          <w:szCs w:val="21"/>
          <w:lang w:val="en-US"/>
        </w:rPr>
        <w:t xml:space="preserve">The maximum number of entries returned by a single </w:t>
      </w:r>
      <w:proofErr w:type="gramStart"/>
      <w:r w:rsidRPr="00345326">
        <w:rPr>
          <w:sz w:val="21"/>
          <w:szCs w:val="21"/>
          <w:lang w:val="en-US"/>
        </w:rPr>
        <w:t>Get&lt;</w:t>
      </w:r>
      <w:proofErr w:type="gramEnd"/>
      <w:r w:rsidRPr="00345326">
        <w:rPr>
          <w:sz w:val="21"/>
          <w:szCs w:val="21"/>
          <w:lang w:val="en-US"/>
        </w:rPr>
        <w:t>Entity&gt;List or Get&lt;Entity&gt; request. The device shall never return more than this number of entities in a single response.</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CredentialValiditySupported</w:t>
      </w:r>
      <w:proofErr w:type="spellEnd"/>
    </w:p>
    <w:p w:rsidR="00F92D71" w:rsidRPr="00345326" w:rsidRDefault="00577555" w:rsidP="00F92D71">
      <w:pPr>
        <w:pStyle w:val="PARAGRAPH"/>
        <w:ind w:left="720"/>
        <w:rPr>
          <w:sz w:val="21"/>
          <w:szCs w:val="21"/>
          <w:lang w:val="en-US"/>
        </w:rPr>
      </w:pPr>
      <w:proofErr w:type="gramStart"/>
      <w:r w:rsidRPr="00345326">
        <w:rPr>
          <w:sz w:val="21"/>
          <w:szCs w:val="21"/>
          <w:lang w:val="en-US"/>
        </w:rPr>
        <w:t>Indicates that the device supports credential validity</w:t>
      </w:r>
      <w:r w:rsidR="002434C0" w:rsidRPr="00345326">
        <w:rPr>
          <w:sz w:val="21"/>
          <w:szCs w:val="21"/>
          <w:lang w:val="en-US"/>
        </w:rPr>
        <w:t>.</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CredentialAccessProfileValiditySupported</w:t>
      </w:r>
      <w:proofErr w:type="spellEnd"/>
    </w:p>
    <w:p w:rsidR="00F92D71" w:rsidRPr="00345326" w:rsidRDefault="00577555" w:rsidP="00F92D71">
      <w:pPr>
        <w:pStyle w:val="PARAGRAPH"/>
        <w:ind w:left="720"/>
        <w:rPr>
          <w:sz w:val="21"/>
          <w:szCs w:val="21"/>
          <w:lang w:val="en-US"/>
        </w:rPr>
      </w:pPr>
      <w:proofErr w:type="gramStart"/>
      <w:r w:rsidRPr="00345326">
        <w:rPr>
          <w:sz w:val="21"/>
          <w:szCs w:val="21"/>
          <w:lang w:val="en-US"/>
        </w:rPr>
        <w:t>Indicates that the device supports validity on the association between a credential and an access profile</w:t>
      </w:r>
      <w:r w:rsidR="002434C0" w:rsidRPr="00345326">
        <w:rPr>
          <w:sz w:val="21"/>
          <w:szCs w:val="21"/>
          <w:lang w:val="en-US"/>
        </w:rPr>
        <w:t>.</w:t>
      </w:r>
      <w:proofErr w:type="gramEnd"/>
    </w:p>
    <w:p w:rsidR="00535CDA" w:rsidRPr="00345326" w:rsidRDefault="00535CDA" w:rsidP="00535CDA">
      <w:pPr>
        <w:pStyle w:val="PARAGRAPH"/>
        <w:keepNext/>
        <w:numPr>
          <w:ilvl w:val="0"/>
          <w:numId w:val="15"/>
        </w:numPr>
        <w:ind w:left="714" w:hanging="357"/>
        <w:rPr>
          <w:b/>
          <w:sz w:val="21"/>
          <w:szCs w:val="21"/>
          <w:lang w:val="en-US"/>
        </w:rPr>
      </w:pPr>
      <w:proofErr w:type="spellStart"/>
      <w:r w:rsidRPr="00345326">
        <w:rPr>
          <w:b/>
          <w:sz w:val="21"/>
          <w:szCs w:val="21"/>
          <w:lang w:val="en-US"/>
        </w:rPr>
        <w:t>ValiditySupportsTimeValue</w:t>
      </w:r>
      <w:proofErr w:type="spellEnd"/>
    </w:p>
    <w:p w:rsidR="00535CDA" w:rsidRPr="00345326" w:rsidRDefault="00577555" w:rsidP="00535CDA">
      <w:pPr>
        <w:pStyle w:val="PARAGRAPH"/>
        <w:ind w:left="720"/>
        <w:rPr>
          <w:sz w:val="21"/>
          <w:szCs w:val="21"/>
          <w:lang w:val="en-US"/>
        </w:rPr>
      </w:pPr>
      <w:proofErr w:type="gramStart"/>
      <w:r w:rsidRPr="00345326">
        <w:rPr>
          <w:sz w:val="21"/>
          <w:szCs w:val="21"/>
          <w:lang w:val="en-US"/>
        </w:rPr>
        <w:t xml:space="preserve">Indicates that the device </w:t>
      </w:r>
      <w:r w:rsidR="00535CDA" w:rsidRPr="00345326">
        <w:rPr>
          <w:sz w:val="21"/>
          <w:szCs w:val="21"/>
          <w:lang w:val="en-US"/>
        </w:rPr>
        <w:t>support</w:t>
      </w:r>
      <w:r w:rsidRPr="00345326">
        <w:rPr>
          <w:sz w:val="21"/>
          <w:szCs w:val="21"/>
          <w:lang w:val="en-US"/>
        </w:rPr>
        <w:t>s</w:t>
      </w:r>
      <w:r w:rsidR="00535CDA" w:rsidRPr="00345326">
        <w:rPr>
          <w:sz w:val="21"/>
          <w:szCs w:val="21"/>
          <w:lang w:val="en-US"/>
        </w:rPr>
        <w:t xml:space="preserve"> both date and time</w:t>
      </w:r>
      <w:r w:rsidRPr="00345326">
        <w:rPr>
          <w:sz w:val="21"/>
          <w:szCs w:val="21"/>
          <w:lang w:val="en-US"/>
        </w:rPr>
        <w:t xml:space="preserve"> value for validity</w:t>
      </w:r>
      <w:r w:rsidR="00535CDA" w:rsidRPr="00345326">
        <w:rPr>
          <w:sz w:val="21"/>
          <w:szCs w:val="21"/>
          <w:lang w:val="en-US"/>
        </w:rPr>
        <w:t>.</w:t>
      </w:r>
      <w:proofErr w:type="gramEnd"/>
      <w:r w:rsidR="00535CDA" w:rsidRPr="00345326">
        <w:rPr>
          <w:sz w:val="21"/>
          <w:szCs w:val="21"/>
          <w:lang w:val="en-US"/>
        </w:rPr>
        <w:t xml:space="preserve"> If set to false, then </w:t>
      </w:r>
      <w:r w:rsidRPr="00345326">
        <w:rPr>
          <w:sz w:val="21"/>
          <w:szCs w:val="21"/>
          <w:lang w:val="en-US"/>
        </w:rPr>
        <w:t>the time value is ignored.</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MaxCredentials</w:t>
      </w:r>
      <w:proofErr w:type="spellEnd"/>
    </w:p>
    <w:p w:rsidR="00F92D71" w:rsidRPr="00345326" w:rsidRDefault="00F92D71" w:rsidP="00F92D71">
      <w:pPr>
        <w:pStyle w:val="PARAGRAPH"/>
        <w:ind w:left="720"/>
        <w:rPr>
          <w:sz w:val="21"/>
          <w:szCs w:val="21"/>
          <w:lang w:val="en-US"/>
        </w:rPr>
      </w:pPr>
      <w:proofErr w:type="gramStart"/>
      <w:r w:rsidRPr="00345326">
        <w:rPr>
          <w:sz w:val="21"/>
          <w:szCs w:val="21"/>
          <w:lang w:val="en-US"/>
        </w:rPr>
        <w:t>The maximum number of credential supported by the device</w:t>
      </w:r>
      <w:r w:rsidR="002434C0" w:rsidRPr="00345326">
        <w:rPr>
          <w:sz w:val="21"/>
          <w:szCs w:val="21"/>
          <w:lang w:val="en-US"/>
        </w:rPr>
        <w:t>.</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MaxAccessProfilesPerCredential</w:t>
      </w:r>
      <w:proofErr w:type="spellEnd"/>
    </w:p>
    <w:p w:rsidR="00F92D71" w:rsidRPr="00345326" w:rsidRDefault="00F92D71" w:rsidP="00F92D71">
      <w:pPr>
        <w:pStyle w:val="PARAGRAPH"/>
        <w:ind w:left="720"/>
        <w:rPr>
          <w:sz w:val="21"/>
          <w:szCs w:val="21"/>
          <w:lang w:val="en-US"/>
        </w:rPr>
      </w:pPr>
      <w:r w:rsidRPr="00345326">
        <w:rPr>
          <w:sz w:val="21"/>
          <w:szCs w:val="21"/>
          <w:lang w:val="en-US"/>
        </w:rPr>
        <w:t>The maximum number of access profiles for a credential</w:t>
      </w:r>
      <w:r w:rsidR="002434C0" w:rsidRPr="00345326">
        <w:rPr>
          <w:sz w:val="21"/>
          <w:szCs w:val="21"/>
          <w:lang w:val="en-US"/>
        </w:rPr>
        <w:t>.</w:t>
      </w:r>
    </w:p>
    <w:p w:rsidR="00F92D71" w:rsidRPr="00345326" w:rsidRDefault="00532C14" w:rsidP="00F92D71">
      <w:pPr>
        <w:pStyle w:val="PARAGRAPH"/>
        <w:keepNext/>
        <w:numPr>
          <w:ilvl w:val="0"/>
          <w:numId w:val="15"/>
        </w:numPr>
        <w:ind w:left="714" w:hanging="357"/>
        <w:rPr>
          <w:b/>
          <w:sz w:val="21"/>
          <w:szCs w:val="21"/>
          <w:lang w:val="en-US"/>
        </w:rPr>
      </w:pPr>
      <w:proofErr w:type="spellStart"/>
      <w:r w:rsidRPr="00345326">
        <w:rPr>
          <w:b/>
          <w:sz w:val="21"/>
          <w:szCs w:val="21"/>
          <w:lang w:val="en-US"/>
        </w:rPr>
        <w:t>Reset</w:t>
      </w:r>
      <w:r w:rsidR="00F92D71" w:rsidRPr="00345326">
        <w:rPr>
          <w:b/>
          <w:sz w:val="21"/>
          <w:szCs w:val="21"/>
          <w:lang w:val="en-US"/>
        </w:rPr>
        <w:t>AntipassbackSupported</w:t>
      </w:r>
      <w:proofErr w:type="spellEnd"/>
    </w:p>
    <w:p w:rsidR="00F92D71" w:rsidRPr="00345326" w:rsidRDefault="00F92D71" w:rsidP="00F92D71">
      <w:pPr>
        <w:pStyle w:val="PARAGRAPH"/>
        <w:ind w:left="720"/>
        <w:rPr>
          <w:sz w:val="21"/>
          <w:szCs w:val="21"/>
          <w:lang w:val="en-US"/>
        </w:rPr>
      </w:pPr>
      <w:r w:rsidRPr="00345326">
        <w:rPr>
          <w:sz w:val="21"/>
          <w:szCs w:val="21"/>
          <w:lang w:val="en-US"/>
        </w:rPr>
        <w:t xml:space="preserve">Indicates the device supports </w:t>
      </w:r>
      <w:r w:rsidR="00532C14" w:rsidRPr="00345326">
        <w:rPr>
          <w:sz w:val="21"/>
          <w:szCs w:val="21"/>
          <w:lang w:val="en-US"/>
        </w:rPr>
        <w:t xml:space="preserve">resetting of </w:t>
      </w:r>
      <w:r w:rsidRPr="00345326">
        <w:rPr>
          <w:sz w:val="21"/>
          <w:szCs w:val="21"/>
          <w:lang w:val="en-US"/>
        </w:rPr>
        <w:t>anti</w:t>
      </w:r>
      <w:r w:rsidR="006D4CC6" w:rsidRPr="00345326">
        <w:rPr>
          <w:sz w:val="21"/>
          <w:szCs w:val="21"/>
          <w:lang w:val="en-US"/>
        </w:rPr>
        <w:t>-</w:t>
      </w:r>
      <w:r w:rsidRPr="00345326">
        <w:rPr>
          <w:sz w:val="21"/>
          <w:szCs w:val="21"/>
          <w:lang w:val="en-US"/>
        </w:rPr>
        <w:t xml:space="preserve">passback </w:t>
      </w:r>
      <w:r w:rsidR="00532C14" w:rsidRPr="00345326">
        <w:rPr>
          <w:sz w:val="21"/>
          <w:szCs w:val="21"/>
          <w:lang w:val="en-US"/>
        </w:rPr>
        <w:t xml:space="preserve">violations </w:t>
      </w:r>
      <w:r w:rsidR="002C5E63" w:rsidRPr="00345326">
        <w:rPr>
          <w:sz w:val="21"/>
          <w:szCs w:val="21"/>
          <w:lang w:val="en-US"/>
        </w:rPr>
        <w:t xml:space="preserve">and notifying on anti-passback </w:t>
      </w:r>
      <w:r w:rsidR="00C32FA5" w:rsidRPr="00345326">
        <w:rPr>
          <w:sz w:val="21"/>
          <w:szCs w:val="21"/>
          <w:lang w:val="en-US"/>
        </w:rPr>
        <w:t>violations</w:t>
      </w:r>
      <w:r w:rsidRPr="00345326">
        <w:rPr>
          <w:sz w:val="21"/>
          <w:szCs w:val="21"/>
          <w:lang w:val="en-US"/>
        </w:rPr>
        <w:t>.</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lastRenderedPageBreak/>
        <w:t>SupportedIdentifierType</w:t>
      </w:r>
      <w:proofErr w:type="spellEnd"/>
    </w:p>
    <w:p w:rsidR="00F92D71" w:rsidRPr="00345326" w:rsidRDefault="00F92D71" w:rsidP="00AD25AF">
      <w:pPr>
        <w:pStyle w:val="PARAGRAPH"/>
        <w:keepNext/>
        <w:keepLines/>
        <w:ind w:left="720"/>
        <w:rPr>
          <w:sz w:val="21"/>
          <w:szCs w:val="21"/>
          <w:lang w:val="en-US"/>
        </w:rPr>
      </w:pPr>
      <w:proofErr w:type="gramStart"/>
      <w:r w:rsidRPr="00345326">
        <w:rPr>
          <w:sz w:val="21"/>
          <w:szCs w:val="21"/>
          <w:lang w:val="en-US"/>
        </w:rPr>
        <w:t>A list of identifier types that the device supports.</w:t>
      </w:r>
      <w:proofErr w:type="gramEnd"/>
      <w:r w:rsidR="00CD435D" w:rsidRPr="00345326">
        <w:rPr>
          <w:sz w:val="21"/>
          <w:szCs w:val="21"/>
          <w:lang w:val="en-US"/>
        </w:rPr>
        <w:t xml:space="preserve"> </w:t>
      </w:r>
      <w:r w:rsidRPr="00345326">
        <w:rPr>
          <w:sz w:val="21"/>
          <w:szCs w:val="21"/>
          <w:lang w:val="en-US"/>
        </w:rPr>
        <w:t>Supported identifiers</w:t>
      </w:r>
      <w:r w:rsidR="002A7511" w:rsidRPr="00345326">
        <w:rPr>
          <w:sz w:val="21"/>
          <w:szCs w:val="21"/>
          <w:lang w:val="en-US"/>
        </w:rPr>
        <w:t xml:space="preserve"> starting with the prefix </w:t>
      </w:r>
      <w:proofErr w:type="spellStart"/>
      <w:r w:rsidR="002A7511" w:rsidRPr="00345326">
        <w:rPr>
          <w:sz w:val="21"/>
          <w:szCs w:val="21"/>
          <w:lang w:val="en-US"/>
        </w:rPr>
        <w:t>pt</w:t>
      </w:r>
      <w:proofErr w:type="spellEnd"/>
      <w:r w:rsidR="002A7511" w:rsidRPr="00345326">
        <w:rPr>
          <w:sz w:val="21"/>
          <w:szCs w:val="21"/>
          <w:lang w:val="en-US"/>
        </w:rPr>
        <w:t xml:space="preserve">: are reserved to define </w:t>
      </w:r>
      <w:r w:rsidR="00EE6857" w:rsidRPr="00345326">
        <w:rPr>
          <w:sz w:val="21"/>
          <w:szCs w:val="21"/>
          <w:lang w:val="en-US"/>
        </w:rPr>
        <w:t xml:space="preserve">PACS specific </w:t>
      </w:r>
      <w:r w:rsidR="002A7511" w:rsidRPr="00345326">
        <w:rPr>
          <w:sz w:val="21"/>
          <w:szCs w:val="21"/>
          <w:lang w:val="en-US"/>
        </w:rPr>
        <w:t>identifier types and these reserved identifier types shall all share the “</w:t>
      </w:r>
      <w:proofErr w:type="spellStart"/>
      <w:proofErr w:type="gramStart"/>
      <w:r w:rsidR="002A7511" w:rsidRPr="00345326">
        <w:rPr>
          <w:sz w:val="21"/>
          <w:szCs w:val="21"/>
          <w:lang w:val="en-US"/>
        </w:rPr>
        <w:t>pt</w:t>
      </w:r>
      <w:proofErr w:type="spellEnd"/>
      <w:r w:rsidR="002A7511" w:rsidRPr="00345326">
        <w:rPr>
          <w:sz w:val="21"/>
          <w:szCs w:val="21"/>
          <w:lang w:val="en-US"/>
        </w:rPr>
        <w:t>:</w:t>
      </w:r>
      <w:proofErr w:type="gramEnd"/>
      <w:r w:rsidR="00AC10CE" w:rsidRPr="00345326">
        <w:rPr>
          <w:sz w:val="21"/>
          <w:szCs w:val="21"/>
          <w:lang w:val="en-US"/>
        </w:rPr>
        <w:t>&lt;</w:t>
      </w:r>
      <w:r w:rsidR="002A7511" w:rsidRPr="00345326">
        <w:rPr>
          <w:sz w:val="21"/>
          <w:szCs w:val="21"/>
          <w:lang w:val="en-US"/>
        </w:rPr>
        <w:t>Name</w:t>
      </w:r>
      <w:r w:rsidR="00AC10CE" w:rsidRPr="00345326">
        <w:rPr>
          <w:sz w:val="21"/>
          <w:szCs w:val="21"/>
          <w:lang w:val="en-US"/>
        </w:rPr>
        <w:t>&gt;</w:t>
      </w:r>
      <w:r w:rsidR="002A7511" w:rsidRPr="00345326">
        <w:rPr>
          <w:sz w:val="21"/>
          <w:szCs w:val="21"/>
          <w:lang w:val="en-US"/>
        </w:rPr>
        <w:t>” syntax.</w:t>
      </w:r>
    </w:p>
    <w:tbl>
      <w:tblPr>
        <w:tblStyle w:val="TableGrid"/>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82"/>
        <w:gridCol w:w="5386"/>
      </w:tblGrid>
      <w:tr w:rsidR="00AD25AF" w:rsidRPr="00345326" w:rsidTr="009C0840">
        <w:trPr>
          <w:trHeight w:val="470"/>
        </w:trPr>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pt:Card</w:t>
            </w:r>
            <w:proofErr w:type="spellEnd"/>
          </w:p>
        </w:tc>
        <w:tc>
          <w:tcPr>
            <w:tcW w:w="5386" w:type="dxa"/>
          </w:tcPr>
          <w:p w:rsidR="00AD25AF" w:rsidRPr="00345326" w:rsidRDefault="002B2CC5" w:rsidP="00833B0C">
            <w:pPr>
              <w:pStyle w:val="PARAGRAPH"/>
              <w:keepNext/>
              <w:keepLines/>
              <w:rPr>
                <w:sz w:val="21"/>
                <w:szCs w:val="21"/>
                <w:lang w:val="en-US"/>
              </w:rPr>
            </w:pPr>
            <w:r w:rsidRPr="00345326">
              <w:rPr>
                <w:sz w:val="21"/>
                <w:szCs w:val="21"/>
                <w:lang w:val="en-US"/>
              </w:rPr>
              <w:t>Supports Card identifier type</w:t>
            </w:r>
          </w:p>
        </w:tc>
      </w:tr>
      <w:tr w:rsidR="00AD25AF" w:rsidRPr="00345326" w:rsidTr="00AD25AF">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pt:PIN</w:t>
            </w:r>
            <w:proofErr w:type="spellEnd"/>
          </w:p>
        </w:tc>
        <w:tc>
          <w:tcPr>
            <w:tcW w:w="5386" w:type="dxa"/>
          </w:tcPr>
          <w:p w:rsidR="00AD25AF" w:rsidRPr="00345326" w:rsidRDefault="002B2CC5" w:rsidP="00833B0C">
            <w:pPr>
              <w:pStyle w:val="PARAGRAPH"/>
              <w:keepNext/>
              <w:keepLines/>
              <w:rPr>
                <w:sz w:val="21"/>
                <w:szCs w:val="21"/>
                <w:lang w:val="en-US"/>
              </w:rPr>
            </w:pPr>
            <w:r w:rsidRPr="00345326">
              <w:rPr>
                <w:sz w:val="21"/>
                <w:szCs w:val="21"/>
                <w:lang w:val="en-US"/>
              </w:rPr>
              <w:t>Supports PIN identifier type</w:t>
            </w:r>
          </w:p>
        </w:tc>
      </w:tr>
      <w:tr w:rsidR="00AD25AF" w:rsidRPr="00345326" w:rsidTr="00AD25AF">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pt:Fingerprint</w:t>
            </w:r>
            <w:proofErr w:type="spellEnd"/>
          </w:p>
        </w:tc>
        <w:tc>
          <w:tcPr>
            <w:tcW w:w="5386" w:type="dxa"/>
          </w:tcPr>
          <w:p w:rsidR="00AD25AF" w:rsidRPr="00345326" w:rsidRDefault="002B2CC5" w:rsidP="00AD25AF">
            <w:pPr>
              <w:pStyle w:val="PARAGRAPH"/>
              <w:keepNext/>
              <w:keepLines/>
              <w:rPr>
                <w:sz w:val="21"/>
                <w:szCs w:val="21"/>
                <w:lang w:val="en-US"/>
              </w:rPr>
            </w:pPr>
            <w:r w:rsidRPr="00345326">
              <w:rPr>
                <w:sz w:val="21"/>
                <w:szCs w:val="21"/>
                <w:lang w:val="en-US"/>
              </w:rPr>
              <w:t>Supports Fingerprint biometric identifier type</w:t>
            </w:r>
          </w:p>
        </w:tc>
      </w:tr>
      <w:tr w:rsidR="00AD25AF" w:rsidRPr="00345326" w:rsidTr="00AD25AF">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pt:Face</w:t>
            </w:r>
            <w:proofErr w:type="spellEnd"/>
          </w:p>
        </w:tc>
        <w:tc>
          <w:tcPr>
            <w:tcW w:w="5386" w:type="dxa"/>
          </w:tcPr>
          <w:p w:rsidR="00AD25AF" w:rsidRPr="00345326" w:rsidRDefault="002B2CC5" w:rsidP="002B2CC5">
            <w:pPr>
              <w:pStyle w:val="PARAGRAPH"/>
              <w:keepNext/>
              <w:keepLines/>
              <w:rPr>
                <w:sz w:val="21"/>
                <w:szCs w:val="21"/>
                <w:lang w:val="en-US"/>
              </w:rPr>
            </w:pPr>
            <w:r w:rsidRPr="00345326">
              <w:rPr>
                <w:sz w:val="21"/>
                <w:szCs w:val="21"/>
                <w:lang w:val="en-US"/>
              </w:rPr>
              <w:t>Supports Face biometric identifier type</w:t>
            </w:r>
          </w:p>
        </w:tc>
      </w:tr>
      <w:tr w:rsidR="00AD25AF" w:rsidRPr="00345326" w:rsidTr="00AD25AF">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pt:Iris</w:t>
            </w:r>
            <w:proofErr w:type="spellEnd"/>
          </w:p>
        </w:tc>
        <w:tc>
          <w:tcPr>
            <w:tcW w:w="5386" w:type="dxa"/>
          </w:tcPr>
          <w:p w:rsidR="00AD25AF" w:rsidRPr="00345326" w:rsidRDefault="002B2CC5" w:rsidP="002B2CC5">
            <w:pPr>
              <w:pStyle w:val="PARAGRAPH"/>
              <w:keepNext/>
              <w:keepLines/>
              <w:rPr>
                <w:sz w:val="21"/>
                <w:szCs w:val="21"/>
                <w:lang w:val="en-US"/>
              </w:rPr>
            </w:pPr>
            <w:r w:rsidRPr="00345326">
              <w:rPr>
                <w:sz w:val="21"/>
                <w:szCs w:val="21"/>
                <w:lang w:val="en-US"/>
              </w:rPr>
              <w:t>Supports Iris biometric identifier type</w:t>
            </w:r>
          </w:p>
        </w:tc>
      </w:tr>
      <w:tr w:rsidR="00AD25AF" w:rsidRPr="00345326" w:rsidTr="00AD25AF">
        <w:tc>
          <w:tcPr>
            <w:tcW w:w="2082" w:type="dxa"/>
          </w:tcPr>
          <w:p w:rsidR="00AD25AF" w:rsidRPr="00345326" w:rsidRDefault="00AD25AF" w:rsidP="00AD25AF">
            <w:pPr>
              <w:pStyle w:val="PARAGRAPH"/>
              <w:keepNext/>
              <w:keepLines/>
              <w:rPr>
                <w:sz w:val="21"/>
                <w:szCs w:val="21"/>
                <w:lang w:val="en-US"/>
              </w:rPr>
            </w:pPr>
            <w:proofErr w:type="spellStart"/>
            <w:r w:rsidRPr="00345326">
              <w:rPr>
                <w:sz w:val="21"/>
                <w:szCs w:val="21"/>
                <w:lang w:val="en-US"/>
              </w:rPr>
              <w:t>pt:Vein</w:t>
            </w:r>
            <w:proofErr w:type="spellEnd"/>
          </w:p>
        </w:tc>
        <w:tc>
          <w:tcPr>
            <w:tcW w:w="5386" w:type="dxa"/>
          </w:tcPr>
          <w:p w:rsidR="00AD25AF" w:rsidRPr="00345326" w:rsidRDefault="002B2CC5" w:rsidP="002B2CC5">
            <w:pPr>
              <w:pStyle w:val="PARAGRAPH"/>
              <w:keepNext/>
              <w:keepLines/>
              <w:rPr>
                <w:sz w:val="21"/>
                <w:szCs w:val="21"/>
                <w:lang w:val="en-US"/>
              </w:rPr>
            </w:pPr>
            <w:r w:rsidRPr="00345326">
              <w:rPr>
                <w:sz w:val="21"/>
                <w:szCs w:val="21"/>
                <w:lang w:val="en-US"/>
              </w:rPr>
              <w:t>Supports Vein biometric identifier type</w:t>
            </w:r>
          </w:p>
        </w:tc>
      </w:tr>
    </w:tbl>
    <w:p w:rsidR="00F92D71" w:rsidRPr="00345326" w:rsidRDefault="00F92D71" w:rsidP="00F92D71">
      <w:pPr>
        <w:pStyle w:val="PARAGRAPH"/>
        <w:ind w:left="720"/>
        <w:rPr>
          <w:sz w:val="21"/>
          <w:szCs w:val="21"/>
          <w:lang w:val="en-US"/>
        </w:rPr>
      </w:pPr>
    </w:p>
    <w:p w:rsidR="00F92D71" w:rsidRPr="00345326" w:rsidRDefault="00F92D71" w:rsidP="00D70663">
      <w:pPr>
        <w:pStyle w:val="Heading3"/>
        <w:widowControl w:val="0"/>
        <w:suppressAutoHyphens w:val="0"/>
        <w:snapToGrid/>
        <w:spacing w:before="100"/>
        <w:ind w:left="737" w:hanging="737"/>
        <w:jc w:val="both"/>
        <w:rPr>
          <w:szCs w:val="21"/>
          <w:lang w:val="en-US"/>
        </w:rPr>
      </w:pPr>
      <w:bookmarkStart w:id="35" w:name="_Toc421869412"/>
      <w:r w:rsidRPr="00345326">
        <w:rPr>
          <w:szCs w:val="21"/>
          <w:lang w:val="en-US"/>
        </w:rPr>
        <w:t>GetServiceCapabilities command</w:t>
      </w:r>
      <w:bookmarkEnd w:id="35"/>
    </w:p>
    <w:p w:rsidR="00F92D71" w:rsidRPr="00345326" w:rsidRDefault="00F92D71" w:rsidP="00D70663">
      <w:pPr>
        <w:pStyle w:val="PARAGRAPH"/>
        <w:keepNext/>
        <w:keepLines/>
        <w:rPr>
          <w:sz w:val="21"/>
          <w:szCs w:val="21"/>
          <w:lang w:val="en-US"/>
        </w:rPr>
      </w:pPr>
      <w:r w:rsidRPr="00345326">
        <w:rPr>
          <w:sz w:val="21"/>
          <w:szCs w:val="21"/>
          <w:lang w:val="en-US"/>
        </w:rPr>
        <w:t>This operation returns the capabilities of the credential service.</w:t>
      </w:r>
    </w:p>
    <w:p w:rsidR="00F92D71" w:rsidRPr="00345326" w:rsidRDefault="00F92D71" w:rsidP="00833B0C">
      <w:pPr>
        <w:pStyle w:val="Caption"/>
        <w:keepNext/>
        <w:keepLines/>
        <w:rPr>
          <w:rFonts w:cs="Arial"/>
          <w:sz w:val="21"/>
          <w:szCs w:val="21"/>
          <w:lang w:val="en-US"/>
        </w:rPr>
      </w:pPr>
      <w:r w:rsidRPr="00345326">
        <w:rPr>
          <w:sz w:val="21"/>
          <w:szCs w:val="21"/>
          <w:lang w:val="en-US"/>
        </w:rPr>
        <w:t xml:space="preserve">Table </w:t>
      </w:r>
      <w:r w:rsidR="009D499C" w:rsidRPr="00345326">
        <w:rPr>
          <w:sz w:val="21"/>
          <w:szCs w:val="21"/>
          <w:lang w:val="en-US"/>
        </w:rPr>
        <w:fldChar w:fldCharType="begin"/>
      </w:r>
      <w:r w:rsidRPr="00345326">
        <w:rPr>
          <w:sz w:val="21"/>
          <w:szCs w:val="21"/>
          <w:lang w:val="en-US"/>
        </w:rPr>
        <w:instrText xml:space="preserve"> SEQ Table \* ARABIC </w:instrText>
      </w:r>
      <w:r w:rsidR="009D499C" w:rsidRPr="00345326">
        <w:rPr>
          <w:sz w:val="21"/>
          <w:szCs w:val="21"/>
          <w:lang w:val="en-US"/>
        </w:rPr>
        <w:fldChar w:fldCharType="separate"/>
      </w:r>
      <w:r w:rsidR="005D0AA9">
        <w:rPr>
          <w:noProof/>
          <w:sz w:val="21"/>
          <w:szCs w:val="21"/>
          <w:lang w:val="en-US"/>
        </w:rPr>
        <w:t>1</w:t>
      </w:r>
      <w:r w:rsidR="009D499C" w:rsidRPr="00345326">
        <w:rPr>
          <w:sz w:val="21"/>
          <w:szCs w:val="21"/>
          <w:lang w:val="en-US"/>
        </w:rPr>
        <w:fldChar w:fldCharType="end"/>
      </w:r>
      <w:r w:rsidRPr="00345326">
        <w:rPr>
          <w:rFonts w:cs="Arial"/>
          <w:sz w:val="21"/>
          <w:szCs w:val="21"/>
          <w:lang w:val="en-US"/>
        </w:rPr>
        <w:t xml:space="preserve"> GetServiceCapabilities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F92D71"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GetServiceCapabilities</w:t>
            </w:r>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F92D71" w:rsidRPr="00345326" w:rsidRDefault="00F92D71" w:rsidP="0066769C">
            <w:pPr>
              <w:keepNext/>
              <w:keepLines/>
              <w:jc w:val="right"/>
              <w:rPr>
                <w:rFonts w:ascii="Arial" w:hAnsi="Arial" w:cs="Arial"/>
                <w:sz w:val="21"/>
                <w:szCs w:val="21"/>
                <w:lang w:val="en-US"/>
              </w:rPr>
            </w:pPr>
            <w:r w:rsidRPr="00345326">
              <w:rPr>
                <w:rFonts w:ascii="Arial" w:hAnsi="Arial" w:cs="Arial"/>
                <w:sz w:val="21"/>
                <w:szCs w:val="21"/>
                <w:lang w:val="en-US"/>
              </w:rPr>
              <w:t>Access Class: PRE_AUTH</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GetServiceCapabilitiesRequest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i/>
                <w:iCs/>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GetServiceCapabilitiesResponse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1"/>
              </w:numPr>
              <w:rPr>
                <w:rFonts w:ascii="Arial" w:hAnsi="Arial" w:cs="Arial"/>
                <w:b/>
                <w:bCs/>
                <w:spacing w:val="8"/>
                <w:sz w:val="21"/>
                <w:szCs w:val="21"/>
              </w:rPr>
            </w:pPr>
            <w:r w:rsidRPr="00345326">
              <w:rPr>
                <w:rFonts w:ascii="Arial" w:hAnsi="Arial" w:cs="Arial"/>
                <w:bCs/>
                <w:i/>
                <w:iCs/>
                <w:sz w:val="21"/>
                <w:szCs w:val="21"/>
              </w:rPr>
              <w:t xml:space="preserve">"Capabilities": The capability response message contains the requested </w:t>
            </w:r>
            <w:r w:rsidR="008534C7" w:rsidRPr="00345326">
              <w:rPr>
                <w:rFonts w:ascii="Arial" w:hAnsi="Arial" w:cs="Arial"/>
                <w:bCs/>
                <w:i/>
                <w:iCs/>
                <w:sz w:val="21"/>
                <w:szCs w:val="21"/>
              </w:rPr>
              <w:t>credential</w:t>
            </w:r>
            <w:r w:rsidR="003935F0" w:rsidRPr="00345326">
              <w:rPr>
                <w:rFonts w:ascii="Arial" w:hAnsi="Arial" w:cs="Arial"/>
                <w:bCs/>
                <w:i/>
                <w:iCs/>
                <w:sz w:val="21"/>
                <w:szCs w:val="21"/>
              </w:rPr>
              <w:t xml:space="preserve"> </w:t>
            </w:r>
            <w:r w:rsidRPr="00345326">
              <w:rPr>
                <w:rFonts w:ascii="Arial" w:hAnsi="Arial" w:cs="Arial"/>
                <w:bCs/>
                <w:i/>
                <w:iCs/>
                <w:sz w:val="21"/>
                <w:szCs w:val="21"/>
              </w:rPr>
              <w:t>service capabilities using a hierarchical XML capability structure.</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tcr:ServiceCapabilities</w:t>
            </w:r>
            <w:proofErr w:type="spellEnd"/>
            <w:r w:rsidRPr="00345326">
              <w:rPr>
                <w:rFonts w:ascii="Arial" w:hAnsi="Arial" w:cs="Arial"/>
                <w:b/>
                <w:bCs/>
                <w:sz w:val="21"/>
                <w:szCs w:val="21"/>
                <w:lang w:val="en-US"/>
              </w:rPr>
              <w:t xml:space="preserve"> Capabilities [1][1]</w:t>
            </w:r>
          </w:p>
        </w:tc>
      </w:tr>
    </w:tbl>
    <w:p w:rsidR="00F92D71" w:rsidRPr="00345326" w:rsidRDefault="00F92D71" w:rsidP="00F92D71">
      <w:pPr>
        <w:rPr>
          <w:lang w:val="en-US"/>
        </w:rPr>
      </w:pPr>
    </w:p>
    <w:p w:rsidR="00F92D71" w:rsidRPr="00345326" w:rsidRDefault="00F92D71" w:rsidP="00F92D71">
      <w:pPr>
        <w:pStyle w:val="Heading2"/>
        <w:widowControl w:val="0"/>
        <w:suppressAutoHyphens w:val="0"/>
        <w:snapToGrid/>
        <w:spacing w:before="200" w:line="276" w:lineRule="auto"/>
        <w:ind w:left="567" w:hanging="567"/>
        <w:jc w:val="both"/>
        <w:rPr>
          <w:szCs w:val="21"/>
          <w:lang w:val="en-US"/>
        </w:rPr>
      </w:pPr>
      <w:bookmarkStart w:id="36" w:name="_Toc406783848"/>
      <w:bookmarkStart w:id="37" w:name="_Toc421869413"/>
      <w:r w:rsidRPr="00345326">
        <w:rPr>
          <w:szCs w:val="21"/>
          <w:lang w:val="en-US"/>
        </w:rPr>
        <w:t>Credential Information</w:t>
      </w:r>
      <w:bookmarkEnd w:id="36"/>
      <w:bookmarkEnd w:id="37"/>
    </w:p>
    <w:p w:rsidR="00011D92" w:rsidRPr="00345326" w:rsidRDefault="00767691" w:rsidP="00565D0D">
      <w:pPr>
        <w:pStyle w:val="PARAGRAPH"/>
        <w:keepNext/>
        <w:keepLines/>
        <w:rPr>
          <w:sz w:val="21"/>
          <w:szCs w:val="21"/>
          <w:lang w:val="en-US"/>
        </w:rPr>
      </w:pPr>
      <w:r w:rsidRPr="00345326">
        <w:rPr>
          <w:sz w:val="21"/>
          <w:szCs w:val="21"/>
          <w:lang w:val="en-US"/>
        </w:rPr>
        <w:t xml:space="preserve">A credential holds information </w:t>
      </w:r>
      <w:r w:rsidR="00F92D71" w:rsidRPr="00345326">
        <w:rPr>
          <w:sz w:val="21"/>
          <w:szCs w:val="21"/>
          <w:lang w:val="en-US"/>
        </w:rPr>
        <w:t>that can be validated in an access point (card information, PIN, etc</w:t>
      </w:r>
      <w:r w:rsidR="003935F0" w:rsidRPr="00345326">
        <w:rPr>
          <w:sz w:val="21"/>
          <w:szCs w:val="21"/>
          <w:lang w:val="en-US"/>
        </w:rPr>
        <w:t>.</w:t>
      </w:r>
      <w:r w:rsidR="00F92D71" w:rsidRPr="00345326">
        <w:rPr>
          <w:sz w:val="21"/>
          <w:szCs w:val="21"/>
          <w:lang w:val="en-US"/>
        </w:rPr>
        <w:t>) and what the credential can access (access profiles).</w:t>
      </w:r>
    </w:p>
    <w:p w:rsidR="00F92D71" w:rsidRPr="00345326" w:rsidRDefault="00F92D71" w:rsidP="00F92D71">
      <w:pPr>
        <w:pStyle w:val="Heading3"/>
        <w:widowControl w:val="0"/>
        <w:suppressAutoHyphens w:val="0"/>
        <w:snapToGrid/>
        <w:spacing w:before="100"/>
        <w:ind w:left="737" w:hanging="737"/>
        <w:jc w:val="both"/>
        <w:rPr>
          <w:szCs w:val="21"/>
          <w:lang w:val="en-US"/>
        </w:rPr>
      </w:pPr>
      <w:bookmarkStart w:id="38" w:name="_Toc409769454"/>
      <w:bookmarkStart w:id="39" w:name="_Toc409769624"/>
      <w:bookmarkStart w:id="40" w:name="_Toc409779361"/>
      <w:bookmarkStart w:id="41" w:name="_Toc410126229"/>
      <w:bookmarkStart w:id="42" w:name="_Toc421869414"/>
      <w:bookmarkEnd w:id="38"/>
      <w:bookmarkEnd w:id="39"/>
      <w:bookmarkEnd w:id="40"/>
      <w:bookmarkEnd w:id="41"/>
      <w:r w:rsidRPr="00345326">
        <w:rPr>
          <w:szCs w:val="21"/>
          <w:lang w:val="en-US"/>
        </w:rPr>
        <w:t>Data Structures</w:t>
      </w:r>
      <w:bookmarkEnd w:id="42"/>
    </w:p>
    <w:p w:rsidR="00F92D71" w:rsidRPr="00345326" w:rsidRDefault="00F92D71" w:rsidP="00F92D71">
      <w:pPr>
        <w:pStyle w:val="Heading4"/>
        <w:widowControl w:val="0"/>
        <w:suppressAutoHyphens w:val="0"/>
        <w:snapToGrid/>
        <w:spacing w:before="200" w:after="0"/>
        <w:ind w:left="864" w:hanging="864"/>
        <w:jc w:val="both"/>
        <w:rPr>
          <w:szCs w:val="21"/>
          <w:lang w:val="en-US"/>
        </w:rPr>
      </w:pPr>
      <w:bookmarkStart w:id="43" w:name="_Ref393727908"/>
      <w:proofErr w:type="spellStart"/>
      <w:r w:rsidRPr="00345326">
        <w:rPr>
          <w:szCs w:val="21"/>
          <w:lang w:val="en-US"/>
        </w:rPr>
        <w:t>CredentialInfo</w:t>
      </w:r>
      <w:bookmarkEnd w:id="43"/>
      <w:proofErr w:type="spellEnd"/>
    </w:p>
    <w:p w:rsidR="00011D92" w:rsidRPr="00345326" w:rsidRDefault="00767691" w:rsidP="00565D0D">
      <w:pPr>
        <w:pStyle w:val="PARAGRAPH"/>
        <w:keepNext/>
        <w:keepLines/>
        <w:rPr>
          <w:sz w:val="21"/>
          <w:szCs w:val="21"/>
          <w:lang w:val="en-US"/>
        </w:rPr>
      </w:pPr>
      <w:r w:rsidRPr="00345326">
        <w:rPr>
          <w:sz w:val="21"/>
          <w:szCs w:val="21"/>
          <w:lang w:val="en-US"/>
        </w:rPr>
        <w:t xml:space="preserve">The </w:t>
      </w:r>
      <w:proofErr w:type="spellStart"/>
      <w:r w:rsidRPr="00345326">
        <w:rPr>
          <w:sz w:val="21"/>
          <w:szCs w:val="21"/>
          <w:lang w:val="en-US"/>
        </w:rPr>
        <w:t>CredentialInfo</w:t>
      </w:r>
      <w:proofErr w:type="spellEnd"/>
      <w:r w:rsidRPr="00345326">
        <w:rPr>
          <w:sz w:val="21"/>
          <w:szCs w:val="21"/>
          <w:lang w:val="en-US"/>
        </w:rPr>
        <w:t xml:space="preserve"> type represents the credential as a logical object. The structure contains the basic information of a specific credential instance. The device shall provide the following fields for each credential.</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token</w:t>
      </w:r>
    </w:p>
    <w:p w:rsidR="00F92D71" w:rsidRPr="00345326" w:rsidRDefault="00F92D71" w:rsidP="00F92D71">
      <w:pPr>
        <w:pStyle w:val="PARAGRAPH"/>
        <w:ind w:left="720"/>
        <w:rPr>
          <w:sz w:val="21"/>
          <w:szCs w:val="21"/>
          <w:lang w:val="en-US"/>
        </w:rPr>
      </w:pPr>
      <w:proofErr w:type="gramStart"/>
      <w:r w:rsidRPr="00345326">
        <w:rPr>
          <w:sz w:val="21"/>
          <w:szCs w:val="21"/>
          <w:lang w:val="en-US"/>
        </w:rPr>
        <w:t>A service unique identifier of the credential.</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lastRenderedPageBreak/>
        <w:t>CredentialHolderReference</w:t>
      </w:r>
      <w:proofErr w:type="spellEnd"/>
    </w:p>
    <w:p w:rsidR="00F92D71" w:rsidRPr="00345326" w:rsidRDefault="00F92D71" w:rsidP="00F92D71">
      <w:pPr>
        <w:pStyle w:val="PARAGRAPH"/>
        <w:ind w:left="720"/>
        <w:rPr>
          <w:sz w:val="21"/>
          <w:szCs w:val="21"/>
          <w:lang w:val="en-US"/>
        </w:rPr>
      </w:pPr>
      <w:proofErr w:type="gramStart"/>
      <w:r w:rsidRPr="00345326">
        <w:rPr>
          <w:sz w:val="21"/>
          <w:szCs w:val="21"/>
          <w:lang w:val="en-US"/>
        </w:rPr>
        <w:t>An external reference to a person holding this credential.</w:t>
      </w:r>
      <w:proofErr w:type="gramEnd"/>
      <w:r w:rsidRPr="00345326">
        <w:rPr>
          <w:sz w:val="21"/>
          <w:szCs w:val="21"/>
          <w:lang w:val="en-US"/>
        </w:rPr>
        <w:t xml:space="preserve"> The reference is a username or used ID in an external system, such as a directory service.</w:t>
      </w:r>
    </w:p>
    <w:p w:rsidR="00F92D71" w:rsidRPr="00345326" w:rsidRDefault="00F92D71" w:rsidP="00F92D71">
      <w:pPr>
        <w:pStyle w:val="PARAGRAPH"/>
        <w:rPr>
          <w:sz w:val="21"/>
          <w:szCs w:val="21"/>
          <w:lang w:val="en-US"/>
        </w:rPr>
      </w:pPr>
      <w:r w:rsidRPr="00345326">
        <w:rPr>
          <w:sz w:val="21"/>
          <w:szCs w:val="21"/>
          <w:lang w:val="en-US"/>
        </w:rPr>
        <w:t>To provide more information, the device may include the following optional fields:</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Description</w:t>
      </w:r>
    </w:p>
    <w:p w:rsidR="00F92D71" w:rsidRPr="00345326" w:rsidRDefault="00F92D71" w:rsidP="00F92D71">
      <w:pPr>
        <w:pStyle w:val="PARAGRAPH"/>
        <w:ind w:left="720"/>
        <w:rPr>
          <w:sz w:val="21"/>
          <w:szCs w:val="21"/>
          <w:lang w:val="en-US"/>
        </w:rPr>
      </w:pPr>
      <w:proofErr w:type="gramStart"/>
      <w:r w:rsidRPr="00345326">
        <w:rPr>
          <w:sz w:val="21"/>
          <w:szCs w:val="21"/>
          <w:lang w:val="en-US"/>
        </w:rPr>
        <w:t xml:space="preserve">User readable description for the </w:t>
      </w:r>
      <w:r w:rsidR="001564A4" w:rsidRPr="00345326">
        <w:rPr>
          <w:sz w:val="21"/>
          <w:szCs w:val="21"/>
          <w:lang w:val="en-US"/>
        </w:rPr>
        <w:t>credential</w:t>
      </w:r>
      <w:r w:rsidRPr="00345326">
        <w:rPr>
          <w:sz w:val="21"/>
          <w:szCs w:val="21"/>
          <w:lang w:val="en-US"/>
        </w:rPr>
        <w:t>.</w:t>
      </w:r>
      <w:proofErr w:type="gramEnd"/>
      <w:r w:rsidRPr="00345326">
        <w:rPr>
          <w:sz w:val="21"/>
          <w:szCs w:val="21"/>
          <w:lang w:val="en-US"/>
        </w:rPr>
        <w:t xml:space="preserve"> It shall be up to 1024 characters.</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ValidFrom</w:t>
      </w:r>
      <w:proofErr w:type="spellEnd"/>
    </w:p>
    <w:p w:rsidR="00F92D71" w:rsidRPr="00345326" w:rsidRDefault="00F92D71" w:rsidP="00F92D71">
      <w:pPr>
        <w:pStyle w:val="PARAGRAPH"/>
        <w:ind w:left="770"/>
        <w:rPr>
          <w:sz w:val="21"/>
          <w:szCs w:val="21"/>
          <w:lang w:val="en-US"/>
        </w:rPr>
      </w:pPr>
      <w:r w:rsidRPr="00345326">
        <w:rPr>
          <w:sz w:val="21"/>
          <w:szCs w:val="21"/>
          <w:lang w:val="en-US"/>
        </w:rPr>
        <w:t>The start date</w:t>
      </w:r>
      <w:r w:rsidR="00535CDA" w:rsidRPr="00345326">
        <w:rPr>
          <w:sz w:val="21"/>
          <w:szCs w:val="21"/>
          <w:lang w:val="en-US"/>
        </w:rPr>
        <w:t>/time</w:t>
      </w:r>
      <w:r w:rsidRPr="00345326">
        <w:rPr>
          <w:sz w:val="21"/>
          <w:szCs w:val="21"/>
          <w:lang w:val="en-US"/>
        </w:rPr>
        <w:t xml:space="preserve"> validity of the credential</w:t>
      </w:r>
      <w:r w:rsidR="000F660D" w:rsidRPr="00345326">
        <w:rPr>
          <w:sz w:val="21"/>
          <w:szCs w:val="21"/>
          <w:lang w:val="en-US"/>
        </w:rPr>
        <w:t xml:space="preserve">. </w:t>
      </w:r>
      <w:proofErr w:type="gramStart"/>
      <w:r w:rsidR="000F660D" w:rsidRPr="00345326">
        <w:rPr>
          <w:sz w:val="21"/>
          <w:szCs w:val="21"/>
          <w:lang w:val="en-US"/>
        </w:rPr>
        <w:t xml:space="preserve">If the </w:t>
      </w:r>
      <w:proofErr w:type="spellStart"/>
      <w:r w:rsidR="000F660D" w:rsidRPr="00345326">
        <w:rPr>
          <w:sz w:val="21"/>
          <w:szCs w:val="21"/>
          <w:lang w:val="en-US"/>
        </w:rPr>
        <w:t>ValiditySupportsTimeValue</w:t>
      </w:r>
      <w:proofErr w:type="spellEnd"/>
      <w:r w:rsidR="000F660D" w:rsidRPr="00345326">
        <w:rPr>
          <w:sz w:val="21"/>
          <w:szCs w:val="21"/>
          <w:lang w:val="en-US"/>
        </w:rPr>
        <w:t xml:space="preserve"> capability is set to false, then only date is supported (time is ignored).</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ValidTo</w:t>
      </w:r>
      <w:proofErr w:type="spellEnd"/>
    </w:p>
    <w:p w:rsidR="00F92D71" w:rsidRPr="00345326" w:rsidRDefault="00F92D71" w:rsidP="00F92D71">
      <w:pPr>
        <w:pStyle w:val="PARAGRAPH"/>
        <w:ind w:left="770"/>
        <w:rPr>
          <w:sz w:val="21"/>
          <w:szCs w:val="21"/>
          <w:lang w:val="en-US"/>
        </w:rPr>
      </w:pPr>
      <w:r w:rsidRPr="00345326">
        <w:rPr>
          <w:sz w:val="21"/>
          <w:szCs w:val="21"/>
          <w:lang w:val="en-US"/>
        </w:rPr>
        <w:t>The expiration date</w:t>
      </w:r>
      <w:r w:rsidR="000F660D" w:rsidRPr="00345326">
        <w:rPr>
          <w:sz w:val="21"/>
          <w:szCs w:val="21"/>
          <w:lang w:val="en-US"/>
        </w:rPr>
        <w:t>/time</w:t>
      </w:r>
      <w:r w:rsidRPr="00345326">
        <w:rPr>
          <w:sz w:val="21"/>
          <w:szCs w:val="21"/>
          <w:lang w:val="en-US"/>
        </w:rPr>
        <w:t xml:space="preserve"> validity of the credential.</w:t>
      </w:r>
      <w:r w:rsidR="000F660D" w:rsidRPr="00345326">
        <w:rPr>
          <w:sz w:val="21"/>
          <w:szCs w:val="21"/>
          <w:lang w:val="en-US"/>
        </w:rPr>
        <w:t xml:space="preserve"> </w:t>
      </w:r>
      <w:proofErr w:type="gramStart"/>
      <w:r w:rsidR="000F660D" w:rsidRPr="00345326">
        <w:rPr>
          <w:sz w:val="21"/>
          <w:szCs w:val="21"/>
          <w:lang w:val="en-US"/>
        </w:rPr>
        <w:t xml:space="preserve">If the </w:t>
      </w:r>
      <w:proofErr w:type="spellStart"/>
      <w:r w:rsidR="000F660D" w:rsidRPr="00345326">
        <w:rPr>
          <w:sz w:val="21"/>
          <w:szCs w:val="21"/>
          <w:lang w:val="en-US"/>
        </w:rPr>
        <w:t>ValiditySupports</w:t>
      </w:r>
      <w:r w:rsidR="000F660D" w:rsidRPr="00345326">
        <w:rPr>
          <w:sz w:val="21"/>
          <w:szCs w:val="21"/>
          <w:lang w:val="en-US"/>
        </w:rPr>
        <w:softHyphen/>
        <w:t>Time</w:t>
      </w:r>
      <w:r w:rsidR="000F660D" w:rsidRPr="00345326">
        <w:rPr>
          <w:sz w:val="21"/>
          <w:szCs w:val="21"/>
          <w:lang w:val="en-US"/>
        </w:rPr>
        <w:softHyphen/>
        <w:t>Value</w:t>
      </w:r>
      <w:proofErr w:type="spellEnd"/>
      <w:r w:rsidR="000F660D" w:rsidRPr="00345326">
        <w:rPr>
          <w:sz w:val="21"/>
          <w:szCs w:val="21"/>
          <w:lang w:val="en-US"/>
        </w:rPr>
        <w:t xml:space="preserve"> capability is set to false, then only date is supported (time is ignored).</w:t>
      </w:r>
      <w:proofErr w:type="gramEnd"/>
    </w:p>
    <w:p w:rsidR="00F92D71" w:rsidRPr="00345326" w:rsidRDefault="00F92D71" w:rsidP="000A3AC2">
      <w:pPr>
        <w:pStyle w:val="Heading4"/>
        <w:widowControl w:val="0"/>
        <w:suppressAutoHyphens w:val="0"/>
        <w:snapToGrid/>
        <w:spacing w:before="200" w:after="0"/>
        <w:ind w:left="864" w:hanging="864"/>
        <w:jc w:val="both"/>
        <w:rPr>
          <w:szCs w:val="21"/>
          <w:lang w:val="en-US"/>
        </w:rPr>
      </w:pPr>
      <w:r w:rsidRPr="00345326">
        <w:rPr>
          <w:szCs w:val="21"/>
          <w:lang w:val="en-US"/>
        </w:rPr>
        <w:t xml:space="preserve"> Credential</w:t>
      </w:r>
    </w:p>
    <w:p w:rsidR="00F92D71" w:rsidRPr="00345326" w:rsidRDefault="00F92D71" w:rsidP="000A3AC2">
      <w:pPr>
        <w:pStyle w:val="PARAGRAPH"/>
        <w:keepNext/>
        <w:rPr>
          <w:sz w:val="21"/>
          <w:szCs w:val="21"/>
          <w:lang w:val="en-US"/>
        </w:rPr>
      </w:pPr>
      <w:r w:rsidRPr="00345326">
        <w:rPr>
          <w:sz w:val="21"/>
          <w:szCs w:val="21"/>
          <w:lang w:val="en-US"/>
        </w:rPr>
        <w:t>A Credential is a physical/tangible object, a piece of knowledge, or a facet of a person’s physical being, that enables an individual access to a given physical facility or computer-based information system. A credential holds one or more credential identifiers. To gain access one or more identifiers may be required.</w:t>
      </w:r>
    </w:p>
    <w:p w:rsidR="00AC10CE" w:rsidRPr="00345326" w:rsidRDefault="00AC10CE" w:rsidP="000A3AC2">
      <w:pPr>
        <w:pStyle w:val="PARAGRAPH"/>
        <w:keepNext/>
        <w:rPr>
          <w:sz w:val="21"/>
          <w:szCs w:val="21"/>
          <w:lang w:val="en-US"/>
        </w:rPr>
      </w:pPr>
      <w:r w:rsidRPr="00345326">
        <w:rPr>
          <w:sz w:val="21"/>
          <w:szCs w:val="21"/>
          <w:lang w:val="en-US"/>
        </w:rPr>
        <w:t xml:space="preserve">The device shall include all properties of the </w:t>
      </w:r>
      <w:proofErr w:type="spellStart"/>
      <w:r w:rsidRPr="00345326">
        <w:rPr>
          <w:sz w:val="21"/>
          <w:szCs w:val="21"/>
          <w:lang w:val="en-US"/>
        </w:rPr>
        <w:t>CredentialInfo</w:t>
      </w:r>
      <w:proofErr w:type="spellEnd"/>
      <w:r w:rsidRPr="00345326">
        <w:rPr>
          <w:sz w:val="21"/>
          <w:szCs w:val="21"/>
          <w:lang w:val="en-US"/>
        </w:rPr>
        <w:t xml:space="preserve"> structure and also a list of credential identifiers and a list of credential access profiles.</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CredentialIdentifier</w:t>
      </w:r>
      <w:proofErr w:type="spellEnd"/>
    </w:p>
    <w:p w:rsidR="00F92D71" w:rsidRPr="00345326" w:rsidRDefault="00F92D71" w:rsidP="00F92D71">
      <w:pPr>
        <w:pStyle w:val="PARAGRAPH"/>
        <w:ind w:left="720"/>
        <w:rPr>
          <w:sz w:val="21"/>
          <w:szCs w:val="21"/>
          <w:lang w:val="en-US"/>
        </w:rPr>
      </w:pPr>
      <w:proofErr w:type="gramStart"/>
      <w:r w:rsidRPr="00345326">
        <w:rPr>
          <w:sz w:val="21"/>
          <w:szCs w:val="21"/>
          <w:lang w:val="en-US"/>
        </w:rPr>
        <w:t>A list of credential identifier structures.</w:t>
      </w:r>
      <w:proofErr w:type="gramEnd"/>
      <w:r w:rsidR="00D04BE8" w:rsidRPr="00345326">
        <w:rPr>
          <w:sz w:val="21"/>
          <w:szCs w:val="21"/>
          <w:lang w:val="en-US"/>
        </w:rPr>
        <w:t xml:space="preserve"> At least one credential identifier is required.</w:t>
      </w:r>
      <w:r w:rsidR="00FF0385" w:rsidRPr="00345326">
        <w:rPr>
          <w:sz w:val="21"/>
          <w:szCs w:val="21"/>
          <w:lang w:val="en-US"/>
        </w:rPr>
        <w:t xml:space="preserve"> Maximum one credential identifier structure per type is allowed.</w:t>
      </w:r>
    </w:p>
    <w:p w:rsidR="00F92D71" w:rsidRPr="00345326" w:rsidRDefault="00F92D71" w:rsidP="00F92D71">
      <w:pPr>
        <w:pStyle w:val="PARAGRAPH"/>
        <w:rPr>
          <w:sz w:val="21"/>
          <w:szCs w:val="21"/>
          <w:lang w:val="en-US"/>
        </w:rPr>
      </w:pPr>
      <w:r w:rsidRPr="00345326">
        <w:rPr>
          <w:sz w:val="21"/>
          <w:szCs w:val="21"/>
          <w:lang w:val="en-US"/>
        </w:rPr>
        <w:t>To provide more information, the device may include the following optional fields:</w:t>
      </w:r>
    </w:p>
    <w:p w:rsidR="0076353E" w:rsidRPr="00345326" w:rsidRDefault="0076353E" w:rsidP="0076353E">
      <w:pPr>
        <w:pStyle w:val="PARAGRAPH"/>
        <w:keepNext/>
        <w:numPr>
          <w:ilvl w:val="0"/>
          <w:numId w:val="15"/>
        </w:numPr>
        <w:ind w:left="714" w:hanging="357"/>
        <w:rPr>
          <w:b/>
          <w:sz w:val="21"/>
          <w:szCs w:val="21"/>
          <w:lang w:val="en-US"/>
        </w:rPr>
      </w:pPr>
      <w:proofErr w:type="spellStart"/>
      <w:r w:rsidRPr="00345326">
        <w:rPr>
          <w:b/>
          <w:sz w:val="21"/>
          <w:szCs w:val="21"/>
          <w:lang w:val="en-US"/>
        </w:rPr>
        <w:t>CredentialAccessProfile</w:t>
      </w:r>
      <w:proofErr w:type="spellEnd"/>
    </w:p>
    <w:p w:rsidR="0076353E" w:rsidRPr="00345326" w:rsidRDefault="0076353E" w:rsidP="0076353E">
      <w:pPr>
        <w:pStyle w:val="PARAGRAPH"/>
        <w:ind w:left="720"/>
        <w:rPr>
          <w:sz w:val="21"/>
          <w:szCs w:val="21"/>
          <w:lang w:val="en-US"/>
        </w:rPr>
      </w:pPr>
      <w:proofErr w:type="gramStart"/>
      <w:r w:rsidRPr="00345326">
        <w:rPr>
          <w:sz w:val="21"/>
          <w:szCs w:val="21"/>
          <w:lang w:val="en-US"/>
        </w:rPr>
        <w:t>A list of credential access profile structures.</w:t>
      </w:r>
      <w:proofErr w:type="gramEnd"/>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Attributes</w:t>
      </w:r>
    </w:p>
    <w:p w:rsidR="00F92D71" w:rsidRPr="00345326" w:rsidRDefault="00376256" w:rsidP="00376256">
      <w:pPr>
        <w:pStyle w:val="PARAGRAPH"/>
        <w:ind w:left="720"/>
        <w:rPr>
          <w:sz w:val="21"/>
          <w:szCs w:val="21"/>
          <w:lang w:val="en-US"/>
        </w:rPr>
      </w:pPr>
      <w:r w:rsidRPr="00345326">
        <w:rPr>
          <w:sz w:val="21"/>
          <w:szCs w:val="21"/>
          <w:lang w:val="en-US"/>
        </w:rPr>
        <w:t xml:space="preserve">A list of credential attributes as name value pairs. Key names starting with the prefix </w:t>
      </w:r>
      <w:proofErr w:type="spellStart"/>
      <w:r w:rsidRPr="00345326">
        <w:rPr>
          <w:sz w:val="21"/>
          <w:szCs w:val="21"/>
          <w:lang w:val="en-US"/>
        </w:rPr>
        <w:t>pt</w:t>
      </w:r>
      <w:proofErr w:type="spellEnd"/>
      <w:r w:rsidRPr="00345326">
        <w:rPr>
          <w:sz w:val="21"/>
          <w:szCs w:val="21"/>
          <w:lang w:val="en-US"/>
        </w:rPr>
        <w:t>: are reserved to define PACS specific attributes following the “</w:t>
      </w:r>
      <w:proofErr w:type="spellStart"/>
      <w:proofErr w:type="gramStart"/>
      <w:r w:rsidRPr="00345326">
        <w:rPr>
          <w:sz w:val="21"/>
          <w:szCs w:val="21"/>
          <w:lang w:val="en-US"/>
        </w:rPr>
        <w:t>pt</w:t>
      </w:r>
      <w:proofErr w:type="spellEnd"/>
      <w:r w:rsidRPr="00345326">
        <w:rPr>
          <w:sz w:val="21"/>
          <w:szCs w:val="21"/>
          <w:lang w:val="en-US"/>
        </w:rPr>
        <w:t>:</w:t>
      </w:r>
      <w:proofErr w:type="gramEnd"/>
      <w:r w:rsidRPr="00345326">
        <w:rPr>
          <w:sz w:val="21"/>
          <w:szCs w:val="21"/>
          <w:lang w:val="en-US"/>
        </w:rPr>
        <w:t>&lt;Name&gt;” syntax.</w:t>
      </w:r>
    </w:p>
    <w:p w:rsidR="00F92D71" w:rsidRPr="00345326" w:rsidRDefault="00F92D71" w:rsidP="00F92D71">
      <w:pPr>
        <w:pStyle w:val="Heading4"/>
        <w:widowControl w:val="0"/>
        <w:suppressAutoHyphens w:val="0"/>
        <w:snapToGrid/>
        <w:spacing w:before="200" w:after="0"/>
        <w:ind w:left="864" w:hanging="864"/>
        <w:jc w:val="both"/>
        <w:rPr>
          <w:szCs w:val="21"/>
          <w:lang w:val="en-US"/>
        </w:rPr>
      </w:pPr>
      <w:proofErr w:type="spellStart"/>
      <w:r w:rsidRPr="00345326">
        <w:rPr>
          <w:szCs w:val="21"/>
          <w:lang w:val="en-US"/>
        </w:rPr>
        <w:t>CredentialIdentifier</w:t>
      </w:r>
      <w:proofErr w:type="spellEnd"/>
    </w:p>
    <w:p w:rsidR="00F92D71" w:rsidRPr="00345326" w:rsidRDefault="00F92D71" w:rsidP="00F92D71">
      <w:pPr>
        <w:pStyle w:val="PARAGRAPH"/>
        <w:rPr>
          <w:sz w:val="21"/>
          <w:szCs w:val="21"/>
          <w:lang w:val="en-US"/>
        </w:rPr>
      </w:pPr>
      <w:r w:rsidRPr="00345326">
        <w:rPr>
          <w:sz w:val="21"/>
          <w:szCs w:val="21"/>
          <w:lang w:val="en-US"/>
        </w:rPr>
        <w:t xml:space="preserve">A credential identifier is a card number, unique card information, PIN or biometric information such as fingerprint, iris, vein, face </w:t>
      </w:r>
      <w:proofErr w:type="gramStart"/>
      <w:r w:rsidRPr="00345326">
        <w:rPr>
          <w:sz w:val="21"/>
          <w:szCs w:val="21"/>
          <w:lang w:val="en-US"/>
        </w:rPr>
        <w:t>recognition, that</w:t>
      </w:r>
      <w:proofErr w:type="gramEnd"/>
      <w:r w:rsidRPr="00345326">
        <w:rPr>
          <w:sz w:val="21"/>
          <w:szCs w:val="21"/>
          <w:lang w:val="en-US"/>
        </w:rPr>
        <w:t xml:space="preserve"> can be validated in an access point.</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Type</w:t>
      </w:r>
    </w:p>
    <w:p w:rsidR="00F92D71" w:rsidRPr="00345326" w:rsidRDefault="001E1AA0" w:rsidP="00F92D71">
      <w:pPr>
        <w:pStyle w:val="PARAGRAPH"/>
        <w:ind w:left="720"/>
        <w:rPr>
          <w:sz w:val="21"/>
          <w:szCs w:val="21"/>
          <w:lang w:val="en-US"/>
        </w:rPr>
      </w:pPr>
      <w:proofErr w:type="gramStart"/>
      <w:r w:rsidRPr="00345326">
        <w:rPr>
          <w:sz w:val="21"/>
          <w:szCs w:val="21"/>
          <w:lang w:val="en-US"/>
        </w:rPr>
        <w:t>Contains the details of the credential identifier type.</w:t>
      </w:r>
      <w:proofErr w:type="gramEnd"/>
      <w:r w:rsidRPr="00345326">
        <w:rPr>
          <w:sz w:val="21"/>
          <w:szCs w:val="21"/>
          <w:lang w:val="en-US"/>
        </w:rPr>
        <w:t xml:space="preserve"> </w:t>
      </w:r>
      <w:proofErr w:type="gramStart"/>
      <w:r w:rsidR="009D27D0" w:rsidRPr="00345326">
        <w:rPr>
          <w:sz w:val="21"/>
          <w:szCs w:val="21"/>
          <w:lang w:val="en-US"/>
        </w:rPr>
        <w:t xml:space="preserve">Is of type </w:t>
      </w:r>
      <w:proofErr w:type="spellStart"/>
      <w:r w:rsidR="009D27D0" w:rsidRPr="00345326">
        <w:rPr>
          <w:sz w:val="21"/>
          <w:szCs w:val="21"/>
          <w:lang w:val="en-US"/>
        </w:rPr>
        <w:t>CredentialIdentifierType</w:t>
      </w:r>
      <w:proofErr w:type="spellEnd"/>
      <w:r w:rsidR="009D27D0" w:rsidRPr="00345326">
        <w:rPr>
          <w:sz w:val="21"/>
          <w:szCs w:val="21"/>
          <w:lang w:val="en-US"/>
        </w:rPr>
        <w:t>.</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ExemptedFromAuthentication</w:t>
      </w:r>
      <w:proofErr w:type="spellEnd"/>
    </w:p>
    <w:p w:rsidR="00F92D71" w:rsidRPr="00345326" w:rsidRDefault="00F92D71" w:rsidP="00F92D71">
      <w:pPr>
        <w:pStyle w:val="PARAGRAPH"/>
        <w:ind w:left="720"/>
        <w:rPr>
          <w:sz w:val="21"/>
          <w:szCs w:val="21"/>
          <w:lang w:val="en-US"/>
        </w:rPr>
      </w:pPr>
      <w:r w:rsidRPr="00345326">
        <w:rPr>
          <w:sz w:val="21"/>
          <w:szCs w:val="21"/>
          <w:lang w:val="en-US"/>
        </w:rPr>
        <w:t>If set to true, this credential identifier is not considered for authentication</w:t>
      </w:r>
      <w:r w:rsidR="00AC10CE" w:rsidRPr="00345326">
        <w:rPr>
          <w:sz w:val="21"/>
          <w:szCs w:val="21"/>
          <w:lang w:val="en-US"/>
        </w:rPr>
        <w:t>.</w:t>
      </w:r>
    </w:p>
    <w:p w:rsidR="00F92D71" w:rsidRPr="00345326" w:rsidRDefault="00F92D71" w:rsidP="00F92D71">
      <w:pPr>
        <w:pStyle w:val="PARAGRAPH"/>
        <w:keepNext/>
        <w:numPr>
          <w:ilvl w:val="0"/>
          <w:numId w:val="15"/>
        </w:numPr>
        <w:ind w:left="765" w:hanging="357"/>
        <w:rPr>
          <w:b/>
          <w:sz w:val="21"/>
          <w:szCs w:val="21"/>
          <w:lang w:val="en-US"/>
        </w:rPr>
      </w:pPr>
      <w:r w:rsidRPr="00345326">
        <w:rPr>
          <w:b/>
          <w:sz w:val="21"/>
          <w:szCs w:val="21"/>
          <w:lang w:val="en-US"/>
        </w:rPr>
        <w:lastRenderedPageBreak/>
        <w:t>Value</w:t>
      </w:r>
    </w:p>
    <w:p w:rsidR="00F92D71" w:rsidRPr="00345326" w:rsidRDefault="00F92D71" w:rsidP="00F92D71">
      <w:pPr>
        <w:pStyle w:val="PARAGRAPH"/>
        <w:ind w:left="720"/>
        <w:rPr>
          <w:sz w:val="21"/>
          <w:szCs w:val="21"/>
          <w:lang w:val="en-US"/>
        </w:rPr>
      </w:pPr>
      <w:proofErr w:type="gramStart"/>
      <w:r w:rsidRPr="00345326">
        <w:rPr>
          <w:sz w:val="21"/>
          <w:szCs w:val="21"/>
          <w:lang w:val="en-US"/>
        </w:rPr>
        <w:t>The value of the identifier in hexadecimal representation.</w:t>
      </w:r>
      <w:proofErr w:type="gramEnd"/>
    </w:p>
    <w:p w:rsidR="00F92D71" w:rsidRPr="00345326" w:rsidRDefault="00F92D71" w:rsidP="00F92D71">
      <w:pPr>
        <w:pStyle w:val="Heading4"/>
        <w:widowControl w:val="0"/>
        <w:suppressAutoHyphens w:val="0"/>
        <w:snapToGrid/>
        <w:spacing w:before="200" w:after="0"/>
        <w:ind w:left="864" w:hanging="864"/>
        <w:jc w:val="both"/>
        <w:rPr>
          <w:szCs w:val="21"/>
          <w:lang w:val="en-US"/>
        </w:rPr>
      </w:pPr>
      <w:bookmarkStart w:id="44" w:name="_Ref409707980"/>
      <w:proofErr w:type="spellStart"/>
      <w:r w:rsidRPr="00345326">
        <w:rPr>
          <w:szCs w:val="21"/>
          <w:lang w:val="en-US"/>
        </w:rPr>
        <w:t>CredentialIdentifierType</w:t>
      </w:r>
      <w:bookmarkEnd w:id="44"/>
      <w:proofErr w:type="spellEnd"/>
    </w:p>
    <w:p w:rsidR="00011D92" w:rsidRPr="00345326" w:rsidRDefault="00767691" w:rsidP="00565D0D">
      <w:pPr>
        <w:pStyle w:val="PARAGRAPH"/>
        <w:rPr>
          <w:szCs w:val="21"/>
          <w:lang w:val="en-US"/>
        </w:rPr>
      </w:pPr>
      <w:proofErr w:type="gramStart"/>
      <w:r w:rsidRPr="00345326">
        <w:rPr>
          <w:sz w:val="21"/>
          <w:szCs w:val="21"/>
          <w:lang w:val="en-US"/>
        </w:rPr>
        <w:t xml:space="preserve">Specifies the </w:t>
      </w:r>
      <w:r w:rsidR="00F577D7" w:rsidRPr="00345326">
        <w:rPr>
          <w:sz w:val="21"/>
          <w:szCs w:val="21"/>
          <w:lang w:val="en-US"/>
        </w:rPr>
        <w:t>name</w:t>
      </w:r>
      <w:r w:rsidR="0055118B" w:rsidRPr="00345326">
        <w:rPr>
          <w:sz w:val="21"/>
          <w:szCs w:val="21"/>
          <w:lang w:val="en-US"/>
        </w:rPr>
        <w:t xml:space="preserve"> of credential identifier</w:t>
      </w:r>
      <w:r w:rsidR="00F577D7" w:rsidRPr="00345326">
        <w:rPr>
          <w:sz w:val="21"/>
          <w:szCs w:val="21"/>
          <w:lang w:val="en-US"/>
        </w:rPr>
        <w:t xml:space="preserve"> type and its format for the credential value</w:t>
      </w:r>
      <w:r w:rsidR="00F037C6" w:rsidRPr="00345326">
        <w:rPr>
          <w:sz w:val="21"/>
          <w:szCs w:val="21"/>
          <w:lang w:val="en-US"/>
        </w:rPr>
        <w:t>.</w:t>
      </w:r>
      <w:proofErr w:type="gramEnd"/>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Name</w:t>
      </w:r>
    </w:p>
    <w:p w:rsidR="00F92D71" w:rsidRPr="00345326" w:rsidRDefault="009D27D0" w:rsidP="00F92D71">
      <w:pPr>
        <w:pStyle w:val="PARAGRAPH"/>
        <w:ind w:left="720"/>
        <w:rPr>
          <w:sz w:val="21"/>
          <w:szCs w:val="21"/>
          <w:lang w:val="en-US"/>
        </w:rPr>
      </w:pPr>
      <w:r w:rsidRPr="00345326">
        <w:rPr>
          <w:sz w:val="21"/>
          <w:szCs w:val="21"/>
          <w:lang w:val="en-US"/>
        </w:rPr>
        <w:t>The name of the credential identifier</w:t>
      </w:r>
      <w:r w:rsidR="00A91B1C" w:rsidRPr="00345326">
        <w:rPr>
          <w:sz w:val="21"/>
          <w:szCs w:val="21"/>
          <w:lang w:val="en-US"/>
        </w:rPr>
        <w:t xml:space="preserve"> type</w:t>
      </w:r>
      <w:r w:rsidR="001E1AA0" w:rsidRPr="00345326">
        <w:rPr>
          <w:sz w:val="21"/>
          <w:szCs w:val="21"/>
          <w:lang w:val="en-US"/>
        </w:rPr>
        <w:t xml:space="preserve">, such as </w:t>
      </w:r>
      <w:proofErr w:type="spellStart"/>
      <w:r w:rsidR="001E1AA0" w:rsidRPr="00345326">
        <w:rPr>
          <w:sz w:val="21"/>
          <w:szCs w:val="21"/>
          <w:lang w:val="en-US"/>
        </w:rPr>
        <w:t>pt</w:t>
      </w:r>
      <w:proofErr w:type="gramStart"/>
      <w:r w:rsidR="001E1AA0" w:rsidRPr="00345326">
        <w:rPr>
          <w:sz w:val="21"/>
          <w:szCs w:val="21"/>
          <w:lang w:val="en-US"/>
        </w:rPr>
        <w:t>:Card</w:t>
      </w:r>
      <w:proofErr w:type="spellEnd"/>
      <w:proofErr w:type="gramEnd"/>
      <w:r w:rsidR="001E1AA0" w:rsidRPr="00345326">
        <w:rPr>
          <w:sz w:val="21"/>
          <w:szCs w:val="21"/>
          <w:lang w:val="en-US"/>
        </w:rPr>
        <w:t xml:space="preserve">, </w:t>
      </w:r>
      <w:proofErr w:type="spellStart"/>
      <w:r w:rsidR="001E1AA0" w:rsidRPr="00345326">
        <w:rPr>
          <w:sz w:val="21"/>
          <w:szCs w:val="21"/>
          <w:lang w:val="en-US"/>
        </w:rPr>
        <w:t>pt:PIN</w:t>
      </w:r>
      <w:proofErr w:type="spellEnd"/>
      <w:r w:rsidR="001E1AA0" w:rsidRPr="00345326">
        <w:rPr>
          <w:sz w:val="21"/>
          <w:szCs w:val="21"/>
          <w:lang w:val="en-US"/>
        </w:rPr>
        <w:t xml:space="preserve">, etc. </w:t>
      </w:r>
      <w:r w:rsidRPr="00345326">
        <w:rPr>
          <w:sz w:val="21"/>
          <w:szCs w:val="21"/>
          <w:lang w:val="en-US"/>
        </w:rPr>
        <w:t xml:space="preserve"> (</w:t>
      </w:r>
      <w:proofErr w:type="gramStart"/>
      <w:r w:rsidRPr="00345326">
        <w:rPr>
          <w:sz w:val="21"/>
          <w:szCs w:val="21"/>
          <w:lang w:val="en-US"/>
        </w:rPr>
        <w:t>see</w:t>
      </w:r>
      <w:proofErr w:type="gramEnd"/>
      <w:r w:rsidRPr="00345326">
        <w:rPr>
          <w:sz w:val="21"/>
          <w:szCs w:val="21"/>
          <w:lang w:val="en-US"/>
        </w:rPr>
        <w:t xml:space="preserve"> section </w:t>
      </w:r>
      <w:r w:rsidR="009D499C" w:rsidRPr="00345326">
        <w:rPr>
          <w:sz w:val="21"/>
          <w:szCs w:val="21"/>
          <w:lang w:val="en-US"/>
        </w:rPr>
        <w:fldChar w:fldCharType="begin"/>
      </w:r>
      <w:r w:rsidRPr="00345326">
        <w:rPr>
          <w:sz w:val="21"/>
          <w:szCs w:val="21"/>
          <w:lang w:val="en-US"/>
        </w:rPr>
        <w:instrText xml:space="preserve"> REF _Ref409689452 \r \h </w:instrText>
      </w:r>
      <w:r w:rsidR="009D499C" w:rsidRPr="00345326">
        <w:rPr>
          <w:sz w:val="21"/>
          <w:szCs w:val="21"/>
          <w:lang w:val="en-US"/>
        </w:rPr>
      </w:r>
      <w:r w:rsidR="009D499C" w:rsidRPr="00345326">
        <w:rPr>
          <w:sz w:val="21"/>
          <w:szCs w:val="21"/>
          <w:lang w:val="en-US"/>
        </w:rPr>
        <w:fldChar w:fldCharType="separate"/>
      </w:r>
      <w:r w:rsidR="005D0AA9">
        <w:rPr>
          <w:sz w:val="21"/>
          <w:szCs w:val="21"/>
          <w:lang w:val="en-US"/>
        </w:rPr>
        <w:t>4.1.1.1</w:t>
      </w:r>
      <w:r w:rsidR="009D499C" w:rsidRPr="00345326">
        <w:rPr>
          <w:sz w:val="21"/>
          <w:szCs w:val="21"/>
          <w:lang w:val="en-US"/>
        </w:rPr>
        <w:fldChar w:fldCharType="end"/>
      </w:r>
      <w:r w:rsidRPr="00345326">
        <w:rPr>
          <w:sz w:val="21"/>
          <w:szCs w:val="21"/>
          <w:lang w:val="en-US"/>
        </w:rPr>
        <w:t xml:space="preserve"> for supported credential identifier types).</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FormatType</w:t>
      </w:r>
      <w:proofErr w:type="spellEnd"/>
    </w:p>
    <w:p w:rsidR="00F92D71" w:rsidRPr="00345326" w:rsidRDefault="0055118B" w:rsidP="00F92D71">
      <w:pPr>
        <w:pStyle w:val="PARAGRAPH"/>
        <w:ind w:left="720"/>
        <w:rPr>
          <w:sz w:val="21"/>
          <w:szCs w:val="21"/>
          <w:lang w:val="en-US"/>
        </w:rPr>
      </w:pPr>
      <w:proofErr w:type="gramStart"/>
      <w:r w:rsidRPr="00345326">
        <w:rPr>
          <w:sz w:val="21"/>
          <w:szCs w:val="21"/>
          <w:lang w:val="en-US"/>
        </w:rPr>
        <w:t xml:space="preserve">Specifies the </w:t>
      </w:r>
      <w:r w:rsidR="00A91B1C" w:rsidRPr="00345326">
        <w:rPr>
          <w:sz w:val="21"/>
          <w:szCs w:val="21"/>
          <w:lang w:val="en-US"/>
        </w:rPr>
        <w:t>format of the credential value for the specified identifier type name</w:t>
      </w:r>
      <w:r w:rsidRPr="00345326">
        <w:rPr>
          <w:sz w:val="21"/>
          <w:szCs w:val="21"/>
          <w:lang w:val="en-US"/>
        </w:rPr>
        <w:t>.</w:t>
      </w:r>
      <w:proofErr w:type="gramEnd"/>
      <w:r w:rsidR="000D0F5E" w:rsidRPr="00345326">
        <w:rPr>
          <w:sz w:val="21"/>
          <w:szCs w:val="21"/>
          <w:lang w:val="en-US"/>
        </w:rPr>
        <w:t xml:space="preserve"> See section </w:t>
      </w:r>
      <w:r w:rsidR="000D0F5E" w:rsidRPr="00345326">
        <w:rPr>
          <w:sz w:val="21"/>
          <w:szCs w:val="21"/>
          <w:lang w:val="en-US"/>
        </w:rPr>
        <w:fldChar w:fldCharType="begin"/>
      </w:r>
      <w:r w:rsidR="000D0F5E" w:rsidRPr="00345326">
        <w:rPr>
          <w:sz w:val="21"/>
          <w:szCs w:val="21"/>
          <w:lang w:val="en-US"/>
        </w:rPr>
        <w:instrText xml:space="preserve"> REF _Ref421712088 \r \h </w:instrText>
      </w:r>
      <w:r w:rsidR="000D0F5E" w:rsidRPr="00345326">
        <w:rPr>
          <w:sz w:val="21"/>
          <w:szCs w:val="21"/>
          <w:lang w:val="en-US"/>
        </w:rPr>
      </w:r>
      <w:r w:rsidR="000D0F5E" w:rsidRPr="00345326">
        <w:rPr>
          <w:sz w:val="21"/>
          <w:szCs w:val="21"/>
          <w:lang w:val="en-US"/>
        </w:rPr>
        <w:fldChar w:fldCharType="separate"/>
      </w:r>
      <w:r w:rsidR="005D0AA9">
        <w:rPr>
          <w:sz w:val="21"/>
          <w:szCs w:val="21"/>
          <w:lang w:val="en-US"/>
        </w:rPr>
        <w:t>4.2.1.5</w:t>
      </w:r>
      <w:r w:rsidR="000D0F5E" w:rsidRPr="00345326">
        <w:rPr>
          <w:sz w:val="21"/>
          <w:szCs w:val="21"/>
          <w:lang w:val="en-US"/>
        </w:rPr>
        <w:fldChar w:fldCharType="end"/>
      </w:r>
      <w:r w:rsidR="000D0F5E" w:rsidRPr="00345326">
        <w:rPr>
          <w:sz w:val="21"/>
          <w:szCs w:val="21"/>
          <w:lang w:val="en-US"/>
        </w:rPr>
        <w:t xml:space="preserve"> below.</w:t>
      </w:r>
    </w:p>
    <w:p w:rsidR="00F92D71" w:rsidRPr="00345326" w:rsidRDefault="00F92D71" w:rsidP="00F92D71">
      <w:pPr>
        <w:pStyle w:val="Heading4"/>
        <w:widowControl w:val="0"/>
        <w:suppressAutoHyphens w:val="0"/>
        <w:snapToGrid/>
        <w:spacing w:before="200" w:after="0"/>
        <w:ind w:left="864" w:hanging="864"/>
        <w:jc w:val="both"/>
        <w:rPr>
          <w:szCs w:val="21"/>
          <w:lang w:val="en-US"/>
        </w:rPr>
      </w:pPr>
      <w:bookmarkStart w:id="45" w:name="_Ref421712088"/>
      <w:proofErr w:type="spellStart"/>
      <w:r w:rsidRPr="00345326">
        <w:rPr>
          <w:szCs w:val="21"/>
          <w:lang w:val="en-US"/>
        </w:rPr>
        <w:t>CredentialIdentifierFormatTypeInfo</w:t>
      </w:r>
      <w:bookmarkEnd w:id="45"/>
      <w:proofErr w:type="spellEnd"/>
    </w:p>
    <w:p w:rsidR="0055118B" w:rsidRPr="00345326" w:rsidRDefault="0055118B" w:rsidP="0055118B">
      <w:pPr>
        <w:pStyle w:val="PARAGRAPH"/>
        <w:rPr>
          <w:sz w:val="21"/>
          <w:szCs w:val="21"/>
          <w:lang w:val="en-US"/>
        </w:rPr>
      </w:pPr>
      <w:proofErr w:type="gramStart"/>
      <w:r w:rsidRPr="00345326">
        <w:rPr>
          <w:sz w:val="21"/>
          <w:szCs w:val="21"/>
          <w:lang w:val="en-US"/>
        </w:rPr>
        <w:t>Contains information about a format type.</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FormatType</w:t>
      </w:r>
      <w:proofErr w:type="spellEnd"/>
    </w:p>
    <w:p w:rsidR="00F92D71" w:rsidRPr="00345326" w:rsidRDefault="0055118B" w:rsidP="00F92D71">
      <w:pPr>
        <w:pStyle w:val="PARAGRAPH"/>
        <w:keepNext/>
        <w:ind w:left="714"/>
        <w:rPr>
          <w:sz w:val="21"/>
          <w:szCs w:val="21"/>
          <w:lang w:val="en-US"/>
        </w:rPr>
      </w:pPr>
      <w:proofErr w:type="gramStart"/>
      <w:r w:rsidRPr="00345326">
        <w:rPr>
          <w:sz w:val="21"/>
          <w:szCs w:val="21"/>
          <w:lang w:val="en-US"/>
        </w:rPr>
        <w:t xml:space="preserve">A </w:t>
      </w:r>
      <w:r w:rsidR="00F92D71" w:rsidRPr="00345326">
        <w:rPr>
          <w:sz w:val="21"/>
          <w:szCs w:val="21"/>
          <w:lang w:val="en-US"/>
        </w:rPr>
        <w:t>format type supported by the device.</w:t>
      </w:r>
      <w:proofErr w:type="gramEnd"/>
      <w:r w:rsidRPr="00345326">
        <w:rPr>
          <w:sz w:val="21"/>
          <w:szCs w:val="21"/>
          <w:lang w:val="en-US"/>
        </w:rPr>
        <w:t xml:space="preserve"> A list of supported format types </w:t>
      </w:r>
      <w:r w:rsidR="00EE6857" w:rsidRPr="00345326">
        <w:rPr>
          <w:sz w:val="21"/>
          <w:szCs w:val="21"/>
          <w:lang w:val="en-US"/>
        </w:rPr>
        <w:t>is</w:t>
      </w:r>
      <w:r w:rsidRPr="00345326">
        <w:rPr>
          <w:sz w:val="21"/>
          <w:szCs w:val="21"/>
          <w:lang w:val="en-US"/>
        </w:rPr>
        <w:t xml:space="preserve"> provided in</w:t>
      </w:r>
      <w:r w:rsidR="00803451" w:rsidRPr="00345326">
        <w:rPr>
          <w:sz w:val="21"/>
          <w:szCs w:val="21"/>
          <w:lang w:val="en-US"/>
        </w:rPr>
        <w:t xml:space="preserve"> </w:t>
      </w:r>
      <w:r w:rsidR="005A5747" w:rsidRPr="00345326">
        <w:rPr>
          <w:sz w:val="21"/>
          <w:szCs w:val="21"/>
          <w:lang w:val="en-US"/>
        </w:rPr>
        <w:t>[ISO 16484-5:2014-09 Annex P]</w:t>
      </w:r>
      <w:r w:rsidRPr="00345326">
        <w:rPr>
          <w:sz w:val="21"/>
          <w:szCs w:val="21"/>
          <w:lang w:val="en-US"/>
        </w:rPr>
        <w:t>.</w:t>
      </w:r>
      <w:r w:rsidR="005A5747" w:rsidRPr="00345326">
        <w:rPr>
          <w:sz w:val="21"/>
          <w:szCs w:val="21"/>
          <w:lang w:val="en-US"/>
        </w:rPr>
        <w:t xml:space="preserve"> </w:t>
      </w:r>
      <w:r w:rsidR="005A5747" w:rsidRPr="00345326">
        <w:rPr>
          <w:snapToGrid w:val="0"/>
          <w:lang w:val="en-US"/>
        </w:rPr>
        <w:t>The BACnet type “CUSTOM” is not used in this specification. Instead device manufacturers can define their own format types.</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t>Description</w:t>
      </w:r>
    </w:p>
    <w:p w:rsidR="00F92D71" w:rsidRPr="00345326" w:rsidRDefault="00F92D71" w:rsidP="00F92D71">
      <w:pPr>
        <w:pStyle w:val="PARAGRAPH"/>
        <w:ind w:left="720"/>
        <w:rPr>
          <w:sz w:val="21"/>
          <w:szCs w:val="21"/>
          <w:lang w:val="en-US"/>
        </w:rPr>
      </w:pPr>
      <w:proofErr w:type="gramStart"/>
      <w:r w:rsidRPr="00345326">
        <w:rPr>
          <w:sz w:val="21"/>
          <w:szCs w:val="21"/>
          <w:lang w:val="en-US"/>
        </w:rPr>
        <w:t>User readable description of the credential identifier format type.</w:t>
      </w:r>
      <w:proofErr w:type="gramEnd"/>
      <w:r w:rsidRPr="00345326">
        <w:rPr>
          <w:sz w:val="21"/>
          <w:szCs w:val="21"/>
          <w:lang w:val="en-US"/>
        </w:rPr>
        <w:t xml:space="preserve"> It shall be up to 1024 characters.</w:t>
      </w:r>
      <w:r w:rsidR="007679C1">
        <w:rPr>
          <w:sz w:val="21"/>
          <w:szCs w:val="21"/>
          <w:lang w:val="en-US"/>
        </w:rPr>
        <w:t xml:space="preserve"> For custom types, it is recommended to describe how the octet string is encoded (following the structure in column </w:t>
      </w:r>
      <w:r w:rsidR="007679C1" w:rsidRPr="007679C1">
        <w:rPr>
          <w:i/>
          <w:sz w:val="21"/>
          <w:szCs w:val="21"/>
          <w:lang w:val="en-US"/>
        </w:rPr>
        <w:t>Authentication Factor Value Encoding</w:t>
      </w:r>
      <w:r w:rsidR="007679C1">
        <w:rPr>
          <w:sz w:val="21"/>
          <w:szCs w:val="21"/>
          <w:lang w:val="en-US"/>
        </w:rPr>
        <w:t xml:space="preserve"> of </w:t>
      </w:r>
      <w:r w:rsidR="007679C1" w:rsidRPr="00345326">
        <w:rPr>
          <w:sz w:val="21"/>
          <w:szCs w:val="21"/>
          <w:lang w:val="en-US"/>
        </w:rPr>
        <w:t>[ISO 16484-5:2014-09 Annex P]</w:t>
      </w:r>
      <w:r w:rsidR="007679C1">
        <w:rPr>
          <w:sz w:val="21"/>
          <w:szCs w:val="21"/>
          <w:lang w:val="en-US"/>
        </w:rPr>
        <w:t>).</w:t>
      </w:r>
    </w:p>
    <w:p w:rsidR="00F92D71" w:rsidRPr="00345326" w:rsidRDefault="00F92D71" w:rsidP="00B209F0">
      <w:pPr>
        <w:pStyle w:val="Heading4"/>
        <w:widowControl w:val="0"/>
        <w:suppressAutoHyphens w:val="0"/>
        <w:snapToGrid/>
        <w:spacing w:before="200" w:after="0"/>
        <w:ind w:left="864" w:hanging="864"/>
        <w:jc w:val="both"/>
        <w:rPr>
          <w:szCs w:val="21"/>
          <w:lang w:val="en-US"/>
        </w:rPr>
      </w:pPr>
      <w:bookmarkStart w:id="46" w:name="_Ref421712036"/>
      <w:proofErr w:type="spellStart"/>
      <w:r w:rsidRPr="00345326">
        <w:rPr>
          <w:szCs w:val="21"/>
          <w:lang w:val="en-US"/>
        </w:rPr>
        <w:t>CredentialAccessProfile</w:t>
      </w:r>
      <w:bookmarkEnd w:id="46"/>
      <w:proofErr w:type="spellEnd"/>
    </w:p>
    <w:p w:rsidR="00011D92" w:rsidRPr="00345326" w:rsidRDefault="00F92D71" w:rsidP="00565D0D">
      <w:pPr>
        <w:pStyle w:val="PARAGRAPH"/>
        <w:rPr>
          <w:sz w:val="21"/>
          <w:szCs w:val="21"/>
          <w:lang w:val="en-US"/>
        </w:rPr>
      </w:pPr>
      <w:r w:rsidRPr="00345326">
        <w:rPr>
          <w:sz w:val="21"/>
          <w:szCs w:val="21"/>
          <w:lang w:val="en-US"/>
        </w:rPr>
        <w:t>The association between a credential and an access profile.</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AccessProfileToken</w:t>
      </w:r>
      <w:proofErr w:type="spellEnd"/>
    </w:p>
    <w:p w:rsidR="00F92D71" w:rsidRPr="00345326" w:rsidRDefault="0055118B" w:rsidP="00F92D71">
      <w:pPr>
        <w:pStyle w:val="PARAGRAPH"/>
        <w:ind w:left="720"/>
        <w:rPr>
          <w:sz w:val="21"/>
          <w:szCs w:val="21"/>
          <w:lang w:val="en-US"/>
        </w:rPr>
      </w:pPr>
      <w:proofErr w:type="gramStart"/>
      <w:r w:rsidRPr="00345326">
        <w:rPr>
          <w:sz w:val="21"/>
          <w:szCs w:val="21"/>
          <w:lang w:val="en-US"/>
        </w:rPr>
        <w:t>The</w:t>
      </w:r>
      <w:r w:rsidR="00F92D71" w:rsidRPr="00345326">
        <w:rPr>
          <w:sz w:val="21"/>
          <w:szCs w:val="21"/>
          <w:lang w:val="en-US"/>
        </w:rPr>
        <w:t xml:space="preserve"> reference token of the </w:t>
      </w:r>
      <w:r w:rsidRPr="00345326">
        <w:rPr>
          <w:sz w:val="21"/>
          <w:szCs w:val="21"/>
          <w:lang w:val="en-US"/>
        </w:rPr>
        <w:t xml:space="preserve">associated </w:t>
      </w:r>
      <w:r w:rsidR="00F92D71" w:rsidRPr="00345326">
        <w:rPr>
          <w:sz w:val="21"/>
          <w:szCs w:val="21"/>
          <w:lang w:val="en-US"/>
        </w:rPr>
        <w:t>access profile.</w:t>
      </w:r>
      <w:proofErr w:type="gramEnd"/>
    </w:p>
    <w:p w:rsidR="00F92D71" w:rsidRPr="00345326" w:rsidRDefault="00F92D71" w:rsidP="00F92D71">
      <w:pPr>
        <w:pStyle w:val="PARAGRAPH"/>
        <w:rPr>
          <w:sz w:val="21"/>
          <w:szCs w:val="21"/>
          <w:lang w:val="en-US"/>
        </w:rPr>
      </w:pPr>
      <w:r w:rsidRPr="00345326">
        <w:rPr>
          <w:sz w:val="21"/>
          <w:szCs w:val="21"/>
          <w:lang w:val="en-US"/>
        </w:rPr>
        <w:t>T</w:t>
      </w:r>
      <w:r w:rsidR="00767691" w:rsidRPr="00345326">
        <w:rPr>
          <w:sz w:val="21"/>
          <w:szCs w:val="21"/>
          <w:lang w:val="en-US"/>
        </w:rPr>
        <w:t>he</w:t>
      </w:r>
      <w:r w:rsidRPr="00345326">
        <w:rPr>
          <w:sz w:val="21"/>
          <w:szCs w:val="21"/>
          <w:lang w:val="en-US"/>
        </w:rPr>
        <w:t xml:space="preserve"> device may include the following optional fields:</w:t>
      </w:r>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ValidFrom</w:t>
      </w:r>
      <w:proofErr w:type="spellEnd"/>
    </w:p>
    <w:p w:rsidR="00F92D71" w:rsidRPr="00345326" w:rsidRDefault="00F92D71" w:rsidP="00F92D71">
      <w:pPr>
        <w:pStyle w:val="PARAGRAPH"/>
        <w:ind w:left="720"/>
        <w:rPr>
          <w:sz w:val="21"/>
          <w:szCs w:val="21"/>
          <w:lang w:val="en-US"/>
        </w:rPr>
      </w:pPr>
      <w:proofErr w:type="gramStart"/>
      <w:r w:rsidRPr="00345326">
        <w:rPr>
          <w:sz w:val="21"/>
          <w:szCs w:val="21"/>
          <w:lang w:val="en-US"/>
        </w:rPr>
        <w:t>The start date/time of the validity for the association between the credential and the access profile.</w:t>
      </w:r>
      <w:proofErr w:type="gramEnd"/>
      <w:r w:rsidR="00535CDA" w:rsidRPr="00345326">
        <w:rPr>
          <w:sz w:val="21"/>
          <w:szCs w:val="21"/>
          <w:lang w:val="en-US"/>
        </w:rPr>
        <w:t xml:space="preserve"> </w:t>
      </w:r>
      <w:proofErr w:type="gramStart"/>
      <w:r w:rsidR="00535CDA" w:rsidRPr="00345326">
        <w:rPr>
          <w:sz w:val="21"/>
          <w:szCs w:val="21"/>
          <w:lang w:val="en-US"/>
        </w:rPr>
        <w:t xml:space="preserve">If the </w:t>
      </w:r>
      <w:proofErr w:type="spellStart"/>
      <w:r w:rsidR="00535CDA" w:rsidRPr="00345326">
        <w:rPr>
          <w:sz w:val="21"/>
          <w:szCs w:val="21"/>
          <w:lang w:val="en-US"/>
        </w:rPr>
        <w:t>ValiditySupportsTimeValue</w:t>
      </w:r>
      <w:proofErr w:type="spellEnd"/>
      <w:r w:rsidR="00535CDA" w:rsidRPr="00345326">
        <w:rPr>
          <w:sz w:val="21"/>
          <w:szCs w:val="21"/>
          <w:lang w:val="en-US"/>
        </w:rPr>
        <w:t xml:space="preserve"> capability is set to false, then only date is supported (time is ignored).</w:t>
      </w:r>
      <w:proofErr w:type="gramEnd"/>
    </w:p>
    <w:p w:rsidR="00F92D71" w:rsidRPr="00345326" w:rsidRDefault="00F92D71" w:rsidP="00F92D71">
      <w:pPr>
        <w:pStyle w:val="PARAGRAPH"/>
        <w:keepNext/>
        <w:numPr>
          <w:ilvl w:val="0"/>
          <w:numId w:val="15"/>
        </w:numPr>
        <w:ind w:left="714" w:hanging="357"/>
        <w:rPr>
          <w:b/>
          <w:sz w:val="21"/>
          <w:szCs w:val="21"/>
          <w:lang w:val="en-US"/>
        </w:rPr>
      </w:pPr>
      <w:proofErr w:type="spellStart"/>
      <w:r w:rsidRPr="00345326">
        <w:rPr>
          <w:b/>
          <w:sz w:val="21"/>
          <w:szCs w:val="21"/>
          <w:lang w:val="en-US"/>
        </w:rPr>
        <w:t>ValidTo</w:t>
      </w:r>
      <w:proofErr w:type="spellEnd"/>
    </w:p>
    <w:p w:rsidR="00F92D71" w:rsidRPr="00345326" w:rsidRDefault="00F92D71" w:rsidP="00F92D71">
      <w:pPr>
        <w:pStyle w:val="PARAGRAPH"/>
        <w:ind w:left="720"/>
        <w:rPr>
          <w:sz w:val="21"/>
          <w:szCs w:val="21"/>
          <w:lang w:val="en-US"/>
        </w:rPr>
      </w:pPr>
      <w:r w:rsidRPr="00345326">
        <w:rPr>
          <w:sz w:val="21"/>
          <w:szCs w:val="21"/>
          <w:lang w:val="en-US"/>
        </w:rPr>
        <w:t>The end date/time of the validity for the association between the credential and the access profile.</w:t>
      </w:r>
      <w:r w:rsidR="00535CDA" w:rsidRPr="00345326">
        <w:rPr>
          <w:sz w:val="21"/>
          <w:szCs w:val="21"/>
          <w:lang w:val="en-US"/>
        </w:rPr>
        <w:t xml:space="preserve"> </w:t>
      </w:r>
      <w:proofErr w:type="gramStart"/>
      <w:r w:rsidR="00535CDA" w:rsidRPr="00345326">
        <w:rPr>
          <w:sz w:val="21"/>
          <w:szCs w:val="21"/>
          <w:lang w:val="en-US"/>
        </w:rPr>
        <w:t xml:space="preserve">If the </w:t>
      </w:r>
      <w:proofErr w:type="spellStart"/>
      <w:r w:rsidR="00535CDA" w:rsidRPr="00345326">
        <w:rPr>
          <w:sz w:val="21"/>
          <w:szCs w:val="21"/>
          <w:lang w:val="en-US"/>
        </w:rPr>
        <w:t>ValiditySupportsTimeValue</w:t>
      </w:r>
      <w:proofErr w:type="spellEnd"/>
      <w:r w:rsidR="00535CDA" w:rsidRPr="00345326">
        <w:rPr>
          <w:sz w:val="21"/>
          <w:szCs w:val="21"/>
          <w:lang w:val="en-US"/>
        </w:rPr>
        <w:t xml:space="preserve"> capability is set to false, then only date is supported (time is ignored).</w:t>
      </w:r>
      <w:proofErr w:type="gramEnd"/>
    </w:p>
    <w:p w:rsidR="00F92D71" w:rsidRPr="00345326" w:rsidRDefault="00F92D71" w:rsidP="00F92D71">
      <w:pPr>
        <w:pStyle w:val="Heading4"/>
        <w:widowControl w:val="0"/>
        <w:suppressAutoHyphens w:val="0"/>
        <w:snapToGrid/>
        <w:spacing w:before="200" w:after="0"/>
        <w:ind w:left="864" w:hanging="864"/>
        <w:jc w:val="both"/>
        <w:rPr>
          <w:szCs w:val="21"/>
          <w:lang w:val="en-US"/>
        </w:rPr>
      </w:pPr>
      <w:proofErr w:type="spellStart"/>
      <w:r w:rsidRPr="00345326">
        <w:rPr>
          <w:szCs w:val="21"/>
          <w:lang w:val="en-US"/>
        </w:rPr>
        <w:t>CredentialState</w:t>
      </w:r>
      <w:proofErr w:type="spellEnd"/>
    </w:p>
    <w:p w:rsidR="00F92D71" w:rsidRPr="00345326" w:rsidRDefault="00F92D71" w:rsidP="00F92D71">
      <w:pPr>
        <w:pStyle w:val="PARAGRAPH"/>
        <w:rPr>
          <w:sz w:val="21"/>
          <w:szCs w:val="21"/>
          <w:lang w:val="en-US"/>
        </w:rPr>
      </w:pPr>
      <w:r w:rsidRPr="00345326">
        <w:rPr>
          <w:sz w:val="21"/>
          <w:szCs w:val="21"/>
          <w:lang w:val="en-US"/>
        </w:rPr>
        <w:t xml:space="preserve">The </w:t>
      </w:r>
      <w:proofErr w:type="spellStart"/>
      <w:r w:rsidRPr="00345326">
        <w:rPr>
          <w:sz w:val="21"/>
          <w:szCs w:val="21"/>
          <w:lang w:val="en-US"/>
        </w:rPr>
        <w:t>CredentialState</w:t>
      </w:r>
      <w:proofErr w:type="spellEnd"/>
      <w:r w:rsidRPr="00345326">
        <w:rPr>
          <w:sz w:val="21"/>
          <w:szCs w:val="21"/>
          <w:lang w:val="en-US"/>
        </w:rPr>
        <w:t xml:space="preserve"> structure contains information about the state of the credential and optionally the reason of why the credential was disabled.</w:t>
      </w:r>
    </w:p>
    <w:p w:rsidR="00F92D71" w:rsidRPr="00345326" w:rsidRDefault="00F92D71" w:rsidP="00F92D71">
      <w:pPr>
        <w:pStyle w:val="PARAGRAPH"/>
        <w:keepNext/>
        <w:numPr>
          <w:ilvl w:val="0"/>
          <w:numId w:val="15"/>
        </w:numPr>
        <w:ind w:left="714" w:hanging="357"/>
        <w:rPr>
          <w:b/>
          <w:sz w:val="21"/>
          <w:szCs w:val="21"/>
          <w:lang w:val="en-US"/>
        </w:rPr>
      </w:pPr>
      <w:r w:rsidRPr="00345326">
        <w:rPr>
          <w:b/>
          <w:sz w:val="21"/>
          <w:szCs w:val="21"/>
          <w:lang w:val="en-US"/>
        </w:rPr>
        <w:lastRenderedPageBreak/>
        <w:t>Enabled</w:t>
      </w:r>
    </w:p>
    <w:p w:rsidR="00F92D71" w:rsidRPr="00345326" w:rsidRDefault="00F92D71" w:rsidP="00F92D71">
      <w:pPr>
        <w:pStyle w:val="PARAGRAPH"/>
        <w:ind w:left="720"/>
        <w:rPr>
          <w:sz w:val="21"/>
          <w:szCs w:val="21"/>
          <w:lang w:val="en-US"/>
        </w:rPr>
      </w:pPr>
      <w:r w:rsidRPr="00345326">
        <w:rPr>
          <w:sz w:val="21"/>
          <w:szCs w:val="21"/>
          <w:lang w:val="en-US"/>
        </w:rPr>
        <w:t>True if the credential is enabled or false if the credential is disabled.</w:t>
      </w:r>
    </w:p>
    <w:p w:rsidR="00DA23A7" w:rsidRPr="00345326" w:rsidRDefault="00DA23A7" w:rsidP="00DA23A7">
      <w:pPr>
        <w:pStyle w:val="PARAGRAPH"/>
        <w:rPr>
          <w:sz w:val="21"/>
          <w:szCs w:val="21"/>
          <w:lang w:val="en-US"/>
        </w:rPr>
      </w:pPr>
      <w:r w:rsidRPr="00345326">
        <w:rPr>
          <w:sz w:val="21"/>
          <w:szCs w:val="21"/>
          <w:lang w:val="en-US"/>
        </w:rPr>
        <w:t>The device may include the following optional fields:</w:t>
      </w:r>
    </w:p>
    <w:p w:rsidR="00DA23A7" w:rsidRPr="00345326" w:rsidRDefault="00DA23A7" w:rsidP="00DA23A7">
      <w:pPr>
        <w:pStyle w:val="PARAGRAPH"/>
        <w:keepNext/>
        <w:numPr>
          <w:ilvl w:val="0"/>
          <w:numId w:val="15"/>
        </w:numPr>
        <w:ind w:left="714" w:hanging="357"/>
        <w:rPr>
          <w:b/>
          <w:sz w:val="21"/>
          <w:szCs w:val="21"/>
          <w:lang w:val="en-US"/>
        </w:rPr>
      </w:pPr>
      <w:r w:rsidRPr="00345326">
        <w:rPr>
          <w:b/>
          <w:sz w:val="21"/>
          <w:szCs w:val="21"/>
          <w:lang w:val="en-US"/>
        </w:rPr>
        <w:t>Reason</w:t>
      </w:r>
    </w:p>
    <w:p w:rsidR="00DA23A7" w:rsidRPr="00345326" w:rsidRDefault="00DA23A7" w:rsidP="00DA23A7">
      <w:pPr>
        <w:pStyle w:val="PARAGRAPH"/>
        <w:ind w:left="720"/>
        <w:rPr>
          <w:sz w:val="21"/>
          <w:szCs w:val="21"/>
          <w:lang w:val="en-US"/>
        </w:rPr>
      </w:pPr>
      <w:r w:rsidRPr="00345326">
        <w:rPr>
          <w:sz w:val="21"/>
          <w:szCs w:val="21"/>
          <w:lang w:val="en-US"/>
        </w:rPr>
        <w:t xml:space="preserve">Predefined ONVIF reasons as mentioned in the section </w:t>
      </w:r>
      <w:r w:rsidRPr="00345326">
        <w:rPr>
          <w:lang w:val="en-US"/>
        </w:rPr>
        <w:fldChar w:fldCharType="begin"/>
      </w:r>
      <w:r w:rsidRPr="00345326">
        <w:rPr>
          <w:lang w:val="en-US"/>
        </w:rPr>
        <w:instrText xml:space="preserve"> REF _Ref400113139 \r \h  \* MERGEFORMAT </w:instrText>
      </w:r>
      <w:r w:rsidRPr="00345326">
        <w:rPr>
          <w:lang w:val="en-US"/>
        </w:rPr>
      </w:r>
      <w:r w:rsidRPr="00345326">
        <w:rPr>
          <w:lang w:val="en-US"/>
        </w:rPr>
        <w:fldChar w:fldCharType="separate"/>
      </w:r>
      <w:r w:rsidR="005D0AA9" w:rsidRPr="005D0AA9">
        <w:rPr>
          <w:sz w:val="21"/>
          <w:szCs w:val="21"/>
          <w:lang w:val="en-US"/>
        </w:rPr>
        <w:t>4.2.1.8</w:t>
      </w:r>
      <w:r w:rsidRPr="00345326">
        <w:rPr>
          <w:lang w:val="en-US"/>
        </w:rPr>
        <w:fldChar w:fldCharType="end"/>
      </w:r>
      <w:r w:rsidR="008E2283" w:rsidRPr="00345326">
        <w:rPr>
          <w:lang w:val="en-US"/>
        </w:rPr>
        <w:t xml:space="preserve"> </w:t>
      </w:r>
      <w:r w:rsidR="008E2283" w:rsidRPr="00345326">
        <w:rPr>
          <w:lang w:val="en-US"/>
        </w:rPr>
        <w:fldChar w:fldCharType="begin"/>
      </w:r>
      <w:r w:rsidR="008E2283" w:rsidRPr="00345326">
        <w:rPr>
          <w:lang w:val="en-US"/>
        </w:rPr>
        <w:instrText xml:space="preserve"> REF _Ref400113139 \h </w:instrText>
      </w:r>
      <w:r w:rsidR="008E2283" w:rsidRPr="00345326">
        <w:rPr>
          <w:lang w:val="en-US"/>
        </w:rPr>
      </w:r>
      <w:r w:rsidR="008E2283" w:rsidRPr="00345326">
        <w:rPr>
          <w:lang w:val="en-US"/>
        </w:rPr>
        <w:fldChar w:fldCharType="separate"/>
      </w:r>
      <w:proofErr w:type="spellStart"/>
      <w:r w:rsidR="005D0AA9" w:rsidRPr="00345326">
        <w:rPr>
          <w:szCs w:val="21"/>
          <w:lang w:val="en-US"/>
        </w:rPr>
        <w:t>DisabledReasons</w:t>
      </w:r>
      <w:proofErr w:type="spellEnd"/>
      <w:r w:rsidR="008E2283" w:rsidRPr="00345326">
        <w:rPr>
          <w:lang w:val="en-US"/>
        </w:rPr>
        <w:fldChar w:fldCharType="end"/>
      </w:r>
      <w:r w:rsidRPr="00345326">
        <w:rPr>
          <w:sz w:val="21"/>
          <w:szCs w:val="21"/>
          <w:lang w:val="en-US"/>
        </w:rPr>
        <w:t>. For any other reason, free text can be used.</w:t>
      </w:r>
    </w:p>
    <w:p w:rsidR="00DA23A7" w:rsidRPr="00345326" w:rsidRDefault="00DA23A7" w:rsidP="00DA23A7">
      <w:pPr>
        <w:pStyle w:val="PARAGRAPH"/>
        <w:keepNext/>
        <w:numPr>
          <w:ilvl w:val="0"/>
          <w:numId w:val="15"/>
        </w:numPr>
        <w:ind w:left="714" w:hanging="357"/>
        <w:rPr>
          <w:b/>
          <w:sz w:val="21"/>
          <w:szCs w:val="21"/>
          <w:lang w:val="en-US"/>
        </w:rPr>
      </w:pPr>
      <w:proofErr w:type="spellStart"/>
      <w:r w:rsidRPr="00345326">
        <w:rPr>
          <w:b/>
          <w:sz w:val="21"/>
          <w:szCs w:val="21"/>
          <w:lang w:val="en-US"/>
        </w:rPr>
        <w:t>AntipassbackState</w:t>
      </w:r>
      <w:proofErr w:type="spellEnd"/>
    </w:p>
    <w:p w:rsidR="00DA23A7" w:rsidRPr="00345326" w:rsidRDefault="00DA23A7" w:rsidP="00DA23A7">
      <w:pPr>
        <w:pStyle w:val="PARAGRAPH"/>
        <w:ind w:left="720"/>
        <w:rPr>
          <w:sz w:val="21"/>
          <w:szCs w:val="21"/>
          <w:lang w:val="en-US"/>
        </w:rPr>
      </w:pPr>
      <w:proofErr w:type="gramStart"/>
      <w:r w:rsidRPr="00345326">
        <w:rPr>
          <w:sz w:val="21"/>
          <w:szCs w:val="21"/>
          <w:lang w:val="en-US"/>
        </w:rPr>
        <w:t xml:space="preserve">A structure indicating </w:t>
      </w:r>
      <w:r w:rsidR="00C32FA5" w:rsidRPr="00345326">
        <w:rPr>
          <w:sz w:val="21"/>
          <w:szCs w:val="21"/>
          <w:lang w:val="en-US"/>
        </w:rPr>
        <w:t xml:space="preserve">the </w:t>
      </w:r>
      <w:r w:rsidRPr="00345326">
        <w:rPr>
          <w:sz w:val="21"/>
          <w:szCs w:val="21"/>
          <w:lang w:val="en-US"/>
        </w:rPr>
        <w:t xml:space="preserve">anti-passback </w:t>
      </w:r>
      <w:r w:rsidR="00C32FA5" w:rsidRPr="00345326">
        <w:rPr>
          <w:sz w:val="21"/>
          <w:szCs w:val="21"/>
          <w:lang w:val="en-US"/>
        </w:rPr>
        <w:t>state</w:t>
      </w:r>
      <w:r w:rsidRPr="00345326">
        <w:rPr>
          <w:sz w:val="21"/>
          <w:szCs w:val="21"/>
          <w:lang w:val="en-US"/>
        </w:rPr>
        <w:t>.</w:t>
      </w:r>
      <w:proofErr w:type="gramEnd"/>
      <w:r w:rsidR="00C32FA5" w:rsidRPr="00345326">
        <w:rPr>
          <w:sz w:val="21"/>
          <w:szCs w:val="21"/>
          <w:lang w:val="en-US"/>
        </w:rPr>
        <w:t xml:space="preserve"> This field shall be supported if the </w:t>
      </w:r>
      <w:proofErr w:type="spellStart"/>
      <w:r w:rsidR="00C32FA5" w:rsidRPr="00345326">
        <w:rPr>
          <w:sz w:val="21"/>
          <w:szCs w:val="21"/>
          <w:lang w:val="en-US"/>
        </w:rPr>
        <w:t>ResetAntipassbackSupported</w:t>
      </w:r>
      <w:proofErr w:type="spellEnd"/>
      <w:r w:rsidR="00C32FA5" w:rsidRPr="00345326">
        <w:rPr>
          <w:sz w:val="21"/>
          <w:szCs w:val="21"/>
          <w:lang w:val="en-US"/>
        </w:rPr>
        <w:t xml:space="preserve"> capability is set to true.</w:t>
      </w:r>
    </w:p>
    <w:p w:rsidR="00F92D71" w:rsidRPr="00345326" w:rsidRDefault="00F92D71" w:rsidP="00F92D71">
      <w:pPr>
        <w:pStyle w:val="Heading4"/>
        <w:widowControl w:val="0"/>
        <w:suppressAutoHyphens w:val="0"/>
        <w:snapToGrid/>
        <w:spacing w:before="200" w:after="0"/>
        <w:ind w:left="864" w:hanging="864"/>
        <w:jc w:val="both"/>
        <w:rPr>
          <w:szCs w:val="21"/>
          <w:lang w:val="en-US"/>
        </w:rPr>
      </w:pPr>
      <w:bookmarkStart w:id="47" w:name="_Ref400113139"/>
      <w:proofErr w:type="spellStart"/>
      <w:r w:rsidRPr="00345326">
        <w:rPr>
          <w:szCs w:val="21"/>
          <w:lang w:val="en-US"/>
        </w:rPr>
        <w:t>DisabledReasons</w:t>
      </w:r>
      <w:bookmarkEnd w:id="47"/>
      <w:proofErr w:type="spellEnd"/>
    </w:p>
    <w:p w:rsidR="00F92D71" w:rsidRPr="00345326" w:rsidRDefault="00F92D71" w:rsidP="00F92D71">
      <w:pPr>
        <w:pStyle w:val="PARAGRAPH"/>
        <w:rPr>
          <w:sz w:val="21"/>
          <w:szCs w:val="21"/>
          <w:lang w:val="en-US"/>
        </w:rPr>
      </w:pPr>
      <w:proofErr w:type="gramStart"/>
      <w:r w:rsidRPr="00345326">
        <w:rPr>
          <w:sz w:val="21"/>
          <w:szCs w:val="21"/>
          <w:lang w:val="en-US"/>
        </w:rPr>
        <w:t>The enumerated predefined disabled reasons for the credential.</w:t>
      </w:r>
      <w:proofErr w:type="gramEnd"/>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pt:CredentialLockedOut</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credential locked out.</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pt:CredentialBlocked</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because the credential has deliberately been blocked by the operator.</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pt:CredentialLost</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the credential being reported as lost.</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pt:CredentialStolen</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the credential being reported as stolen</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pt:CredentialDamaged</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the credential being reported as damaged.</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pt:CredentialDestroyed</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the credential being reported as destroyed</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pt:CredentialInactivity</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due to credential inactivity</w:t>
      </w:r>
    </w:p>
    <w:p w:rsidR="00F92D71" w:rsidRPr="00345326" w:rsidRDefault="005154B2" w:rsidP="00F92D71">
      <w:pPr>
        <w:pStyle w:val="PARAGRAPH"/>
        <w:keepNext/>
        <w:numPr>
          <w:ilvl w:val="0"/>
          <w:numId w:val="15"/>
        </w:numPr>
        <w:ind w:left="714" w:hanging="357"/>
        <w:rPr>
          <w:b/>
          <w:sz w:val="21"/>
          <w:szCs w:val="21"/>
          <w:lang w:val="en-US"/>
        </w:rPr>
      </w:pPr>
      <w:proofErr w:type="spellStart"/>
      <w:r w:rsidRPr="00345326">
        <w:rPr>
          <w:b/>
          <w:sz w:val="21"/>
          <w:szCs w:val="21"/>
          <w:lang w:val="en-US"/>
        </w:rPr>
        <w:t>pt:</w:t>
      </w:r>
      <w:r w:rsidR="00F92D71" w:rsidRPr="00345326">
        <w:rPr>
          <w:b/>
          <w:sz w:val="21"/>
          <w:szCs w:val="21"/>
          <w:lang w:val="en-US"/>
        </w:rPr>
        <w:t>CredentialExpired</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because the credential has expired</w:t>
      </w:r>
    </w:p>
    <w:p w:rsidR="00F92D71" w:rsidRPr="00345326" w:rsidRDefault="00F037C6" w:rsidP="00F92D71">
      <w:pPr>
        <w:pStyle w:val="PARAGRAPH"/>
        <w:keepNext/>
        <w:numPr>
          <w:ilvl w:val="0"/>
          <w:numId w:val="15"/>
        </w:numPr>
        <w:ind w:left="714" w:hanging="357"/>
        <w:rPr>
          <w:b/>
          <w:sz w:val="21"/>
          <w:szCs w:val="21"/>
          <w:lang w:val="en-US"/>
        </w:rPr>
      </w:pPr>
      <w:proofErr w:type="spellStart"/>
      <w:r w:rsidRPr="00345326">
        <w:rPr>
          <w:b/>
          <w:sz w:val="21"/>
          <w:szCs w:val="21"/>
          <w:lang w:val="en-US"/>
        </w:rPr>
        <w:t>pt:CredentialRenewalNeeded</w:t>
      </w:r>
      <w:proofErr w:type="spellEnd"/>
    </w:p>
    <w:p w:rsidR="00F92D71" w:rsidRPr="00345326" w:rsidRDefault="00F92D71" w:rsidP="00F92D71">
      <w:pPr>
        <w:pStyle w:val="PARAGRAPH"/>
        <w:ind w:left="720"/>
        <w:rPr>
          <w:sz w:val="21"/>
          <w:szCs w:val="21"/>
          <w:lang w:val="en-US"/>
        </w:rPr>
      </w:pPr>
      <w:r w:rsidRPr="00345326">
        <w:rPr>
          <w:sz w:val="21"/>
          <w:szCs w:val="21"/>
          <w:lang w:val="en-US"/>
        </w:rPr>
        <w:t>Access is denied because the credential requires a renewal (e.g. new PIN or fingerprint enrol</w:t>
      </w:r>
      <w:r w:rsidR="00345326" w:rsidRPr="00345326">
        <w:rPr>
          <w:sz w:val="21"/>
          <w:szCs w:val="21"/>
          <w:lang w:val="en-US"/>
        </w:rPr>
        <w:t>l</w:t>
      </w:r>
      <w:r w:rsidRPr="00345326">
        <w:rPr>
          <w:sz w:val="21"/>
          <w:szCs w:val="21"/>
          <w:lang w:val="en-US"/>
        </w:rPr>
        <w:t>ment).</w:t>
      </w:r>
    </w:p>
    <w:p w:rsidR="00F92D71" w:rsidRPr="00345326" w:rsidRDefault="00F92D71" w:rsidP="00D64941">
      <w:pPr>
        <w:pStyle w:val="Heading4"/>
        <w:widowControl w:val="0"/>
        <w:suppressAutoHyphens w:val="0"/>
        <w:snapToGrid/>
        <w:spacing w:before="200" w:after="0"/>
        <w:ind w:left="864" w:hanging="864"/>
        <w:jc w:val="both"/>
        <w:rPr>
          <w:szCs w:val="21"/>
          <w:lang w:val="en-US"/>
        </w:rPr>
      </w:pPr>
      <w:r w:rsidRPr="00345326">
        <w:rPr>
          <w:szCs w:val="21"/>
          <w:lang w:val="en-US"/>
        </w:rPr>
        <w:t>Anti-passback State</w:t>
      </w:r>
    </w:p>
    <w:p w:rsidR="00011D92" w:rsidRPr="00345326" w:rsidRDefault="00F92D71" w:rsidP="00AC33CE">
      <w:pPr>
        <w:pStyle w:val="PARAGRAPH"/>
        <w:rPr>
          <w:sz w:val="21"/>
          <w:szCs w:val="21"/>
          <w:lang w:val="en-US"/>
        </w:rPr>
      </w:pPr>
      <w:r w:rsidRPr="00345326">
        <w:rPr>
          <w:sz w:val="21"/>
          <w:szCs w:val="21"/>
          <w:lang w:val="en-US"/>
        </w:rPr>
        <w:t xml:space="preserve">A </w:t>
      </w:r>
      <w:r w:rsidR="0076353E" w:rsidRPr="00345326">
        <w:rPr>
          <w:sz w:val="21"/>
          <w:szCs w:val="21"/>
          <w:lang w:val="en-US"/>
        </w:rPr>
        <w:t>structure containing anti-passback related state information.</w:t>
      </w:r>
    </w:p>
    <w:p w:rsidR="00F92D71" w:rsidRPr="00345326" w:rsidRDefault="00F92D71" w:rsidP="00D64941">
      <w:pPr>
        <w:pStyle w:val="PARAGRAPH"/>
        <w:keepNext/>
        <w:numPr>
          <w:ilvl w:val="0"/>
          <w:numId w:val="15"/>
        </w:numPr>
        <w:ind w:left="714" w:hanging="357"/>
        <w:rPr>
          <w:b/>
          <w:sz w:val="21"/>
          <w:szCs w:val="21"/>
          <w:lang w:val="en-US"/>
        </w:rPr>
      </w:pPr>
      <w:proofErr w:type="spellStart"/>
      <w:r w:rsidRPr="00345326">
        <w:rPr>
          <w:b/>
          <w:sz w:val="21"/>
          <w:szCs w:val="21"/>
          <w:lang w:val="en-US"/>
        </w:rPr>
        <w:lastRenderedPageBreak/>
        <w:t>AntipassbackViolated</w:t>
      </w:r>
      <w:proofErr w:type="spellEnd"/>
    </w:p>
    <w:p w:rsidR="00F92D71" w:rsidRPr="00345326" w:rsidRDefault="00F92D71" w:rsidP="00D64941">
      <w:pPr>
        <w:pStyle w:val="PARAGRAPH"/>
        <w:keepNext/>
        <w:ind w:left="720"/>
        <w:rPr>
          <w:sz w:val="21"/>
          <w:szCs w:val="21"/>
          <w:lang w:val="en-US"/>
        </w:rPr>
      </w:pPr>
      <w:proofErr w:type="gramStart"/>
      <w:r w:rsidRPr="00345326">
        <w:rPr>
          <w:sz w:val="21"/>
          <w:szCs w:val="21"/>
          <w:lang w:val="en-US"/>
        </w:rPr>
        <w:t>Indicates if anti-passback is violated for the credential.</w:t>
      </w:r>
      <w:proofErr w:type="gramEnd"/>
    </w:p>
    <w:p w:rsidR="00011D92" w:rsidRPr="00345326" w:rsidRDefault="00F92D71" w:rsidP="00AC33CE">
      <w:pPr>
        <w:pStyle w:val="Heading3"/>
        <w:rPr>
          <w:lang w:val="en-US"/>
        </w:rPr>
      </w:pPr>
      <w:bookmarkStart w:id="48" w:name="_Toc387673485"/>
      <w:bookmarkStart w:id="49" w:name="_Toc392865433"/>
      <w:bookmarkStart w:id="50" w:name="_Toc406783849"/>
      <w:bookmarkStart w:id="51" w:name="_Toc421869415"/>
      <w:proofErr w:type="spellStart"/>
      <w:r w:rsidRPr="00345326">
        <w:rPr>
          <w:lang w:val="en-US"/>
        </w:rPr>
        <w:t>GetCredentialInfo</w:t>
      </w:r>
      <w:proofErr w:type="spellEnd"/>
      <w:r w:rsidRPr="00345326">
        <w:rPr>
          <w:lang w:val="en-US"/>
        </w:rPr>
        <w:t xml:space="preserve"> command</w:t>
      </w:r>
      <w:bookmarkEnd w:id="48"/>
      <w:bookmarkEnd w:id="49"/>
      <w:bookmarkEnd w:id="50"/>
      <w:bookmarkEnd w:id="51"/>
    </w:p>
    <w:p w:rsidR="00BC453F" w:rsidRPr="00345326" w:rsidRDefault="00F92D71">
      <w:pPr>
        <w:pStyle w:val="PARAGRAPH"/>
        <w:keepNext/>
        <w:rPr>
          <w:sz w:val="21"/>
          <w:szCs w:val="21"/>
          <w:lang w:val="en-US"/>
        </w:rPr>
      </w:pPr>
      <w:r w:rsidRPr="00345326">
        <w:rPr>
          <w:sz w:val="21"/>
          <w:szCs w:val="21"/>
          <w:lang w:val="en-US"/>
        </w:rPr>
        <w:t xml:space="preserve">This method returns </w:t>
      </w:r>
      <w:r w:rsidR="00D015CD" w:rsidRPr="00345326">
        <w:rPr>
          <w:sz w:val="21"/>
          <w:szCs w:val="21"/>
          <w:lang w:val="en-US"/>
        </w:rPr>
        <w:t>a</w:t>
      </w:r>
      <w:r w:rsidR="000F660D" w:rsidRPr="00345326">
        <w:rPr>
          <w:sz w:val="21"/>
          <w:szCs w:val="21"/>
          <w:lang w:val="en-US"/>
        </w:rPr>
        <w:t xml:space="preserve"> </w:t>
      </w:r>
      <w:r w:rsidRPr="00345326">
        <w:rPr>
          <w:sz w:val="21"/>
          <w:szCs w:val="21"/>
          <w:lang w:val="en-US"/>
        </w:rPr>
        <w:t>list of credential info items</w:t>
      </w:r>
      <w:r w:rsidR="000F660D" w:rsidRPr="00345326">
        <w:rPr>
          <w:sz w:val="21"/>
          <w:szCs w:val="21"/>
          <w:lang w:val="en-US"/>
        </w:rPr>
        <w:t xml:space="preserve"> </w:t>
      </w:r>
      <w:r w:rsidR="00D015CD" w:rsidRPr="00345326">
        <w:rPr>
          <w:sz w:val="21"/>
          <w:szCs w:val="21"/>
          <w:lang w:val="en-US"/>
        </w:rPr>
        <w:t>matching the given tokens</w:t>
      </w:r>
      <w:r w:rsidRPr="00345326">
        <w:rPr>
          <w:sz w:val="21"/>
          <w:szCs w:val="21"/>
          <w:lang w:val="en-US"/>
        </w:rPr>
        <w:t xml:space="preserve">. Only found credentials shall be returned i.e., the returned number of elements can differ from the requested </w:t>
      </w:r>
      <w:r w:rsidR="00A54ED4" w:rsidRPr="00345326">
        <w:rPr>
          <w:sz w:val="21"/>
          <w:szCs w:val="21"/>
          <w:lang w:val="en-US"/>
        </w:rPr>
        <w:t xml:space="preserve">number of </w:t>
      </w:r>
      <w:r w:rsidRPr="00345326">
        <w:rPr>
          <w:sz w:val="21"/>
          <w:szCs w:val="21"/>
          <w:lang w:val="en-US"/>
        </w:rPr>
        <w:t>element</w:t>
      </w:r>
      <w:r w:rsidR="00A54ED4" w:rsidRPr="00345326">
        <w:rPr>
          <w:sz w:val="21"/>
          <w:szCs w:val="21"/>
          <w:lang w:val="en-US"/>
        </w:rPr>
        <w:t>s</w:t>
      </w:r>
      <w:r w:rsidRPr="00345326">
        <w:rPr>
          <w:sz w:val="21"/>
          <w:szCs w:val="21"/>
          <w:lang w:val="en-US"/>
        </w:rPr>
        <w:t xml:space="preserve">. </w:t>
      </w:r>
    </w:p>
    <w:p w:rsidR="00BC453F" w:rsidRPr="00345326" w:rsidRDefault="00F92D71">
      <w:pPr>
        <w:pStyle w:val="PARAGRAPH"/>
        <w:keepNext/>
        <w:rPr>
          <w:sz w:val="21"/>
          <w:szCs w:val="21"/>
          <w:lang w:val="en-US"/>
        </w:rPr>
      </w:pPr>
      <w:r w:rsidRPr="00345326">
        <w:rPr>
          <w:sz w:val="21"/>
          <w:szCs w:val="21"/>
          <w:lang w:val="en-US"/>
        </w:rPr>
        <w:t xml:space="preserve">The device shall ignore tokens it cannot resolve and may return an empty list if there are no credentials matching the specified token. If the </w:t>
      </w:r>
      <w:proofErr w:type="gramStart"/>
      <w:r w:rsidRPr="00345326">
        <w:rPr>
          <w:sz w:val="21"/>
          <w:szCs w:val="21"/>
          <w:lang w:val="en-US"/>
        </w:rPr>
        <w:t xml:space="preserve">number of requested items </w:t>
      </w:r>
      <w:r w:rsidR="00F263AC" w:rsidRPr="00345326">
        <w:rPr>
          <w:sz w:val="21"/>
          <w:szCs w:val="21"/>
          <w:lang w:val="en-US"/>
        </w:rPr>
        <w:t>are</w:t>
      </w:r>
      <w:proofErr w:type="gramEnd"/>
      <w:r w:rsidR="000F660D" w:rsidRPr="00345326">
        <w:rPr>
          <w:sz w:val="21"/>
          <w:szCs w:val="21"/>
          <w:lang w:val="en-US"/>
        </w:rPr>
        <w:t xml:space="preserve"> </w:t>
      </w:r>
      <w:r w:rsidRPr="00345326">
        <w:rPr>
          <w:sz w:val="21"/>
          <w:szCs w:val="21"/>
          <w:lang w:val="en-US"/>
        </w:rPr>
        <w:t>greater than MaxLimit, a TooManyItems fault shall be returned.</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2</w:t>
      </w:r>
      <w:r w:rsidR="009D499C" w:rsidRPr="00345326">
        <w:rPr>
          <w:rFonts w:cs="Arial"/>
          <w:sz w:val="21"/>
          <w:szCs w:val="21"/>
          <w:lang w:val="en-US"/>
        </w:rPr>
        <w:fldChar w:fldCharType="end"/>
      </w:r>
      <w:r w:rsidR="000F660D" w:rsidRPr="00345326">
        <w:rPr>
          <w:rFonts w:cs="Arial"/>
          <w:sz w:val="21"/>
          <w:szCs w:val="21"/>
          <w:lang w:val="en-US"/>
        </w:rPr>
        <w:t xml:space="preserve"> </w:t>
      </w:r>
      <w:proofErr w:type="spellStart"/>
      <w:r w:rsidRPr="00345326">
        <w:rPr>
          <w:rFonts w:cs="Arial"/>
          <w:sz w:val="21"/>
          <w:szCs w:val="21"/>
          <w:lang w:val="en-US"/>
        </w:rPr>
        <w:t>GetCredentialInfo</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sz w:val="21"/>
                <w:szCs w:val="21"/>
                <w:lang w:val="en-US"/>
              </w:rPr>
              <w:t>GetCredentialInfo</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GetCredentialInfoRequest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F92D71" w:rsidP="0066769C">
            <w:pPr>
              <w:pStyle w:val="PARAGRAPH"/>
              <w:keepNext/>
              <w:keepLines/>
              <w:numPr>
                <w:ilvl w:val="0"/>
                <w:numId w:val="12"/>
              </w:numPr>
              <w:spacing w:before="0"/>
              <w:jc w:val="left"/>
              <w:rPr>
                <w:b/>
                <w:bCs/>
                <w:i/>
                <w:sz w:val="21"/>
                <w:szCs w:val="21"/>
                <w:lang w:val="en-US"/>
              </w:rPr>
            </w:pPr>
            <w:r w:rsidRPr="00345326">
              <w:rPr>
                <w:i/>
                <w:sz w:val="21"/>
                <w:szCs w:val="21"/>
                <w:lang w:val="en-US"/>
              </w:rPr>
              <w:t xml:space="preserve">"Token": Tokens of </w:t>
            </w:r>
            <w:proofErr w:type="spellStart"/>
            <w:r w:rsidRPr="00345326">
              <w:rPr>
                <w:i/>
                <w:sz w:val="21"/>
                <w:szCs w:val="21"/>
                <w:lang w:val="en-US"/>
              </w:rPr>
              <w:t>CredentialInfo</w:t>
            </w:r>
            <w:proofErr w:type="spellEnd"/>
            <w:r w:rsidRPr="00345326">
              <w:rPr>
                <w:i/>
                <w:sz w:val="21"/>
                <w:szCs w:val="21"/>
                <w:lang w:val="en-US"/>
              </w:rPr>
              <w:t xml:space="preserve"> items to get.</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r w:rsidRPr="00345326">
              <w:rPr>
                <w:b/>
                <w:sz w:val="21"/>
                <w:szCs w:val="21"/>
                <w:lang w:val="en-US"/>
              </w:rPr>
              <w:t>Token [1][unbounded]</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GetCredentialInfoResponse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3"/>
              </w:numPr>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CredentialInfo</w:t>
            </w:r>
            <w:proofErr w:type="spellEnd"/>
            <w:r w:rsidRPr="00345326">
              <w:rPr>
                <w:rFonts w:ascii="Arial" w:hAnsi="Arial" w:cs="Arial"/>
                <w:bCs/>
                <w:i/>
                <w:iCs/>
                <w:sz w:val="21"/>
                <w:szCs w:val="21"/>
              </w:rPr>
              <w:t xml:space="preserve">": List of </w:t>
            </w:r>
            <w:proofErr w:type="spellStart"/>
            <w:r w:rsidRPr="00345326">
              <w:rPr>
                <w:rFonts w:ascii="Arial" w:hAnsi="Arial" w:cs="Arial"/>
                <w:bCs/>
                <w:i/>
                <w:iCs/>
                <w:sz w:val="21"/>
                <w:szCs w:val="21"/>
              </w:rPr>
              <w:t>CredentialInfo</w:t>
            </w:r>
            <w:proofErr w:type="spellEnd"/>
            <w:r w:rsidRPr="00345326">
              <w:rPr>
                <w:rFonts w:ascii="Arial" w:hAnsi="Arial" w:cs="Arial"/>
                <w:bCs/>
                <w:i/>
                <w:iCs/>
                <w:sz w:val="21"/>
                <w:szCs w:val="21"/>
              </w:rPr>
              <w:t xml:space="preserve"> items.</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tcr:CredentialInfo</w:t>
            </w:r>
            <w:proofErr w:type="spellEnd"/>
            <w:r w:rsidR="00803451"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CredentialInfo</w:t>
            </w:r>
            <w:proofErr w:type="spellEnd"/>
            <w:r w:rsidRPr="00345326">
              <w:rPr>
                <w:rFonts w:ascii="Arial" w:hAnsi="Arial" w:cs="Arial"/>
                <w:b/>
                <w:bCs/>
                <w:sz w:val="21"/>
                <w:szCs w:val="21"/>
                <w:lang w:val="en-US"/>
              </w:rPr>
              <w:t xml:space="preserve"> [0][unbounded]</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ter:InvalidArgs</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i/>
                <w:iCs/>
                <w:sz w:val="21"/>
                <w:szCs w:val="21"/>
                <w:lang w:val="en-US"/>
              </w:rPr>
              <w:t>Too many items were requested, see MaxLimit capability.</w:t>
            </w:r>
          </w:p>
        </w:tc>
      </w:tr>
    </w:tbl>
    <w:p w:rsidR="00011D92" w:rsidRPr="00345326" w:rsidRDefault="00011D92" w:rsidP="00B45335">
      <w:pPr>
        <w:pStyle w:val="PARAGRAPH"/>
        <w:rPr>
          <w:sz w:val="21"/>
          <w:szCs w:val="21"/>
          <w:lang w:val="en-US"/>
        </w:rPr>
      </w:pPr>
    </w:p>
    <w:p w:rsidR="00011D92" w:rsidRPr="00345326" w:rsidRDefault="00F92D71" w:rsidP="00AC33CE">
      <w:pPr>
        <w:pStyle w:val="Heading3"/>
        <w:rPr>
          <w:lang w:val="en-US"/>
        </w:rPr>
      </w:pPr>
      <w:bookmarkStart w:id="52" w:name="_Toc406783850"/>
      <w:bookmarkStart w:id="53" w:name="_Toc421869416"/>
      <w:proofErr w:type="spellStart"/>
      <w:r w:rsidRPr="00345326">
        <w:rPr>
          <w:lang w:val="en-US"/>
        </w:rPr>
        <w:lastRenderedPageBreak/>
        <w:t>GetCredentialInfoList</w:t>
      </w:r>
      <w:proofErr w:type="spellEnd"/>
      <w:r w:rsidRPr="00345326">
        <w:rPr>
          <w:lang w:val="en-US"/>
        </w:rPr>
        <w:t xml:space="preserve"> command</w:t>
      </w:r>
      <w:bookmarkEnd w:id="52"/>
      <w:bookmarkEnd w:id="53"/>
    </w:p>
    <w:p w:rsidR="00011D92" w:rsidRPr="00345326" w:rsidRDefault="009021DA" w:rsidP="00B45335">
      <w:pPr>
        <w:pStyle w:val="PARAGRAPH"/>
        <w:keepNext/>
        <w:rPr>
          <w:sz w:val="21"/>
          <w:szCs w:val="21"/>
          <w:lang w:val="en-US"/>
        </w:rPr>
      </w:pPr>
      <w:r w:rsidRPr="00345326">
        <w:rPr>
          <w:sz w:val="21"/>
          <w:szCs w:val="21"/>
          <w:lang w:val="en-US"/>
        </w:rPr>
        <w:t xml:space="preserve">This operation requests a list of all credential info items provided by the device. </w:t>
      </w:r>
    </w:p>
    <w:p w:rsidR="00BC453F" w:rsidRPr="00345326" w:rsidRDefault="00F92D71">
      <w:pPr>
        <w:pStyle w:val="PARAGRAPH"/>
        <w:keepNext/>
        <w:rPr>
          <w:sz w:val="21"/>
          <w:szCs w:val="21"/>
          <w:lang w:val="en-US"/>
        </w:rPr>
      </w:pPr>
      <w:r w:rsidRPr="00345326">
        <w:rPr>
          <w:sz w:val="21"/>
          <w:szCs w:val="21"/>
          <w:lang w:val="en-US"/>
        </w:rPr>
        <w:t xml:space="preserve">A call to this method shall return a </w:t>
      </w:r>
      <w:proofErr w:type="spellStart"/>
      <w:r w:rsidRPr="00345326">
        <w:rPr>
          <w:sz w:val="21"/>
          <w:szCs w:val="21"/>
          <w:lang w:val="en-US"/>
        </w:rPr>
        <w:t>StartReference</w:t>
      </w:r>
      <w:proofErr w:type="spellEnd"/>
      <w:r w:rsidRPr="00345326">
        <w:rPr>
          <w:sz w:val="21"/>
          <w:szCs w:val="21"/>
          <w:lang w:val="en-US"/>
        </w:rPr>
        <w:t xml:space="preserve"> when not all data is returned and more data is available. The reference shall be valid for retrieving the next set of data. Please refer section </w:t>
      </w:r>
      <w:r w:rsidR="00767691" w:rsidRPr="00345326">
        <w:rPr>
          <w:sz w:val="21"/>
          <w:szCs w:val="21"/>
          <w:lang w:val="en-US"/>
        </w:rPr>
        <w:t xml:space="preserve">4.8.3 in </w:t>
      </w:r>
      <w:r w:rsidR="002C5E63" w:rsidRPr="00345326">
        <w:rPr>
          <w:sz w:val="21"/>
          <w:szCs w:val="21"/>
          <w:lang w:val="en-US"/>
        </w:rPr>
        <w:t>[</w:t>
      </w:r>
      <w:r w:rsidR="00767691" w:rsidRPr="00345326">
        <w:rPr>
          <w:sz w:val="21"/>
          <w:szCs w:val="21"/>
          <w:lang w:val="en-US"/>
        </w:rPr>
        <w:t xml:space="preserve">Access Control </w:t>
      </w:r>
      <w:r w:rsidR="002C5E63" w:rsidRPr="00345326">
        <w:rPr>
          <w:sz w:val="21"/>
          <w:szCs w:val="21"/>
          <w:lang w:val="en-US"/>
        </w:rPr>
        <w:t xml:space="preserve">Service </w:t>
      </w:r>
      <w:r w:rsidR="00767691" w:rsidRPr="00345326">
        <w:rPr>
          <w:sz w:val="21"/>
          <w:szCs w:val="21"/>
          <w:lang w:val="en-US"/>
        </w:rPr>
        <w:t>Specification</w:t>
      </w:r>
      <w:r w:rsidR="002C5E63" w:rsidRPr="00345326">
        <w:rPr>
          <w:sz w:val="21"/>
          <w:szCs w:val="21"/>
          <w:lang w:val="en-US"/>
        </w:rPr>
        <w:t>]</w:t>
      </w:r>
      <w:r w:rsidRPr="00345326">
        <w:rPr>
          <w:sz w:val="21"/>
          <w:szCs w:val="21"/>
          <w:lang w:val="en-US"/>
        </w:rPr>
        <w:t xml:space="preserve"> for more details.</w:t>
      </w:r>
    </w:p>
    <w:p w:rsidR="00BC453F" w:rsidRPr="00345326" w:rsidRDefault="00F92D71">
      <w:pPr>
        <w:pStyle w:val="PARAGRAPH"/>
        <w:keepNext/>
        <w:rPr>
          <w:sz w:val="21"/>
          <w:szCs w:val="21"/>
          <w:lang w:val="en-US"/>
        </w:rPr>
      </w:pPr>
      <w:r w:rsidRPr="00345326">
        <w:rPr>
          <w:sz w:val="21"/>
          <w:szCs w:val="21"/>
          <w:lang w:val="en-US"/>
        </w:rPr>
        <w:t xml:space="preserve">The number of items returned shall not be greater than </w:t>
      </w:r>
      <w:r w:rsidR="00F263AC" w:rsidRPr="00345326">
        <w:rPr>
          <w:sz w:val="21"/>
          <w:szCs w:val="21"/>
          <w:lang w:val="en-US"/>
        </w:rPr>
        <w:t xml:space="preserve">the </w:t>
      </w:r>
      <w:r w:rsidRPr="00345326">
        <w:rPr>
          <w:sz w:val="21"/>
          <w:szCs w:val="21"/>
          <w:lang w:val="en-US"/>
        </w:rPr>
        <w:t>Limit parameter.</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3</w:t>
      </w:r>
      <w:r w:rsidR="009D499C" w:rsidRPr="00345326">
        <w:rPr>
          <w:rFonts w:cs="Arial"/>
          <w:sz w:val="21"/>
          <w:szCs w:val="21"/>
          <w:lang w:val="en-US"/>
        </w:rPr>
        <w:fldChar w:fldCharType="end"/>
      </w:r>
      <w:r w:rsidR="000F660D" w:rsidRPr="00345326">
        <w:rPr>
          <w:rFonts w:cs="Arial"/>
          <w:sz w:val="21"/>
          <w:szCs w:val="21"/>
          <w:lang w:val="en-US"/>
        </w:rPr>
        <w:t xml:space="preserve"> </w:t>
      </w:r>
      <w:proofErr w:type="spellStart"/>
      <w:r w:rsidRPr="00345326">
        <w:rPr>
          <w:rFonts w:cs="Arial"/>
          <w:sz w:val="21"/>
          <w:szCs w:val="21"/>
          <w:lang w:val="en-US"/>
        </w:rPr>
        <w:t>GetCredentialInfoList</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GetCredentialInfoList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GetCredentialInfoListRequest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9"/>
              </w:numPr>
              <w:rPr>
                <w:rFonts w:ascii="Arial" w:hAnsi="Arial" w:cs="Arial"/>
                <w:b/>
                <w:bCs/>
                <w:spacing w:val="8"/>
                <w:sz w:val="21"/>
                <w:szCs w:val="21"/>
              </w:rPr>
            </w:pPr>
            <w:r w:rsidRPr="00345326">
              <w:rPr>
                <w:rFonts w:ascii="Arial" w:hAnsi="Arial" w:cs="Arial"/>
                <w:bCs/>
                <w:i/>
                <w:iCs/>
                <w:sz w:val="21"/>
                <w:szCs w:val="21"/>
              </w:rPr>
              <w:t>"Limit": Maximum number of entries to return. If not specified, less than one or higher than what the device supports, the number of items is determined by the device.</w:t>
            </w:r>
          </w:p>
          <w:p w:rsidR="00011D92" w:rsidRPr="00345326" w:rsidRDefault="00F92D71" w:rsidP="0066769C">
            <w:pPr>
              <w:pStyle w:val="NormalWeb"/>
              <w:keepNext/>
              <w:keepLines/>
              <w:numPr>
                <w:ilvl w:val="0"/>
                <w:numId w:val="9"/>
              </w:numPr>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StartReference</w:t>
            </w:r>
            <w:proofErr w:type="spellEnd"/>
            <w:r w:rsidRPr="00345326">
              <w:rPr>
                <w:rFonts w:ascii="Arial" w:hAnsi="Arial" w:cs="Arial"/>
                <w:bCs/>
                <w:i/>
                <w:iCs/>
                <w:sz w:val="21"/>
                <w:szCs w:val="21"/>
              </w:rPr>
              <w:t>": Start returning entries from this start reference. If not specified, entries shall start from the beginning of the dataset.</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xs:int</w:t>
            </w:r>
            <w:proofErr w:type="spellEnd"/>
            <w:r w:rsidRPr="00345326">
              <w:rPr>
                <w:rFonts w:ascii="Arial" w:hAnsi="Arial" w:cs="Arial"/>
                <w:b/>
                <w:bCs/>
                <w:sz w:val="21"/>
                <w:szCs w:val="21"/>
                <w:lang w:val="en-US"/>
              </w:rPr>
              <w:t xml:space="preserve"> Limit [0][1]</w:t>
            </w:r>
            <w:r w:rsidRPr="00345326">
              <w:rPr>
                <w:rFonts w:ascii="Arial" w:hAnsi="Arial" w:cs="Arial"/>
                <w:b/>
                <w:bCs/>
                <w:sz w:val="21"/>
                <w:szCs w:val="21"/>
                <w:lang w:val="en-US"/>
              </w:rPr>
              <w:br/>
            </w:r>
            <w:proofErr w:type="spellStart"/>
            <w:r w:rsidRPr="00345326">
              <w:rPr>
                <w:rFonts w:ascii="Arial" w:hAnsi="Arial" w:cs="Arial"/>
                <w:bCs/>
                <w:sz w:val="21"/>
                <w:szCs w:val="21"/>
                <w:lang w:val="en-US"/>
              </w:rPr>
              <w:t>xs:string</w:t>
            </w:r>
            <w:proofErr w:type="spellEnd"/>
            <w:r w:rsidR="00E02C15"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StartReference</w:t>
            </w:r>
            <w:proofErr w:type="spellEnd"/>
            <w:r w:rsidRPr="00345326">
              <w:rPr>
                <w:rFonts w:ascii="Arial" w:hAnsi="Arial" w:cs="Arial"/>
                <w:b/>
                <w:bCs/>
                <w:sz w:val="21"/>
                <w:szCs w:val="21"/>
                <w:lang w:val="en-US"/>
              </w:rPr>
              <w:t xml:space="preserve"> [0][1]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GetCredentialInfoListResponse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0"/>
              </w:numPr>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NextStartReference</w:t>
            </w:r>
            <w:proofErr w:type="spellEnd"/>
            <w:r w:rsidRPr="00345326">
              <w:rPr>
                <w:rFonts w:ascii="Arial" w:hAnsi="Arial" w:cs="Arial"/>
                <w:bCs/>
                <w:i/>
                <w:iCs/>
                <w:sz w:val="21"/>
                <w:szCs w:val="21"/>
              </w:rPr>
              <w:t xml:space="preserve">": </w:t>
            </w:r>
            <w:proofErr w:type="spellStart"/>
            <w:r w:rsidRPr="00345326">
              <w:rPr>
                <w:rFonts w:ascii="Arial" w:hAnsi="Arial" w:cs="Arial"/>
                <w:bCs/>
                <w:i/>
                <w:iCs/>
                <w:sz w:val="21"/>
                <w:szCs w:val="21"/>
              </w:rPr>
              <w:t>StartReference</w:t>
            </w:r>
            <w:proofErr w:type="spellEnd"/>
            <w:r w:rsidRPr="00345326">
              <w:rPr>
                <w:rFonts w:ascii="Arial" w:hAnsi="Arial" w:cs="Arial"/>
                <w:bCs/>
                <w:i/>
                <w:iCs/>
                <w:sz w:val="21"/>
                <w:szCs w:val="21"/>
              </w:rPr>
              <w:t xml:space="preserve"> to use in next call to get the following items. If absent, no more items to get.</w:t>
            </w:r>
          </w:p>
          <w:p w:rsidR="00011D92" w:rsidRPr="00345326" w:rsidRDefault="00F92D71" w:rsidP="0066769C">
            <w:pPr>
              <w:pStyle w:val="NormalWeb"/>
              <w:keepNext/>
              <w:keepLines/>
              <w:numPr>
                <w:ilvl w:val="0"/>
                <w:numId w:val="10"/>
              </w:numPr>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CredentialInfo</w:t>
            </w:r>
            <w:proofErr w:type="spellEnd"/>
            <w:r w:rsidRPr="00345326">
              <w:rPr>
                <w:rFonts w:ascii="Arial" w:hAnsi="Arial" w:cs="Arial"/>
                <w:bCs/>
                <w:i/>
                <w:iCs/>
                <w:sz w:val="21"/>
                <w:szCs w:val="21"/>
              </w:rPr>
              <w:t xml:space="preserve">": List of </w:t>
            </w:r>
            <w:proofErr w:type="spellStart"/>
            <w:r w:rsidRPr="00345326">
              <w:rPr>
                <w:rFonts w:ascii="Arial" w:hAnsi="Arial" w:cs="Arial"/>
                <w:bCs/>
                <w:i/>
                <w:iCs/>
                <w:sz w:val="21"/>
                <w:szCs w:val="21"/>
              </w:rPr>
              <w:t>CredentialInfo</w:t>
            </w:r>
            <w:proofErr w:type="spellEnd"/>
            <w:r w:rsidRPr="00345326">
              <w:rPr>
                <w:rFonts w:ascii="Arial" w:hAnsi="Arial" w:cs="Arial"/>
                <w:bCs/>
                <w:i/>
                <w:iCs/>
                <w:sz w:val="21"/>
                <w:szCs w:val="21"/>
              </w:rPr>
              <w:t xml:space="preserve"> items.</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xs:string</w:t>
            </w:r>
            <w:proofErr w:type="spellEnd"/>
            <w:r w:rsidR="00803451"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NextStartReference</w:t>
            </w:r>
            <w:proofErr w:type="spellEnd"/>
            <w:r w:rsidRPr="00345326">
              <w:rPr>
                <w:rFonts w:ascii="Arial" w:hAnsi="Arial" w:cs="Arial"/>
                <w:b/>
                <w:bCs/>
                <w:sz w:val="21"/>
                <w:szCs w:val="21"/>
                <w:lang w:val="en-US"/>
              </w:rPr>
              <w:t xml:space="preserve"> [0][1]</w:t>
            </w:r>
            <w:r w:rsidRPr="00345326">
              <w:rPr>
                <w:rFonts w:ascii="Arial" w:hAnsi="Arial" w:cs="Arial"/>
                <w:b/>
                <w:bCs/>
                <w:sz w:val="21"/>
                <w:szCs w:val="21"/>
                <w:lang w:val="en-US"/>
              </w:rPr>
              <w:br/>
            </w:r>
            <w:proofErr w:type="spellStart"/>
            <w:r w:rsidRPr="00345326">
              <w:rPr>
                <w:rFonts w:ascii="Arial" w:hAnsi="Arial" w:cs="Arial"/>
                <w:bCs/>
                <w:sz w:val="21"/>
                <w:szCs w:val="21"/>
                <w:lang w:val="en-US"/>
              </w:rPr>
              <w:t>tcr:Credentialnfo</w:t>
            </w:r>
            <w:proofErr w:type="spellEnd"/>
            <w:r w:rsidR="00803451"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CredentialInfo</w:t>
            </w:r>
            <w:proofErr w:type="spellEnd"/>
            <w:r w:rsidRPr="00345326">
              <w:rPr>
                <w:rFonts w:ascii="Arial" w:hAnsi="Arial" w:cs="Arial"/>
                <w:b/>
                <w:bCs/>
                <w:sz w:val="21"/>
                <w:szCs w:val="21"/>
                <w:lang w:val="en-US"/>
              </w:rPr>
              <w:t xml:space="preserve"> [0][unbounded]</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p>
          <w:p w:rsidR="00011D92" w:rsidRPr="00345326" w:rsidRDefault="004A1745" w:rsidP="0066769C">
            <w:pPr>
              <w:keepNext/>
              <w:keepLines/>
              <w:rPr>
                <w:rFonts w:ascii="Arial" w:hAnsi="Arial" w:cs="Arial"/>
                <w:b/>
                <w:bCs/>
                <w:spacing w:val="8"/>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ter:InvalidArgVal</w:t>
            </w:r>
            <w:proofErr w:type="spellEnd"/>
          </w:p>
          <w:p w:rsidR="00011D92" w:rsidRPr="00345326" w:rsidRDefault="004A1745" w:rsidP="0066769C">
            <w:pPr>
              <w:keepNext/>
              <w:keepLines/>
              <w:rPr>
                <w:rFonts w:ascii="Arial" w:hAnsi="Arial" w:cs="Arial"/>
                <w:b/>
                <w:bCs/>
                <w:spacing w:val="8"/>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i/>
                <w:iCs/>
                <w:sz w:val="21"/>
                <w:szCs w:val="21"/>
                <w:lang w:val="en-US"/>
              </w:rPr>
              <w:t>StartReference</w:t>
            </w:r>
            <w:proofErr w:type="spellEnd"/>
            <w:r w:rsidRPr="00345326">
              <w:rPr>
                <w:rFonts w:ascii="Arial" w:hAnsi="Arial" w:cs="Arial"/>
                <w:i/>
                <w:iCs/>
                <w:sz w:val="21"/>
                <w:szCs w:val="21"/>
                <w:lang w:val="en-US"/>
              </w:rPr>
              <w:t xml:space="preserve"> is invalid or has timed out. Client needs to start fetching from the beginning.</w:t>
            </w:r>
          </w:p>
        </w:tc>
      </w:tr>
    </w:tbl>
    <w:p w:rsidR="00DD14AE" w:rsidRPr="00345326" w:rsidRDefault="00DD14AE" w:rsidP="00DD14AE">
      <w:pPr>
        <w:pStyle w:val="PARAGRAPH"/>
        <w:rPr>
          <w:sz w:val="21"/>
          <w:szCs w:val="21"/>
          <w:lang w:val="en-US"/>
        </w:rPr>
      </w:pPr>
    </w:p>
    <w:p w:rsidR="00011D92" w:rsidRPr="00345326" w:rsidRDefault="00F92D71" w:rsidP="00AC33CE">
      <w:pPr>
        <w:pStyle w:val="Heading3"/>
        <w:rPr>
          <w:lang w:val="en-US"/>
        </w:rPr>
      </w:pPr>
      <w:bookmarkStart w:id="54" w:name="_Toc409779365"/>
      <w:bookmarkStart w:id="55" w:name="_Toc410126245"/>
      <w:bookmarkStart w:id="56" w:name="_Toc406783851"/>
      <w:bookmarkStart w:id="57" w:name="_Toc421869417"/>
      <w:bookmarkEnd w:id="54"/>
      <w:bookmarkEnd w:id="55"/>
      <w:proofErr w:type="spellStart"/>
      <w:r w:rsidRPr="00345326">
        <w:rPr>
          <w:lang w:val="en-US"/>
        </w:rPr>
        <w:lastRenderedPageBreak/>
        <w:t>GetCredentials</w:t>
      </w:r>
      <w:proofErr w:type="spellEnd"/>
      <w:r w:rsidRPr="00345326">
        <w:rPr>
          <w:lang w:val="en-US"/>
        </w:rPr>
        <w:t xml:space="preserve"> command</w:t>
      </w:r>
      <w:bookmarkEnd w:id="56"/>
      <w:bookmarkEnd w:id="57"/>
    </w:p>
    <w:p w:rsidR="00BC453F" w:rsidRPr="00345326" w:rsidRDefault="00F92D71">
      <w:pPr>
        <w:pStyle w:val="PARAGRAPH"/>
        <w:keepNext/>
        <w:rPr>
          <w:sz w:val="21"/>
          <w:szCs w:val="21"/>
          <w:lang w:val="en-US"/>
        </w:rPr>
      </w:pPr>
      <w:r w:rsidRPr="00345326">
        <w:rPr>
          <w:sz w:val="21"/>
          <w:szCs w:val="21"/>
          <w:lang w:val="en-US"/>
        </w:rPr>
        <w:t>This operation returns the specified credential items matching the given token</w:t>
      </w:r>
      <w:r w:rsidR="009021DA" w:rsidRPr="00345326">
        <w:rPr>
          <w:sz w:val="21"/>
          <w:szCs w:val="21"/>
          <w:lang w:val="en-US"/>
        </w:rPr>
        <w:t>s</w:t>
      </w:r>
      <w:r w:rsidRPr="00345326">
        <w:rPr>
          <w:sz w:val="21"/>
          <w:szCs w:val="21"/>
          <w:lang w:val="en-US"/>
        </w:rPr>
        <w:t xml:space="preserve">. </w:t>
      </w:r>
    </w:p>
    <w:p w:rsidR="00BC453F" w:rsidRPr="00345326" w:rsidRDefault="00767691">
      <w:pPr>
        <w:pStyle w:val="PARAGRAPH"/>
        <w:keepNext/>
        <w:rPr>
          <w:sz w:val="21"/>
          <w:szCs w:val="21"/>
          <w:lang w:val="en-US"/>
        </w:rPr>
      </w:pPr>
      <w:r w:rsidRPr="00345326">
        <w:rPr>
          <w:sz w:val="21"/>
          <w:szCs w:val="21"/>
          <w:lang w:val="en-US"/>
        </w:rPr>
        <w:t>The device shall ignore tokens it cannot resolve and shall return an empty list if there are no items matching specified tokens. The device shall not return a fault in this case.</w:t>
      </w:r>
    </w:p>
    <w:p w:rsidR="00011D92" w:rsidRPr="00345326" w:rsidRDefault="00767691" w:rsidP="00AC33CE">
      <w:pPr>
        <w:pStyle w:val="PARAGRAPH"/>
        <w:keepNext/>
        <w:rPr>
          <w:sz w:val="21"/>
          <w:szCs w:val="21"/>
          <w:lang w:val="en-US"/>
        </w:rPr>
      </w:pPr>
      <w:r w:rsidRPr="00345326">
        <w:rPr>
          <w:sz w:val="21"/>
          <w:szCs w:val="21"/>
          <w:lang w:val="en-US"/>
        </w:rPr>
        <w:t>If the number of requested items is greater than MaxLimit, a TooManyItems fault shall be returned.</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4</w:t>
      </w:r>
      <w:r w:rsidR="009D499C" w:rsidRPr="00345326">
        <w:rPr>
          <w:rFonts w:cs="Arial"/>
          <w:sz w:val="21"/>
          <w:szCs w:val="21"/>
          <w:lang w:val="en-US"/>
        </w:rPr>
        <w:fldChar w:fldCharType="end"/>
      </w:r>
      <w:r w:rsidR="000F660D" w:rsidRPr="00345326">
        <w:rPr>
          <w:rFonts w:cs="Arial"/>
          <w:sz w:val="21"/>
          <w:szCs w:val="21"/>
          <w:lang w:val="en-US"/>
        </w:rPr>
        <w:t xml:space="preserve"> </w:t>
      </w:r>
      <w:proofErr w:type="spellStart"/>
      <w:r w:rsidRPr="00345326">
        <w:rPr>
          <w:rFonts w:cs="Arial"/>
          <w:sz w:val="21"/>
          <w:szCs w:val="21"/>
          <w:lang w:val="en-US"/>
        </w:rPr>
        <w:t>GetCredentials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AC33CE">
        <w:trPr>
          <w:cantSplit/>
        </w:trPr>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GetCredentials</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AC33CE">
        <w:trPr>
          <w:cantSplit/>
        </w:trPr>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AC33CE">
        <w:trPr>
          <w:cantSplit/>
        </w:trPr>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GetCredentialsRequest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i/>
                <w:sz w:val="21"/>
                <w:szCs w:val="21"/>
                <w:lang w:val="en-US"/>
              </w:rPr>
            </w:pPr>
            <w:r w:rsidRPr="00345326">
              <w:rPr>
                <w:i/>
                <w:sz w:val="21"/>
                <w:szCs w:val="21"/>
                <w:lang w:val="en-US"/>
              </w:rPr>
              <w:t>This message contains:</w:t>
            </w:r>
          </w:p>
          <w:p w:rsidR="00011D92" w:rsidRPr="00345326" w:rsidRDefault="00F92D71" w:rsidP="0066769C">
            <w:pPr>
              <w:pStyle w:val="PARAGRAPH"/>
              <w:keepNext/>
              <w:keepLines/>
              <w:numPr>
                <w:ilvl w:val="0"/>
                <w:numId w:val="12"/>
              </w:numPr>
              <w:spacing w:before="0"/>
              <w:jc w:val="left"/>
              <w:rPr>
                <w:i/>
                <w:sz w:val="21"/>
                <w:szCs w:val="21"/>
                <w:lang w:val="en-US"/>
              </w:rPr>
            </w:pPr>
            <w:r w:rsidRPr="00345326">
              <w:rPr>
                <w:i/>
                <w:sz w:val="21"/>
                <w:szCs w:val="21"/>
                <w:lang w:val="en-US"/>
              </w:rPr>
              <w:t>"</w:t>
            </w:r>
            <w:r w:rsidR="00345326">
              <w:rPr>
                <w:i/>
                <w:sz w:val="21"/>
                <w:szCs w:val="21"/>
                <w:lang w:val="en-US"/>
              </w:rPr>
              <w:t>T</w:t>
            </w:r>
            <w:r w:rsidR="00345326" w:rsidRPr="00345326">
              <w:rPr>
                <w:i/>
                <w:sz w:val="21"/>
                <w:szCs w:val="21"/>
                <w:lang w:val="en-US"/>
              </w:rPr>
              <w:t>oken</w:t>
            </w:r>
            <w:r w:rsidRPr="00345326">
              <w:rPr>
                <w:i/>
                <w:sz w:val="21"/>
                <w:szCs w:val="21"/>
                <w:lang w:val="en-US"/>
              </w:rPr>
              <w:t>": Token of Credentials to get</w:t>
            </w:r>
          </w:p>
          <w:p w:rsidR="00011D92" w:rsidRPr="00345326" w:rsidRDefault="00F92D71" w:rsidP="009513EB">
            <w:pPr>
              <w:pStyle w:val="PARAGRAPH"/>
              <w:keepNext/>
              <w:keepLines/>
              <w:spacing w:before="0" w:after="0"/>
              <w:jc w:val="left"/>
              <w:rPr>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r w:rsidRPr="00345326">
              <w:rPr>
                <w:b/>
                <w:sz w:val="21"/>
                <w:szCs w:val="21"/>
                <w:lang w:val="en-US"/>
              </w:rPr>
              <w:t>token [1][unbounded]</w:t>
            </w:r>
          </w:p>
        </w:tc>
      </w:tr>
      <w:tr w:rsidR="00F92D71" w:rsidRPr="00345326" w:rsidTr="00AC33CE">
        <w:trPr>
          <w:cantSplit/>
        </w:trPr>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GetCredentialsResponse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Cs/>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3"/>
              </w:numPr>
              <w:rPr>
                <w:rFonts w:ascii="Arial" w:hAnsi="Arial" w:cs="Arial"/>
                <w:bCs/>
                <w:sz w:val="21"/>
                <w:szCs w:val="21"/>
              </w:rPr>
            </w:pPr>
            <w:r w:rsidRPr="00345326">
              <w:rPr>
                <w:rFonts w:ascii="Arial" w:hAnsi="Arial" w:cs="Arial"/>
                <w:bCs/>
                <w:i/>
                <w:iCs/>
                <w:sz w:val="21"/>
                <w:szCs w:val="21"/>
              </w:rPr>
              <w:t xml:space="preserve">"Credential": List of </w:t>
            </w:r>
            <w:r w:rsidR="005956C8" w:rsidRPr="00345326">
              <w:rPr>
                <w:rFonts w:ascii="Arial" w:hAnsi="Arial" w:cs="Arial"/>
                <w:bCs/>
                <w:i/>
                <w:iCs/>
                <w:sz w:val="21"/>
                <w:szCs w:val="21"/>
              </w:rPr>
              <w:t>Credential</w:t>
            </w:r>
            <w:r w:rsidR="00803451" w:rsidRPr="00345326">
              <w:rPr>
                <w:rFonts w:ascii="Arial" w:hAnsi="Arial" w:cs="Arial"/>
                <w:bCs/>
                <w:i/>
                <w:iCs/>
                <w:sz w:val="21"/>
                <w:szCs w:val="21"/>
              </w:rPr>
              <w:t xml:space="preserve"> </w:t>
            </w:r>
            <w:r w:rsidRPr="00345326">
              <w:rPr>
                <w:rFonts w:ascii="Arial" w:hAnsi="Arial" w:cs="Arial"/>
                <w:bCs/>
                <w:i/>
                <w:iCs/>
                <w:sz w:val="21"/>
                <w:szCs w:val="21"/>
              </w:rPr>
              <w:t>items.</w:t>
            </w:r>
          </w:p>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bCs/>
                <w:sz w:val="21"/>
                <w:szCs w:val="21"/>
                <w:lang w:val="en-US"/>
              </w:rPr>
              <w:t>tcr:Credential</w:t>
            </w:r>
            <w:proofErr w:type="spellEnd"/>
            <w:r w:rsidRPr="00345326">
              <w:rPr>
                <w:rFonts w:ascii="Arial" w:hAnsi="Arial" w:cs="Arial"/>
                <w:b/>
                <w:bCs/>
                <w:sz w:val="21"/>
                <w:szCs w:val="21"/>
                <w:lang w:val="en-US"/>
              </w:rPr>
              <w:t xml:space="preserve"> Credential [0][unbounded]</w:t>
            </w:r>
          </w:p>
        </w:tc>
      </w:tr>
      <w:tr w:rsidR="00F92D71" w:rsidRPr="00345326" w:rsidTr="00AC33CE">
        <w:trPr>
          <w:cantSplit/>
        </w:trPr>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AC33CE">
        <w:trPr>
          <w:cantSplit/>
        </w:trPr>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ter:InvalidArgs</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i/>
                <w:iCs/>
                <w:sz w:val="21"/>
                <w:szCs w:val="21"/>
                <w:lang w:val="en-US"/>
              </w:rPr>
              <w:t>Too many items were requested, see MaxLimit capability.</w:t>
            </w:r>
          </w:p>
        </w:tc>
      </w:tr>
    </w:tbl>
    <w:p w:rsidR="00DD14AE" w:rsidRPr="00345326" w:rsidRDefault="00DD14AE" w:rsidP="00DD14AE">
      <w:pPr>
        <w:pStyle w:val="PARAGRAPH"/>
        <w:rPr>
          <w:sz w:val="21"/>
          <w:szCs w:val="21"/>
          <w:lang w:val="en-US"/>
        </w:rPr>
      </w:pPr>
    </w:p>
    <w:p w:rsidR="00011D92" w:rsidRPr="00345326" w:rsidRDefault="00F92D71" w:rsidP="00AC33CE">
      <w:pPr>
        <w:pStyle w:val="Heading3"/>
        <w:rPr>
          <w:lang w:val="en-US"/>
        </w:rPr>
      </w:pPr>
      <w:bookmarkStart w:id="58" w:name="_Toc409779367"/>
      <w:bookmarkStart w:id="59" w:name="_Toc410126247"/>
      <w:bookmarkStart w:id="60" w:name="_Toc406783852"/>
      <w:bookmarkStart w:id="61" w:name="_Toc421869418"/>
      <w:bookmarkEnd w:id="58"/>
      <w:bookmarkEnd w:id="59"/>
      <w:proofErr w:type="spellStart"/>
      <w:r w:rsidRPr="00345326">
        <w:rPr>
          <w:lang w:val="en-US"/>
        </w:rPr>
        <w:lastRenderedPageBreak/>
        <w:t>GetCredentialList</w:t>
      </w:r>
      <w:proofErr w:type="spellEnd"/>
      <w:r w:rsidRPr="00345326">
        <w:rPr>
          <w:lang w:val="en-US"/>
        </w:rPr>
        <w:t xml:space="preserve"> command</w:t>
      </w:r>
      <w:bookmarkEnd w:id="60"/>
      <w:bookmarkEnd w:id="61"/>
    </w:p>
    <w:p w:rsidR="00011D92" w:rsidRPr="00345326" w:rsidRDefault="00767691" w:rsidP="00AC33CE">
      <w:pPr>
        <w:pStyle w:val="PARAGRAPH"/>
        <w:keepNext/>
        <w:rPr>
          <w:sz w:val="21"/>
          <w:szCs w:val="21"/>
          <w:lang w:val="en-US"/>
        </w:rPr>
      </w:pPr>
      <w:r w:rsidRPr="00345326">
        <w:rPr>
          <w:sz w:val="21"/>
          <w:szCs w:val="21"/>
          <w:lang w:val="en-US"/>
        </w:rPr>
        <w:t xml:space="preserve">This operation requests a list of all credential items provided by the device. </w:t>
      </w:r>
    </w:p>
    <w:p w:rsidR="00011D92" w:rsidRPr="00345326" w:rsidRDefault="00767691" w:rsidP="00AC33CE">
      <w:pPr>
        <w:pStyle w:val="PARAGRAPH"/>
        <w:keepNext/>
        <w:rPr>
          <w:sz w:val="21"/>
          <w:szCs w:val="21"/>
          <w:lang w:val="en-US"/>
        </w:rPr>
      </w:pPr>
      <w:r w:rsidRPr="00345326">
        <w:rPr>
          <w:sz w:val="21"/>
          <w:szCs w:val="21"/>
          <w:lang w:val="en-US"/>
        </w:rPr>
        <w:t xml:space="preserve">A call to this method shall return a </w:t>
      </w:r>
      <w:proofErr w:type="spellStart"/>
      <w:r w:rsidRPr="00345326">
        <w:rPr>
          <w:sz w:val="21"/>
          <w:szCs w:val="21"/>
          <w:lang w:val="en-US"/>
        </w:rPr>
        <w:t>StartReference</w:t>
      </w:r>
      <w:proofErr w:type="spellEnd"/>
      <w:r w:rsidRPr="00345326">
        <w:rPr>
          <w:sz w:val="21"/>
          <w:szCs w:val="21"/>
          <w:lang w:val="en-US"/>
        </w:rPr>
        <w:t xml:space="preserve"> when not all data is returned and more data is available. The reference shall be valid for retrieving the next set of data. Please refer section 4.8.3 in </w:t>
      </w:r>
      <w:r w:rsidR="002C5E63" w:rsidRPr="00345326">
        <w:rPr>
          <w:sz w:val="21"/>
          <w:szCs w:val="21"/>
          <w:lang w:val="en-US"/>
        </w:rPr>
        <w:t>[</w:t>
      </w:r>
      <w:r w:rsidRPr="00345326">
        <w:rPr>
          <w:sz w:val="21"/>
          <w:szCs w:val="21"/>
          <w:lang w:val="en-US"/>
        </w:rPr>
        <w:t xml:space="preserve">Access Control </w:t>
      </w:r>
      <w:r w:rsidR="002C5E63" w:rsidRPr="00345326">
        <w:rPr>
          <w:sz w:val="21"/>
          <w:szCs w:val="21"/>
          <w:lang w:val="en-US"/>
        </w:rPr>
        <w:t xml:space="preserve">Service </w:t>
      </w:r>
      <w:r w:rsidRPr="00345326">
        <w:rPr>
          <w:sz w:val="21"/>
          <w:szCs w:val="21"/>
          <w:lang w:val="en-US"/>
        </w:rPr>
        <w:t>Specification</w:t>
      </w:r>
      <w:r w:rsidR="002C5E63" w:rsidRPr="00345326">
        <w:rPr>
          <w:sz w:val="21"/>
          <w:szCs w:val="21"/>
          <w:lang w:val="en-US"/>
        </w:rPr>
        <w:t>]</w:t>
      </w:r>
      <w:r w:rsidRPr="00345326">
        <w:rPr>
          <w:sz w:val="21"/>
          <w:szCs w:val="21"/>
          <w:lang w:val="en-US"/>
        </w:rPr>
        <w:t xml:space="preserve"> for more details. The number of items returned shall not be greater the Limit parameter.</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5</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GetCredentialList</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F41998">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F41998">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F41998">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9"/>
              </w:numPr>
              <w:rPr>
                <w:rFonts w:ascii="Arial" w:hAnsi="Arial" w:cs="Arial"/>
                <w:b/>
                <w:bCs/>
                <w:spacing w:val="8"/>
                <w:sz w:val="21"/>
                <w:szCs w:val="21"/>
              </w:rPr>
            </w:pPr>
            <w:r w:rsidRPr="00345326">
              <w:rPr>
                <w:rFonts w:ascii="Arial" w:hAnsi="Arial" w:cs="Arial"/>
                <w:bCs/>
                <w:i/>
                <w:iCs/>
                <w:sz w:val="21"/>
                <w:szCs w:val="21"/>
              </w:rPr>
              <w:t>"Limit": Maximum number of entries to return. If not specified, less than one or higher than what the device supports, the number of items is determined by the device.</w:t>
            </w:r>
          </w:p>
          <w:p w:rsidR="00011D92" w:rsidRPr="00345326" w:rsidRDefault="00F92D71" w:rsidP="0066769C">
            <w:pPr>
              <w:pStyle w:val="NormalWeb"/>
              <w:keepNext/>
              <w:keepLines/>
              <w:numPr>
                <w:ilvl w:val="0"/>
                <w:numId w:val="9"/>
              </w:numPr>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StartReference</w:t>
            </w:r>
            <w:proofErr w:type="spellEnd"/>
            <w:r w:rsidRPr="00345326">
              <w:rPr>
                <w:rFonts w:ascii="Arial" w:hAnsi="Arial" w:cs="Arial"/>
                <w:bCs/>
                <w:i/>
                <w:iCs/>
                <w:sz w:val="21"/>
                <w:szCs w:val="21"/>
              </w:rPr>
              <w:t>": Start returning entries from this start reference. If not specified, entries shall start from the beginning of the dataset.</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xs:int</w:t>
            </w:r>
            <w:proofErr w:type="spellEnd"/>
            <w:r w:rsidRPr="00345326">
              <w:rPr>
                <w:rFonts w:ascii="Arial" w:hAnsi="Arial" w:cs="Arial"/>
                <w:b/>
                <w:bCs/>
                <w:sz w:val="21"/>
                <w:szCs w:val="21"/>
                <w:lang w:val="en-US"/>
              </w:rPr>
              <w:t xml:space="preserve"> Limit [0][1]</w:t>
            </w:r>
            <w:r w:rsidRPr="00345326">
              <w:rPr>
                <w:rFonts w:ascii="Arial" w:hAnsi="Arial" w:cs="Arial"/>
                <w:b/>
                <w:bCs/>
                <w:sz w:val="21"/>
                <w:szCs w:val="21"/>
                <w:lang w:val="en-US"/>
              </w:rPr>
              <w:br/>
            </w:r>
            <w:proofErr w:type="spellStart"/>
            <w:r w:rsidRPr="00345326">
              <w:rPr>
                <w:rFonts w:ascii="Arial" w:hAnsi="Arial" w:cs="Arial"/>
                <w:bCs/>
                <w:sz w:val="21"/>
                <w:szCs w:val="21"/>
                <w:lang w:val="en-US"/>
              </w:rPr>
              <w:t>xs:string</w:t>
            </w:r>
            <w:proofErr w:type="spellEnd"/>
            <w:r w:rsidR="00E02C15"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StartReference</w:t>
            </w:r>
            <w:proofErr w:type="spellEnd"/>
            <w:r w:rsidRPr="00345326">
              <w:rPr>
                <w:rFonts w:ascii="Arial" w:hAnsi="Arial" w:cs="Arial"/>
                <w:b/>
                <w:bCs/>
                <w:sz w:val="21"/>
                <w:szCs w:val="21"/>
                <w:lang w:val="en-US"/>
              </w:rPr>
              <w:t xml:space="preserve"> [0][1]</w:t>
            </w:r>
          </w:p>
        </w:tc>
      </w:tr>
      <w:tr w:rsidR="00F92D71" w:rsidRPr="00345326" w:rsidTr="00F41998">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0"/>
              </w:numPr>
              <w:ind w:left="714" w:hanging="357"/>
              <w:contextualSpacing/>
              <w:rPr>
                <w:rFonts w:ascii="Arial" w:hAnsi="Arial" w:cs="Arial"/>
                <w:b/>
                <w:bCs/>
                <w:spacing w:val="8"/>
                <w:sz w:val="21"/>
                <w:szCs w:val="21"/>
              </w:rPr>
            </w:pPr>
            <w:r w:rsidRPr="00345326">
              <w:rPr>
                <w:rFonts w:ascii="Arial" w:hAnsi="Arial" w:cs="Arial"/>
                <w:bCs/>
                <w:i/>
                <w:iCs/>
                <w:sz w:val="21"/>
                <w:szCs w:val="21"/>
              </w:rPr>
              <w:t>"</w:t>
            </w:r>
            <w:proofErr w:type="spellStart"/>
            <w:r w:rsidRPr="00345326">
              <w:rPr>
                <w:rFonts w:ascii="Arial" w:hAnsi="Arial" w:cs="Arial"/>
                <w:bCs/>
                <w:i/>
                <w:iCs/>
                <w:sz w:val="21"/>
                <w:szCs w:val="21"/>
              </w:rPr>
              <w:t>NextStartReference</w:t>
            </w:r>
            <w:proofErr w:type="spellEnd"/>
            <w:r w:rsidRPr="00345326">
              <w:rPr>
                <w:rFonts w:ascii="Arial" w:hAnsi="Arial" w:cs="Arial"/>
                <w:bCs/>
                <w:i/>
                <w:iCs/>
                <w:sz w:val="21"/>
                <w:szCs w:val="21"/>
              </w:rPr>
              <w:t xml:space="preserve">": </w:t>
            </w:r>
            <w:proofErr w:type="spellStart"/>
            <w:r w:rsidRPr="00345326">
              <w:rPr>
                <w:rFonts w:ascii="Arial" w:hAnsi="Arial" w:cs="Arial"/>
                <w:bCs/>
                <w:i/>
                <w:iCs/>
                <w:sz w:val="21"/>
                <w:szCs w:val="21"/>
              </w:rPr>
              <w:t>StartReference</w:t>
            </w:r>
            <w:proofErr w:type="spellEnd"/>
            <w:r w:rsidRPr="00345326">
              <w:rPr>
                <w:rFonts w:ascii="Arial" w:hAnsi="Arial" w:cs="Arial"/>
                <w:bCs/>
                <w:i/>
                <w:iCs/>
                <w:sz w:val="21"/>
                <w:szCs w:val="21"/>
              </w:rPr>
              <w:t xml:space="preserve"> to use in next call to get the following items. If absent, no more items to get.</w:t>
            </w:r>
          </w:p>
          <w:p w:rsidR="005956C8" w:rsidRPr="00345326" w:rsidRDefault="005956C8" w:rsidP="0066769C">
            <w:pPr>
              <w:pStyle w:val="NormalWeb"/>
              <w:keepNext/>
              <w:keepLines/>
              <w:numPr>
                <w:ilvl w:val="0"/>
                <w:numId w:val="13"/>
              </w:numPr>
              <w:ind w:left="714" w:hanging="357"/>
              <w:contextualSpacing/>
              <w:rPr>
                <w:rFonts w:ascii="Arial" w:hAnsi="Arial" w:cs="Arial"/>
                <w:bCs/>
                <w:sz w:val="21"/>
                <w:szCs w:val="21"/>
              </w:rPr>
            </w:pPr>
            <w:r w:rsidRPr="00345326">
              <w:rPr>
                <w:rFonts w:ascii="Arial" w:hAnsi="Arial" w:cs="Arial"/>
                <w:bCs/>
                <w:i/>
                <w:iCs/>
                <w:sz w:val="21"/>
                <w:szCs w:val="21"/>
              </w:rPr>
              <w:t>"Credential": List of Credential items.</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xs:string</w:t>
            </w:r>
            <w:proofErr w:type="spellEnd"/>
            <w:r w:rsidR="00803451"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NextStartReference</w:t>
            </w:r>
            <w:proofErr w:type="spellEnd"/>
            <w:r w:rsidRPr="00345326">
              <w:rPr>
                <w:rFonts w:ascii="Arial" w:hAnsi="Arial" w:cs="Arial"/>
                <w:b/>
                <w:bCs/>
                <w:sz w:val="21"/>
                <w:szCs w:val="21"/>
                <w:lang w:val="en-US"/>
              </w:rPr>
              <w:t xml:space="preserve"> [0][1]</w:t>
            </w:r>
            <w:r w:rsidRPr="00345326">
              <w:rPr>
                <w:rFonts w:ascii="Arial" w:hAnsi="Arial" w:cs="Arial"/>
                <w:b/>
                <w:bCs/>
                <w:sz w:val="21"/>
                <w:szCs w:val="21"/>
                <w:lang w:val="en-US"/>
              </w:rPr>
              <w:br/>
            </w:r>
            <w:proofErr w:type="spellStart"/>
            <w:r w:rsidRPr="00345326">
              <w:rPr>
                <w:rFonts w:ascii="Arial" w:hAnsi="Arial" w:cs="Arial"/>
                <w:bCs/>
                <w:sz w:val="21"/>
                <w:szCs w:val="21"/>
                <w:lang w:val="en-US"/>
              </w:rPr>
              <w:t>tcr:Credential</w:t>
            </w:r>
            <w:proofErr w:type="spellEnd"/>
            <w:r w:rsidRPr="00345326">
              <w:rPr>
                <w:rFonts w:ascii="Arial" w:hAnsi="Arial" w:cs="Arial"/>
                <w:b/>
                <w:bCs/>
                <w:sz w:val="21"/>
                <w:szCs w:val="21"/>
                <w:lang w:val="en-US"/>
              </w:rPr>
              <w:t xml:space="preserve"> Credential [0][unbounded]</w:t>
            </w:r>
          </w:p>
        </w:tc>
      </w:tr>
      <w:tr w:rsidR="00F92D71" w:rsidRPr="00345326" w:rsidTr="00F41998">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F41998">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p>
          <w:p w:rsidR="00011D92" w:rsidRPr="00345326" w:rsidRDefault="004A1745" w:rsidP="0066769C">
            <w:pPr>
              <w:keepNext/>
              <w:keepLines/>
              <w:rPr>
                <w:rFonts w:ascii="Arial" w:hAnsi="Arial" w:cs="Arial"/>
                <w:b/>
                <w:bCs/>
                <w:spacing w:val="8"/>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ter:InvalidArgVal</w:t>
            </w:r>
            <w:proofErr w:type="spellEnd"/>
          </w:p>
          <w:p w:rsidR="00011D92" w:rsidRPr="00345326" w:rsidRDefault="004A1745" w:rsidP="0066769C">
            <w:pPr>
              <w:keepNext/>
              <w:keepLines/>
              <w:rPr>
                <w:rFonts w:ascii="Arial" w:hAnsi="Arial" w:cs="Arial"/>
                <w:b/>
                <w:bCs/>
                <w:spacing w:val="8"/>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i/>
                <w:iCs/>
                <w:sz w:val="21"/>
                <w:szCs w:val="21"/>
                <w:lang w:val="en-US"/>
              </w:rPr>
              <w:t>StartReference</w:t>
            </w:r>
            <w:proofErr w:type="spellEnd"/>
            <w:r w:rsidRPr="00345326">
              <w:rPr>
                <w:rFonts w:ascii="Arial" w:hAnsi="Arial" w:cs="Arial"/>
                <w:i/>
                <w:iCs/>
                <w:sz w:val="21"/>
                <w:szCs w:val="21"/>
                <w:lang w:val="en-US"/>
              </w:rPr>
              <w:t xml:space="preserve"> is invalid or has timed out. Client needs to start fetching from the beginning.</w:t>
            </w:r>
          </w:p>
        </w:tc>
      </w:tr>
    </w:tbl>
    <w:p w:rsidR="00DD14AE" w:rsidRPr="00345326" w:rsidRDefault="00DD14AE" w:rsidP="00DD14AE">
      <w:pPr>
        <w:pStyle w:val="PARAGRAPH"/>
        <w:rPr>
          <w:sz w:val="21"/>
          <w:szCs w:val="21"/>
          <w:lang w:val="en-US"/>
        </w:rPr>
      </w:pPr>
    </w:p>
    <w:p w:rsidR="00011D92" w:rsidRPr="00345326" w:rsidRDefault="00F92D71" w:rsidP="00AC33CE">
      <w:pPr>
        <w:pStyle w:val="Heading3"/>
        <w:rPr>
          <w:lang w:val="en-US"/>
        </w:rPr>
      </w:pPr>
      <w:bookmarkStart w:id="62" w:name="_Toc409779369"/>
      <w:bookmarkStart w:id="63" w:name="_Toc410126249"/>
      <w:bookmarkStart w:id="64" w:name="_Toc406783853"/>
      <w:bookmarkStart w:id="65" w:name="_Toc421869419"/>
      <w:bookmarkEnd w:id="62"/>
      <w:bookmarkEnd w:id="63"/>
      <w:proofErr w:type="spellStart"/>
      <w:r w:rsidRPr="00345326">
        <w:rPr>
          <w:lang w:val="en-US"/>
        </w:rPr>
        <w:lastRenderedPageBreak/>
        <w:t>CreateCredential</w:t>
      </w:r>
      <w:proofErr w:type="spellEnd"/>
      <w:r w:rsidRPr="00345326">
        <w:rPr>
          <w:lang w:val="en-US"/>
        </w:rPr>
        <w:t xml:space="preserve"> command</w:t>
      </w:r>
      <w:bookmarkEnd w:id="64"/>
      <w:bookmarkEnd w:id="65"/>
    </w:p>
    <w:p w:rsidR="00FF0385" w:rsidRPr="00345326" w:rsidRDefault="00F92D71" w:rsidP="00AC33CE">
      <w:pPr>
        <w:pStyle w:val="PARAGRAPH"/>
        <w:keepNext/>
        <w:rPr>
          <w:sz w:val="21"/>
          <w:szCs w:val="21"/>
          <w:lang w:val="en-US"/>
        </w:rPr>
      </w:pPr>
      <w:r w:rsidRPr="00345326">
        <w:rPr>
          <w:sz w:val="21"/>
          <w:szCs w:val="21"/>
          <w:lang w:val="en-US"/>
        </w:rPr>
        <w:t xml:space="preserve">This operation creates a credential. A call to this method takes </w:t>
      </w:r>
      <w:r w:rsidR="004836B7" w:rsidRPr="00345326">
        <w:rPr>
          <w:sz w:val="21"/>
          <w:szCs w:val="21"/>
          <w:lang w:val="en-US"/>
        </w:rPr>
        <w:t>a</w:t>
      </w:r>
      <w:r w:rsidR="00803451" w:rsidRPr="00345326">
        <w:rPr>
          <w:sz w:val="21"/>
          <w:szCs w:val="21"/>
          <w:lang w:val="en-US"/>
        </w:rPr>
        <w:t xml:space="preserve"> </w:t>
      </w:r>
      <w:r w:rsidRPr="00345326">
        <w:rPr>
          <w:sz w:val="21"/>
          <w:szCs w:val="21"/>
          <w:lang w:val="en-US"/>
        </w:rPr>
        <w:t xml:space="preserve">credential </w:t>
      </w:r>
      <w:r w:rsidR="004836B7" w:rsidRPr="00345326">
        <w:rPr>
          <w:sz w:val="21"/>
          <w:szCs w:val="21"/>
          <w:lang w:val="en-US"/>
        </w:rPr>
        <w:t xml:space="preserve">structure </w:t>
      </w:r>
      <w:r w:rsidRPr="00345326">
        <w:rPr>
          <w:sz w:val="21"/>
          <w:szCs w:val="21"/>
          <w:lang w:val="en-US"/>
        </w:rPr>
        <w:t xml:space="preserve">and </w:t>
      </w:r>
      <w:r w:rsidR="004836B7" w:rsidRPr="00345326">
        <w:rPr>
          <w:sz w:val="21"/>
          <w:szCs w:val="21"/>
          <w:lang w:val="en-US"/>
        </w:rPr>
        <w:t xml:space="preserve">a </w:t>
      </w:r>
      <w:r w:rsidRPr="00345326">
        <w:rPr>
          <w:sz w:val="21"/>
          <w:szCs w:val="21"/>
          <w:lang w:val="en-US"/>
        </w:rPr>
        <w:t xml:space="preserve">credential state </w:t>
      </w:r>
      <w:r w:rsidR="004836B7" w:rsidRPr="00345326">
        <w:rPr>
          <w:sz w:val="21"/>
          <w:szCs w:val="21"/>
          <w:lang w:val="en-US"/>
        </w:rPr>
        <w:t xml:space="preserve">structure </w:t>
      </w:r>
      <w:r w:rsidRPr="00345326">
        <w:rPr>
          <w:sz w:val="21"/>
          <w:szCs w:val="21"/>
          <w:lang w:val="en-US"/>
        </w:rPr>
        <w:t xml:space="preserve">as input parameters. The credential state can be created in disabled </w:t>
      </w:r>
      <w:r w:rsidR="004836B7" w:rsidRPr="00345326">
        <w:rPr>
          <w:sz w:val="21"/>
          <w:szCs w:val="21"/>
          <w:lang w:val="en-US"/>
        </w:rPr>
        <w:t xml:space="preserve">or </w:t>
      </w:r>
      <w:r w:rsidRPr="00345326">
        <w:rPr>
          <w:sz w:val="21"/>
          <w:szCs w:val="21"/>
          <w:lang w:val="en-US"/>
        </w:rPr>
        <w:t xml:space="preserve">enabled state. </w:t>
      </w:r>
      <w:r w:rsidR="00606E68" w:rsidRPr="00345326">
        <w:rPr>
          <w:sz w:val="21"/>
          <w:szCs w:val="21"/>
          <w:lang w:val="en-US"/>
        </w:rPr>
        <w:t>The token field of the credential</w:t>
      </w:r>
      <w:r w:rsidR="00803451" w:rsidRPr="00345326">
        <w:rPr>
          <w:sz w:val="21"/>
          <w:szCs w:val="21"/>
          <w:lang w:val="en-US"/>
        </w:rPr>
        <w:t xml:space="preserve"> </w:t>
      </w:r>
      <w:r w:rsidR="00606E68" w:rsidRPr="00345326">
        <w:rPr>
          <w:sz w:val="21"/>
          <w:szCs w:val="21"/>
          <w:lang w:val="en-US"/>
        </w:rPr>
        <w:t xml:space="preserve">shall be </w:t>
      </w:r>
      <w:proofErr w:type="gramStart"/>
      <w:r w:rsidR="00606E68" w:rsidRPr="00345326">
        <w:rPr>
          <w:sz w:val="21"/>
          <w:szCs w:val="21"/>
          <w:lang w:val="en-US"/>
        </w:rPr>
        <w:t>empty,</w:t>
      </w:r>
      <w:proofErr w:type="gramEnd"/>
      <w:r w:rsidR="00803451" w:rsidRPr="00345326">
        <w:rPr>
          <w:sz w:val="21"/>
          <w:szCs w:val="21"/>
          <w:lang w:val="en-US"/>
        </w:rPr>
        <w:t xml:space="preserve"> </w:t>
      </w:r>
      <w:r w:rsidR="00606E68" w:rsidRPr="00345326">
        <w:rPr>
          <w:sz w:val="21"/>
          <w:szCs w:val="21"/>
          <w:lang w:val="en-US"/>
        </w:rPr>
        <w:t xml:space="preserve">the device shall allocate a token for the credential. The allocated token shall be returned in the response. If the client sends any value in the token field, the device shall return </w:t>
      </w:r>
      <w:proofErr w:type="spellStart"/>
      <w:r w:rsidR="00606E68" w:rsidRPr="00345326">
        <w:rPr>
          <w:sz w:val="21"/>
          <w:szCs w:val="21"/>
          <w:lang w:val="en-US"/>
        </w:rPr>
        <w:t>InvalidArgVal</w:t>
      </w:r>
      <w:proofErr w:type="spellEnd"/>
      <w:r w:rsidR="00606E68" w:rsidRPr="00345326">
        <w:rPr>
          <w:sz w:val="21"/>
          <w:szCs w:val="21"/>
          <w:lang w:val="en-US"/>
        </w:rPr>
        <w:t xml:space="preserve"> as generic fault code</w:t>
      </w:r>
      <w:r w:rsidR="00FF0385" w:rsidRPr="00345326">
        <w:rPr>
          <w:sz w:val="21"/>
          <w:szCs w:val="21"/>
          <w:lang w:val="en-US"/>
        </w:rPr>
        <w:t>.</w:t>
      </w:r>
    </w:p>
    <w:p w:rsidR="00F92D71" w:rsidRPr="00345326" w:rsidRDefault="00F92D71" w:rsidP="00833B0C">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6</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CreateCredential</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12"/>
        <w:gridCol w:w="1701"/>
        <w:gridCol w:w="3891"/>
      </w:tblGrid>
      <w:tr w:rsidR="00F92D71" w:rsidRPr="00345326" w:rsidTr="0066769C">
        <w:tc>
          <w:tcPr>
            <w:tcW w:w="2886"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b/>
                <w:bCs/>
                <w:sz w:val="21"/>
                <w:szCs w:val="21"/>
                <w:lang w:val="en-US"/>
              </w:rPr>
              <w:t>CreateCredential</w:t>
            </w:r>
            <w:proofErr w:type="spellEnd"/>
          </w:p>
        </w:tc>
        <w:tc>
          <w:tcPr>
            <w:tcW w:w="2114"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F92D71" w:rsidRPr="00345326" w:rsidRDefault="00F92D71" w:rsidP="0066769C">
            <w:pPr>
              <w:keepNext/>
              <w:keepLines/>
              <w:jc w:val="right"/>
              <w:rPr>
                <w:rFonts w:ascii="Arial" w:hAnsi="Arial" w:cs="Arial"/>
                <w:sz w:val="21"/>
                <w:szCs w:val="21"/>
                <w:lang w:val="en-US"/>
              </w:rPr>
            </w:pPr>
            <w:r w:rsidRPr="00345326">
              <w:rPr>
                <w:rFonts w:ascii="Arial" w:hAnsi="Arial" w:cs="Arial"/>
                <w:sz w:val="21"/>
                <w:szCs w:val="21"/>
                <w:lang w:val="en-US"/>
              </w:rPr>
              <w:t>Access Class: WRITE_SYSTEM</w:t>
            </w:r>
          </w:p>
        </w:tc>
      </w:tr>
      <w:tr w:rsidR="00F92D71" w:rsidRPr="00345326" w:rsidTr="0066769C">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Message name</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66769C">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CreateCredentialRequest</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F92D71" w:rsidRPr="00345326" w:rsidRDefault="00F92D71" w:rsidP="0066769C">
            <w:pPr>
              <w:pStyle w:val="PARAGRAPH"/>
              <w:keepNext/>
              <w:keepLines/>
              <w:spacing w:before="0"/>
              <w:jc w:val="left"/>
              <w:rPr>
                <w:i/>
                <w:sz w:val="21"/>
                <w:szCs w:val="21"/>
                <w:lang w:val="en-US"/>
              </w:rPr>
            </w:pPr>
            <w:r w:rsidRPr="00345326">
              <w:rPr>
                <w:i/>
                <w:sz w:val="21"/>
                <w:szCs w:val="21"/>
                <w:lang w:val="en-US"/>
              </w:rPr>
              <w:t>This message contains:</w:t>
            </w:r>
          </w:p>
          <w:p w:rsidR="00F92D71" w:rsidRPr="00345326" w:rsidRDefault="00F92D71" w:rsidP="009513EB">
            <w:pPr>
              <w:pStyle w:val="PARAGRAPH"/>
              <w:keepNext/>
              <w:keepLines/>
              <w:numPr>
                <w:ilvl w:val="0"/>
                <w:numId w:val="12"/>
              </w:numPr>
              <w:spacing w:before="0" w:after="0"/>
              <w:ind w:left="714" w:hanging="357"/>
              <w:jc w:val="left"/>
              <w:rPr>
                <w:i/>
                <w:sz w:val="21"/>
                <w:szCs w:val="21"/>
                <w:lang w:val="en-US"/>
              </w:rPr>
            </w:pPr>
            <w:r w:rsidRPr="00345326">
              <w:rPr>
                <w:i/>
                <w:sz w:val="21"/>
                <w:szCs w:val="21"/>
                <w:lang w:val="en-US"/>
              </w:rPr>
              <w:t xml:space="preserve">"Credential": The </w:t>
            </w:r>
            <w:r w:rsidR="004836B7" w:rsidRPr="00345326">
              <w:rPr>
                <w:i/>
                <w:sz w:val="21"/>
                <w:szCs w:val="21"/>
                <w:lang w:val="en-US"/>
              </w:rPr>
              <w:t>c</w:t>
            </w:r>
            <w:r w:rsidRPr="00345326">
              <w:rPr>
                <w:i/>
                <w:sz w:val="21"/>
                <w:szCs w:val="21"/>
                <w:lang w:val="en-US"/>
              </w:rPr>
              <w:t xml:space="preserve">redential to create. </w:t>
            </w:r>
          </w:p>
          <w:p w:rsidR="009513EB" w:rsidRPr="00345326" w:rsidRDefault="009513EB" w:rsidP="009513EB">
            <w:pPr>
              <w:pStyle w:val="PARAGRAPH"/>
              <w:keepNext/>
              <w:keepLines/>
              <w:numPr>
                <w:ilvl w:val="0"/>
                <w:numId w:val="12"/>
              </w:numPr>
              <w:spacing w:before="0"/>
              <w:ind w:left="714" w:hanging="357"/>
              <w:jc w:val="left"/>
              <w:rPr>
                <w:i/>
                <w:sz w:val="21"/>
                <w:szCs w:val="21"/>
                <w:lang w:val="en-US"/>
              </w:rPr>
            </w:pPr>
            <w:r w:rsidRPr="00345326">
              <w:rPr>
                <w:i/>
                <w:sz w:val="21"/>
                <w:szCs w:val="21"/>
                <w:lang w:val="en-US"/>
              </w:rPr>
              <w:t>"State": The state of the credential.</w:t>
            </w:r>
          </w:p>
          <w:p w:rsidR="00F92D71" w:rsidRPr="00345326" w:rsidRDefault="00F92D71" w:rsidP="009513EB">
            <w:pPr>
              <w:pStyle w:val="PARAGRAPH"/>
              <w:keepNext/>
              <w:keepLines/>
              <w:spacing w:before="0" w:after="0"/>
              <w:jc w:val="left"/>
              <w:rPr>
                <w:b/>
                <w:sz w:val="21"/>
                <w:szCs w:val="21"/>
                <w:lang w:val="en-US"/>
              </w:rPr>
            </w:pPr>
            <w:proofErr w:type="spellStart"/>
            <w:r w:rsidRPr="00345326">
              <w:rPr>
                <w:sz w:val="21"/>
                <w:szCs w:val="21"/>
                <w:lang w:val="en-US"/>
              </w:rPr>
              <w:t>tcr:Credential</w:t>
            </w:r>
            <w:proofErr w:type="spellEnd"/>
            <w:r w:rsidR="00803451" w:rsidRPr="00345326">
              <w:rPr>
                <w:sz w:val="21"/>
                <w:szCs w:val="21"/>
                <w:lang w:val="en-US"/>
              </w:rPr>
              <w:t xml:space="preserve"> </w:t>
            </w:r>
            <w:r w:rsidRPr="00345326">
              <w:rPr>
                <w:b/>
                <w:sz w:val="21"/>
                <w:szCs w:val="21"/>
                <w:lang w:val="en-US"/>
              </w:rPr>
              <w:t>Credential [1][1]</w:t>
            </w:r>
          </w:p>
          <w:p w:rsidR="00F92D71" w:rsidRPr="00345326" w:rsidRDefault="00F92D71" w:rsidP="009513EB">
            <w:pPr>
              <w:pStyle w:val="PARAGRAPH"/>
              <w:keepNext/>
              <w:keepLines/>
              <w:spacing w:before="0" w:after="0"/>
              <w:jc w:val="left"/>
              <w:rPr>
                <w:b/>
                <w:sz w:val="21"/>
                <w:szCs w:val="21"/>
                <w:lang w:val="en-US"/>
              </w:rPr>
            </w:pPr>
            <w:proofErr w:type="spellStart"/>
            <w:r w:rsidRPr="00345326">
              <w:rPr>
                <w:bCs/>
                <w:sz w:val="21"/>
                <w:szCs w:val="21"/>
                <w:lang w:val="en-US"/>
              </w:rPr>
              <w:t>tcr:CredentialState</w:t>
            </w:r>
            <w:proofErr w:type="spellEnd"/>
            <w:r w:rsidRPr="00345326">
              <w:rPr>
                <w:b/>
                <w:bCs/>
                <w:sz w:val="21"/>
                <w:szCs w:val="21"/>
                <w:lang w:val="en-US"/>
              </w:rPr>
              <w:t xml:space="preserve"> State [1][1]</w:t>
            </w:r>
          </w:p>
        </w:tc>
      </w:tr>
      <w:tr w:rsidR="00F92D71" w:rsidRPr="00345326" w:rsidTr="0066769C">
        <w:tc>
          <w:tcPr>
            <w:tcW w:w="1962"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CreateCredentialResponse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F92D71" w:rsidRPr="00345326" w:rsidRDefault="00F92D71" w:rsidP="0066769C">
            <w:pPr>
              <w:pStyle w:val="NormalWeb"/>
              <w:keepNext/>
              <w:keepLines/>
              <w:rPr>
                <w:rFonts w:ascii="Arial" w:hAnsi="Arial" w:cs="Arial"/>
                <w:bCs/>
                <w:sz w:val="21"/>
                <w:szCs w:val="21"/>
              </w:rPr>
            </w:pPr>
            <w:r w:rsidRPr="00345326">
              <w:rPr>
                <w:rFonts w:ascii="Arial" w:hAnsi="Arial" w:cs="Arial"/>
                <w:bCs/>
                <w:i/>
                <w:iCs/>
                <w:sz w:val="21"/>
                <w:szCs w:val="21"/>
              </w:rPr>
              <w:t>This message contains:</w:t>
            </w:r>
          </w:p>
          <w:p w:rsidR="00F92D71" w:rsidRPr="00345326" w:rsidRDefault="00F92D71" w:rsidP="0066769C">
            <w:pPr>
              <w:pStyle w:val="NormalWeb"/>
              <w:keepNext/>
              <w:keepLines/>
              <w:numPr>
                <w:ilvl w:val="0"/>
                <w:numId w:val="13"/>
              </w:numPr>
              <w:rPr>
                <w:rFonts w:ascii="Arial" w:hAnsi="Arial" w:cs="Arial"/>
                <w:bCs/>
                <w:sz w:val="21"/>
                <w:szCs w:val="21"/>
              </w:rPr>
            </w:pPr>
            <w:r w:rsidRPr="00345326">
              <w:rPr>
                <w:rFonts w:ascii="Arial" w:hAnsi="Arial" w:cs="Arial"/>
                <w:bCs/>
                <w:i/>
                <w:iCs/>
                <w:sz w:val="21"/>
                <w:szCs w:val="21"/>
              </w:rPr>
              <w:t xml:space="preserve">"Token": The </w:t>
            </w:r>
            <w:r w:rsidR="004836B7" w:rsidRPr="00345326">
              <w:rPr>
                <w:rFonts w:ascii="Arial" w:hAnsi="Arial" w:cs="Arial"/>
                <w:bCs/>
                <w:i/>
                <w:iCs/>
                <w:sz w:val="21"/>
                <w:szCs w:val="21"/>
              </w:rPr>
              <w:t>t</w:t>
            </w:r>
            <w:r w:rsidRPr="00345326">
              <w:rPr>
                <w:rFonts w:ascii="Arial" w:hAnsi="Arial" w:cs="Arial"/>
                <w:bCs/>
                <w:i/>
                <w:iCs/>
                <w:sz w:val="21"/>
                <w:szCs w:val="21"/>
              </w:rPr>
              <w:t xml:space="preserve">oken of </w:t>
            </w:r>
            <w:r w:rsidR="004836B7" w:rsidRPr="00345326">
              <w:rPr>
                <w:rFonts w:ascii="Arial" w:hAnsi="Arial" w:cs="Arial"/>
                <w:bCs/>
                <w:i/>
                <w:iCs/>
                <w:sz w:val="21"/>
                <w:szCs w:val="21"/>
              </w:rPr>
              <w:t xml:space="preserve">the </w:t>
            </w:r>
            <w:r w:rsidRPr="00345326">
              <w:rPr>
                <w:rFonts w:ascii="Arial" w:hAnsi="Arial" w:cs="Arial"/>
                <w:bCs/>
                <w:i/>
                <w:iCs/>
                <w:sz w:val="21"/>
                <w:szCs w:val="21"/>
              </w:rPr>
              <w:t xml:space="preserve">created </w:t>
            </w:r>
            <w:r w:rsidR="004836B7" w:rsidRPr="00345326">
              <w:rPr>
                <w:rFonts w:ascii="Arial" w:hAnsi="Arial" w:cs="Arial"/>
                <w:bCs/>
                <w:i/>
                <w:iCs/>
                <w:sz w:val="21"/>
                <w:szCs w:val="21"/>
              </w:rPr>
              <w:t>c</w:t>
            </w:r>
            <w:r w:rsidRPr="00345326">
              <w:rPr>
                <w:rFonts w:ascii="Arial" w:hAnsi="Arial" w:cs="Arial"/>
                <w:bCs/>
                <w:i/>
                <w:iCs/>
                <w:sz w:val="21"/>
                <w:szCs w:val="21"/>
              </w:rPr>
              <w:t>redential</w:t>
            </w:r>
          </w:p>
          <w:p w:rsidR="00F92D71" w:rsidRPr="00345326" w:rsidRDefault="00F92D71" w:rsidP="0066769C">
            <w:pPr>
              <w:keepNext/>
              <w:keepLines/>
              <w:rPr>
                <w:rFonts w:ascii="Arial" w:eastAsiaTheme="majorEastAsia" w:hAnsi="Arial" w:cs="Arial"/>
                <w:b/>
                <w:bCs/>
                <w:sz w:val="21"/>
                <w:szCs w:val="21"/>
                <w:lang w:val="en-US"/>
              </w:rPr>
            </w:pPr>
            <w:proofErr w:type="spellStart"/>
            <w:r w:rsidRPr="00345326">
              <w:rPr>
                <w:rFonts w:ascii="Arial" w:hAnsi="Arial" w:cs="Arial"/>
                <w:bCs/>
                <w:sz w:val="21"/>
                <w:szCs w:val="21"/>
                <w:lang w:val="en-US"/>
              </w:rPr>
              <w:t>pt:ReferenceToken</w:t>
            </w:r>
            <w:proofErr w:type="spellEnd"/>
            <w:r w:rsidR="00E02C15" w:rsidRPr="00345326">
              <w:rPr>
                <w:rFonts w:ascii="Arial" w:hAnsi="Arial" w:cs="Arial"/>
                <w:bCs/>
                <w:sz w:val="21"/>
                <w:szCs w:val="21"/>
                <w:lang w:val="en-US"/>
              </w:rPr>
              <w:t xml:space="preserve"> </w:t>
            </w:r>
            <w:r w:rsidRPr="00345326">
              <w:rPr>
                <w:rFonts w:ascii="Arial" w:hAnsi="Arial" w:cs="Arial"/>
                <w:b/>
                <w:bCs/>
                <w:sz w:val="21"/>
                <w:szCs w:val="21"/>
                <w:lang w:val="en-US"/>
              </w:rPr>
              <w:t>Token[1][1]</w:t>
            </w:r>
          </w:p>
        </w:tc>
      </w:tr>
      <w:tr w:rsidR="00F92D71" w:rsidRPr="00345326" w:rsidTr="0066769C">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F92D71"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Fault codes</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4D3212"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004D3212"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4D3212" w:rsidRPr="00345326">
              <w:rPr>
                <w:rFonts w:ascii="Arial" w:hAnsi="Arial" w:cs="Arial"/>
                <w:sz w:val="21"/>
                <w:szCs w:val="21"/>
                <w:lang w:val="en-US"/>
              </w:rPr>
              <w:t>t</w:t>
            </w:r>
            <w:r w:rsidRPr="00345326">
              <w:rPr>
                <w:rFonts w:ascii="Arial" w:hAnsi="Arial" w:cs="Arial"/>
                <w:sz w:val="21"/>
                <w:szCs w:val="21"/>
                <w:lang w:val="en-US"/>
              </w:rPr>
              <w:t>er:MaxCredentials</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767691" w:rsidP="0066769C">
            <w:pPr>
              <w:keepNext/>
              <w:keepLines/>
              <w:rPr>
                <w:rFonts w:ascii="Arial" w:hAnsi="Arial" w:cs="Arial"/>
                <w:i/>
                <w:sz w:val="21"/>
                <w:szCs w:val="21"/>
                <w:lang w:val="en-US"/>
              </w:rPr>
            </w:pPr>
            <w:r w:rsidRPr="00345326">
              <w:rPr>
                <w:rFonts w:ascii="Arial" w:hAnsi="Arial" w:cs="Arial"/>
                <w:i/>
                <w:sz w:val="21"/>
                <w:szCs w:val="21"/>
                <w:lang w:val="en-US"/>
              </w:rPr>
              <w:t xml:space="preserve">There is not enough space to create a new credential, see the </w:t>
            </w:r>
            <w:proofErr w:type="spellStart"/>
            <w:r w:rsidRPr="00345326">
              <w:rPr>
                <w:rFonts w:ascii="Arial" w:hAnsi="Arial" w:cs="Arial"/>
                <w:i/>
                <w:sz w:val="21"/>
                <w:szCs w:val="21"/>
                <w:lang w:val="en-US"/>
              </w:rPr>
              <w:t>MaxCredentials</w:t>
            </w:r>
            <w:proofErr w:type="spellEnd"/>
            <w:r w:rsidRPr="00345326">
              <w:rPr>
                <w:rFonts w:ascii="Arial" w:hAnsi="Arial" w:cs="Arial"/>
                <w:i/>
                <w:sz w:val="21"/>
                <w:szCs w:val="21"/>
                <w:lang w:val="en-US"/>
              </w:rPr>
              <w:t xml:space="preserve"> capability</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ter:MaxAccessProfilesPerCredential</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i/>
                <w:iCs/>
                <w:sz w:val="21"/>
                <w:szCs w:val="21"/>
                <w:lang w:val="en-US"/>
              </w:rPr>
            </w:pPr>
            <w:r w:rsidRPr="00345326">
              <w:rPr>
                <w:rFonts w:ascii="Arial" w:hAnsi="Arial" w:cs="Arial"/>
                <w:i/>
                <w:iCs/>
                <w:sz w:val="21"/>
                <w:szCs w:val="21"/>
                <w:lang w:val="en-US"/>
              </w:rPr>
              <w:t xml:space="preserve">There are too many access profiles per credential, see the </w:t>
            </w:r>
            <w:proofErr w:type="spellStart"/>
            <w:r w:rsidRPr="00345326">
              <w:rPr>
                <w:rFonts w:ascii="Arial" w:hAnsi="Arial" w:cs="Arial"/>
                <w:i/>
                <w:sz w:val="21"/>
                <w:szCs w:val="21"/>
                <w:lang w:val="en-US"/>
              </w:rPr>
              <w:t>MaxAccessProfilesPerCredential</w:t>
            </w:r>
            <w:proofErr w:type="spellEnd"/>
            <w:r w:rsidRPr="00345326">
              <w:rPr>
                <w:rFonts w:ascii="Arial" w:hAnsi="Arial" w:cs="Arial"/>
                <w:i/>
                <w:iCs/>
                <w:sz w:val="21"/>
                <w:szCs w:val="21"/>
                <w:lang w:val="en-US"/>
              </w:rPr>
              <w:t xml:space="preserve"> capability</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ter:CredentialValiditySupported</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i/>
                <w:iCs/>
                <w:sz w:val="21"/>
                <w:szCs w:val="21"/>
                <w:lang w:val="en-US"/>
              </w:rPr>
            </w:pPr>
            <w:r w:rsidRPr="00345326">
              <w:rPr>
                <w:rFonts w:ascii="Arial" w:hAnsi="Arial" w:cs="Arial"/>
                <w:i/>
                <w:iCs/>
                <w:sz w:val="21"/>
                <w:szCs w:val="21"/>
                <w:lang w:val="en-US"/>
              </w:rPr>
              <w:t xml:space="preserve">Credential validity is not supported by device, see the </w:t>
            </w:r>
            <w:proofErr w:type="spellStart"/>
            <w:r w:rsidRPr="00345326">
              <w:rPr>
                <w:rFonts w:ascii="Arial" w:hAnsi="Arial" w:cs="Arial"/>
                <w:i/>
                <w:sz w:val="21"/>
                <w:szCs w:val="21"/>
                <w:lang w:val="en-US"/>
              </w:rPr>
              <w:t>CredentialValiditySupported</w:t>
            </w:r>
            <w:proofErr w:type="spellEnd"/>
            <w:r w:rsidRPr="00345326">
              <w:rPr>
                <w:rFonts w:ascii="Arial" w:hAnsi="Arial" w:cs="Arial"/>
                <w:i/>
                <w:iCs/>
                <w:sz w:val="21"/>
                <w:szCs w:val="21"/>
                <w:lang w:val="en-US"/>
              </w:rPr>
              <w:t xml:space="preserve"> capability</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w:t>
            </w:r>
            <w:r w:rsidR="004836B7" w:rsidRPr="00345326">
              <w:rPr>
                <w:rFonts w:ascii="Arial" w:hAnsi="Arial" w:cs="Arial"/>
                <w:sz w:val="21"/>
                <w:szCs w:val="21"/>
                <w:lang w:val="en-US"/>
              </w:rPr>
              <w:t>C</w:t>
            </w:r>
            <w:r w:rsidRPr="00345326">
              <w:rPr>
                <w:rFonts w:ascii="Arial" w:hAnsi="Arial" w:cs="Arial"/>
                <w:sz w:val="21"/>
                <w:szCs w:val="21"/>
                <w:lang w:val="en-US"/>
              </w:rPr>
              <w:t>redentialAccessProfileValidity</w:t>
            </w:r>
            <w:r w:rsidR="004836B7" w:rsidRPr="00345326">
              <w:rPr>
                <w:rFonts w:ascii="Arial" w:hAnsi="Arial" w:cs="Arial"/>
                <w:sz w:val="21"/>
                <w:szCs w:val="21"/>
                <w:lang w:val="en-US"/>
              </w:rPr>
              <w:softHyphen/>
            </w:r>
            <w:r w:rsidRPr="00345326">
              <w:rPr>
                <w:rFonts w:ascii="Arial" w:hAnsi="Arial" w:cs="Arial"/>
                <w:sz w:val="21"/>
                <w:szCs w:val="21"/>
                <w:lang w:val="en-US"/>
              </w:rPr>
              <w:t>Supported</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i/>
                <w:iCs/>
                <w:sz w:val="21"/>
                <w:szCs w:val="21"/>
                <w:lang w:val="en-US"/>
              </w:rPr>
            </w:pPr>
            <w:r w:rsidRPr="00345326">
              <w:rPr>
                <w:rFonts w:ascii="Arial" w:hAnsi="Arial" w:cs="Arial"/>
                <w:i/>
                <w:iCs/>
                <w:sz w:val="21"/>
                <w:szCs w:val="21"/>
                <w:lang w:val="en-US"/>
              </w:rPr>
              <w:t xml:space="preserve">Credential access profile validity is not supported by the device, see the </w:t>
            </w:r>
            <w:proofErr w:type="spellStart"/>
            <w:r w:rsidRPr="00345326">
              <w:rPr>
                <w:rFonts w:ascii="Arial" w:hAnsi="Arial" w:cs="Arial"/>
                <w:i/>
                <w:iCs/>
                <w:sz w:val="21"/>
                <w:szCs w:val="21"/>
                <w:lang w:val="en-US"/>
              </w:rPr>
              <w:t>Credential</w:t>
            </w:r>
            <w:r w:rsidR="004836B7" w:rsidRPr="00345326">
              <w:rPr>
                <w:rFonts w:ascii="Arial" w:hAnsi="Arial" w:cs="Arial"/>
                <w:i/>
                <w:iCs/>
                <w:sz w:val="21"/>
                <w:szCs w:val="21"/>
                <w:lang w:val="en-US"/>
              </w:rPr>
              <w:softHyphen/>
            </w:r>
            <w:r w:rsidRPr="00345326">
              <w:rPr>
                <w:rFonts w:ascii="Arial" w:hAnsi="Arial" w:cs="Arial"/>
                <w:i/>
                <w:iCs/>
                <w:sz w:val="21"/>
                <w:szCs w:val="21"/>
                <w:lang w:val="en-US"/>
              </w:rPr>
              <w:t>AccessProfile</w:t>
            </w:r>
            <w:r w:rsidR="004836B7" w:rsidRPr="00345326">
              <w:rPr>
                <w:rFonts w:ascii="Arial" w:hAnsi="Arial" w:cs="Arial"/>
                <w:i/>
                <w:iCs/>
                <w:sz w:val="21"/>
                <w:szCs w:val="21"/>
                <w:lang w:val="en-US"/>
              </w:rPr>
              <w:softHyphen/>
            </w:r>
            <w:r w:rsidRPr="00345326">
              <w:rPr>
                <w:rFonts w:ascii="Arial" w:hAnsi="Arial" w:cs="Arial"/>
                <w:i/>
                <w:iCs/>
                <w:sz w:val="21"/>
                <w:szCs w:val="21"/>
                <w:lang w:val="en-US"/>
              </w:rPr>
              <w:t>Validity</w:t>
            </w:r>
            <w:r w:rsidR="004836B7" w:rsidRPr="00345326">
              <w:rPr>
                <w:rFonts w:ascii="Arial" w:hAnsi="Arial" w:cs="Arial"/>
                <w:i/>
                <w:iCs/>
                <w:sz w:val="21"/>
                <w:szCs w:val="21"/>
                <w:lang w:val="en-US"/>
              </w:rPr>
              <w:softHyphen/>
            </w:r>
            <w:r w:rsidRPr="00345326">
              <w:rPr>
                <w:rFonts w:ascii="Arial" w:hAnsi="Arial" w:cs="Arial"/>
                <w:i/>
                <w:iCs/>
                <w:sz w:val="21"/>
                <w:szCs w:val="21"/>
                <w:lang w:val="en-US"/>
              </w:rPr>
              <w:t>Supported</w:t>
            </w:r>
            <w:proofErr w:type="spellEnd"/>
            <w:r w:rsidRPr="00345326">
              <w:rPr>
                <w:rFonts w:ascii="Arial" w:hAnsi="Arial" w:cs="Arial"/>
                <w:i/>
                <w:iCs/>
                <w:sz w:val="21"/>
                <w:szCs w:val="21"/>
                <w:lang w:val="en-US"/>
              </w:rPr>
              <w:t xml:space="preserve"> capability.</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00833B0C"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ter:SupportedIdentifierType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92D71" w:rsidRPr="00345326" w:rsidRDefault="00F92D71" w:rsidP="002434C0">
            <w:pPr>
              <w:keepNext/>
              <w:keepLines/>
              <w:rPr>
                <w:rFonts w:ascii="Arial" w:hAnsi="Arial" w:cs="Arial"/>
                <w:i/>
                <w:iCs/>
                <w:sz w:val="21"/>
                <w:szCs w:val="21"/>
                <w:lang w:val="en-US"/>
              </w:rPr>
            </w:pPr>
            <w:r w:rsidRPr="00345326">
              <w:rPr>
                <w:rFonts w:ascii="Arial" w:hAnsi="Arial" w:cs="Arial"/>
                <w:i/>
                <w:iCs/>
                <w:sz w:val="21"/>
                <w:szCs w:val="21"/>
                <w:lang w:val="en-US"/>
              </w:rPr>
              <w:t xml:space="preserve">Specified identifier type </w:t>
            </w:r>
            <w:r w:rsidR="00BA0410" w:rsidRPr="00345326">
              <w:rPr>
                <w:rFonts w:ascii="Arial" w:hAnsi="Arial" w:cs="Arial"/>
                <w:i/>
                <w:iCs/>
                <w:sz w:val="21"/>
                <w:szCs w:val="21"/>
                <w:lang w:val="en-US"/>
              </w:rPr>
              <w:t xml:space="preserve">is </w:t>
            </w:r>
            <w:r w:rsidRPr="00345326">
              <w:rPr>
                <w:rFonts w:ascii="Arial" w:hAnsi="Arial" w:cs="Arial"/>
                <w:i/>
                <w:iCs/>
                <w:sz w:val="21"/>
                <w:szCs w:val="21"/>
                <w:lang w:val="en-US"/>
              </w:rPr>
              <w:t xml:space="preserve">not supported by device, see the </w:t>
            </w:r>
            <w:proofErr w:type="spellStart"/>
            <w:r w:rsidRPr="00345326">
              <w:rPr>
                <w:rFonts w:ascii="Arial" w:hAnsi="Arial" w:cs="Arial"/>
                <w:i/>
                <w:sz w:val="21"/>
                <w:szCs w:val="21"/>
                <w:lang w:val="en-US"/>
              </w:rPr>
              <w:t>SupportedIdentifierType</w:t>
            </w:r>
            <w:proofErr w:type="spellEnd"/>
            <w:r w:rsidRPr="00345326">
              <w:rPr>
                <w:rFonts w:ascii="Arial" w:hAnsi="Arial" w:cs="Arial"/>
                <w:i/>
                <w:iCs/>
                <w:sz w:val="21"/>
                <w:szCs w:val="21"/>
                <w:lang w:val="en-US"/>
              </w:rPr>
              <w:t xml:space="preserve"> capability</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ter:DuplicatedIdentifierType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92D71" w:rsidRPr="00345326" w:rsidRDefault="00F92D71" w:rsidP="0066769C">
            <w:pPr>
              <w:keepNext/>
              <w:keepLines/>
              <w:rPr>
                <w:rFonts w:ascii="Arial" w:hAnsi="Arial" w:cs="Arial"/>
                <w:i/>
                <w:sz w:val="21"/>
                <w:szCs w:val="21"/>
                <w:lang w:val="en-US"/>
              </w:rPr>
            </w:pPr>
            <w:r w:rsidRPr="00345326">
              <w:rPr>
                <w:rFonts w:ascii="Arial" w:hAnsi="Arial" w:cs="Arial"/>
                <w:i/>
                <w:sz w:val="21"/>
                <w:szCs w:val="21"/>
                <w:lang w:val="en-US"/>
              </w:rPr>
              <w:t>The same identifier type was used more than once.</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ter:InvalidFormatType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92D71" w:rsidRPr="00345326" w:rsidRDefault="00F92D71" w:rsidP="0066769C">
            <w:pPr>
              <w:keepNext/>
              <w:keepLines/>
              <w:rPr>
                <w:rFonts w:ascii="Arial" w:hAnsi="Arial" w:cs="Arial"/>
                <w:b/>
                <w:i/>
                <w:sz w:val="21"/>
                <w:szCs w:val="21"/>
                <w:lang w:val="en-US"/>
              </w:rPr>
            </w:pPr>
            <w:r w:rsidRPr="00345326">
              <w:rPr>
                <w:rStyle w:val="Strong"/>
                <w:rFonts w:ascii="Arial" w:hAnsi="Arial" w:cs="Arial"/>
                <w:b w:val="0"/>
                <w:i/>
                <w:sz w:val="21"/>
                <w:szCs w:val="21"/>
                <w:lang w:val="en-US"/>
              </w:rPr>
              <w:t>Specified identifier format type is not supported by the device.</w:t>
            </w:r>
          </w:p>
        </w:tc>
      </w:tr>
      <w:tr w:rsidR="00F92D71"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92D71"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w:t>
            </w:r>
            <w:r w:rsidR="00324BE7" w:rsidRPr="00345326">
              <w:rPr>
                <w:rFonts w:ascii="Arial" w:hAnsi="Arial" w:cs="Arial"/>
                <w:sz w:val="21"/>
                <w:szCs w:val="21"/>
                <w:lang w:val="en-US"/>
              </w:rPr>
              <w:t>Identifier</w:t>
            </w:r>
            <w:r w:rsidRPr="00345326">
              <w:rPr>
                <w:rFonts w:ascii="Arial" w:hAnsi="Arial" w:cs="Arial"/>
                <w:sz w:val="21"/>
                <w:szCs w:val="21"/>
                <w:lang w:val="en-US"/>
              </w:rPr>
              <w:t>Value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A0410" w:rsidRPr="00345326" w:rsidRDefault="005154B2" w:rsidP="0066769C">
            <w:pPr>
              <w:keepNext/>
              <w:keepLines/>
              <w:rPr>
                <w:rStyle w:val="Strong"/>
                <w:rFonts w:ascii="Arial" w:hAnsi="Arial" w:cs="Arial"/>
                <w:b w:val="0"/>
                <w:i/>
                <w:sz w:val="21"/>
                <w:szCs w:val="21"/>
                <w:lang w:val="en-US"/>
              </w:rPr>
            </w:pPr>
            <w:r w:rsidRPr="00345326">
              <w:rPr>
                <w:rStyle w:val="Strong"/>
                <w:rFonts w:ascii="Arial" w:hAnsi="Arial" w:cs="Arial"/>
                <w:b w:val="0"/>
                <w:i/>
                <w:sz w:val="21"/>
                <w:szCs w:val="21"/>
                <w:lang w:val="en-US"/>
              </w:rPr>
              <w:t xml:space="preserve">Specified </w:t>
            </w:r>
            <w:r w:rsidR="00BA0410" w:rsidRPr="00345326">
              <w:rPr>
                <w:rStyle w:val="Strong"/>
                <w:rFonts w:ascii="Arial" w:hAnsi="Arial" w:cs="Arial"/>
                <w:b w:val="0"/>
                <w:i/>
                <w:sz w:val="21"/>
                <w:szCs w:val="21"/>
                <w:lang w:val="en-US"/>
              </w:rPr>
              <w:t xml:space="preserve">identifier value is </w:t>
            </w:r>
            <w:r w:rsidRPr="00345326">
              <w:rPr>
                <w:rStyle w:val="Strong"/>
                <w:rFonts w:ascii="Arial" w:hAnsi="Arial" w:cs="Arial"/>
                <w:b w:val="0"/>
                <w:i/>
                <w:sz w:val="21"/>
                <w:szCs w:val="21"/>
                <w:lang w:val="en-US"/>
              </w:rPr>
              <w:t>not as per</w:t>
            </w:r>
            <w:r w:rsidR="00803451" w:rsidRPr="00345326">
              <w:rPr>
                <w:rStyle w:val="Strong"/>
                <w:rFonts w:ascii="Arial" w:hAnsi="Arial" w:cs="Arial"/>
                <w:b w:val="0"/>
                <w:i/>
                <w:sz w:val="21"/>
                <w:szCs w:val="21"/>
                <w:lang w:val="en-US"/>
              </w:rPr>
              <w:t xml:space="preserve"> </w:t>
            </w:r>
            <w:proofErr w:type="spellStart"/>
            <w:r w:rsidR="00697069" w:rsidRPr="00345326">
              <w:rPr>
                <w:rStyle w:val="Strong"/>
                <w:rFonts w:ascii="Arial" w:hAnsi="Arial" w:cs="Arial"/>
                <w:b w:val="0"/>
                <w:i/>
                <w:sz w:val="21"/>
                <w:szCs w:val="21"/>
                <w:lang w:val="en-US"/>
              </w:rPr>
              <w:t>FormatType</w:t>
            </w:r>
            <w:proofErr w:type="spellEnd"/>
            <w:r w:rsidR="00697069" w:rsidRPr="00345326">
              <w:rPr>
                <w:rStyle w:val="Strong"/>
                <w:rFonts w:ascii="Arial" w:hAnsi="Arial" w:cs="Arial"/>
                <w:b w:val="0"/>
                <w:i/>
                <w:sz w:val="21"/>
                <w:szCs w:val="21"/>
                <w:lang w:val="en-US"/>
              </w:rPr>
              <w:t xml:space="preserve"> definition.</w:t>
            </w:r>
          </w:p>
        </w:tc>
      </w:tr>
      <w:tr w:rsidR="00713F0B" w:rsidRPr="00345326" w:rsidTr="0066769C">
        <w:trPr>
          <w:cantSplit/>
        </w:trPr>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13F0B" w:rsidRPr="00345326" w:rsidRDefault="00713F0B"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ter:DuplicatedIdentifierValue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13F0B" w:rsidRPr="00345326" w:rsidRDefault="00713F0B" w:rsidP="0066769C">
            <w:pPr>
              <w:rPr>
                <w:rFonts w:ascii="Arial" w:hAnsi="Arial" w:cs="Arial"/>
                <w:sz w:val="21"/>
                <w:szCs w:val="21"/>
                <w:lang w:val="en-US"/>
              </w:rPr>
            </w:pPr>
            <w:r w:rsidRPr="00345326">
              <w:rPr>
                <w:rStyle w:val="Strong"/>
                <w:rFonts w:ascii="Arial" w:hAnsi="Arial" w:cs="Arial"/>
                <w:b w:val="0"/>
                <w:i/>
                <w:sz w:val="21"/>
                <w:szCs w:val="21"/>
                <w:lang w:val="en-US"/>
              </w:rPr>
              <w:t>The same combination of identifier type, format and value was used more than once</w:t>
            </w:r>
            <w:r w:rsidR="00720F68" w:rsidRPr="00345326">
              <w:rPr>
                <w:rStyle w:val="Strong"/>
                <w:rFonts w:ascii="Arial" w:hAnsi="Arial" w:cs="Arial"/>
                <w:b w:val="0"/>
                <w:i/>
                <w:sz w:val="21"/>
                <w:szCs w:val="21"/>
                <w:lang w:val="en-US"/>
              </w:rPr>
              <w:t xml:space="preserve"> (some </w:t>
            </w:r>
            <w:r w:rsidRPr="00345326">
              <w:rPr>
                <w:rStyle w:val="Strong"/>
                <w:rFonts w:ascii="Arial" w:hAnsi="Arial" w:cs="Arial"/>
                <w:b w:val="0"/>
                <w:i/>
                <w:sz w:val="21"/>
                <w:szCs w:val="21"/>
                <w:lang w:val="en-US"/>
              </w:rPr>
              <w:t xml:space="preserve">devices may </w:t>
            </w:r>
            <w:r w:rsidR="00720F68" w:rsidRPr="00345326">
              <w:rPr>
                <w:rStyle w:val="Strong"/>
                <w:rFonts w:ascii="Arial" w:hAnsi="Arial" w:cs="Arial"/>
                <w:b w:val="0"/>
                <w:i/>
                <w:sz w:val="21"/>
                <w:szCs w:val="21"/>
                <w:lang w:val="en-US"/>
              </w:rPr>
              <w:t>not support duplicate identifier values)</w:t>
            </w:r>
            <w:r w:rsidRPr="00345326">
              <w:rPr>
                <w:rStyle w:val="Strong"/>
                <w:rFonts w:ascii="Arial" w:hAnsi="Arial" w:cs="Arial"/>
                <w:b w:val="0"/>
                <w:i/>
                <w:sz w:val="21"/>
                <w:szCs w:val="21"/>
                <w:lang w:val="en-US"/>
              </w:rPr>
              <w:t>.</w:t>
            </w:r>
          </w:p>
        </w:tc>
      </w:tr>
      <w:tr w:rsidR="008D1C19" w:rsidRPr="00345326" w:rsidTr="0066769C">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66769C">
            <w:pPr>
              <w:keepNext/>
              <w:keepLines/>
              <w:rPr>
                <w:rFonts w:ascii="Arial" w:hAnsi="Arial" w:cs="Arial"/>
                <w:sz w:val="21"/>
                <w:szCs w:val="21"/>
                <w:lang w:val="en-US"/>
              </w:rPr>
            </w:pPr>
            <w:proofErr w:type="spellStart"/>
            <w:r w:rsidRPr="00345326">
              <w:rPr>
                <w:rFonts w:ascii="Arial" w:hAnsi="Arial" w:cs="Arial"/>
                <w:sz w:val="21"/>
                <w:szCs w:val="21"/>
                <w:lang w:val="en-US"/>
              </w:rPr>
              <w:lastRenderedPageBreak/>
              <w:t>env:Sender</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ter:ReferenceNotFound</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66769C">
            <w:pPr>
              <w:keepNext/>
              <w:keepLines/>
              <w:rPr>
                <w:rFonts w:ascii="Arial" w:hAnsi="Arial" w:cs="Arial"/>
                <w:i/>
                <w:iCs/>
                <w:sz w:val="21"/>
                <w:szCs w:val="21"/>
                <w:lang w:val="en-US"/>
              </w:rPr>
            </w:pPr>
            <w:r w:rsidRPr="00345326">
              <w:rPr>
                <w:rFonts w:ascii="Arial" w:hAnsi="Arial" w:cs="Arial"/>
                <w:i/>
                <w:iCs/>
                <w:sz w:val="21"/>
                <w:szCs w:val="21"/>
                <w:lang w:val="en-US"/>
              </w:rPr>
              <w:t xml:space="preserve">A referred </w:t>
            </w:r>
            <w:r w:rsidR="006375D9" w:rsidRPr="00345326">
              <w:rPr>
                <w:rFonts w:ascii="Arial" w:hAnsi="Arial" w:cs="Arial"/>
                <w:i/>
                <w:iCs/>
                <w:sz w:val="21"/>
                <w:szCs w:val="21"/>
                <w:lang w:val="en-US"/>
              </w:rPr>
              <w:t xml:space="preserve">entity </w:t>
            </w:r>
            <w:r w:rsidR="002E7689" w:rsidRPr="00345326">
              <w:rPr>
                <w:rFonts w:ascii="Arial" w:hAnsi="Arial" w:cs="Arial"/>
                <w:i/>
                <w:iCs/>
                <w:sz w:val="21"/>
                <w:szCs w:val="21"/>
                <w:lang w:val="en-US"/>
              </w:rPr>
              <w:t xml:space="preserve">token </w:t>
            </w:r>
            <w:r w:rsidRPr="00345326">
              <w:rPr>
                <w:rFonts w:ascii="Arial" w:hAnsi="Arial" w:cs="Arial"/>
                <w:i/>
                <w:iCs/>
                <w:sz w:val="21"/>
                <w:szCs w:val="21"/>
                <w:lang w:val="en-US"/>
              </w:rPr>
              <w:t>is not found (some devices may not validate referred entities).</w:t>
            </w:r>
          </w:p>
        </w:tc>
      </w:tr>
    </w:tbl>
    <w:p w:rsidR="00DD14AE" w:rsidRPr="00345326" w:rsidRDefault="00DD14AE" w:rsidP="00DD14AE">
      <w:pPr>
        <w:pStyle w:val="PARAGRAPH"/>
        <w:rPr>
          <w:sz w:val="21"/>
          <w:szCs w:val="21"/>
          <w:lang w:val="en-US"/>
        </w:rPr>
      </w:pPr>
    </w:p>
    <w:p w:rsidR="00F92D71" w:rsidRPr="00345326" w:rsidRDefault="00F92D71" w:rsidP="00833B0C">
      <w:pPr>
        <w:pStyle w:val="Heading3"/>
        <w:rPr>
          <w:lang w:val="en-US"/>
        </w:rPr>
      </w:pPr>
      <w:bookmarkStart w:id="66" w:name="_Toc409779371"/>
      <w:bookmarkStart w:id="67" w:name="_Toc410126251"/>
      <w:bookmarkStart w:id="68" w:name="_Toc406783854"/>
      <w:bookmarkStart w:id="69" w:name="_Toc421869420"/>
      <w:bookmarkEnd w:id="66"/>
      <w:bookmarkEnd w:id="67"/>
      <w:proofErr w:type="spellStart"/>
      <w:r w:rsidRPr="00345326">
        <w:rPr>
          <w:lang w:val="en-US"/>
        </w:rPr>
        <w:t>ModifyCredential</w:t>
      </w:r>
      <w:proofErr w:type="spellEnd"/>
      <w:r w:rsidRPr="00345326">
        <w:rPr>
          <w:lang w:val="en-US"/>
        </w:rPr>
        <w:t xml:space="preserve"> command</w:t>
      </w:r>
      <w:bookmarkEnd w:id="68"/>
      <w:bookmarkEnd w:id="69"/>
    </w:p>
    <w:p w:rsidR="00253768" w:rsidRPr="00345326" w:rsidRDefault="00F92D71">
      <w:pPr>
        <w:pStyle w:val="PARAGRAPH"/>
        <w:rPr>
          <w:sz w:val="21"/>
          <w:szCs w:val="21"/>
          <w:lang w:val="en-US"/>
        </w:rPr>
      </w:pPr>
      <w:r w:rsidRPr="00345326">
        <w:rPr>
          <w:sz w:val="21"/>
          <w:szCs w:val="21"/>
          <w:lang w:val="en-US"/>
        </w:rPr>
        <w:t>This operation modifies the specified credential. When an existing credential is modified, the state is not modified explicitly.</w:t>
      </w:r>
      <w:r w:rsidR="00FC6E43">
        <w:rPr>
          <w:sz w:val="21"/>
          <w:szCs w:val="21"/>
          <w:lang w:val="en-US"/>
        </w:rPr>
        <w:t xml:space="preserve"> The </w:t>
      </w:r>
      <w:r w:rsidR="00755B8B">
        <w:rPr>
          <w:sz w:val="21"/>
          <w:szCs w:val="21"/>
          <w:lang w:val="en-US"/>
        </w:rPr>
        <w:t xml:space="preserve">only way </w:t>
      </w:r>
      <w:r w:rsidR="001A2316">
        <w:rPr>
          <w:sz w:val="21"/>
          <w:szCs w:val="21"/>
          <w:lang w:val="en-US"/>
        </w:rPr>
        <w:t xml:space="preserve">for a client </w:t>
      </w:r>
      <w:r w:rsidR="00755B8B">
        <w:rPr>
          <w:sz w:val="21"/>
          <w:szCs w:val="21"/>
          <w:lang w:val="en-US"/>
        </w:rPr>
        <w:t xml:space="preserve">to </w:t>
      </w:r>
      <w:r w:rsidR="001A2316">
        <w:rPr>
          <w:sz w:val="21"/>
          <w:szCs w:val="21"/>
          <w:lang w:val="en-US"/>
        </w:rPr>
        <w:t xml:space="preserve">change the state of </w:t>
      </w:r>
      <w:r w:rsidR="00755B8B">
        <w:rPr>
          <w:sz w:val="21"/>
          <w:szCs w:val="21"/>
          <w:lang w:val="en-US"/>
        </w:rPr>
        <w:t xml:space="preserve">a credential is to explicitly call the </w:t>
      </w:r>
      <w:proofErr w:type="spellStart"/>
      <w:r w:rsidR="00755B8B">
        <w:rPr>
          <w:sz w:val="21"/>
          <w:szCs w:val="21"/>
          <w:lang w:val="en-US"/>
        </w:rPr>
        <w:t>EnableCredential</w:t>
      </w:r>
      <w:proofErr w:type="spellEnd"/>
      <w:r w:rsidR="001A2316">
        <w:rPr>
          <w:sz w:val="21"/>
          <w:szCs w:val="21"/>
          <w:lang w:val="en-US"/>
        </w:rPr>
        <w:t xml:space="preserve">, </w:t>
      </w:r>
      <w:proofErr w:type="spellStart"/>
      <w:r w:rsidR="001A2316">
        <w:rPr>
          <w:sz w:val="21"/>
          <w:szCs w:val="21"/>
          <w:lang w:val="en-US"/>
        </w:rPr>
        <w:t>DisableCredential</w:t>
      </w:r>
      <w:proofErr w:type="spellEnd"/>
      <w:r w:rsidR="00755B8B">
        <w:rPr>
          <w:sz w:val="21"/>
          <w:szCs w:val="21"/>
          <w:lang w:val="en-US"/>
        </w:rPr>
        <w:t xml:space="preserve"> </w:t>
      </w:r>
      <w:r w:rsidR="001A2316">
        <w:rPr>
          <w:sz w:val="21"/>
          <w:szCs w:val="21"/>
          <w:lang w:val="en-US"/>
        </w:rPr>
        <w:t xml:space="preserve">or </w:t>
      </w:r>
      <w:proofErr w:type="spellStart"/>
      <w:r w:rsidR="001A2316">
        <w:rPr>
          <w:sz w:val="21"/>
          <w:szCs w:val="21"/>
          <w:lang w:val="en-US"/>
        </w:rPr>
        <w:t>ResetAntipassback</w:t>
      </w:r>
      <w:proofErr w:type="spellEnd"/>
      <w:r w:rsidR="001A2316">
        <w:rPr>
          <w:sz w:val="21"/>
          <w:szCs w:val="21"/>
          <w:lang w:val="en-US"/>
        </w:rPr>
        <w:t xml:space="preserve"> </w:t>
      </w:r>
      <w:r w:rsidR="00755B8B">
        <w:rPr>
          <w:sz w:val="21"/>
          <w:szCs w:val="21"/>
          <w:lang w:val="en-US"/>
        </w:rPr>
        <w:t>command.</w:t>
      </w:r>
    </w:p>
    <w:p w:rsidR="00FF0385" w:rsidRPr="00345326" w:rsidRDefault="00FF0385" w:rsidP="00FF0385">
      <w:pPr>
        <w:pStyle w:val="PARAGRAPH"/>
        <w:keepNext/>
        <w:rPr>
          <w:sz w:val="21"/>
          <w:szCs w:val="21"/>
          <w:lang w:val="en-US"/>
        </w:rPr>
      </w:pPr>
      <w:r w:rsidRPr="00345326">
        <w:rPr>
          <w:sz w:val="21"/>
          <w:szCs w:val="21"/>
          <w:lang w:val="en-US"/>
        </w:rPr>
        <w:t>All existing credential identifiers and credential access profiles are removed and replaced with the specified entities.</w:t>
      </w:r>
    </w:p>
    <w:p w:rsidR="00F92D71" w:rsidRPr="00345326" w:rsidRDefault="00F92D71" w:rsidP="004A56A2">
      <w:pPr>
        <w:pStyle w:val="Caption"/>
        <w:keepNext/>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7</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ModifyCredential</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753"/>
        <w:gridCol w:w="5451"/>
      </w:tblGrid>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rPr>
                <w:rFonts w:ascii="Arial" w:hAnsi="Arial" w:cs="Arial"/>
                <w:b/>
                <w:bCs/>
                <w:spacing w:val="8"/>
                <w:sz w:val="21"/>
                <w:szCs w:val="21"/>
                <w:lang w:val="en-US"/>
              </w:rPr>
            </w:pPr>
            <w:proofErr w:type="spellStart"/>
            <w:r w:rsidRPr="00345326">
              <w:rPr>
                <w:rFonts w:ascii="Arial" w:hAnsi="Arial" w:cs="Arial"/>
                <w:b/>
                <w:bCs/>
                <w:sz w:val="21"/>
                <w:szCs w:val="21"/>
                <w:lang w:val="en-US"/>
              </w:rPr>
              <w:t>ModifyCredential</w:t>
            </w:r>
            <w:proofErr w:type="spellEnd"/>
          </w:p>
        </w:tc>
        <w:tc>
          <w:tcPr>
            <w:tcW w:w="2961"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r w:rsidRPr="00345326">
              <w:rPr>
                <w:rFonts w:ascii="Arial" w:hAnsi="Arial" w:cs="Arial"/>
                <w:b/>
                <w:bCs/>
                <w:sz w:val="21"/>
                <w:szCs w:val="21"/>
                <w:lang w:val="en-US"/>
              </w:rPr>
              <w:t>Message name</w:t>
            </w:r>
          </w:p>
        </w:tc>
        <w:tc>
          <w:tcPr>
            <w:tcW w:w="2961"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ModifyCredentialRequest</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BC453F" w:rsidRPr="00345326" w:rsidRDefault="00F92D71" w:rsidP="0066769C">
            <w:pPr>
              <w:pStyle w:val="PARAGRAPH"/>
              <w:spacing w:before="0"/>
              <w:jc w:val="left"/>
              <w:rPr>
                <w:i/>
                <w:sz w:val="21"/>
                <w:szCs w:val="21"/>
                <w:lang w:val="en-US"/>
              </w:rPr>
            </w:pPr>
            <w:r w:rsidRPr="00345326">
              <w:rPr>
                <w:i/>
                <w:sz w:val="21"/>
                <w:szCs w:val="21"/>
                <w:lang w:val="en-US"/>
              </w:rPr>
              <w:t>This message contains:</w:t>
            </w:r>
          </w:p>
          <w:p w:rsidR="00BC453F" w:rsidRPr="00345326" w:rsidRDefault="00F92D71" w:rsidP="0066769C">
            <w:pPr>
              <w:pStyle w:val="NormalWeb"/>
              <w:numPr>
                <w:ilvl w:val="0"/>
                <w:numId w:val="13"/>
              </w:numPr>
              <w:rPr>
                <w:rFonts w:ascii="Arial" w:hAnsi="Arial" w:cs="Arial"/>
                <w:bCs/>
                <w:sz w:val="21"/>
                <w:szCs w:val="21"/>
              </w:rPr>
            </w:pPr>
            <w:r w:rsidRPr="00345326">
              <w:rPr>
                <w:rFonts w:ascii="Arial" w:hAnsi="Arial" w:cs="Arial"/>
                <w:bCs/>
                <w:i/>
                <w:iCs/>
                <w:sz w:val="21"/>
                <w:szCs w:val="21"/>
              </w:rPr>
              <w:t>"Credential": Details of the credential.</w:t>
            </w:r>
          </w:p>
          <w:p w:rsidR="00BC453F" w:rsidRPr="00345326" w:rsidRDefault="00F92D71" w:rsidP="009513EB">
            <w:pPr>
              <w:pStyle w:val="PARAGRAPH"/>
              <w:keepNext/>
              <w:keepLines/>
              <w:spacing w:before="0" w:after="0"/>
              <w:jc w:val="left"/>
              <w:rPr>
                <w:b/>
                <w:sz w:val="21"/>
                <w:szCs w:val="21"/>
                <w:lang w:val="en-US"/>
              </w:rPr>
            </w:pPr>
            <w:proofErr w:type="spellStart"/>
            <w:r w:rsidRPr="00345326">
              <w:rPr>
                <w:bCs/>
                <w:sz w:val="21"/>
                <w:szCs w:val="21"/>
                <w:lang w:val="en-US"/>
              </w:rPr>
              <w:t>tcr:Credential</w:t>
            </w:r>
            <w:proofErr w:type="spellEnd"/>
            <w:r w:rsidRPr="00345326">
              <w:rPr>
                <w:b/>
                <w:bCs/>
                <w:sz w:val="21"/>
                <w:szCs w:val="21"/>
                <w:lang w:val="en-US"/>
              </w:rPr>
              <w:t xml:space="preserve"> Credential [1][1]</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ModifyCredentialResponse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BC453F" w:rsidRPr="00345326" w:rsidRDefault="00F92D71" w:rsidP="0066769C">
            <w:pPr>
              <w:rPr>
                <w:rFonts w:ascii="Arial" w:hAnsi="Arial" w:cs="Arial"/>
                <w:bCs/>
                <w:i/>
                <w:iCs/>
                <w:sz w:val="21"/>
                <w:szCs w:val="21"/>
                <w:lang w:val="en-US"/>
              </w:rPr>
            </w:pPr>
            <w:r w:rsidRPr="00345326">
              <w:rPr>
                <w:rFonts w:ascii="Arial" w:hAnsi="Arial" w:cs="Arial"/>
                <w:i/>
                <w:iCs/>
                <w:sz w:val="21"/>
                <w:szCs w:val="21"/>
                <w:lang w:val="en-US"/>
              </w:rPr>
              <w:t>This message shall be empty</w:t>
            </w:r>
          </w:p>
          <w:p w:rsidR="00BC453F" w:rsidRPr="00345326" w:rsidRDefault="00BC453F" w:rsidP="0066769C">
            <w:pPr>
              <w:rPr>
                <w:rFonts w:ascii="Arial" w:eastAsiaTheme="majorEastAsia" w:hAnsi="Arial" w:cs="Arial"/>
                <w:b/>
                <w:bCs/>
                <w:sz w:val="21"/>
                <w:szCs w:val="21"/>
                <w:lang w:val="en-US"/>
              </w:rPr>
            </w:pP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BC453F" w:rsidRPr="00345326" w:rsidRDefault="00F92D71" w:rsidP="0066769C">
            <w:pPr>
              <w:rPr>
                <w:rFonts w:ascii="Arial" w:hAnsi="Arial" w:cs="Arial"/>
                <w:sz w:val="21"/>
                <w:szCs w:val="21"/>
                <w:lang w:val="en-US"/>
              </w:rPr>
            </w:pPr>
            <w:r w:rsidRPr="00345326">
              <w:rPr>
                <w:rFonts w:ascii="Arial" w:hAnsi="Arial" w:cs="Arial"/>
                <w:b/>
                <w:bCs/>
                <w:sz w:val="21"/>
                <w:szCs w:val="21"/>
                <w:lang w:val="en-US"/>
              </w:rPr>
              <w:t>Fault codes</w:t>
            </w:r>
          </w:p>
        </w:tc>
        <w:tc>
          <w:tcPr>
            <w:tcW w:w="2961"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r w:rsidRPr="00345326">
              <w:rPr>
                <w:rFonts w:ascii="Arial" w:hAnsi="Arial" w:cs="Arial"/>
                <w:b/>
                <w:bCs/>
                <w:sz w:val="21"/>
                <w:szCs w:val="21"/>
                <w:lang w:val="en-US"/>
              </w:rPr>
              <w:t>Description</w:t>
            </w:r>
          </w:p>
        </w:tc>
      </w:tr>
      <w:tr w:rsidR="00833B0C"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833B0C"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ter:NotFound</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796852" w:rsidP="0066769C">
            <w:pPr>
              <w:rPr>
                <w:rFonts w:ascii="Arial" w:hAnsi="Arial" w:cs="Arial"/>
                <w:i/>
                <w:sz w:val="21"/>
                <w:szCs w:val="21"/>
                <w:lang w:val="en-US"/>
              </w:rPr>
            </w:pPr>
            <w:r w:rsidRPr="00345326">
              <w:rPr>
                <w:rFonts w:ascii="Arial" w:hAnsi="Arial" w:cs="Arial"/>
                <w:i/>
                <w:sz w:val="21"/>
                <w:szCs w:val="21"/>
                <w:lang w:val="en-US"/>
              </w:rPr>
              <w:t>Credential token is not found.</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ter:MaxAccessProfilesPerCredential</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i/>
                <w:iCs/>
                <w:sz w:val="21"/>
                <w:szCs w:val="21"/>
                <w:lang w:val="en-US"/>
              </w:rPr>
            </w:pPr>
            <w:r w:rsidRPr="00345326">
              <w:rPr>
                <w:rFonts w:ascii="Arial" w:hAnsi="Arial" w:cs="Arial"/>
                <w:i/>
                <w:iCs/>
                <w:sz w:val="21"/>
                <w:szCs w:val="21"/>
                <w:lang w:val="en-US"/>
              </w:rPr>
              <w:t xml:space="preserve">There are too many access profiles per credential, see the </w:t>
            </w:r>
            <w:proofErr w:type="spellStart"/>
            <w:r w:rsidRPr="00345326">
              <w:rPr>
                <w:rFonts w:ascii="Arial" w:hAnsi="Arial" w:cs="Arial"/>
                <w:i/>
                <w:sz w:val="21"/>
                <w:szCs w:val="21"/>
                <w:lang w:val="en-US"/>
              </w:rPr>
              <w:t>MaxAccessProfilesPerCredential</w:t>
            </w:r>
            <w:proofErr w:type="spellEnd"/>
            <w:r w:rsidRPr="00345326">
              <w:rPr>
                <w:rFonts w:ascii="Arial" w:hAnsi="Arial" w:cs="Arial"/>
                <w:i/>
                <w:iCs/>
                <w:sz w:val="21"/>
                <w:szCs w:val="21"/>
                <w:lang w:val="en-US"/>
              </w:rPr>
              <w:t xml:space="preserve"> capability</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ter:CredentialValiditySupported</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i/>
                <w:iCs/>
                <w:sz w:val="21"/>
                <w:szCs w:val="21"/>
                <w:lang w:val="en-US"/>
              </w:rPr>
            </w:pPr>
            <w:r w:rsidRPr="00345326">
              <w:rPr>
                <w:rFonts w:ascii="Arial" w:hAnsi="Arial" w:cs="Arial"/>
                <w:i/>
                <w:iCs/>
                <w:sz w:val="21"/>
                <w:szCs w:val="21"/>
                <w:lang w:val="en-US"/>
              </w:rPr>
              <w:t xml:space="preserve">Credential validity is not supported by device, see the </w:t>
            </w:r>
            <w:proofErr w:type="spellStart"/>
            <w:r w:rsidRPr="00345326">
              <w:rPr>
                <w:rFonts w:ascii="Arial" w:hAnsi="Arial" w:cs="Arial"/>
                <w:i/>
                <w:sz w:val="21"/>
                <w:szCs w:val="21"/>
                <w:lang w:val="en-US"/>
              </w:rPr>
              <w:t>CredentialValiditySupported</w:t>
            </w:r>
            <w:proofErr w:type="spellEnd"/>
            <w:r w:rsidRPr="00345326">
              <w:rPr>
                <w:rFonts w:ascii="Arial" w:hAnsi="Arial" w:cs="Arial"/>
                <w:i/>
                <w:iCs/>
                <w:sz w:val="21"/>
                <w:szCs w:val="21"/>
                <w:lang w:val="en-US"/>
              </w:rPr>
              <w:t xml:space="preserve"> capability</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ter:CredentialAccessProfileValidity</w:t>
            </w:r>
            <w:r w:rsidR="00833B0C" w:rsidRPr="00345326">
              <w:rPr>
                <w:rFonts w:ascii="Arial" w:hAnsi="Arial" w:cs="Arial"/>
                <w:sz w:val="21"/>
                <w:szCs w:val="21"/>
                <w:lang w:val="en-US"/>
              </w:rPr>
              <w:softHyphen/>
            </w:r>
            <w:r w:rsidR="00F92D71" w:rsidRPr="00345326">
              <w:rPr>
                <w:rFonts w:ascii="Arial" w:hAnsi="Arial" w:cs="Arial"/>
                <w:sz w:val="21"/>
                <w:szCs w:val="21"/>
                <w:lang w:val="en-US"/>
              </w:rPr>
              <w:t>Supported</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i/>
                <w:iCs/>
                <w:sz w:val="21"/>
                <w:szCs w:val="21"/>
                <w:lang w:val="en-US"/>
              </w:rPr>
            </w:pPr>
            <w:r w:rsidRPr="00345326">
              <w:rPr>
                <w:rFonts w:ascii="Arial" w:hAnsi="Arial" w:cs="Arial"/>
                <w:i/>
                <w:iCs/>
                <w:sz w:val="21"/>
                <w:szCs w:val="21"/>
                <w:lang w:val="en-US"/>
              </w:rPr>
              <w:t xml:space="preserve">Credential access profile validity is not supported by device, see the </w:t>
            </w:r>
            <w:proofErr w:type="spellStart"/>
            <w:r w:rsidRPr="00345326">
              <w:rPr>
                <w:rFonts w:ascii="Arial" w:hAnsi="Arial" w:cs="Arial"/>
                <w:i/>
                <w:sz w:val="21"/>
                <w:szCs w:val="21"/>
                <w:lang w:val="en-US"/>
              </w:rPr>
              <w:t>Credential</w:t>
            </w:r>
            <w:r w:rsidR="00B45335" w:rsidRPr="00345326">
              <w:rPr>
                <w:rFonts w:ascii="Arial" w:hAnsi="Arial" w:cs="Arial"/>
                <w:i/>
                <w:sz w:val="21"/>
                <w:szCs w:val="21"/>
                <w:lang w:val="en-US"/>
              </w:rPr>
              <w:softHyphen/>
            </w:r>
            <w:r w:rsidRPr="00345326">
              <w:rPr>
                <w:rFonts w:ascii="Arial" w:hAnsi="Arial" w:cs="Arial"/>
                <w:i/>
                <w:sz w:val="21"/>
                <w:szCs w:val="21"/>
                <w:lang w:val="en-US"/>
              </w:rPr>
              <w:t>AccessProfile</w:t>
            </w:r>
            <w:r w:rsidR="00B45335" w:rsidRPr="00345326">
              <w:rPr>
                <w:rFonts w:ascii="Arial" w:hAnsi="Arial" w:cs="Arial"/>
                <w:i/>
                <w:sz w:val="21"/>
                <w:szCs w:val="21"/>
                <w:lang w:val="en-US"/>
              </w:rPr>
              <w:softHyphen/>
            </w:r>
            <w:r w:rsidRPr="00345326">
              <w:rPr>
                <w:rFonts w:ascii="Arial" w:hAnsi="Arial" w:cs="Arial"/>
                <w:i/>
                <w:sz w:val="21"/>
                <w:szCs w:val="21"/>
                <w:lang w:val="en-US"/>
              </w:rPr>
              <w:t>Validity</w:t>
            </w:r>
            <w:r w:rsidR="00B45335" w:rsidRPr="00345326">
              <w:rPr>
                <w:rFonts w:ascii="Arial" w:hAnsi="Arial" w:cs="Arial"/>
                <w:i/>
                <w:sz w:val="21"/>
                <w:szCs w:val="21"/>
                <w:lang w:val="en-US"/>
              </w:rPr>
              <w:softHyphen/>
            </w:r>
            <w:r w:rsidRPr="00345326">
              <w:rPr>
                <w:rFonts w:ascii="Arial" w:hAnsi="Arial" w:cs="Arial"/>
                <w:i/>
                <w:sz w:val="21"/>
                <w:szCs w:val="21"/>
                <w:lang w:val="en-US"/>
              </w:rPr>
              <w:t>Supported</w:t>
            </w:r>
            <w:proofErr w:type="spellEnd"/>
            <w:r w:rsidRPr="00345326">
              <w:rPr>
                <w:rFonts w:ascii="Arial" w:hAnsi="Arial" w:cs="Arial"/>
                <w:i/>
                <w:iCs/>
                <w:sz w:val="21"/>
                <w:szCs w:val="21"/>
                <w:lang w:val="en-US"/>
              </w:rPr>
              <w:t xml:space="preserve"> capability</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BC453F" w:rsidRPr="00345326" w:rsidRDefault="004A1745" w:rsidP="0066769C">
            <w:pPr>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ter:SupportedIdentifierType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BC453F" w:rsidRPr="00345326" w:rsidRDefault="00F92D71" w:rsidP="0066769C">
            <w:pPr>
              <w:rPr>
                <w:rFonts w:ascii="Arial" w:hAnsi="Arial" w:cs="Arial"/>
                <w:i/>
                <w:iCs/>
                <w:sz w:val="21"/>
                <w:szCs w:val="21"/>
                <w:lang w:val="en-US"/>
              </w:rPr>
            </w:pPr>
            <w:r w:rsidRPr="00345326">
              <w:rPr>
                <w:rFonts w:ascii="Arial" w:hAnsi="Arial" w:cs="Arial"/>
                <w:i/>
                <w:iCs/>
                <w:sz w:val="21"/>
                <w:szCs w:val="21"/>
                <w:lang w:val="en-US"/>
              </w:rPr>
              <w:t xml:space="preserve">Specified identifier type not </w:t>
            </w:r>
            <w:r w:rsidR="00796852" w:rsidRPr="00345326">
              <w:rPr>
                <w:rFonts w:ascii="Arial" w:hAnsi="Arial" w:cs="Arial"/>
                <w:i/>
                <w:iCs/>
                <w:sz w:val="21"/>
                <w:szCs w:val="21"/>
                <w:lang w:val="en-US"/>
              </w:rPr>
              <w:t xml:space="preserve">is </w:t>
            </w:r>
            <w:r w:rsidRPr="00345326">
              <w:rPr>
                <w:rFonts w:ascii="Arial" w:hAnsi="Arial" w:cs="Arial"/>
                <w:i/>
                <w:iCs/>
                <w:sz w:val="21"/>
                <w:szCs w:val="21"/>
                <w:lang w:val="en-US"/>
              </w:rPr>
              <w:t xml:space="preserve">supported by device, see the </w:t>
            </w:r>
            <w:proofErr w:type="spellStart"/>
            <w:r w:rsidRPr="00345326">
              <w:rPr>
                <w:rFonts w:ascii="Arial" w:hAnsi="Arial" w:cs="Arial"/>
                <w:i/>
                <w:sz w:val="21"/>
                <w:szCs w:val="21"/>
                <w:lang w:val="en-US"/>
              </w:rPr>
              <w:t>SupportedIdentifierType</w:t>
            </w:r>
            <w:proofErr w:type="spellEnd"/>
            <w:r w:rsidRPr="00345326">
              <w:rPr>
                <w:rFonts w:ascii="Arial" w:hAnsi="Arial" w:cs="Arial"/>
                <w:i/>
                <w:iCs/>
                <w:sz w:val="21"/>
                <w:szCs w:val="21"/>
                <w:lang w:val="en-US"/>
              </w:rPr>
              <w:t xml:space="preserve"> capability</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ter:DuplicatedIdentifierType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C453F" w:rsidRPr="00345326" w:rsidRDefault="00F92D71" w:rsidP="0066769C">
            <w:pPr>
              <w:rPr>
                <w:rFonts w:ascii="Arial" w:hAnsi="Arial" w:cs="Arial"/>
                <w:i/>
                <w:sz w:val="21"/>
                <w:szCs w:val="21"/>
                <w:lang w:val="en-US"/>
              </w:rPr>
            </w:pPr>
            <w:r w:rsidRPr="00345326">
              <w:rPr>
                <w:rFonts w:ascii="Arial" w:hAnsi="Arial" w:cs="Arial"/>
                <w:i/>
                <w:sz w:val="21"/>
                <w:szCs w:val="21"/>
                <w:lang w:val="en-US"/>
              </w:rPr>
              <w:t>The same identifier type was used more than once.</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C453F" w:rsidRPr="00345326" w:rsidRDefault="00F92D71" w:rsidP="0066769C">
            <w:pPr>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ter:InvalidFormatType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C453F" w:rsidRPr="00345326" w:rsidRDefault="00F92D71" w:rsidP="0066769C">
            <w:pPr>
              <w:rPr>
                <w:rFonts w:ascii="Arial" w:hAnsi="Arial" w:cs="Arial"/>
                <w:b/>
                <w:i/>
                <w:sz w:val="21"/>
                <w:szCs w:val="21"/>
                <w:lang w:val="en-US"/>
              </w:rPr>
            </w:pPr>
            <w:r w:rsidRPr="00345326">
              <w:rPr>
                <w:rStyle w:val="Strong"/>
                <w:rFonts w:ascii="Arial" w:hAnsi="Arial" w:cs="Arial"/>
                <w:b w:val="0"/>
                <w:i/>
                <w:sz w:val="21"/>
                <w:szCs w:val="21"/>
                <w:lang w:val="en-US"/>
              </w:rPr>
              <w:t>Specified identifier format type is not supported by the device.</w:t>
            </w:r>
          </w:p>
        </w:tc>
      </w:tr>
      <w:tr w:rsidR="00F92D71" w:rsidRPr="00345326" w:rsidTr="00720F68">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BC453F"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lastRenderedPageBreak/>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w:t>
            </w:r>
            <w:r w:rsidR="00324BE7" w:rsidRPr="00345326">
              <w:rPr>
                <w:rFonts w:ascii="Arial" w:hAnsi="Arial" w:cs="Arial"/>
                <w:sz w:val="21"/>
                <w:szCs w:val="21"/>
                <w:lang w:val="en-US"/>
              </w:rPr>
              <w:t>InvalidIdentifierValue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24BE7" w:rsidRPr="00345326" w:rsidRDefault="005154B2" w:rsidP="0066769C">
            <w:pPr>
              <w:keepLines/>
              <w:rPr>
                <w:rStyle w:val="Strong"/>
                <w:rFonts w:ascii="Arial" w:hAnsi="Arial" w:cs="Arial"/>
                <w:b w:val="0"/>
                <w:i/>
                <w:sz w:val="21"/>
                <w:szCs w:val="21"/>
                <w:lang w:val="en-US"/>
              </w:rPr>
            </w:pPr>
            <w:r w:rsidRPr="00345326">
              <w:rPr>
                <w:rStyle w:val="Strong"/>
                <w:rFonts w:ascii="Arial" w:hAnsi="Arial" w:cs="Arial"/>
                <w:b w:val="0"/>
                <w:i/>
                <w:sz w:val="21"/>
                <w:szCs w:val="21"/>
                <w:lang w:val="en-US"/>
              </w:rPr>
              <w:t xml:space="preserve">Specified </w:t>
            </w:r>
            <w:r w:rsidR="00324BE7" w:rsidRPr="00345326">
              <w:rPr>
                <w:rStyle w:val="Strong"/>
                <w:rFonts w:ascii="Arial" w:hAnsi="Arial" w:cs="Arial"/>
                <w:b w:val="0"/>
                <w:i/>
                <w:sz w:val="21"/>
                <w:szCs w:val="21"/>
                <w:lang w:val="en-US"/>
              </w:rPr>
              <w:t>id</w:t>
            </w:r>
            <w:r w:rsidRPr="00345326">
              <w:rPr>
                <w:rStyle w:val="Strong"/>
                <w:rFonts w:ascii="Arial" w:hAnsi="Arial" w:cs="Arial"/>
                <w:b w:val="0"/>
                <w:i/>
                <w:sz w:val="21"/>
                <w:szCs w:val="21"/>
                <w:lang w:val="en-US"/>
              </w:rPr>
              <w:t>entifier value is not as per</w:t>
            </w:r>
            <w:r w:rsidR="00E02C15" w:rsidRPr="00345326">
              <w:rPr>
                <w:rStyle w:val="Strong"/>
                <w:rFonts w:ascii="Arial" w:hAnsi="Arial" w:cs="Arial"/>
                <w:b w:val="0"/>
                <w:i/>
                <w:sz w:val="21"/>
                <w:szCs w:val="21"/>
                <w:lang w:val="en-US"/>
              </w:rPr>
              <w:t xml:space="preserve"> </w:t>
            </w:r>
            <w:proofErr w:type="spellStart"/>
            <w:r w:rsidR="00324BE7" w:rsidRPr="00345326">
              <w:rPr>
                <w:rStyle w:val="Strong"/>
                <w:rFonts w:ascii="Arial" w:hAnsi="Arial" w:cs="Arial"/>
                <w:b w:val="0"/>
                <w:i/>
                <w:sz w:val="21"/>
                <w:szCs w:val="21"/>
                <w:lang w:val="en-US"/>
              </w:rPr>
              <w:t>FormatType</w:t>
            </w:r>
            <w:proofErr w:type="spellEnd"/>
            <w:r w:rsidR="00324BE7" w:rsidRPr="00345326">
              <w:rPr>
                <w:rStyle w:val="Strong"/>
                <w:rFonts w:ascii="Arial" w:hAnsi="Arial" w:cs="Arial"/>
                <w:b w:val="0"/>
                <w:i/>
                <w:sz w:val="21"/>
                <w:szCs w:val="21"/>
                <w:lang w:val="en-US"/>
              </w:rPr>
              <w:t xml:space="preserve"> definition.</w:t>
            </w:r>
          </w:p>
        </w:tc>
      </w:tr>
      <w:tr w:rsidR="00720F68" w:rsidRPr="00345326" w:rsidTr="00720F68">
        <w:trPr>
          <w:cantSplit/>
        </w:trPr>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20F68" w:rsidRPr="00345326" w:rsidRDefault="00720F68"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ter:DuplicatedIdentifierValue</w:t>
            </w:r>
            <w:proofErr w:type="spellEnd"/>
          </w:p>
        </w:tc>
        <w:tc>
          <w:tcPr>
            <w:tcW w:w="2961"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20F68" w:rsidRPr="00345326" w:rsidRDefault="00720F68" w:rsidP="0066769C">
            <w:pPr>
              <w:rPr>
                <w:rFonts w:ascii="Arial" w:hAnsi="Arial" w:cs="Arial"/>
                <w:sz w:val="21"/>
                <w:szCs w:val="21"/>
                <w:lang w:val="en-US"/>
              </w:rPr>
            </w:pPr>
            <w:r w:rsidRPr="00345326">
              <w:rPr>
                <w:rStyle w:val="Strong"/>
                <w:rFonts w:ascii="Arial" w:hAnsi="Arial" w:cs="Arial"/>
                <w:b w:val="0"/>
                <w:i/>
                <w:sz w:val="21"/>
                <w:szCs w:val="21"/>
                <w:lang w:val="en-US"/>
              </w:rPr>
              <w:t>The same combination of identifier type, format and value was used more than once (some devices may not support duplicate identifier values).</w:t>
            </w:r>
          </w:p>
        </w:tc>
      </w:tr>
      <w:tr w:rsidR="008D1C19" w:rsidRPr="00345326" w:rsidTr="009B3630">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ter:ReferenceNotFound</w:t>
            </w:r>
            <w:proofErr w:type="spellEnd"/>
          </w:p>
        </w:t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66769C">
            <w:pPr>
              <w:keepNext/>
              <w:keepLines/>
              <w:rPr>
                <w:rFonts w:ascii="Arial" w:hAnsi="Arial" w:cs="Arial"/>
                <w:i/>
                <w:iCs/>
                <w:sz w:val="21"/>
                <w:szCs w:val="21"/>
                <w:lang w:val="en-US"/>
              </w:rPr>
            </w:pPr>
            <w:r w:rsidRPr="00345326">
              <w:rPr>
                <w:rFonts w:ascii="Arial" w:hAnsi="Arial" w:cs="Arial"/>
                <w:i/>
                <w:iCs/>
                <w:sz w:val="21"/>
                <w:szCs w:val="21"/>
                <w:lang w:val="en-US"/>
              </w:rPr>
              <w:t xml:space="preserve">A referred </w:t>
            </w:r>
            <w:r w:rsidR="006375D9" w:rsidRPr="00345326">
              <w:rPr>
                <w:rFonts w:ascii="Arial" w:hAnsi="Arial" w:cs="Arial"/>
                <w:i/>
                <w:iCs/>
                <w:sz w:val="21"/>
                <w:szCs w:val="21"/>
                <w:lang w:val="en-US"/>
              </w:rPr>
              <w:t xml:space="preserve">entity </w:t>
            </w:r>
            <w:r w:rsidR="002E7689" w:rsidRPr="00345326">
              <w:rPr>
                <w:rFonts w:ascii="Arial" w:hAnsi="Arial" w:cs="Arial"/>
                <w:i/>
                <w:iCs/>
                <w:sz w:val="21"/>
                <w:szCs w:val="21"/>
                <w:lang w:val="en-US"/>
              </w:rPr>
              <w:t xml:space="preserve">token </w:t>
            </w:r>
            <w:r w:rsidRPr="00345326">
              <w:rPr>
                <w:rFonts w:ascii="Arial" w:hAnsi="Arial" w:cs="Arial"/>
                <w:i/>
                <w:iCs/>
                <w:sz w:val="21"/>
                <w:szCs w:val="21"/>
                <w:lang w:val="en-US"/>
              </w:rPr>
              <w:t>is not found (some devices may not validate referred entities).</w:t>
            </w:r>
          </w:p>
        </w:tc>
      </w:tr>
    </w:tbl>
    <w:p w:rsidR="00DD14AE" w:rsidRPr="00345326" w:rsidRDefault="00DD14AE" w:rsidP="00DD14AE">
      <w:pPr>
        <w:pStyle w:val="PARAGRAPH"/>
        <w:rPr>
          <w:sz w:val="21"/>
          <w:szCs w:val="21"/>
          <w:lang w:val="en-US"/>
        </w:rPr>
      </w:pPr>
      <w:bookmarkStart w:id="70" w:name="_Toc399937323"/>
      <w:bookmarkStart w:id="71" w:name="_Toc399938409"/>
      <w:bookmarkStart w:id="72" w:name="_Toc399937326"/>
      <w:bookmarkStart w:id="73" w:name="_Toc399938412"/>
      <w:bookmarkStart w:id="74" w:name="_Toc399937327"/>
      <w:bookmarkStart w:id="75" w:name="_Toc399938413"/>
      <w:bookmarkStart w:id="76" w:name="_Toc399937357"/>
      <w:bookmarkStart w:id="77" w:name="_Toc399938443"/>
      <w:bookmarkStart w:id="78" w:name="_Toc409769462"/>
      <w:bookmarkStart w:id="79" w:name="_Toc409769632"/>
      <w:bookmarkStart w:id="80" w:name="_Toc406783855"/>
      <w:bookmarkEnd w:id="70"/>
      <w:bookmarkEnd w:id="71"/>
      <w:bookmarkEnd w:id="72"/>
      <w:bookmarkEnd w:id="73"/>
      <w:bookmarkEnd w:id="74"/>
      <w:bookmarkEnd w:id="75"/>
      <w:bookmarkEnd w:id="76"/>
      <w:bookmarkEnd w:id="77"/>
      <w:bookmarkEnd w:id="78"/>
      <w:bookmarkEnd w:id="79"/>
    </w:p>
    <w:p w:rsidR="00011D92" w:rsidRPr="00345326" w:rsidRDefault="00F92D71" w:rsidP="001730CD">
      <w:pPr>
        <w:pStyle w:val="Heading3"/>
        <w:rPr>
          <w:lang w:val="en-US"/>
        </w:rPr>
      </w:pPr>
      <w:bookmarkStart w:id="81" w:name="_Toc409779373"/>
      <w:bookmarkStart w:id="82" w:name="_Toc410126253"/>
      <w:bookmarkStart w:id="83" w:name="_Toc421869421"/>
      <w:bookmarkEnd w:id="81"/>
      <w:bookmarkEnd w:id="82"/>
      <w:proofErr w:type="spellStart"/>
      <w:r w:rsidRPr="00345326">
        <w:rPr>
          <w:lang w:val="en-US"/>
        </w:rPr>
        <w:t>DeleteCredential</w:t>
      </w:r>
      <w:proofErr w:type="spellEnd"/>
      <w:r w:rsidRPr="00345326">
        <w:rPr>
          <w:lang w:val="en-US"/>
        </w:rPr>
        <w:t xml:space="preserve"> command</w:t>
      </w:r>
      <w:bookmarkEnd w:id="80"/>
      <w:bookmarkEnd w:id="83"/>
    </w:p>
    <w:p w:rsidR="00BC453F" w:rsidRPr="00345326" w:rsidRDefault="00F92D71">
      <w:pPr>
        <w:pStyle w:val="PARAGRAPH"/>
        <w:keepNext/>
        <w:rPr>
          <w:sz w:val="21"/>
          <w:szCs w:val="21"/>
          <w:lang w:val="en-US"/>
        </w:rPr>
      </w:pPr>
      <w:r w:rsidRPr="00345326">
        <w:rPr>
          <w:sz w:val="21"/>
          <w:szCs w:val="21"/>
          <w:lang w:val="en-US"/>
        </w:rPr>
        <w:t xml:space="preserve">This method deletes the specified credential. </w:t>
      </w:r>
    </w:p>
    <w:p w:rsidR="008D1C19" w:rsidRPr="00345326" w:rsidRDefault="008D1C19">
      <w:pPr>
        <w:pStyle w:val="PARAGRAPH"/>
        <w:keepNext/>
        <w:rPr>
          <w:sz w:val="21"/>
          <w:szCs w:val="21"/>
          <w:lang w:val="en-US"/>
        </w:rPr>
      </w:pPr>
      <w:r w:rsidRPr="00345326">
        <w:rPr>
          <w:sz w:val="21"/>
          <w:szCs w:val="21"/>
          <w:lang w:val="en-US"/>
        </w:rPr>
        <w:t>If it is referred to by another entity some devices may not be able to delete the credential</w:t>
      </w:r>
      <w:r w:rsidR="0016438E">
        <w:rPr>
          <w:sz w:val="21"/>
          <w:szCs w:val="21"/>
          <w:lang w:val="en-US"/>
        </w:rPr>
        <w:t xml:space="preserve">, </w:t>
      </w:r>
      <w:r w:rsidR="001247CA">
        <w:rPr>
          <w:sz w:val="21"/>
          <w:szCs w:val="21"/>
          <w:lang w:val="en-US"/>
        </w:rPr>
        <w:t xml:space="preserve">and </w:t>
      </w:r>
      <w:r w:rsidR="0016438E">
        <w:rPr>
          <w:sz w:val="21"/>
          <w:szCs w:val="21"/>
          <w:lang w:val="en-US"/>
        </w:rPr>
        <w:t xml:space="preserve">consequently a </w:t>
      </w:r>
      <w:proofErr w:type="spellStart"/>
      <w:r w:rsidR="002C5E63" w:rsidRPr="00345326">
        <w:rPr>
          <w:sz w:val="21"/>
          <w:szCs w:val="21"/>
          <w:lang w:val="en-US"/>
        </w:rPr>
        <w:t>ReferenceInUse</w:t>
      </w:r>
      <w:proofErr w:type="spellEnd"/>
      <w:r w:rsidRPr="00345326">
        <w:rPr>
          <w:sz w:val="21"/>
          <w:szCs w:val="21"/>
          <w:lang w:val="en-US"/>
        </w:rPr>
        <w:t xml:space="preserve"> fault shall be generated.</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8</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DeleteCredential</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206"/>
        <w:gridCol w:w="4317"/>
      </w:tblGrid>
      <w:tr w:rsidR="00F92D71" w:rsidRPr="00345326" w:rsidTr="004B039F">
        <w:tc>
          <w:tcPr>
            <w:tcW w:w="2655"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DeleteCredential</w:t>
            </w:r>
            <w:proofErr w:type="spellEnd"/>
          </w:p>
        </w:tc>
        <w:tc>
          <w:tcPr>
            <w:tcW w:w="2345"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F92D71" w:rsidP="0066769C">
            <w:pPr>
              <w:pStyle w:val="PARAGRAPH"/>
              <w:keepNext/>
              <w:keepLines/>
              <w:numPr>
                <w:ilvl w:val="0"/>
                <w:numId w:val="12"/>
              </w:numPr>
              <w:spacing w:before="0"/>
              <w:jc w:val="left"/>
              <w:rPr>
                <w:b/>
                <w:bCs/>
                <w:i/>
                <w:sz w:val="21"/>
                <w:szCs w:val="21"/>
                <w:lang w:val="en-US"/>
              </w:rPr>
            </w:pPr>
            <w:r w:rsidRPr="00345326">
              <w:rPr>
                <w:sz w:val="21"/>
                <w:szCs w:val="21"/>
                <w:lang w:val="en-US"/>
              </w:rPr>
              <w:t>"</w:t>
            </w:r>
            <w:r w:rsidRPr="00345326">
              <w:rPr>
                <w:i/>
                <w:sz w:val="21"/>
                <w:szCs w:val="21"/>
                <w:lang w:val="en-US"/>
              </w:rPr>
              <w:t xml:space="preserve">Token": The token of </w:t>
            </w:r>
            <w:r w:rsidR="001F0984" w:rsidRPr="00345326">
              <w:rPr>
                <w:i/>
                <w:sz w:val="21"/>
                <w:szCs w:val="21"/>
                <w:lang w:val="en-US"/>
              </w:rPr>
              <w:t>the c</w:t>
            </w:r>
            <w:r w:rsidRPr="00345326">
              <w:rPr>
                <w:i/>
                <w:sz w:val="21"/>
                <w:szCs w:val="21"/>
                <w:lang w:val="en-US"/>
              </w:rPr>
              <w:t xml:space="preserve">redential to delete. </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E02C15" w:rsidRPr="00345326">
              <w:rPr>
                <w:sz w:val="21"/>
                <w:szCs w:val="21"/>
                <w:lang w:val="en-US"/>
              </w:rPr>
              <w:t xml:space="preserve"> </w:t>
            </w:r>
            <w:r w:rsidRPr="00345326">
              <w:rPr>
                <w:b/>
                <w:sz w:val="21"/>
                <w:szCs w:val="21"/>
                <w:lang w:val="en-US"/>
              </w:rPr>
              <w:t>Token [1][1]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i/>
                <w:iCs/>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9513EB">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324BE7" w:rsidP="009513EB">
            <w:pPr>
              <w:keepNext/>
              <w:keepLines/>
              <w:rPr>
                <w:rFonts w:ascii="Arial" w:hAnsi="Arial" w:cs="Arial"/>
                <w:i/>
                <w:iCs/>
                <w:sz w:val="21"/>
                <w:szCs w:val="21"/>
                <w:lang w:val="en-US"/>
              </w:rPr>
            </w:pPr>
            <w:r w:rsidRPr="00345326">
              <w:rPr>
                <w:rFonts w:ascii="Arial" w:hAnsi="Arial" w:cs="Arial"/>
                <w:i/>
                <w:iCs/>
                <w:sz w:val="21"/>
                <w:szCs w:val="21"/>
                <w:lang w:val="en-US"/>
              </w:rPr>
              <w:t>Credential t</w:t>
            </w:r>
            <w:r w:rsidR="00F92D71" w:rsidRPr="00345326">
              <w:rPr>
                <w:rFonts w:ascii="Arial" w:hAnsi="Arial" w:cs="Arial"/>
                <w:i/>
                <w:iCs/>
                <w:sz w:val="21"/>
                <w:szCs w:val="21"/>
                <w:lang w:val="en-US"/>
              </w:rPr>
              <w:t>oken is not found.</w:t>
            </w:r>
          </w:p>
        </w:tc>
      </w:tr>
      <w:tr w:rsidR="00190B91" w:rsidRPr="00345326" w:rsidTr="00EE6857">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190B91" w:rsidRPr="00345326" w:rsidRDefault="00190B9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ter:ReferenceInUse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190B91" w:rsidRPr="00345326" w:rsidRDefault="00190B91" w:rsidP="0066769C">
            <w:pPr>
              <w:keepNext/>
              <w:keepLines/>
              <w:rPr>
                <w:rFonts w:ascii="Arial" w:hAnsi="Arial" w:cs="Arial"/>
                <w:i/>
                <w:iCs/>
                <w:sz w:val="21"/>
                <w:szCs w:val="21"/>
                <w:lang w:val="en-US"/>
              </w:rPr>
            </w:pPr>
            <w:r w:rsidRPr="00345326">
              <w:rPr>
                <w:rFonts w:ascii="Arial" w:hAnsi="Arial" w:cs="Arial"/>
                <w:i/>
                <w:iCs/>
                <w:sz w:val="21"/>
                <w:szCs w:val="21"/>
                <w:lang w:val="en-US"/>
              </w:rPr>
              <w:t>Failed to delete, credential token is in use</w:t>
            </w:r>
          </w:p>
        </w:tc>
      </w:tr>
    </w:tbl>
    <w:p w:rsidR="00DD14AE" w:rsidRPr="00345326" w:rsidRDefault="00DD14AE" w:rsidP="00DD14AE">
      <w:pPr>
        <w:pStyle w:val="PARAGRAPH"/>
        <w:rPr>
          <w:sz w:val="21"/>
          <w:szCs w:val="21"/>
          <w:lang w:val="en-US"/>
        </w:rPr>
      </w:pPr>
      <w:bookmarkStart w:id="84" w:name="_Toc409769464"/>
      <w:bookmarkStart w:id="85" w:name="_Toc409769634"/>
      <w:bookmarkEnd w:id="84"/>
      <w:bookmarkEnd w:id="85"/>
    </w:p>
    <w:p w:rsidR="00011D92" w:rsidRPr="00345326" w:rsidRDefault="00F92D71" w:rsidP="001730CD">
      <w:pPr>
        <w:pStyle w:val="Heading3"/>
        <w:rPr>
          <w:lang w:val="en-US"/>
        </w:rPr>
      </w:pPr>
      <w:bookmarkStart w:id="86" w:name="_Toc409779375"/>
      <w:bookmarkStart w:id="87" w:name="_Toc410126255"/>
      <w:bookmarkStart w:id="88" w:name="_Toc406783856"/>
      <w:bookmarkStart w:id="89" w:name="_Toc421869422"/>
      <w:bookmarkEnd w:id="86"/>
      <w:bookmarkEnd w:id="87"/>
      <w:proofErr w:type="spellStart"/>
      <w:r w:rsidRPr="00345326">
        <w:rPr>
          <w:lang w:val="en-US"/>
        </w:rPr>
        <w:lastRenderedPageBreak/>
        <w:t>GetCredentialState</w:t>
      </w:r>
      <w:proofErr w:type="spellEnd"/>
      <w:r w:rsidRPr="00345326">
        <w:rPr>
          <w:lang w:val="en-US"/>
        </w:rPr>
        <w:t xml:space="preserve"> command</w:t>
      </w:r>
      <w:bookmarkEnd w:id="88"/>
      <w:bookmarkEnd w:id="89"/>
    </w:p>
    <w:p w:rsidR="00011D92" w:rsidRPr="00345326" w:rsidRDefault="00F92D71" w:rsidP="001730CD">
      <w:pPr>
        <w:pStyle w:val="PARAGRAPH"/>
        <w:keepNext/>
        <w:rPr>
          <w:sz w:val="21"/>
          <w:szCs w:val="21"/>
          <w:lang w:val="en-US"/>
        </w:rPr>
      </w:pPr>
      <w:r w:rsidRPr="00345326">
        <w:rPr>
          <w:sz w:val="21"/>
          <w:szCs w:val="21"/>
          <w:lang w:val="en-US"/>
        </w:rPr>
        <w:t>This method returns the state for the specified credential.</w:t>
      </w:r>
    </w:p>
    <w:p w:rsidR="00DA23A7" w:rsidRPr="00345326" w:rsidRDefault="00DA23A7" w:rsidP="001730CD">
      <w:pPr>
        <w:pStyle w:val="PARAGRAPH"/>
        <w:keepNext/>
        <w:rPr>
          <w:sz w:val="21"/>
          <w:szCs w:val="21"/>
          <w:lang w:val="en-US"/>
        </w:rPr>
      </w:pPr>
      <w:r w:rsidRPr="00345326">
        <w:rPr>
          <w:sz w:val="21"/>
          <w:szCs w:val="21"/>
          <w:lang w:val="en-US"/>
        </w:rPr>
        <w:t xml:space="preserve">If the capability </w:t>
      </w:r>
      <w:proofErr w:type="spellStart"/>
      <w:r w:rsidR="002434C0" w:rsidRPr="00345326">
        <w:rPr>
          <w:sz w:val="21"/>
          <w:szCs w:val="21"/>
          <w:lang w:val="en-US"/>
        </w:rPr>
        <w:t>Reset</w:t>
      </w:r>
      <w:r w:rsidRPr="00345326">
        <w:rPr>
          <w:sz w:val="21"/>
          <w:szCs w:val="21"/>
          <w:lang w:val="en-US"/>
        </w:rPr>
        <w:t>AntipassbackSupported</w:t>
      </w:r>
      <w:proofErr w:type="spellEnd"/>
      <w:r w:rsidRPr="00345326">
        <w:rPr>
          <w:sz w:val="21"/>
          <w:szCs w:val="21"/>
          <w:lang w:val="en-US"/>
        </w:rPr>
        <w:t xml:space="preserve"> is set to true, then the device shall supply the anti-passback state in the returned credential state structure.</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9</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GetCredentialState</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GetCredentialState</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GetCredentialStateRequest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F92D71" w:rsidP="0066769C">
            <w:pPr>
              <w:pStyle w:val="PARAGRAPH"/>
              <w:keepNext/>
              <w:keepLines/>
              <w:numPr>
                <w:ilvl w:val="0"/>
                <w:numId w:val="12"/>
              </w:numPr>
              <w:spacing w:before="0"/>
              <w:jc w:val="left"/>
              <w:rPr>
                <w:b/>
                <w:bCs/>
                <w:i/>
                <w:sz w:val="21"/>
                <w:szCs w:val="21"/>
                <w:lang w:val="en-US"/>
              </w:rPr>
            </w:pPr>
            <w:r w:rsidRPr="00345326">
              <w:rPr>
                <w:sz w:val="21"/>
                <w:szCs w:val="21"/>
                <w:lang w:val="en-US"/>
              </w:rPr>
              <w:t>"</w:t>
            </w:r>
            <w:r w:rsidRPr="00345326">
              <w:rPr>
                <w:i/>
                <w:sz w:val="21"/>
                <w:szCs w:val="21"/>
                <w:lang w:val="en-US"/>
              </w:rPr>
              <w:t xml:space="preserve">Token": Token of Credential </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E02C15" w:rsidRPr="00345326">
              <w:rPr>
                <w:sz w:val="21"/>
                <w:szCs w:val="21"/>
                <w:lang w:val="en-US"/>
              </w:rPr>
              <w:t xml:space="preserve"> </w:t>
            </w:r>
            <w:r w:rsidRPr="00345326">
              <w:rPr>
                <w:b/>
                <w:sz w:val="21"/>
                <w:szCs w:val="21"/>
                <w:lang w:val="en-US"/>
              </w:rPr>
              <w:t>Token [1][1]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GetCredentialStateResponse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pStyle w:val="NormalWeb"/>
              <w:keepNext/>
              <w:keepLines/>
              <w:rPr>
                <w:rFonts w:ascii="Arial" w:hAnsi="Arial" w:cs="Arial"/>
                <w:b/>
                <w:bCs/>
                <w:spacing w:val="8"/>
                <w:sz w:val="21"/>
                <w:szCs w:val="21"/>
              </w:rPr>
            </w:pPr>
            <w:r w:rsidRPr="00345326">
              <w:rPr>
                <w:rFonts w:ascii="Arial" w:hAnsi="Arial" w:cs="Arial"/>
                <w:bCs/>
                <w:i/>
                <w:iCs/>
                <w:sz w:val="21"/>
                <w:szCs w:val="21"/>
              </w:rPr>
              <w:t>This message contains:</w:t>
            </w:r>
          </w:p>
          <w:p w:rsidR="00011D92" w:rsidRPr="00345326" w:rsidRDefault="00F92D71" w:rsidP="0066769C">
            <w:pPr>
              <w:pStyle w:val="NormalWeb"/>
              <w:keepNext/>
              <w:keepLines/>
              <w:numPr>
                <w:ilvl w:val="0"/>
                <w:numId w:val="13"/>
              </w:numPr>
              <w:rPr>
                <w:rFonts w:ascii="Arial" w:hAnsi="Arial" w:cs="Arial"/>
                <w:b/>
                <w:bCs/>
                <w:spacing w:val="8"/>
                <w:sz w:val="21"/>
                <w:szCs w:val="21"/>
              </w:rPr>
            </w:pPr>
            <w:r w:rsidRPr="00345326">
              <w:rPr>
                <w:rFonts w:ascii="Arial" w:hAnsi="Arial" w:cs="Arial"/>
                <w:bCs/>
                <w:i/>
                <w:iCs/>
                <w:sz w:val="21"/>
                <w:szCs w:val="21"/>
              </w:rPr>
              <w:t>"State": State of the credential.</w:t>
            </w:r>
          </w:p>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Cs/>
                <w:sz w:val="21"/>
                <w:szCs w:val="21"/>
                <w:lang w:val="en-US"/>
              </w:rPr>
              <w:t>tcr:CredentialState</w:t>
            </w:r>
            <w:proofErr w:type="spellEnd"/>
            <w:r w:rsidRPr="00345326">
              <w:rPr>
                <w:rFonts w:ascii="Arial" w:hAnsi="Arial" w:cs="Arial"/>
                <w:b/>
                <w:bCs/>
                <w:sz w:val="21"/>
                <w:szCs w:val="21"/>
                <w:lang w:val="en-US"/>
              </w:rPr>
              <w:t xml:space="preserve"> State [1][1]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D4445D" w:rsidP="0066769C">
            <w:pPr>
              <w:keepNext/>
              <w:keepLines/>
              <w:rPr>
                <w:rFonts w:ascii="Arial" w:hAnsi="Arial" w:cs="Arial"/>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bl>
    <w:p w:rsidR="00DD14AE" w:rsidRPr="00345326" w:rsidRDefault="00DD14AE" w:rsidP="00DD14AE">
      <w:pPr>
        <w:pStyle w:val="PARAGRAPH"/>
        <w:rPr>
          <w:sz w:val="21"/>
          <w:szCs w:val="21"/>
          <w:lang w:val="en-US"/>
        </w:rPr>
      </w:pPr>
      <w:bookmarkStart w:id="90" w:name="_Toc409769466"/>
      <w:bookmarkStart w:id="91" w:name="_Toc409769636"/>
      <w:bookmarkEnd w:id="90"/>
      <w:bookmarkEnd w:id="91"/>
    </w:p>
    <w:p w:rsidR="00011D92" w:rsidRPr="00345326" w:rsidRDefault="00F92D71" w:rsidP="001730CD">
      <w:pPr>
        <w:pStyle w:val="Heading3"/>
        <w:rPr>
          <w:lang w:val="en-US"/>
        </w:rPr>
      </w:pPr>
      <w:bookmarkStart w:id="92" w:name="_Toc409779377"/>
      <w:bookmarkStart w:id="93" w:name="_Toc410126257"/>
      <w:bookmarkStart w:id="94" w:name="_Toc406783857"/>
      <w:bookmarkStart w:id="95" w:name="_Toc421869423"/>
      <w:bookmarkEnd w:id="92"/>
      <w:bookmarkEnd w:id="93"/>
      <w:proofErr w:type="spellStart"/>
      <w:r w:rsidRPr="00345326">
        <w:rPr>
          <w:lang w:val="en-US"/>
        </w:rPr>
        <w:t>EnableCredential</w:t>
      </w:r>
      <w:proofErr w:type="spellEnd"/>
      <w:r w:rsidRPr="00345326">
        <w:rPr>
          <w:lang w:val="en-US"/>
        </w:rPr>
        <w:t xml:space="preserve"> command</w:t>
      </w:r>
      <w:bookmarkEnd w:id="94"/>
      <w:bookmarkEnd w:id="95"/>
    </w:p>
    <w:p w:rsidR="00BC453F" w:rsidRPr="00345326" w:rsidRDefault="00F92D71">
      <w:pPr>
        <w:pStyle w:val="PARAGRAPH"/>
        <w:keepNext/>
        <w:rPr>
          <w:sz w:val="21"/>
          <w:szCs w:val="21"/>
          <w:lang w:val="en-US"/>
        </w:rPr>
      </w:pPr>
      <w:r w:rsidRPr="00345326">
        <w:rPr>
          <w:sz w:val="21"/>
          <w:szCs w:val="21"/>
          <w:lang w:val="en-US"/>
        </w:rPr>
        <w:t xml:space="preserve">This method is used to enable a credential. </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10</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EnableCredential</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EnableCredential</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EnableCredentialRequest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F92D71" w:rsidP="00F30020">
            <w:pPr>
              <w:pStyle w:val="PARAGRAPH"/>
              <w:keepNext/>
              <w:keepLines/>
              <w:numPr>
                <w:ilvl w:val="0"/>
                <w:numId w:val="12"/>
              </w:numPr>
              <w:spacing w:before="0" w:after="0"/>
              <w:ind w:left="714" w:hanging="357"/>
              <w:jc w:val="left"/>
              <w:rPr>
                <w:b/>
                <w:bCs/>
                <w:i/>
                <w:sz w:val="21"/>
                <w:szCs w:val="21"/>
                <w:lang w:val="en-US"/>
              </w:rPr>
            </w:pPr>
            <w:r w:rsidRPr="00345326">
              <w:rPr>
                <w:i/>
                <w:sz w:val="21"/>
                <w:szCs w:val="21"/>
                <w:lang w:val="en-US"/>
              </w:rPr>
              <w:t xml:space="preserve">"Token": </w:t>
            </w:r>
            <w:r w:rsidR="00D14013" w:rsidRPr="00345326">
              <w:rPr>
                <w:i/>
                <w:sz w:val="21"/>
                <w:szCs w:val="21"/>
                <w:lang w:val="en-US"/>
              </w:rPr>
              <w:t>The t</w:t>
            </w:r>
            <w:r w:rsidRPr="00345326">
              <w:rPr>
                <w:i/>
                <w:sz w:val="21"/>
                <w:szCs w:val="21"/>
                <w:lang w:val="en-US"/>
              </w:rPr>
              <w:t xml:space="preserve">oken of </w:t>
            </w:r>
            <w:r w:rsidR="00D14013" w:rsidRPr="00345326">
              <w:rPr>
                <w:i/>
                <w:sz w:val="21"/>
                <w:szCs w:val="21"/>
                <w:lang w:val="en-US"/>
              </w:rPr>
              <w:t>the c</w:t>
            </w:r>
            <w:r w:rsidRPr="00345326">
              <w:rPr>
                <w:i/>
                <w:sz w:val="21"/>
                <w:szCs w:val="21"/>
                <w:lang w:val="en-US"/>
              </w:rPr>
              <w:t xml:space="preserve">redential </w:t>
            </w:r>
          </w:p>
          <w:p w:rsidR="00011D92" w:rsidRPr="00345326" w:rsidRDefault="00FA2E0C" w:rsidP="0066769C">
            <w:pPr>
              <w:pStyle w:val="PARAGRAPH"/>
              <w:keepNext/>
              <w:keepLines/>
              <w:numPr>
                <w:ilvl w:val="0"/>
                <w:numId w:val="12"/>
              </w:numPr>
              <w:spacing w:before="0"/>
              <w:jc w:val="left"/>
              <w:rPr>
                <w:b/>
                <w:bCs/>
                <w:i/>
                <w:sz w:val="21"/>
                <w:szCs w:val="21"/>
                <w:lang w:val="en-US"/>
              </w:rPr>
            </w:pPr>
            <w:r w:rsidRPr="00345326">
              <w:rPr>
                <w:i/>
                <w:sz w:val="21"/>
                <w:szCs w:val="21"/>
                <w:lang w:val="en-US"/>
              </w:rPr>
              <w:t xml:space="preserve">“Reason”: Reason </w:t>
            </w:r>
            <w:r w:rsidR="006841D4" w:rsidRPr="00345326">
              <w:rPr>
                <w:i/>
                <w:sz w:val="21"/>
                <w:szCs w:val="21"/>
                <w:lang w:val="en-US"/>
              </w:rPr>
              <w:t xml:space="preserve">for enabling </w:t>
            </w:r>
            <w:r w:rsidR="00BB71A1" w:rsidRPr="00345326">
              <w:rPr>
                <w:i/>
                <w:sz w:val="21"/>
                <w:szCs w:val="21"/>
                <w:lang w:val="en-US"/>
              </w:rPr>
              <w:t>the credential</w:t>
            </w:r>
            <w:r w:rsidR="006841D4" w:rsidRPr="00345326">
              <w:rPr>
                <w:i/>
                <w:sz w:val="21"/>
                <w:szCs w:val="21"/>
                <w:lang w:val="en-US"/>
              </w:rPr>
              <w:t>.</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E02C15" w:rsidRPr="00345326">
              <w:rPr>
                <w:sz w:val="21"/>
                <w:szCs w:val="21"/>
                <w:lang w:val="en-US"/>
              </w:rPr>
              <w:t xml:space="preserve"> </w:t>
            </w:r>
            <w:r w:rsidRPr="00345326">
              <w:rPr>
                <w:b/>
                <w:sz w:val="21"/>
                <w:szCs w:val="21"/>
                <w:lang w:val="en-US"/>
              </w:rPr>
              <w:t>Token [1][1]</w:t>
            </w:r>
          </w:p>
          <w:p w:rsidR="00011D92" w:rsidRPr="00345326" w:rsidRDefault="00F92D71" w:rsidP="00A546A1">
            <w:pPr>
              <w:pStyle w:val="PARAGRAPH"/>
              <w:keepNext/>
              <w:keepLines/>
              <w:spacing w:before="0" w:after="0"/>
              <w:jc w:val="left"/>
              <w:rPr>
                <w:b/>
                <w:bCs/>
                <w:sz w:val="21"/>
                <w:szCs w:val="21"/>
                <w:lang w:val="en-US"/>
              </w:rPr>
            </w:pPr>
            <w:proofErr w:type="spellStart"/>
            <w:r w:rsidRPr="00345326">
              <w:rPr>
                <w:sz w:val="21"/>
                <w:szCs w:val="21"/>
                <w:lang w:val="en-US"/>
              </w:rPr>
              <w:t>pt:Name</w:t>
            </w:r>
            <w:proofErr w:type="spellEnd"/>
            <w:r w:rsidR="00803451" w:rsidRPr="00345326">
              <w:rPr>
                <w:sz w:val="21"/>
                <w:szCs w:val="21"/>
                <w:lang w:val="en-US"/>
              </w:rPr>
              <w:t xml:space="preserve"> </w:t>
            </w:r>
            <w:r w:rsidRPr="00345326">
              <w:rPr>
                <w:b/>
                <w:sz w:val="21"/>
                <w:szCs w:val="21"/>
                <w:lang w:val="en-US"/>
              </w:rPr>
              <w:t>Reason</w:t>
            </w:r>
            <w:r w:rsidR="00A546A1">
              <w:rPr>
                <w:b/>
                <w:sz w:val="21"/>
                <w:szCs w:val="21"/>
                <w:lang w:val="en-US"/>
              </w:rPr>
              <w:t xml:space="preserve"> </w:t>
            </w:r>
            <w:r w:rsidR="00A546A1" w:rsidRPr="00345326">
              <w:rPr>
                <w:b/>
                <w:sz w:val="21"/>
                <w:szCs w:val="21"/>
                <w:lang w:val="en-US"/>
              </w:rPr>
              <w:t>[</w:t>
            </w:r>
            <w:r w:rsidR="00A546A1">
              <w:rPr>
                <w:b/>
                <w:sz w:val="21"/>
                <w:szCs w:val="21"/>
                <w:lang w:val="en-US"/>
              </w:rPr>
              <w:t>0</w:t>
            </w:r>
            <w:r w:rsidR="00A546A1" w:rsidRPr="00345326">
              <w:rPr>
                <w:b/>
                <w:sz w:val="21"/>
                <w:szCs w:val="21"/>
                <w:lang w:val="en-US"/>
              </w:rPr>
              <w:t>][1]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EnableCredentialResponse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i/>
                <w:spacing w:val="8"/>
                <w:sz w:val="21"/>
                <w:szCs w:val="21"/>
                <w:lang w:val="en-US"/>
              </w:rPr>
            </w:pPr>
            <w:r w:rsidRPr="00345326">
              <w:rPr>
                <w:rFonts w:ascii="Arial" w:hAnsi="Arial" w:cs="Arial"/>
                <w:i/>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00D14013"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D14013"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D14013"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6841D4" w:rsidP="0066769C">
            <w:pPr>
              <w:keepNext/>
              <w:keepLines/>
              <w:rPr>
                <w:rFonts w:ascii="Arial" w:hAnsi="Arial" w:cs="Arial"/>
                <w:b/>
                <w:bCs/>
                <w:spacing w:val="8"/>
                <w:sz w:val="21"/>
                <w:szCs w:val="21"/>
                <w:lang w:val="en-US"/>
              </w:rPr>
            </w:pPr>
            <w:r w:rsidRPr="00345326">
              <w:rPr>
                <w:rFonts w:ascii="Arial" w:hAnsi="Arial" w:cs="Arial"/>
                <w:i/>
                <w:iCs/>
                <w:sz w:val="21"/>
                <w:szCs w:val="21"/>
                <w:lang w:val="en-US"/>
              </w:rPr>
              <w:t>C</w:t>
            </w:r>
            <w:r w:rsidR="00F92D71" w:rsidRPr="00345326">
              <w:rPr>
                <w:rFonts w:ascii="Arial" w:hAnsi="Arial" w:cs="Arial"/>
                <w:i/>
                <w:iCs/>
                <w:sz w:val="21"/>
                <w:szCs w:val="21"/>
                <w:lang w:val="en-US"/>
              </w:rPr>
              <w:t>redential token</w:t>
            </w:r>
            <w:r w:rsidRPr="00345326">
              <w:rPr>
                <w:rFonts w:ascii="Arial" w:hAnsi="Arial" w:cs="Arial"/>
                <w:i/>
                <w:iCs/>
                <w:sz w:val="21"/>
                <w:szCs w:val="21"/>
                <w:lang w:val="en-US"/>
              </w:rPr>
              <w:t xml:space="preserve"> is not found</w:t>
            </w:r>
            <w:r w:rsidR="00F92D71" w:rsidRPr="00345326">
              <w:rPr>
                <w:rFonts w:ascii="Arial" w:hAnsi="Arial" w:cs="Arial"/>
                <w:i/>
                <w:iCs/>
                <w:sz w:val="21"/>
                <w:szCs w:val="21"/>
                <w:lang w:val="en-US"/>
              </w:rPr>
              <w:t>.</w:t>
            </w:r>
          </w:p>
        </w:tc>
      </w:tr>
    </w:tbl>
    <w:p w:rsidR="00DD14AE" w:rsidRPr="00345326" w:rsidRDefault="00DD14AE" w:rsidP="00DD14AE">
      <w:pPr>
        <w:pStyle w:val="PARAGRAPH"/>
        <w:rPr>
          <w:sz w:val="21"/>
          <w:szCs w:val="21"/>
          <w:lang w:val="en-US"/>
        </w:rPr>
      </w:pPr>
      <w:bookmarkStart w:id="96" w:name="_Toc409769468"/>
      <w:bookmarkStart w:id="97" w:name="_Toc409769638"/>
      <w:bookmarkEnd w:id="96"/>
      <w:bookmarkEnd w:id="97"/>
    </w:p>
    <w:p w:rsidR="00011D92" w:rsidRPr="00345326" w:rsidRDefault="00F92D71" w:rsidP="001730CD">
      <w:pPr>
        <w:pStyle w:val="Heading3"/>
        <w:rPr>
          <w:lang w:val="en-US"/>
        </w:rPr>
      </w:pPr>
      <w:bookmarkStart w:id="98" w:name="_Toc409779379"/>
      <w:bookmarkStart w:id="99" w:name="_Toc410126259"/>
      <w:bookmarkStart w:id="100" w:name="_Toc406783858"/>
      <w:bookmarkStart w:id="101" w:name="_Toc421869424"/>
      <w:bookmarkEnd w:id="98"/>
      <w:bookmarkEnd w:id="99"/>
      <w:proofErr w:type="spellStart"/>
      <w:r w:rsidRPr="00345326">
        <w:rPr>
          <w:lang w:val="en-US"/>
        </w:rPr>
        <w:lastRenderedPageBreak/>
        <w:t>DisableCredential</w:t>
      </w:r>
      <w:proofErr w:type="spellEnd"/>
      <w:r w:rsidRPr="00345326">
        <w:rPr>
          <w:lang w:val="en-US"/>
        </w:rPr>
        <w:t xml:space="preserve"> command</w:t>
      </w:r>
      <w:bookmarkEnd w:id="100"/>
      <w:bookmarkEnd w:id="101"/>
    </w:p>
    <w:p w:rsidR="00011D92" w:rsidRPr="00345326" w:rsidRDefault="00F92D71" w:rsidP="001730CD">
      <w:pPr>
        <w:pStyle w:val="PARAGRAPH"/>
        <w:keepNext/>
        <w:rPr>
          <w:sz w:val="21"/>
          <w:szCs w:val="21"/>
          <w:lang w:val="en-US"/>
        </w:rPr>
      </w:pPr>
      <w:r w:rsidRPr="00345326">
        <w:rPr>
          <w:sz w:val="21"/>
          <w:szCs w:val="21"/>
          <w:lang w:val="en-US"/>
        </w:rPr>
        <w:t xml:space="preserve">This method is used to disable a credential. </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11</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DisableCredential</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1730CD">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DisableCredential</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1730CD">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1730C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DisableCredentialRequest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i/>
                <w:sz w:val="21"/>
                <w:szCs w:val="21"/>
                <w:lang w:val="en-US"/>
              </w:rPr>
            </w:pPr>
            <w:r w:rsidRPr="00345326">
              <w:rPr>
                <w:i/>
                <w:sz w:val="21"/>
                <w:szCs w:val="21"/>
                <w:lang w:val="en-US"/>
              </w:rPr>
              <w:t>This message contains:</w:t>
            </w:r>
          </w:p>
          <w:p w:rsidR="00011D92" w:rsidRPr="00345326" w:rsidRDefault="00F92D71" w:rsidP="00F30020">
            <w:pPr>
              <w:pStyle w:val="PARAGRAPH"/>
              <w:keepNext/>
              <w:keepLines/>
              <w:numPr>
                <w:ilvl w:val="0"/>
                <w:numId w:val="12"/>
              </w:numPr>
              <w:spacing w:before="0" w:after="0"/>
              <w:ind w:left="714" w:hanging="357"/>
              <w:jc w:val="left"/>
              <w:rPr>
                <w:i/>
                <w:sz w:val="21"/>
                <w:szCs w:val="21"/>
                <w:lang w:val="en-US"/>
              </w:rPr>
            </w:pPr>
            <w:r w:rsidRPr="00345326">
              <w:rPr>
                <w:i/>
                <w:sz w:val="21"/>
                <w:szCs w:val="21"/>
                <w:lang w:val="en-US"/>
              </w:rPr>
              <w:t xml:space="preserve">"Token": </w:t>
            </w:r>
            <w:r w:rsidR="00AF15F8" w:rsidRPr="00345326">
              <w:rPr>
                <w:i/>
                <w:sz w:val="21"/>
                <w:szCs w:val="21"/>
                <w:lang w:val="en-US"/>
              </w:rPr>
              <w:t>The t</w:t>
            </w:r>
            <w:r w:rsidRPr="00345326">
              <w:rPr>
                <w:i/>
                <w:sz w:val="21"/>
                <w:szCs w:val="21"/>
                <w:lang w:val="en-US"/>
              </w:rPr>
              <w:t xml:space="preserve">oken of </w:t>
            </w:r>
            <w:r w:rsidR="00AF15F8" w:rsidRPr="00345326">
              <w:rPr>
                <w:i/>
                <w:sz w:val="21"/>
                <w:szCs w:val="21"/>
                <w:lang w:val="en-US"/>
              </w:rPr>
              <w:t>the c</w:t>
            </w:r>
            <w:r w:rsidRPr="00345326">
              <w:rPr>
                <w:i/>
                <w:sz w:val="21"/>
                <w:szCs w:val="21"/>
                <w:lang w:val="en-US"/>
              </w:rPr>
              <w:t xml:space="preserve">redential </w:t>
            </w:r>
          </w:p>
          <w:p w:rsidR="00011D92" w:rsidRPr="00345326" w:rsidRDefault="00BB71A1" w:rsidP="0066769C">
            <w:pPr>
              <w:pStyle w:val="PARAGRAPH"/>
              <w:keepNext/>
              <w:keepLines/>
              <w:numPr>
                <w:ilvl w:val="0"/>
                <w:numId w:val="12"/>
              </w:numPr>
              <w:spacing w:before="0"/>
              <w:jc w:val="left"/>
              <w:rPr>
                <w:i/>
                <w:sz w:val="21"/>
                <w:szCs w:val="21"/>
                <w:lang w:val="en-US"/>
              </w:rPr>
            </w:pPr>
            <w:r w:rsidRPr="00345326">
              <w:rPr>
                <w:i/>
                <w:sz w:val="21"/>
                <w:szCs w:val="21"/>
                <w:lang w:val="en-US"/>
              </w:rPr>
              <w:t>“Reason”: Reason for disabling the credential</w:t>
            </w:r>
          </w:p>
          <w:p w:rsidR="00011D92" w:rsidRPr="00345326" w:rsidRDefault="00F92D71" w:rsidP="009513EB">
            <w:pPr>
              <w:pStyle w:val="PARAGRAPH"/>
              <w:keepNext/>
              <w:keepLines/>
              <w:spacing w:before="0" w:after="0"/>
              <w:jc w:val="left"/>
              <w:rPr>
                <w:b/>
                <w:sz w:val="21"/>
                <w:szCs w:val="21"/>
                <w:lang w:val="en-US"/>
              </w:rPr>
            </w:pPr>
            <w:proofErr w:type="spellStart"/>
            <w:r w:rsidRPr="00345326">
              <w:rPr>
                <w:sz w:val="21"/>
                <w:szCs w:val="21"/>
                <w:lang w:val="en-US"/>
              </w:rPr>
              <w:t>pt:ReferenceToken</w:t>
            </w:r>
            <w:proofErr w:type="spellEnd"/>
            <w:r w:rsidR="00E02C15" w:rsidRPr="00345326">
              <w:rPr>
                <w:sz w:val="21"/>
                <w:szCs w:val="21"/>
                <w:lang w:val="en-US"/>
              </w:rPr>
              <w:t xml:space="preserve"> </w:t>
            </w:r>
            <w:r w:rsidRPr="00345326">
              <w:rPr>
                <w:b/>
                <w:sz w:val="21"/>
                <w:szCs w:val="21"/>
                <w:lang w:val="en-US"/>
              </w:rPr>
              <w:t>Token [1][1]</w:t>
            </w:r>
          </w:p>
          <w:p w:rsidR="00011D92" w:rsidRPr="00345326" w:rsidRDefault="00F92D71" w:rsidP="00A546A1">
            <w:pPr>
              <w:pStyle w:val="PARAGRAPH"/>
              <w:keepNext/>
              <w:keepLines/>
              <w:spacing w:before="0" w:after="0"/>
              <w:jc w:val="left"/>
              <w:rPr>
                <w:sz w:val="21"/>
                <w:szCs w:val="21"/>
                <w:lang w:val="en-US"/>
              </w:rPr>
            </w:pPr>
            <w:proofErr w:type="spellStart"/>
            <w:r w:rsidRPr="00345326">
              <w:rPr>
                <w:sz w:val="21"/>
                <w:szCs w:val="21"/>
                <w:lang w:val="en-US"/>
              </w:rPr>
              <w:t>pt:Name</w:t>
            </w:r>
            <w:proofErr w:type="spellEnd"/>
            <w:r w:rsidR="00803451" w:rsidRPr="00345326">
              <w:rPr>
                <w:sz w:val="21"/>
                <w:szCs w:val="21"/>
                <w:lang w:val="en-US"/>
              </w:rPr>
              <w:t xml:space="preserve"> </w:t>
            </w:r>
            <w:r w:rsidRPr="00345326">
              <w:rPr>
                <w:b/>
                <w:sz w:val="21"/>
                <w:szCs w:val="21"/>
                <w:lang w:val="en-US"/>
              </w:rPr>
              <w:t>Reason</w:t>
            </w:r>
            <w:r w:rsidR="00A546A1">
              <w:rPr>
                <w:b/>
                <w:sz w:val="21"/>
                <w:szCs w:val="21"/>
                <w:lang w:val="en-US"/>
              </w:rPr>
              <w:t xml:space="preserve"> </w:t>
            </w:r>
            <w:r w:rsidR="00A546A1" w:rsidRPr="00345326">
              <w:rPr>
                <w:b/>
                <w:sz w:val="21"/>
                <w:szCs w:val="21"/>
                <w:lang w:val="en-US"/>
              </w:rPr>
              <w:t>[</w:t>
            </w:r>
            <w:r w:rsidR="00A546A1">
              <w:rPr>
                <w:b/>
                <w:sz w:val="21"/>
                <w:szCs w:val="21"/>
                <w:lang w:val="en-US"/>
              </w:rPr>
              <w:t>0</w:t>
            </w:r>
            <w:r w:rsidR="00A546A1" w:rsidRPr="00345326">
              <w:rPr>
                <w:b/>
                <w:sz w:val="21"/>
                <w:szCs w:val="21"/>
                <w:lang w:val="en-US"/>
              </w:rPr>
              <w:t>][1]</w:t>
            </w:r>
          </w:p>
        </w:tc>
      </w:tr>
      <w:tr w:rsidR="00F92D71" w:rsidRPr="00345326" w:rsidTr="001730CD">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DisableCredentialResponse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i/>
                <w:sz w:val="21"/>
                <w:szCs w:val="21"/>
                <w:lang w:val="en-US"/>
              </w:rPr>
            </w:pPr>
            <w:r w:rsidRPr="00345326">
              <w:rPr>
                <w:rFonts w:ascii="Arial" w:hAnsi="Arial" w:cs="Arial"/>
                <w:i/>
                <w:sz w:val="21"/>
                <w:szCs w:val="21"/>
                <w:lang w:val="en-US"/>
              </w:rPr>
              <w:t>This message shall be empty</w:t>
            </w:r>
          </w:p>
        </w:tc>
      </w:tr>
      <w:tr w:rsidR="00F92D71" w:rsidRPr="00345326" w:rsidTr="001730CD">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1730C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00AF15F8"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AF15F8"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AF15F8"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BB71A1" w:rsidP="0066769C">
            <w:pPr>
              <w:keepNext/>
              <w:keepLines/>
              <w:rPr>
                <w:rFonts w:ascii="Arial" w:hAnsi="Arial" w:cs="Arial"/>
                <w:sz w:val="21"/>
                <w:szCs w:val="21"/>
                <w:lang w:val="en-US"/>
              </w:rPr>
            </w:pPr>
            <w:r w:rsidRPr="00345326">
              <w:rPr>
                <w:rFonts w:ascii="Arial" w:hAnsi="Arial" w:cs="Arial"/>
                <w:i/>
                <w:iCs/>
                <w:sz w:val="21"/>
                <w:szCs w:val="21"/>
                <w:lang w:val="en-US"/>
              </w:rPr>
              <w:t>C</w:t>
            </w:r>
            <w:r w:rsidR="00F92D71" w:rsidRPr="00345326">
              <w:rPr>
                <w:rFonts w:ascii="Arial" w:hAnsi="Arial" w:cs="Arial"/>
                <w:i/>
                <w:iCs/>
                <w:sz w:val="21"/>
                <w:szCs w:val="21"/>
                <w:lang w:val="en-US"/>
              </w:rPr>
              <w:t>redential token</w:t>
            </w:r>
            <w:r w:rsidRPr="00345326">
              <w:rPr>
                <w:rFonts w:ascii="Arial" w:hAnsi="Arial" w:cs="Arial"/>
                <w:i/>
                <w:iCs/>
                <w:sz w:val="21"/>
                <w:szCs w:val="21"/>
                <w:lang w:val="en-US"/>
              </w:rPr>
              <w:t xml:space="preserve"> is not found</w:t>
            </w:r>
            <w:r w:rsidR="00F92D71" w:rsidRPr="00345326">
              <w:rPr>
                <w:rFonts w:ascii="Arial" w:hAnsi="Arial" w:cs="Arial"/>
                <w:i/>
                <w:iCs/>
                <w:sz w:val="21"/>
                <w:szCs w:val="21"/>
                <w:lang w:val="en-US"/>
              </w:rPr>
              <w:t>.</w:t>
            </w:r>
          </w:p>
        </w:tc>
      </w:tr>
    </w:tbl>
    <w:p w:rsidR="00DD14AE" w:rsidRPr="00345326" w:rsidRDefault="00DD14AE" w:rsidP="00DD14AE">
      <w:pPr>
        <w:pStyle w:val="PARAGRAPH"/>
        <w:rPr>
          <w:sz w:val="21"/>
          <w:szCs w:val="21"/>
          <w:lang w:val="en-US"/>
        </w:rPr>
      </w:pPr>
      <w:bookmarkStart w:id="102" w:name="_Toc409769470"/>
      <w:bookmarkStart w:id="103" w:name="_Toc409769640"/>
      <w:bookmarkEnd w:id="102"/>
      <w:bookmarkEnd w:id="103"/>
    </w:p>
    <w:p w:rsidR="00011D92" w:rsidRPr="00345326" w:rsidRDefault="00F92D71" w:rsidP="001730CD">
      <w:pPr>
        <w:pStyle w:val="Heading3"/>
        <w:rPr>
          <w:lang w:val="en-US"/>
        </w:rPr>
      </w:pPr>
      <w:bookmarkStart w:id="104" w:name="_Toc409779381"/>
      <w:bookmarkStart w:id="105" w:name="_Toc410126261"/>
      <w:bookmarkStart w:id="106" w:name="_Toc406783859"/>
      <w:bookmarkStart w:id="107" w:name="_Toc421869425"/>
      <w:bookmarkEnd w:id="104"/>
      <w:bookmarkEnd w:id="105"/>
      <w:proofErr w:type="spellStart"/>
      <w:r w:rsidRPr="00345326">
        <w:rPr>
          <w:lang w:val="en-US"/>
        </w:rPr>
        <w:t>ResetAntipassbackViolation</w:t>
      </w:r>
      <w:proofErr w:type="spellEnd"/>
      <w:r w:rsidRPr="00345326">
        <w:rPr>
          <w:lang w:val="en-US"/>
        </w:rPr>
        <w:t xml:space="preserve"> command</w:t>
      </w:r>
      <w:bookmarkEnd w:id="106"/>
      <w:bookmarkEnd w:id="107"/>
    </w:p>
    <w:p w:rsidR="00BC453F" w:rsidRPr="00345326" w:rsidRDefault="00F92D71">
      <w:pPr>
        <w:pStyle w:val="PARAGRAPH"/>
        <w:keepNext/>
        <w:rPr>
          <w:sz w:val="21"/>
          <w:szCs w:val="21"/>
          <w:lang w:val="en-US"/>
        </w:rPr>
      </w:pPr>
      <w:r w:rsidRPr="00345326">
        <w:rPr>
          <w:sz w:val="21"/>
          <w:szCs w:val="21"/>
          <w:lang w:val="en-US"/>
        </w:rPr>
        <w:t>This method is used to reset anti</w:t>
      </w:r>
      <w:r w:rsidR="006D4CC6" w:rsidRPr="00345326">
        <w:rPr>
          <w:sz w:val="21"/>
          <w:szCs w:val="21"/>
          <w:lang w:val="en-US"/>
        </w:rPr>
        <w:t>-</w:t>
      </w:r>
      <w:r w:rsidRPr="00345326">
        <w:rPr>
          <w:sz w:val="21"/>
          <w:szCs w:val="21"/>
          <w:lang w:val="en-US"/>
        </w:rPr>
        <w:t xml:space="preserve">passback violations for a specified credential. </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12</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ResetAntipassbackViolation</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717"/>
        <w:gridCol w:w="1822"/>
        <w:gridCol w:w="3665"/>
      </w:tblGrid>
      <w:tr w:rsidR="00F92D71" w:rsidRPr="00345326" w:rsidTr="00E65279">
        <w:tc>
          <w:tcPr>
            <w:tcW w:w="3009"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ResetAntipassbackViolation</w:t>
            </w:r>
            <w:proofErr w:type="spellEnd"/>
          </w:p>
        </w:tc>
        <w:tc>
          <w:tcPr>
            <w:tcW w:w="1991"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E65279">
        <w:tc>
          <w:tcPr>
            <w:tcW w:w="2019"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298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ResetAntipassbackViolationRequest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66769C">
            <w:pPr>
              <w:pStyle w:val="PARAGRAPH"/>
              <w:keepNext/>
              <w:keepLines/>
              <w:numPr>
                <w:ilvl w:val="0"/>
                <w:numId w:val="12"/>
              </w:numPr>
              <w:spacing w:before="0"/>
              <w:jc w:val="left"/>
              <w:rPr>
                <w:b/>
                <w:bCs/>
                <w:i/>
                <w:sz w:val="21"/>
                <w:szCs w:val="21"/>
                <w:lang w:val="en-US"/>
              </w:rPr>
            </w:pPr>
            <w:r w:rsidRPr="00345326">
              <w:rPr>
                <w:i/>
                <w:sz w:val="21"/>
                <w:szCs w:val="21"/>
                <w:lang w:val="en-US"/>
              </w:rPr>
              <w:t>"</w:t>
            </w:r>
            <w:proofErr w:type="spellStart"/>
            <w:r w:rsidR="00C44CD9" w:rsidRPr="00345326">
              <w:rPr>
                <w:i/>
                <w:sz w:val="21"/>
                <w:szCs w:val="21"/>
                <w:lang w:val="en-US"/>
              </w:rPr>
              <w:t>CredentialT</w:t>
            </w:r>
            <w:r w:rsidR="00F92D71" w:rsidRPr="00345326">
              <w:rPr>
                <w:i/>
                <w:sz w:val="21"/>
                <w:szCs w:val="21"/>
                <w:lang w:val="en-US"/>
              </w:rPr>
              <w: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ResetAntipassbackViolationResponse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i/>
                <w:spacing w:val="8"/>
                <w:sz w:val="21"/>
                <w:szCs w:val="21"/>
                <w:lang w:val="en-US"/>
              </w:rPr>
            </w:pPr>
            <w:r w:rsidRPr="00345326">
              <w:rPr>
                <w:rFonts w:ascii="Arial" w:hAnsi="Arial" w:cs="Arial"/>
                <w:i/>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1730C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011D92" w:rsidRPr="00345326" w:rsidRDefault="005A03F4"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011D92" w:rsidRPr="00345326" w:rsidRDefault="00BB71A1" w:rsidP="0066769C">
            <w:pPr>
              <w:keepNext/>
              <w:keepLines/>
              <w:rPr>
                <w:rFonts w:ascii="Arial" w:hAnsi="Arial" w:cs="Arial"/>
                <w:i/>
                <w:sz w:val="21"/>
                <w:szCs w:val="21"/>
                <w:lang w:val="en-US"/>
              </w:rPr>
            </w:pPr>
            <w:r w:rsidRPr="00345326">
              <w:rPr>
                <w:rFonts w:ascii="Arial" w:hAnsi="Arial" w:cs="Arial"/>
                <w:i/>
                <w:iCs/>
                <w:sz w:val="21"/>
                <w:szCs w:val="21"/>
                <w:lang w:val="en-US"/>
              </w:rPr>
              <w:t>C</w:t>
            </w:r>
            <w:r w:rsidR="00DD14AE" w:rsidRPr="00345326">
              <w:rPr>
                <w:rFonts w:ascii="Arial" w:hAnsi="Arial" w:cs="Arial"/>
                <w:i/>
                <w:iCs/>
                <w:sz w:val="21"/>
                <w:szCs w:val="21"/>
                <w:lang w:val="en-US"/>
              </w:rPr>
              <w:t>redential token</w:t>
            </w:r>
            <w:r w:rsidRPr="00345326">
              <w:rPr>
                <w:rFonts w:ascii="Arial" w:hAnsi="Arial" w:cs="Arial"/>
                <w:i/>
                <w:iCs/>
                <w:sz w:val="21"/>
                <w:szCs w:val="21"/>
                <w:lang w:val="en-US"/>
              </w:rPr>
              <w:t xml:space="preserve"> is not found</w:t>
            </w:r>
            <w:r w:rsidR="00DD14AE" w:rsidRPr="00345326">
              <w:rPr>
                <w:rFonts w:ascii="Arial" w:hAnsi="Arial" w:cs="Arial"/>
                <w:i/>
                <w:iCs/>
                <w:sz w:val="21"/>
                <w:szCs w:val="21"/>
                <w:lang w:val="en-US"/>
              </w:rPr>
              <w:t>.</w:t>
            </w:r>
          </w:p>
        </w:tc>
      </w:tr>
    </w:tbl>
    <w:p w:rsidR="00DD14AE" w:rsidRPr="00345326" w:rsidRDefault="00DD14AE" w:rsidP="00DD14AE">
      <w:pPr>
        <w:pStyle w:val="PARAGRAPH"/>
        <w:rPr>
          <w:sz w:val="21"/>
          <w:szCs w:val="21"/>
          <w:lang w:val="en-US"/>
        </w:rPr>
      </w:pPr>
      <w:bookmarkStart w:id="108" w:name="_Toc409769472"/>
      <w:bookmarkStart w:id="109" w:name="_Toc409769642"/>
      <w:bookmarkEnd w:id="108"/>
      <w:bookmarkEnd w:id="109"/>
    </w:p>
    <w:p w:rsidR="00011D92" w:rsidRPr="00345326" w:rsidRDefault="00F92D71" w:rsidP="001730CD">
      <w:pPr>
        <w:pStyle w:val="Heading3"/>
        <w:rPr>
          <w:lang w:val="en-US"/>
        </w:rPr>
      </w:pPr>
      <w:bookmarkStart w:id="110" w:name="_Toc409779383"/>
      <w:bookmarkStart w:id="111" w:name="_Toc410126263"/>
      <w:bookmarkStart w:id="112" w:name="_Toc406783860"/>
      <w:bookmarkStart w:id="113" w:name="_Toc421869426"/>
      <w:bookmarkEnd w:id="110"/>
      <w:bookmarkEnd w:id="111"/>
      <w:proofErr w:type="spellStart"/>
      <w:r w:rsidRPr="00345326">
        <w:rPr>
          <w:lang w:val="en-US"/>
        </w:rPr>
        <w:lastRenderedPageBreak/>
        <w:t>GetSupportedFormatTypes</w:t>
      </w:r>
      <w:proofErr w:type="spellEnd"/>
      <w:r w:rsidRPr="00345326">
        <w:rPr>
          <w:lang w:val="en-US"/>
        </w:rPr>
        <w:t xml:space="preserve"> command</w:t>
      </w:r>
      <w:bookmarkEnd w:id="112"/>
      <w:bookmarkEnd w:id="113"/>
    </w:p>
    <w:p w:rsidR="00011D92" w:rsidRPr="00345326" w:rsidRDefault="00F92D71" w:rsidP="001730CD">
      <w:pPr>
        <w:pStyle w:val="PARAGRAPH"/>
        <w:keepNext/>
        <w:rPr>
          <w:sz w:val="21"/>
          <w:szCs w:val="21"/>
          <w:lang w:val="en-US"/>
        </w:rPr>
      </w:pPr>
      <w:r w:rsidRPr="00345326">
        <w:rPr>
          <w:sz w:val="21"/>
          <w:szCs w:val="21"/>
          <w:lang w:val="en-US"/>
        </w:rPr>
        <w:t xml:space="preserve">This method returns all the </w:t>
      </w:r>
      <w:r w:rsidR="00C44CD9" w:rsidRPr="00345326">
        <w:rPr>
          <w:sz w:val="21"/>
          <w:szCs w:val="21"/>
          <w:lang w:val="en-US"/>
        </w:rPr>
        <w:t xml:space="preserve">supported </w:t>
      </w:r>
      <w:r w:rsidRPr="00345326">
        <w:rPr>
          <w:sz w:val="21"/>
          <w:szCs w:val="21"/>
          <w:lang w:val="en-US"/>
        </w:rPr>
        <w:t xml:space="preserve">format types </w:t>
      </w:r>
      <w:r w:rsidR="00C44CD9" w:rsidRPr="00345326">
        <w:rPr>
          <w:sz w:val="21"/>
          <w:szCs w:val="21"/>
          <w:lang w:val="en-US"/>
        </w:rPr>
        <w:t xml:space="preserve">of a specified </w:t>
      </w:r>
      <w:r w:rsidR="004C2540" w:rsidRPr="00345326">
        <w:rPr>
          <w:sz w:val="21"/>
          <w:szCs w:val="21"/>
          <w:lang w:val="en-US"/>
        </w:rPr>
        <w:t>i</w:t>
      </w:r>
      <w:r w:rsidR="00C44CD9" w:rsidRPr="00345326">
        <w:rPr>
          <w:sz w:val="21"/>
          <w:szCs w:val="21"/>
          <w:lang w:val="en-US"/>
        </w:rPr>
        <w:t>dentifier type</w:t>
      </w:r>
      <w:r w:rsidR="004C2540" w:rsidRPr="00345326">
        <w:rPr>
          <w:sz w:val="21"/>
          <w:szCs w:val="21"/>
          <w:lang w:val="en-US"/>
        </w:rPr>
        <w:t xml:space="preserve"> that is </w:t>
      </w:r>
      <w:r w:rsidRPr="00345326">
        <w:rPr>
          <w:sz w:val="21"/>
          <w:szCs w:val="21"/>
          <w:lang w:val="en-US"/>
        </w:rPr>
        <w:t>supported by the device.</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13</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GetSupportedFormatTypes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3612"/>
        <w:gridCol w:w="1579"/>
        <w:gridCol w:w="4013"/>
      </w:tblGrid>
      <w:tr w:rsidR="004D3212" w:rsidRPr="00345326" w:rsidTr="00E02C15">
        <w:tc>
          <w:tcPr>
            <w:tcW w:w="282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4D3212" w:rsidP="0066769C">
            <w:pPr>
              <w:keepNext/>
              <w:keepLines/>
              <w:rPr>
                <w:rFonts w:ascii="Arial" w:hAnsi="Arial" w:cs="Arial"/>
                <w:sz w:val="21"/>
                <w:szCs w:val="21"/>
                <w:lang w:val="en-US"/>
              </w:rPr>
            </w:pPr>
            <w:proofErr w:type="spellStart"/>
            <w:r w:rsidRPr="00345326">
              <w:rPr>
                <w:rFonts w:ascii="Arial" w:hAnsi="Arial" w:cs="Arial"/>
                <w:b/>
                <w:bCs/>
                <w:sz w:val="21"/>
                <w:szCs w:val="21"/>
                <w:lang w:val="en-US"/>
              </w:rPr>
              <w:t>GetSupportedFormatTypes</w:t>
            </w:r>
            <w:proofErr w:type="spellEnd"/>
          </w:p>
        </w:tc>
        <w:tc>
          <w:tcPr>
            <w:tcW w:w="218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4D3212" w:rsidP="0066769C">
            <w:pPr>
              <w:keepNext/>
              <w:keepLines/>
              <w:jc w:val="right"/>
              <w:rPr>
                <w:rFonts w:ascii="Arial" w:hAnsi="Arial" w:cs="Arial"/>
                <w:sz w:val="21"/>
                <w:szCs w:val="21"/>
                <w:lang w:val="en-US"/>
              </w:rPr>
            </w:pPr>
            <w:r w:rsidRPr="00345326">
              <w:rPr>
                <w:rFonts w:ascii="Arial" w:hAnsi="Arial" w:cs="Arial"/>
                <w:sz w:val="21"/>
                <w:szCs w:val="21"/>
                <w:lang w:val="en-US"/>
              </w:rPr>
              <w:t>Access Class: READ_SYSTEM</w:t>
            </w:r>
          </w:p>
        </w:tc>
      </w:tr>
      <w:tr w:rsidR="00F92D71" w:rsidRPr="00345326" w:rsidTr="00E02C15">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Message name</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E02C15">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GetSupportedFormatTypesRequest</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i/>
                <w:sz w:val="21"/>
                <w:szCs w:val="21"/>
                <w:lang w:val="en-US"/>
              </w:rPr>
            </w:pPr>
            <w:r w:rsidRPr="00345326">
              <w:rPr>
                <w:i/>
                <w:sz w:val="21"/>
                <w:szCs w:val="21"/>
                <w:lang w:val="en-US"/>
              </w:rPr>
              <w:t>This message contains:</w:t>
            </w:r>
          </w:p>
          <w:p w:rsidR="00011D92" w:rsidRPr="00345326" w:rsidRDefault="00767691" w:rsidP="0066769C">
            <w:pPr>
              <w:pStyle w:val="PARAGRAPH"/>
              <w:keepNext/>
              <w:keepLines/>
              <w:numPr>
                <w:ilvl w:val="0"/>
                <w:numId w:val="12"/>
              </w:numPr>
              <w:spacing w:before="0"/>
              <w:jc w:val="left"/>
              <w:rPr>
                <w:i/>
                <w:sz w:val="21"/>
                <w:szCs w:val="21"/>
                <w:lang w:val="en-US"/>
              </w:rPr>
            </w:pPr>
            <w:r w:rsidRPr="00345326">
              <w:rPr>
                <w:i/>
                <w:sz w:val="21"/>
                <w:szCs w:val="21"/>
                <w:lang w:val="en-US"/>
              </w:rPr>
              <w:t>"</w:t>
            </w:r>
            <w:proofErr w:type="spellStart"/>
            <w:r w:rsidRPr="00345326">
              <w:rPr>
                <w:i/>
                <w:sz w:val="21"/>
                <w:szCs w:val="21"/>
                <w:lang w:val="en-US"/>
              </w:rPr>
              <w:t>CredentialIdentifierTypeName</w:t>
            </w:r>
            <w:proofErr w:type="spellEnd"/>
            <w:r w:rsidR="00F92D71" w:rsidRPr="00345326">
              <w:rPr>
                <w:i/>
                <w:sz w:val="21"/>
                <w:szCs w:val="21"/>
                <w:lang w:val="en-US"/>
              </w:rPr>
              <w:t>": Name of the credential identifier type</w:t>
            </w:r>
          </w:p>
          <w:p w:rsidR="00011D92" w:rsidRPr="00345326" w:rsidRDefault="00F92D71" w:rsidP="009513EB">
            <w:pPr>
              <w:pStyle w:val="PARAGRAPH"/>
              <w:keepNext/>
              <w:keepLines/>
              <w:spacing w:before="0" w:after="0"/>
              <w:jc w:val="left"/>
              <w:rPr>
                <w:sz w:val="21"/>
                <w:szCs w:val="21"/>
                <w:lang w:val="en-US"/>
              </w:rPr>
            </w:pPr>
            <w:proofErr w:type="spellStart"/>
            <w:r w:rsidRPr="00345326">
              <w:rPr>
                <w:bCs/>
                <w:sz w:val="21"/>
                <w:szCs w:val="21"/>
                <w:lang w:val="en-US"/>
              </w:rPr>
              <w:t>xs:string</w:t>
            </w:r>
            <w:proofErr w:type="spellEnd"/>
            <w:r w:rsidR="00803451" w:rsidRPr="00345326">
              <w:rPr>
                <w:bCs/>
                <w:sz w:val="21"/>
                <w:szCs w:val="21"/>
                <w:lang w:val="en-US"/>
              </w:rPr>
              <w:t xml:space="preserve"> </w:t>
            </w:r>
            <w:proofErr w:type="spellStart"/>
            <w:r w:rsidRPr="00345326">
              <w:rPr>
                <w:b/>
                <w:bCs/>
                <w:sz w:val="21"/>
                <w:szCs w:val="21"/>
                <w:lang w:val="en-US"/>
              </w:rPr>
              <w:t>CredentialIdentifierTypeName</w:t>
            </w:r>
            <w:proofErr w:type="spellEnd"/>
          </w:p>
        </w:tc>
      </w:tr>
      <w:tr w:rsidR="00F92D71" w:rsidRPr="00345326" w:rsidTr="00E02C15">
        <w:tc>
          <w:tcPr>
            <w:tcW w:w="1962"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proofErr w:type="spellStart"/>
            <w:r w:rsidRPr="00345326">
              <w:rPr>
                <w:rFonts w:ascii="Arial" w:hAnsi="Arial" w:cs="Arial"/>
                <w:sz w:val="21"/>
                <w:szCs w:val="21"/>
                <w:lang w:val="en-US"/>
              </w:rPr>
              <w:t>GetSupportedFormatTypesResponse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i/>
                <w:sz w:val="21"/>
                <w:szCs w:val="21"/>
                <w:lang w:val="en-US"/>
              </w:rPr>
            </w:pPr>
            <w:r w:rsidRPr="00345326">
              <w:rPr>
                <w:rFonts w:ascii="Arial" w:hAnsi="Arial" w:cs="Arial"/>
                <w:i/>
                <w:sz w:val="21"/>
                <w:szCs w:val="21"/>
                <w:lang w:val="en-US"/>
              </w:rPr>
              <w:t>This message contains:</w:t>
            </w:r>
          </w:p>
          <w:p w:rsidR="00011D92" w:rsidRPr="00345326" w:rsidRDefault="00767691" w:rsidP="0066769C">
            <w:pPr>
              <w:pStyle w:val="PARAGRAPH"/>
              <w:keepNext/>
              <w:keepLines/>
              <w:numPr>
                <w:ilvl w:val="0"/>
                <w:numId w:val="12"/>
              </w:numPr>
              <w:spacing w:before="0"/>
              <w:jc w:val="left"/>
              <w:rPr>
                <w:i/>
                <w:sz w:val="21"/>
                <w:szCs w:val="21"/>
                <w:lang w:val="en-US"/>
              </w:rPr>
            </w:pPr>
            <w:r w:rsidRPr="00345326">
              <w:rPr>
                <w:i/>
                <w:sz w:val="21"/>
                <w:szCs w:val="21"/>
                <w:lang w:val="en-US"/>
              </w:rPr>
              <w:t>"</w:t>
            </w:r>
            <w:proofErr w:type="spellStart"/>
            <w:r w:rsidRPr="00345326">
              <w:rPr>
                <w:i/>
                <w:sz w:val="21"/>
                <w:szCs w:val="21"/>
                <w:lang w:val="en-US"/>
              </w:rPr>
              <w:t>FormatTypeInfo</w:t>
            </w:r>
            <w:proofErr w:type="spellEnd"/>
            <w:r w:rsidR="00F92D71" w:rsidRPr="00345326">
              <w:rPr>
                <w:i/>
                <w:sz w:val="21"/>
                <w:szCs w:val="21"/>
                <w:lang w:val="en-US"/>
              </w:rPr>
              <w:t xml:space="preserve">": Identifier format type </w:t>
            </w:r>
          </w:p>
          <w:p w:rsidR="00011D92" w:rsidRPr="00345326" w:rsidRDefault="00F92D71" w:rsidP="009638E4">
            <w:pPr>
              <w:keepNext/>
              <w:keepLines/>
              <w:rPr>
                <w:rFonts w:ascii="Arial" w:hAnsi="Arial" w:cs="Arial"/>
                <w:i/>
                <w:sz w:val="21"/>
                <w:szCs w:val="21"/>
                <w:lang w:val="en-US"/>
              </w:rPr>
            </w:pPr>
            <w:proofErr w:type="spellStart"/>
            <w:r w:rsidRPr="00345326">
              <w:rPr>
                <w:rFonts w:ascii="Arial" w:hAnsi="Arial" w:cs="Arial"/>
                <w:bCs/>
                <w:sz w:val="21"/>
                <w:szCs w:val="21"/>
                <w:lang w:val="en-US"/>
              </w:rPr>
              <w:t>tcr:CredentialIdentifierFormatTypeInfo</w:t>
            </w:r>
            <w:proofErr w:type="spellEnd"/>
            <w:r w:rsidR="00E02C15"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FormatTypeInfo</w:t>
            </w:r>
            <w:proofErr w:type="spellEnd"/>
            <w:r w:rsidR="0066769C" w:rsidRPr="00345326">
              <w:rPr>
                <w:rFonts w:ascii="Arial" w:hAnsi="Arial" w:cs="Arial"/>
                <w:b/>
                <w:bCs/>
                <w:sz w:val="21"/>
                <w:szCs w:val="21"/>
                <w:lang w:val="en-US"/>
              </w:rPr>
              <w:t xml:space="preserve"> </w:t>
            </w:r>
            <w:r w:rsidRPr="00345326">
              <w:rPr>
                <w:rFonts w:ascii="Arial" w:hAnsi="Arial" w:cs="Arial"/>
                <w:b/>
                <w:bCs/>
                <w:sz w:val="21"/>
                <w:szCs w:val="21"/>
                <w:lang w:val="en-US"/>
              </w:rPr>
              <w:t>[</w:t>
            </w:r>
            <w:r w:rsidR="009638E4">
              <w:rPr>
                <w:rFonts w:ascii="Arial" w:hAnsi="Arial" w:cs="Arial"/>
                <w:b/>
                <w:bCs/>
                <w:sz w:val="21"/>
                <w:szCs w:val="21"/>
                <w:lang w:val="en-US"/>
              </w:rPr>
              <w:t>1</w:t>
            </w:r>
            <w:r w:rsidRPr="00345326">
              <w:rPr>
                <w:rFonts w:ascii="Arial" w:hAnsi="Arial" w:cs="Arial"/>
                <w:b/>
                <w:bCs/>
                <w:sz w:val="21"/>
                <w:szCs w:val="21"/>
                <w:lang w:val="en-US"/>
              </w:rPr>
              <w:t>][unbounded]</w:t>
            </w:r>
          </w:p>
        </w:tc>
      </w:tr>
      <w:tr w:rsidR="00F92D71" w:rsidRPr="00345326" w:rsidTr="00E02C15">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Fault codes</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E02C15">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DD14AE" w:rsidP="0066769C">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ter:NotFound</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i/>
                <w:sz w:val="21"/>
                <w:szCs w:val="21"/>
                <w:lang w:val="en-US"/>
              </w:rPr>
            </w:pPr>
            <w:r w:rsidRPr="00345326">
              <w:rPr>
                <w:rFonts w:ascii="Arial" w:hAnsi="Arial" w:cs="Arial"/>
                <w:i/>
                <w:sz w:val="21"/>
                <w:szCs w:val="21"/>
                <w:lang w:val="en-US"/>
              </w:rPr>
              <w:t>Identifier type</w:t>
            </w:r>
            <w:r w:rsidR="00E64E7C" w:rsidRPr="00345326">
              <w:rPr>
                <w:rFonts w:ascii="Arial" w:hAnsi="Arial" w:cs="Arial"/>
                <w:i/>
                <w:sz w:val="21"/>
                <w:szCs w:val="21"/>
                <w:lang w:val="en-US"/>
              </w:rPr>
              <w:t xml:space="preserve"> is not found.</w:t>
            </w:r>
          </w:p>
        </w:tc>
      </w:tr>
    </w:tbl>
    <w:p w:rsidR="00DD14AE" w:rsidRPr="00345326" w:rsidRDefault="00DD14AE" w:rsidP="00DD14AE">
      <w:pPr>
        <w:pStyle w:val="PARAGRAPH"/>
        <w:rPr>
          <w:sz w:val="21"/>
          <w:szCs w:val="21"/>
          <w:lang w:val="en-US"/>
        </w:rPr>
      </w:pPr>
      <w:bookmarkStart w:id="114" w:name="_Toc409769474"/>
      <w:bookmarkStart w:id="115" w:name="_Toc409769644"/>
      <w:bookmarkEnd w:id="114"/>
      <w:bookmarkEnd w:id="115"/>
    </w:p>
    <w:p w:rsidR="00011D92" w:rsidRPr="00345326" w:rsidRDefault="00F92D71" w:rsidP="001730CD">
      <w:pPr>
        <w:pStyle w:val="Heading3"/>
        <w:rPr>
          <w:lang w:val="en-US"/>
        </w:rPr>
      </w:pPr>
      <w:bookmarkStart w:id="116" w:name="_Toc409779385"/>
      <w:bookmarkStart w:id="117" w:name="_Toc410126265"/>
      <w:bookmarkStart w:id="118" w:name="_Toc406783862"/>
      <w:bookmarkStart w:id="119" w:name="_Toc421869427"/>
      <w:bookmarkEnd w:id="116"/>
      <w:bookmarkEnd w:id="117"/>
      <w:proofErr w:type="spellStart"/>
      <w:r w:rsidRPr="00345326">
        <w:rPr>
          <w:lang w:val="en-US"/>
        </w:rPr>
        <w:t>GetCredentialIdentifiers</w:t>
      </w:r>
      <w:proofErr w:type="spellEnd"/>
      <w:r w:rsidRPr="00345326">
        <w:rPr>
          <w:lang w:val="en-US"/>
        </w:rPr>
        <w:t xml:space="preserve"> command</w:t>
      </w:r>
      <w:bookmarkEnd w:id="118"/>
      <w:bookmarkEnd w:id="119"/>
    </w:p>
    <w:p w:rsidR="00011D92" w:rsidRPr="00345326" w:rsidRDefault="00F92D71" w:rsidP="001730CD">
      <w:pPr>
        <w:pStyle w:val="PARAGRAPH"/>
        <w:keepNext/>
        <w:rPr>
          <w:sz w:val="21"/>
          <w:szCs w:val="21"/>
          <w:lang w:val="en-US"/>
        </w:rPr>
      </w:pPr>
      <w:r w:rsidRPr="00345326">
        <w:rPr>
          <w:sz w:val="21"/>
          <w:szCs w:val="21"/>
          <w:lang w:val="en-US"/>
        </w:rPr>
        <w:t xml:space="preserve">This method returns all the credential identifiers </w:t>
      </w:r>
      <w:r w:rsidR="007533DC" w:rsidRPr="00345326">
        <w:rPr>
          <w:sz w:val="21"/>
          <w:szCs w:val="21"/>
          <w:lang w:val="en-US"/>
        </w:rPr>
        <w:t>for a</w:t>
      </w:r>
      <w:r w:rsidRPr="00345326">
        <w:rPr>
          <w:sz w:val="21"/>
          <w:szCs w:val="21"/>
          <w:lang w:val="en-US"/>
        </w:rPr>
        <w:t xml:space="preserve"> credential. </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14</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GetCredentialIdentifiers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GetCredentialIdentifiers</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66769C">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GetCredentialIdentifersRequest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66769C">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9513EB">
            <w:pPr>
              <w:pStyle w:val="PARAGRAPH"/>
              <w:keepNext/>
              <w:keepLines/>
              <w:numPr>
                <w:ilvl w:val="0"/>
                <w:numId w:val="12"/>
              </w:numPr>
              <w:spacing w:before="0"/>
              <w:ind w:left="714" w:hanging="357"/>
              <w:jc w:val="left"/>
              <w:rPr>
                <w:b/>
                <w:bCs/>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GetCredentialIdentifersResponse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F30020">
            <w:pPr>
              <w:keepNext/>
              <w:keepLines/>
              <w:spacing w:after="200"/>
              <w:rPr>
                <w:rFonts w:ascii="Arial" w:hAnsi="Arial" w:cs="Arial"/>
                <w:i/>
                <w:sz w:val="21"/>
                <w:szCs w:val="21"/>
                <w:lang w:val="en-US"/>
              </w:rPr>
            </w:pPr>
            <w:r w:rsidRPr="00345326">
              <w:rPr>
                <w:rFonts w:ascii="Arial" w:hAnsi="Arial" w:cs="Arial"/>
                <w:i/>
                <w:sz w:val="21"/>
                <w:szCs w:val="21"/>
                <w:lang w:val="en-US"/>
              </w:rPr>
              <w:t>This message contains:</w:t>
            </w:r>
          </w:p>
          <w:p w:rsidR="00011D92" w:rsidRPr="00345326" w:rsidRDefault="00767691" w:rsidP="0066769C">
            <w:pPr>
              <w:pStyle w:val="PARAGRAPH"/>
              <w:keepNext/>
              <w:keepLines/>
              <w:numPr>
                <w:ilvl w:val="0"/>
                <w:numId w:val="12"/>
              </w:numPr>
              <w:spacing w:before="0"/>
              <w:jc w:val="left"/>
              <w:rPr>
                <w:b/>
                <w:bCs/>
                <w:i/>
                <w:sz w:val="21"/>
                <w:szCs w:val="21"/>
                <w:lang w:val="en-US"/>
              </w:rPr>
            </w:pPr>
            <w:r w:rsidRPr="00345326">
              <w:rPr>
                <w:i/>
                <w:sz w:val="21"/>
                <w:szCs w:val="21"/>
                <w:lang w:val="en-US"/>
              </w:rPr>
              <w:t>"</w:t>
            </w:r>
            <w:proofErr w:type="spellStart"/>
            <w:r w:rsidRPr="00345326">
              <w:rPr>
                <w:i/>
                <w:sz w:val="21"/>
                <w:szCs w:val="21"/>
                <w:lang w:val="en-US"/>
              </w:rPr>
              <w:t>CredentialIdentifier</w:t>
            </w:r>
            <w:proofErr w:type="spellEnd"/>
            <w:r w:rsidR="00F92D71" w:rsidRPr="00345326">
              <w:rPr>
                <w:i/>
                <w:sz w:val="21"/>
                <w:szCs w:val="21"/>
                <w:lang w:val="en-US"/>
              </w:rPr>
              <w:t xml:space="preserve">": Identifier of the credential </w:t>
            </w:r>
          </w:p>
          <w:p w:rsidR="00011D92" w:rsidRPr="00345326" w:rsidRDefault="00F92D71" w:rsidP="0066769C">
            <w:pPr>
              <w:keepNext/>
              <w:keepLines/>
              <w:rPr>
                <w:rFonts w:ascii="Arial" w:hAnsi="Arial" w:cs="Arial"/>
                <w:b/>
                <w:bCs/>
                <w:i/>
                <w:spacing w:val="8"/>
                <w:sz w:val="21"/>
                <w:szCs w:val="21"/>
                <w:lang w:val="en-US"/>
              </w:rPr>
            </w:pPr>
            <w:proofErr w:type="spellStart"/>
            <w:r w:rsidRPr="00345326">
              <w:rPr>
                <w:rFonts w:ascii="Arial" w:hAnsi="Arial" w:cs="Arial"/>
                <w:bCs/>
                <w:sz w:val="21"/>
                <w:szCs w:val="21"/>
                <w:lang w:val="en-US"/>
              </w:rPr>
              <w:t>tcr:CredentialIdentifier</w:t>
            </w:r>
            <w:proofErr w:type="spellEnd"/>
            <w:r w:rsidR="00803451"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CredentialIdentifier</w:t>
            </w:r>
            <w:proofErr w:type="spellEnd"/>
            <w:r w:rsidR="0066769C" w:rsidRPr="00345326">
              <w:rPr>
                <w:rFonts w:ascii="Arial" w:hAnsi="Arial" w:cs="Arial"/>
                <w:b/>
                <w:bCs/>
                <w:sz w:val="21"/>
                <w:szCs w:val="21"/>
                <w:lang w:val="en-US"/>
              </w:rPr>
              <w:t xml:space="preserve"> </w:t>
            </w:r>
            <w:r w:rsidRPr="00345326">
              <w:rPr>
                <w:rFonts w:ascii="Arial" w:hAnsi="Arial" w:cs="Arial"/>
                <w:b/>
                <w:bCs/>
                <w:sz w:val="21"/>
                <w:szCs w:val="21"/>
                <w:lang w:val="en-US"/>
              </w:rPr>
              <w:t>[0][unbounded]</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66769C">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F9276B"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F9276B"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4C2540" w:rsidP="0066769C">
            <w:pPr>
              <w:keepNext/>
              <w:keepLines/>
              <w:rPr>
                <w:rFonts w:ascii="Arial" w:hAnsi="Arial" w:cs="Arial"/>
                <w:b/>
                <w:bCs/>
                <w:i/>
                <w:spacing w:val="8"/>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p>
        </w:tc>
      </w:tr>
    </w:tbl>
    <w:p w:rsidR="00DD14AE" w:rsidRPr="00345326" w:rsidRDefault="00DD14AE" w:rsidP="00DD14AE">
      <w:pPr>
        <w:pStyle w:val="PARAGRAPH"/>
        <w:rPr>
          <w:sz w:val="21"/>
          <w:szCs w:val="21"/>
          <w:lang w:val="en-US"/>
        </w:rPr>
      </w:pPr>
      <w:bookmarkStart w:id="120" w:name="_Toc409769476"/>
      <w:bookmarkStart w:id="121" w:name="_Toc409769646"/>
      <w:bookmarkEnd w:id="120"/>
      <w:bookmarkEnd w:id="121"/>
    </w:p>
    <w:p w:rsidR="00011D92" w:rsidRPr="00345326" w:rsidRDefault="00F92D71" w:rsidP="001730CD">
      <w:pPr>
        <w:pStyle w:val="Heading3"/>
        <w:rPr>
          <w:lang w:val="en-US"/>
        </w:rPr>
      </w:pPr>
      <w:bookmarkStart w:id="122" w:name="_Toc409779387"/>
      <w:bookmarkStart w:id="123" w:name="_Toc410126267"/>
      <w:bookmarkStart w:id="124" w:name="_Toc406783863"/>
      <w:bookmarkStart w:id="125" w:name="_Toc421869428"/>
      <w:bookmarkEnd w:id="122"/>
      <w:bookmarkEnd w:id="123"/>
      <w:proofErr w:type="spellStart"/>
      <w:r w:rsidRPr="00345326">
        <w:rPr>
          <w:lang w:val="en-US"/>
        </w:rPr>
        <w:lastRenderedPageBreak/>
        <w:t>SetCredentialIdentifier</w:t>
      </w:r>
      <w:proofErr w:type="spellEnd"/>
      <w:r w:rsidRPr="00345326">
        <w:rPr>
          <w:lang w:val="en-US"/>
        </w:rPr>
        <w:t xml:space="preserve"> command</w:t>
      </w:r>
      <w:bookmarkEnd w:id="124"/>
      <w:bookmarkEnd w:id="125"/>
    </w:p>
    <w:p w:rsidR="00BC453F" w:rsidRPr="00345326" w:rsidRDefault="00F92D71">
      <w:pPr>
        <w:pStyle w:val="PARAGRAPH"/>
        <w:keepNext/>
        <w:rPr>
          <w:sz w:val="21"/>
          <w:szCs w:val="21"/>
          <w:lang w:val="en-US"/>
        </w:rPr>
      </w:pPr>
      <w:r w:rsidRPr="00345326">
        <w:rPr>
          <w:sz w:val="21"/>
          <w:szCs w:val="21"/>
          <w:lang w:val="en-US"/>
        </w:rPr>
        <w:t xml:space="preserve">This operation creates or updates </w:t>
      </w:r>
      <w:r w:rsidR="007533DC" w:rsidRPr="00345326">
        <w:rPr>
          <w:sz w:val="21"/>
          <w:szCs w:val="21"/>
          <w:lang w:val="en-US"/>
        </w:rPr>
        <w:t>a</w:t>
      </w:r>
      <w:r w:rsidRPr="00345326">
        <w:rPr>
          <w:sz w:val="21"/>
          <w:szCs w:val="21"/>
          <w:lang w:val="en-US"/>
        </w:rPr>
        <w:t xml:space="preserve"> credential identifier </w:t>
      </w:r>
      <w:r w:rsidR="007533DC" w:rsidRPr="00345326">
        <w:rPr>
          <w:sz w:val="21"/>
          <w:szCs w:val="21"/>
          <w:lang w:val="en-US"/>
        </w:rPr>
        <w:t>for a credential.</w:t>
      </w:r>
    </w:p>
    <w:p w:rsidR="00BC453F" w:rsidRPr="00345326" w:rsidRDefault="00F92D71">
      <w:pPr>
        <w:pStyle w:val="PARAGRAPH"/>
        <w:keepNext/>
        <w:rPr>
          <w:sz w:val="21"/>
          <w:szCs w:val="21"/>
          <w:lang w:val="en-US"/>
        </w:rPr>
      </w:pPr>
      <w:r w:rsidRPr="00345326">
        <w:rPr>
          <w:sz w:val="21"/>
          <w:szCs w:val="21"/>
          <w:lang w:val="en-US"/>
        </w:rPr>
        <w:t>If the type of specified credential identifier already exists, the current credential identifier of that type is replaced. Otherwise the credential identifier is added.</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15</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SetCredentialIdentifier</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763"/>
        <w:gridCol w:w="1800"/>
        <w:gridCol w:w="3641"/>
      </w:tblGrid>
      <w:tr w:rsidR="00F92D71" w:rsidRPr="00345326" w:rsidTr="00FB31F8">
        <w:tc>
          <w:tcPr>
            <w:tcW w:w="3022"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SetCredentialIdentifier</w:t>
            </w:r>
            <w:proofErr w:type="spellEnd"/>
          </w:p>
        </w:tc>
        <w:tc>
          <w:tcPr>
            <w:tcW w:w="1978"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FB31F8">
        <w:tc>
          <w:tcPr>
            <w:tcW w:w="2044"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SetCredentialIdentiferRequest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9513EB">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9513EB">
            <w:pPr>
              <w:pStyle w:val="PARAGRAPH"/>
              <w:keepNext/>
              <w:keepLines/>
              <w:numPr>
                <w:ilvl w:val="0"/>
                <w:numId w:val="12"/>
              </w:numPr>
              <w:spacing w:before="0" w:after="0"/>
              <w:ind w:left="714" w:hanging="357"/>
              <w:jc w:val="left"/>
              <w:rPr>
                <w:b/>
                <w:bCs/>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numPr>
                <w:ilvl w:val="0"/>
                <w:numId w:val="12"/>
              </w:numPr>
              <w:spacing w:before="0"/>
              <w:ind w:left="714" w:hanging="357"/>
              <w:jc w:val="left"/>
              <w:rPr>
                <w:b/>
                <w:bCs/>
                <w:i/>
                <w:sz w:val="21"/>
                <w:szCs w:val="21"/>
                <w:lang w:val="en-US"/>
              </w:rPr>
            </w:pPr>
            <w:r w:rsidRPr="00345326">
              <w:rPr>
                <w:i/>
                <w:sz w:val="21"/>
                <w:szCs w:val="21"/>
                <w:lang w:val="en-US"/>
              </w:rPr>
              <w:t>“</w:t>
            </w:r>
            <w:proofErr w:type="spellStart"/>
            <w:r w:rsidRPr="00345326">
              <w:rPr>
                <w:i/>
                <w:sz w:val="21"/>
                <w:szCs w:val="21"/>
                <w:lang w:val="en-US"/>
              </w:rPr>
              <w:t>CredentialIdentifier</w:t>
            </w:r>
            <w:proofErr w:type="spellEnd"/>
            <w:r w:rsidRPr="00345326">
              <w:rPr>
                <w:i/>
                <w:sz w:val="21"/>
                <w:szCs w:val="21"/>
                <w:lang w:val="en-US"/>
              </w:rPr>
              <w:t>”: Identifier of the credential</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tcr:CredentialIdentifier</w:t>
            </w:r>
            <w:proofErr w:type="spellEnd"/>
            <w:r w:rsidR="00803451" w:rsidRPr="00345326">
              <w:rPr>
                <w:sz w:val="21"/>
                <w:szCs w:val="21"/>
                <w:lang w:val="en-US"/>
              </w:rPr>
              <w:t xml:space="preserve"> </w:t>
            </w:r>
            <w:proofErr w:type="spellStart"/>
            <w:r w:rsidRPr="00345326">
              <w:rPr>
                <w:b/>
                <w:sz w:val="21"/>
                <w:szCs w:val="21"/>
                <w:lang w:val="en-US"/>
              </w:rPr>
              <w:t>CredentialIdentifier</w:t>
            </w:r>
            <w:proofErr w:type="spellEnd"/>
            <w:r w:rsidR="0066769C" w:rsidRPr="00345326">
              <w:rPr>
                <w:b/>
                <w:sz w:val="21"/>
                <w:szCs w:val="21"/>
                <w:lang w:val="en-US"/>
              </w:rPr>
              <w:t xml:space="preserve"> </w:t>
            </w:r>
            <w:r w:rsidRPr="00345326">
              <w:rPr>
                <w:b/>
                <w:sz w:val="21"/>
                <w:szCs w:val="21"/>
                <w:lang w:val="en-US"/>
              </w:rPr>
              <w:t>[1][1]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SetCredentialIdentiferResponse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i/>
                <w:spacing w:val="8"/>
                <w:sz w:val="21"/>
                <w:szCs w:val="21"/>
                <w:lang w:val="en-US"/>
              </w:rPr>
            </w:pPr>
            <w:r w:rsidRPr="00345326">
              <w:rPr>
                <w:rFonts w:ascii="Arial" w:hAnsi="Arial" w:cs="Arial"/>
                <w:i/>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E276BE" w:rsidP="009513EB">
            <w:pPr>
              <w:keepNext/>
              <w:keepLines/>
              <w:rPr>
                <w:rFonts w:ascii="Arial" w:hAnsi="Arial" w:cs="Arial"/>
                <w:b/>
                <w:bCs/>
                <w:i/>
                <w:spacing w:val="8"/>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r w:rsidR="00FB31F8" w:rsidRPr="00345326" w:rsidTr="00B45335">
        <w:trPr>
          <w:cantSplit/>
        </w:trPr>
        <w:tc>
          <w:tcPr>
            <w:tcW w:w="204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B31F8" w:rsidRPr="00345326" w:rsidRDefault="00FB31F8"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ter:CapabilityViolated</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ter:SupportedIdentifierType</w:t>
            </w:r>
            <w:proofErr w:type="spellEnd"/>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FB31F8" w:rsidRPr="00345326" w:rsidRDefault="00FB31F8" w:rsidP="009513EB">
            <w:pPr>
              <w:keepNext/>
              <w:keepLines/>
              <w:rPr>
                <w:rFonts w:ascii="Arial" w:hAnsi="Arial" w:cs="Arial"/>
                <w:i/>
                <w:iCs/>
                <w:sz w:val="21"/>
                <w:szCs w:val="21"/>
                <w:lang w:val="en-US"/>
              </w:rPr>
            </w:pPr>
            <w:r w:rsidRPr="00345326">
              <w:rPr>
                <w:rFonts w:ascii="Arial" w:hAnsi="Arial" w:cs="Arial"/>
                <w:i/>
                <w:iCs/>
                <w:sz w:val="21"/>
                <w:szCs w:val="21"/>
                <w:lang w:val="en-US"/>
              </w:rPr>
              <w:t xml:space="preserve">Specified identifier type is not supported by device, see the </w:t>
            </w:r>
            <w:proofErr w:type="spellStart"/>
            <w:r w:rsidRPr="00345326">
              <w:rPr>
                <w:rFonts w:ascii="Arial" w:hAnsi="Arial" w:cs="Arial"/>
                <w:i/>
                <w:sz w:val="21"/>
                <w:szCs w:val="21"/>
                <w:lang w:val="en-US"/>
              </w:rPr>
              <w:t>SupportedIdentifierType</w:t>
            </w:r>
            <w:proofErr w:type="spellEnd"/>
            <w:r w:rsidRPr="00345326">
              <w:rPr>
                <w:rFonts w:ascii="Arial" w:hAnsi="Arial" w:cs="Arial"/>
                <w:i/>
                <w:iCs/>
                <w:sz w:val="21"/>
                <w:szCs w:val="21"/>
                <w:lang w:val="en-US"/>
              </w:rPr>
              <w:t xml:space="preserve"> capability</w:t>
            </w:r>
          </w:p>
        </w:tc>
      </w:tr>
      <w:tr w:rsidR="00FB31F8" w:rsidRPr="00345326" w:rsidTr="00B45335">
        <w:trPr>
          <w:cantSplit/>
        </w:trPr>
        <w:tc>
          <w:tcPr>
            <w:tcW w:w="204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ter:DuplicatedIdentifierType</w:t>
            </w:r>
            <w:proofErr w:type="spellEnd"/>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Fonts w:ascii="Arial" w:hAnsi="Arial" w:cs="Arial"/>
                <w:i/>
                <w:sz w:val="21"/>
                <w:szCs w:val="21"/>
                <w:lang w:val="en-US"/>
              </w:rPr>
            </w:pPr>
            <w:r w:rsidRPr="00345326">
              <w:rPr>
                <w:rFonts w:ascii="Arial" w:hAnsi="Arial" w:cs="Arial"/>
                <w:i/>
                <w:sz w:val="21"/>
                <w:szCs w:val="21"/>
                <w:lang w:val="en-US"/>
              </w:rPr>
              <w:t>The same identifier type was used more than once.</w:t>
            </w:r>
          </w:p>
        </w:tc>
      </w:tr>
      <w:tr w:rsidR="00FB31F8" w:rsidRPr="00345326" w:rsidTr="00B45335">
        <w:trPr>
          <w:cantSplit/>
        </w:trPr>
        <w:tc>
          <w:tcPr>
            <w:tcW w:w="204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ter:InvalidFormatType</w:t>
            </w:r>
            <w:proofErr w:type="spellEnd"/>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Fonts w:ascii="Arial" w:hAnsi="Arial" w:cs="Arial"/>
                <w:b/>
                <w:i/>
                <w:sz w:val="21"/>
                <w:szCs w:val="21"/>
                <w:lang w:val="en-US"/>
              </w:rPr>
            </w:pPr>
            <w:r w:rsidRPr="00345326">
              <w:rPr>
                <w:rStyle w:val="Strong"/>
                <w:rFonts w:ascii="Arial" w:hAnsi="Arial" w:cs="Arial"/>
                <w:b w:val="0"/>
                <w:i/>
                <w:sz w:val="21"/>
                <w:szCs w:val="21"/>
                <w:lang w:val="en-US"/>
              </w:rPr>
              <w:t>Specified identifier format type is not supported by the device.</w:t>
            </w:r>
          </w:p>
        </w:tc>
      </w:tr>
      <w:tr w:rsidR="00FB31F8" w:rsidRPr="00345326" w:rsidTr="00B45335">
        <w:trPr>
          <w:cantSplit/>
        </w:trPr>
        <w:tc>
          <w:tcPr>
            <w:tcW w:w="204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ter:InvalidIdentifierValue</w:t>
            </w:r>
            <w:proofErr w:type="spellEnd"/>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FB31F8" w:rsidRPr="00345326" w:rsidRDefault="00FB31F8" w:rsidP="009513EB">
            <w:pPr>
              <w:keepNext/>
              <w:keepLines/>
              <w:rPr>
                <w:rStyle w:val="Strong"/>
                <w:rFonts w:ascii="Arial" w:hAnsi="Arial" w:cs="Arial"/>
                <w:b w:val="0"/>
                <w:i/>
                <w:sz w:val="21"/>
                <w:szCs w:val="21"/>
                <w:lang w:val="en-US"/>
              </w:rPr>
            </w:pPr>
            <w:r w:rsidRPr="00345326">
              <w:rPr>
                <w:rStyle w:val="Strong"/>
                <w:rFonts w:ascii="Arial" w:hAnsi="Arial" w:cs="Arial"/>
                <w:b w:val="0"/>
                <w:i/>
                <w:sz w:val="21"/>
                <w:szCs w:val="21"/>
                <w:lang w:val="en-US"/>
              </w:rPr>
              <w:t xml:space="preserve">Credential identifier value is not as per the </w:t>
            </w:r>
            <w:proofErr w:type="spellStart"/>
            <w:r w:rsidRPr="00345326">
              <w:rPr>
                <w:rStyle w:val="Strong"/>
                <w:rFonts w:ascii="Arial" w:hAnsi="Arial" w:cs="Arial"/>
                <w:b w:val="0"/>
                <w:i/>
                <w:sz w:val="21"/>
                <w:szCs w:val="21"/>
                <w:lang w:val="en-US"/>
              </w:rPr>
              <w:t>FormatType</w:t>
            </w:r>
            <w:proofErr w:type="spellEnd"/>
            <w:r w:rsidRPr="00345326">
              <w:rPr>
                <w:rStyle w:val="Strong"/>
                <w:rFonts w:ascii="Arial" w:hAnsi="Arial" w:cs="Arial"/>
                <w:b w:val="0"/>
                <w:i/>
                <w:sz w:val="21"/>
                <w:szCs w:val="21"/>
                <w:lang w:val="en-US"/>
              </w:rPr>
              <w:t xml:space="preserve"> definition.</w:t>
            </w:r>
          </w:p>
        </w:tc>
      </w:tr>
      <w:tr w:rsidR="00720F68" w:rsidRPr="00345326" w:rsidTr="00720F68">
        <w:trPr>
          <w:cantSplit/>
        </w:trPr>
        <w:tc>
          <w:tcPr>
            <w:tcW w:w="204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20F68" w:rsidRPr="00345326" w:rsidRDefault="00720F68"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ter:DuplicatedIdentifierValue</w:t>
            </w:r>
            <w:proofErr w:type="spellEnd"/>
          </w:p>
        </w:tc>
        <w:tc>
          <w:tcPr>
            <w:tcW w:w="295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720F68" w:rsidRPr="00345326" w:rsidRDefault="00720F68" w:rsidP="009513EB">
            <w:pPr>
              <w:rPr>
                <w:rFonts w:ascii="Arial" w:hAnsi="Arial" w:cs="Arial"/>
                <w:sz w:val="21"/>
                <w:szCs w:val="21"/>
                <w:lang w:val="en-US"/>
              </w:rPr>
            </w:pPr>
            <w:r w:rsidRPr="00345326">
              <w:rPr>
                <w:rStyle w:val="Strong"/>
                <w:rFonts w:ascii="Arial" w:hAnsi="Arial" w:cs="Arial"/>
                <w:b w:val="0"/>
                <w:i/>
                <w:sz w:val="21"/>
                <w:szCs w:val="21"/>
                <w:lang w:val="en-US"/>
              </w:rPr>
              <w:t>The same combination of identifier type, format and value was used more than once (some devices may not support duplicate identifier values).</w:t>
            </w:r>
          </w:p>
        </w:tc>
      </w:tr>
    </w:tbl>
    <w:p w:rsidR="00DD14AE" w:rsidRPr="00345326" w:rsidRDefault="00DD14AE" w:rsidP="00DD14AE">
      <w:pPr>
        <w:pStyle w:val="PARAGRAPH"/>
        <w:rPr>
          <w:sz w:val="21"/>
          <w:szCs w:val="21"/>
          <w:lang w:val="en-US"/>
        </w:rPr>
      </w:pPr>
      <w:bookmarkStart w:id="126" w:name="_Toc409769478"/>
      <w:bookmarkStart w:id="127" w:name="_Toc409769648"/>
      <w:bookmarkEnd w:id="126"/>
      <w:bookmarkEnd w:id="127"/>
    </w:p>
    <w:p w:rsidR="00011D92" w:rsidRPr="00345326" w:rsidRDefault="00F92D71" w:rsidP="001730CD">
      <w:pPr>
        <w:pStyle w:val="Heading3"/>
        <w:rPr>
          <w:lang w:val="en-US"/>
        </w:rPr>
      </w:pPr>
      <w:bookmarkStart w:id="128" w:name="_Toc409779389"/>
      <w:bookmarkStart w:id="129" w:name="_Toc410126269"/>
      <w:bookmarkStart w:id="130" w:name="_Toc406783864"/>
      <w:bookmarkStart w:id="131" w:name="_Toc421869429"/>
      <w:bookmarkEnd w:id="128"/>
      <w:bookmarkEnd w:id="129"/>
      <w:proofErr w:type="spellStart"/>
      <w:r w:rsidRPr="00345326">
        <w:rPr>
          <w:lang w:val="en-US"/>
        </w:rPr>
        <w:lastRenderedPageBreak/>
        <w:t>DeleteCredentialIdentifier</w:t>
      </w:r>
      <w:proofErr w:type="spellEnd"/>
      <w:r w:rsidRPr="00345326">
        <w:rPr>
          <w:lang w:val="en-US"/>
        </w:rPr>
        <w:t xml:space="preserve"> command</w:t>
      </w:r>
      <w:bookmarkEnd w:id="130"/>
      <w:bookmarkEnd w:id="131"/>
    </w:p>
    <w:p w:rsidR="00011D92" w:rsidRPr="00345326" w:rsidRDefault="00F92D71" w:rsidP="001730CD">
      <w:pPr>
        <w:pStyle w:val="PARAGRAPH"/>
        <w:keepNext/>
        <w:rPr>
          <w:sz w:val="21"/>
          <w:szCs w:val="21"/>
          <w:lang w:val="en-US"/>
        </w:rPr>
      </w:pPr>
      <w:r w:rsidRPr="00345326">
        <w:rPr>
          <w:sz w:val="21"/>
          <w:szCs w:val="21"/>
          <w:lang w:val="en-US"/>
        </w:rPr>
        <w:t>This method deletes all the identifier values for the specified type. However, if the identifier type name doesn’t exist in the device, it will be silently ignored without any response.</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16</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DeleteCredentialIdentifier</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F92D71" w:rsidRPr="00345326" w:rsidTr="00E6527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DeleteCredentialIdentifier</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E6527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DeleteCredentialIdentiferRequest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9513EB">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F30020">
            <w:pPr>
              <w:pStyle w:val="PARAGRAPH"/>
              <w:keepNext/>
              <w:keepLines/>
              <w:numPr>
                <w:ilvl w:val="0"/>
                <w:numId w:val="12"/>
              </w:numPr>
              <w:spacing w:before="0" w:after="0"/>
              <w:ind w:left="714" w:hanging="357"/>
              <w:jc w:val="left"/>
              <w:rPr>
                <w:b/>
                <w:bCs/>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numPr>
                <w:ilvl w:val="0"/>
                <w:numId w:val="12"/>
              </w:numPr>
              <w:spacing w:before="0"/>
              <w:jc w:val="left"/>
              <w:rPr>
                <w:b/>
                <w:bCs/>
                <w:i/>
                <w:sz w:val="21"/>
                <w:szCs w:val="21"/>
                <w:lang w:val="en-US"/>
              </w:rPr>
            </w:pPr>
            <w:r w:rsidRPr="00345326">
              <w:rPr>
                <w:i/>
                <w:sz w:val="21"/>
                <w:szCs w:val="21"/>
                <w:lang w:val="en-US"/>
              </w:rPr>
              <w:t>“</w:t>
            </w:r>
            <w:proofErr w:type="spellStart"/>
            <w:r w:rsidRPr="00345326">
              <w:rPr>
                <w:i/>
                <w:sz w:val="21"/>
                <w:szCs w:val="21"/>
                <w:lang w:val="en-US"/>
              </w:rPr>
              <w:t>CredentialIdentifier</w:t>
            </w:r>
            <w:r w:rsidR="003B0F36" w:rsidRPr="00345326">
              <w:rPr>
                <w:i/>
                <w:sz w:val="21"/>
                <w:szCs w:val="21"/>
                <w:lang w:val="en-US"/>
              </w:rPr>
              <w:t>TypeName</w:t>
            </w:r>
            <w:proofErr w:type="spellEnd"/>
            <w:r w:rsidRPr="00345326">
              <w:rPr>
                <w:i/>
                <w:sz w:val="21"/>
                <w:szCs w:val="21"/>
                <w:lang w:val="en-US"/>
              </w:rPr>
              <w:t xml:space="preserve">”: Identifier </w:t>
            </w:r>
            <w:r w:rsidR="00A15627" w:rsidRPr="00345326">
              <w:rPr>
                <w:i/>
                <w:sz w:val="21"/>
                <w:szCs w:val="21"/>
                <w:lang w:val="en-US"/>
              </w:rPr>
              <w:t xml:space="preserve">type </w:t>
            </w:r>
            <w:r w:rsidR="005D4E07" w:rsidRPr="00345326">
              <w:rPr>
                <w:i/>
                <w:sz w:val="21"/>
                <w:szCs w:val="21"/>
                <w:lang w:val="en-US"/>
              </w:rPr>
              <w:t xml:space="preserve">name </w:t>
            </w:r>
            <w:r w:rsidRPr="00345326">
              <w:rPr>
                <w:i/>
                <w:sz w:val="21"/>
                <w:szCs w:val="21"/>
                <w:lang w:val="en-US"/>
              </w:rPr>
              <w:t xml:space="preserve">of </w:t>
            </w:r>
            <w:r w:rsidR="005D4E07" w:rsidRPr="00345326">
              <w:rPr>
                <w:i/>
                <w:sz w:val="21"/>
                <w:szCs w:val="21"/>
                <w:lang w:val="en-US"/>
              </w:rPr>
              <w:t>a</w:t>
            </w:r>
            <w:r w:rsidR="00803451" w:rsidRPr="00345326">
              <w:rPr>
                <w:i/>
                <w:sz w:val="21"/>
                <w:szCs w:val="21"/>
                <w:lang w:val="en-US"/>
              </w:rPr>
              <w:t xml:space="preserve"> </w:t>
            </w:r>
            <w:r w:rsidRPr="00345326">
              <w:rPr>
                <w:i/>
                <w:sz w:val="21"/>
                <w:szCs w:val="21"/>
                <w:lang w:val="en-US"/>
              </w:rPr>
              <w:t>credential</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pt:Name</w:t>
            </w:r>
            <w:proofErr w:type="spellEnd"/>
            <w:r w:rsidR="00803451" w:rsidRPr="00345326">
              <w:rPr>
                <w:sz w:val="21"/>
                <w:szCs w:val="21"/>
                <w:lang w:val="en-US"/>
              </w:rPr>
              <w:t xml:space="preserve"> </w:t>
            </w:r>
            <w:proofErr w:type="spellStart"/>
            <w:r w:rsidRPr="00345326">
              <w:rPr>
                <w:b/>
                <w:sz w:val="21"/>
                <w:szCs w:val="21"/>
                <w:lang w:val="en-US"/>
              </w:rPr>
              <w:t>CredentialIdentifierTypeName</w:t>
            </w:r>
            <w:proofErr w:type="spellEnd"/>
            <w:r w:rsidR="0066769C" w:rsidRPr="00345326">
              <w:rPr>
                <w:b/>
                <w:sz w:val="21"/>
                <w:szCs w:val="21"/>
                <w:lang w:val="en-US"/>
              </w:rPr>
              <w:t xml:space="preserve"> </w:t>
            </w:r>
            <w:r w:rsidRPr="00345326">
              <w:rPr>
                <w:b/>
                <w:sz w:val="21"/>
                <w:szCs w:val="21"/>
                <w:lang w:val="en-US"/>
              </w:rPr>
              <w:t>[1][1]</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DeleteCredentialIdentiferResponse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i/>
                <w:spacing w:val="8"/>
                <w:sz w:val="21"/>
                <w:szCs w:val="21"/>
                <w:lang w:val="en-US"/>
              </w:rPr>
            </w:pPr>
            <w:r w:rsidRPr="00345326">
              <w:rPr>
                <w:rFonts w:ascii="Arial" w:hAnsi="Arial" w:cs="Arial"/>
                <w:i/>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F9276B"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F9276B"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C746D0" w:rsidP="009513EB">
            <w:pPr>
              <w:keepNext/>
              <w:keepLines/>
              <w:rPr>
                <w:rFonts w:ascii="Arial" w:hAnsi="Arial" w:cs="Arial"/>
                <w:i/>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r w:rsidR="00D04BE8"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D04BE8" w:rsidRPr="00345326" w:rsidRDefault="00D04BE8" w:rsidP="009513EB">
            <w:pPr>
              <w:keepNext/>
              <w:keepLines/>
              <w:rPr>
                <w:rFonts w:ascii="Arial" w:hAnsi="Arial" w:cs="Arial"/>
                <w:sz w:val="21"/>
                <w:szCs w:val="21"/>
                <w:lang w:val="en-US"/>
              </w:rPr>
            </w:pPr>
            <w:proofErr w:type="spellStart"/>
            <w:r w:rsidRPr="00345326">
              <w:rPr>
                <w:rFonts w:ascii="Arial" w:hAnsi="Arial" w:cs="Arial"/>
                <w:sz w:val="21"/>
                <w:szCs w:val="21"/>
                <w:lang w:val="en-US"/>
              </w:rPr>
              <w:t>env:Receiver</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ter:ConstraintViolated</w:t>
            </w:r>
            <w:proofErr w:type="spellEnd"/>
            <w:r w:rsidRPr="00345326">
              <w:rPr>
                <w:rFonts w:ascii="Arial" w:hAnsi="Arial" w:cs="Arial"/>
                <w:sz w:val="21"/>
                <w:szCs w:val="21"/>
                <w:lang w:val="en-US"/>
              </w:rPr>
              <w:br/>
              <w:t xml:space="preserve">  </w:t>
            </w:r>
            <w:proofErr w:type="spellStart"/>
            <w:r w:rsidRPr="00345326">
              <w:rPr>
                <w:rFonts w:ascii="Arial" w:hAnsi="Arial" w:cs="Arial"/>
                <w:sz w:val="21"/>
                <w:szCs w:val="21"/>
                <w:lang w:val="en-US"/>
              </w:rPr>
              <w:t>ter:</w:t>
            </w:r>
            <w:r w:rsidR="00694130" w:rsidRPr="00345326">
              <w:rPr>
                <w:rFonts w:ascii="Arial" w:hAnsi="Arial" w:cs="Arial"/>
                <w:sz w:val="21"/>
                <w:szCs w:val="21"/>
                <w:lang w:val="en-US"/>
              </w:rPr>
              <w:t>MinIdentifiersPerCredential</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D04BE8" w:rsidRPr="00345326" w:rsidRDefault="00694130" w:rsidP="009513EB">
            <w:pPr>
              <w:keepNext/>
              <w:keepLines/>
              <w:rPr>
                <w:rFonts w:ascii="Arial" w:hAnsi="Arial" w:cs="Arial"/>
                <w:i/>
                <w:sz w:val="21"/>
                <w:szCs w:val="21"/>
                <w:lang w:val="en-US"/>
              </w:rPr>
            </w:pPr>
            <w:r w:rsidRPr="00345326">
              <w:rPr>
                <w:rFonts w:ascii="Arial" w:hAnsi="Arial" w:cs="Arial"/>
                <w:i/>
                <w:sz w:val="21"/>
                <w:szCs w:val="21"/>
                <w:lang w:val="en-US"/>
              </w:rPr>
              <w:t>At least one credential identifier is required</w:t>
            </w:r>
          </w:p>
        </w:tc>
      </w:tr>
    </w:tbl>
    <w:p w:rsidR="00DD14AE" w:rsidRPr="00345326" w:rsidRDefault="00DD14AE" w:rsidP="00DD14AE">
      <w:pPr>
        <w:pStyle w:val="PARAGRAPH"/>
        <w:rPr>
          <w:sz w:val="21"/>
          <w:szCs w:val="21"/>
          <w:lang w:val="en-US"/>
        </w:rPr>
      </w:pPr>
    </w:p>
    <w:p w:rsidR="00011D92" w:rsidRPr="00345326" w:rsidRDefault="00F92D71" w:rsidP="001730CD">
      <w:pPr>
        <w:pStyle w:val="Heading3"/>
        <w:rPr>
          <w:lang w:val="en-US"/>
        </w:rPr>
      </w:pPr>
      <w:bookmarkStart w:id="132" w:name="_Toc409779391"/>
      <w:bookmarkStart w:id="133" w:name="_Toc410126271"/>
      <w:bookmarkStart w:id="134" w:name="_Toc406783865"/>
      <w:bookmarkStart w:id="135" w:name="_Toc421869430"/>
      <w:bookmarkEnd w:id="132"/>
      <w:bookmarkEnd w:id="133"/>
      <w:proofErr w:type="spellStart"/>
      <w:r w:rsidRPr="00345326">
        <w:rPr>
          <w:lang w:val="en-US"/>
        </w:rPr>
        <w:t>GetCredentialAccessProfiles</w:t>
      </w:r>
      <w:proofErr w:type="spellEnd"/>
      <w:r w:rsidRPr="00345326">
        <w:rPr>
          <w:lang w:val="en-US"/>
        </w:rPr>
        <w:t xml:space="preserve"> command</w:t>
      </w:r>
      <w:bookmarkEnd w:id="134"/>
      <w:bookmarkEnd w:id="135"/>
    </w:p>
    <w:p w:rsidR="00011D92" w:rsidRPr="00345326" w:rsidRDefault="00F92D71" w:rsidP="00B45335">
      <w:pPr>
        <w:pStyle w:val="PARAGRAPH"/>
        <w:keepNext/>
        <w:rPr>
          <w:sz w:val="21"/>
          <w:szCs w:val="21"/>
          <w:lang w:val="en-US"/>
        </w:rPr>
      </w:pPr>
      <w:r w:rsidRPr="00345326">
        <w:rPr>
          <w:sz w:val="21"/>
          <w:szCs w:val="21"/>
          <w:lang w:val="en-US"/>
        </w:rPr>
        <w:t xml:space="preserve">This method returns all the credential access profiles </w:t>
      </w:r>
      <w:r w:rsidR="007533DC" w:rsidRPr="00345326">
        <w:rPr>
          <w:sz w:val="21"/>
          <w:szCs w:val="21"/>
          <w:lang w:val="en-US"/>
        </w:rPr>
        <w:t>for a</w:t>
      </w:r>
      <w:r w:rsidR="00803451" w:rsidRPr="00345326">
        <w:rPr>
          <w:sz w:val="21"/>
          <w:szCs w:val="21"/>
          <w:lang w:val="en-US"/>
        </w:rPr>
        <w:t xml:space="preserve"> </w:t>
      </w:r>
      <w:r w:rsidRPr="00345326">
        <w:rPr>
          <w:sz w:val="21"/>
          <w:szCs w:val="21"/>
          <w:lang w:val="en-US"/>
        </w:rPr>
        <w:t xml:space="preserve">credential. </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17</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GetCredentialAccessProfiles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3754"/>
        <w:gridCol w:w="1513"/>
        <w:gridCol w:w="3937"/>
      </w:tblGrid>
      <w:tr w:rsidR="00F92D71" w:rsidRPr="00345326" w:rsidTr="00E02C15">
        <w:tc>
          <w:tcPr>
            <w:tcW w:w="2861"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GetCredentialAccessProfiles</w:t>
            </w:r>
            <w:proofErr w:type="spellEnd"/>
          </w:p>
        </w:tc>
        <w:tc>
          <w:tcPr>
            <w:tcW w:w="2139"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READ_SYSTEM</w:t>
            </w:r>
          </w:p>
        </w:tc>
      </w:tr>
      <w:tr w:rsidR="00F92D71" w:rsidRPr="00345326" w:rsidTr="00E02C15">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02C15">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GetCredentialAccessProfilesRequest</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9513EB">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9513EB">
            <w:pPr>
              <w:pStyle w:val="PARAGRAPH"/>
              <w:keepNext/>
              <w:keepLines/>
              <w:numPr>
                <w:ilvl w:val="0"/>
                <w:numId w:val="12"/>
              </w:numPr>
              <w:spacing w:before="0"/>
              <w:jc w:val="left"/>
              <w:rPr>
                <w:b/>
                <w:bCs/>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tc>
      </w:tr>
      <w:tr w:rsidR="00F92D71" w:rsidRPr="00345326" w:rsidTr="00E02C15">
        <w:tc>
          <w:tcPr>
            <w:tcW w:w="2039"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GetCredentialAccessProfilesResponse</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F30020">
            <w:pPr>
              <w:keepNext/>
              <w:keepLines/>
              <w:spacing w:after="200"/>
              <w:rPr>
                <w:rFonts w:ascii="Arial" w:hAnsi="Arial" w:cs="Arial"/>
                <w:b/>
                <w:bCs/>
                <w:i/>
                <w:spacing w:val="8"/>
                <w:sz w:val="21"/>
                <w:szCs w:val="21"/>
                <w:lang w:val="en-US"/>
              </w:rPr>
            </w:pPr>
            <w:r w:rsidRPr="00345326">
              <w:rPr>
                <w:rFonts w:ascii="Arial" w:hAnsi="Arial" w:cs="Arial"/>
                <w:i/>
                <w:sz w:val="21"/>
                <w:szCs w:val="21"/>
                <w:lang w:val="en-US"/>
              </w:rPr>
              <w:t>This message contains:</w:t>
            </w:r>
          </w:p>
          <w:p w:rsidR="00011D92" w:rsidRPr="00345326" w:rsidRDefault="00F92D71" w:rsidP="009513EB">
            <w:pPr>
              <w:pStyle w:val="PARAGRAPH"/>
              <w:keepNext/>
              <w:keepLines/>
              <w:numPr>
                <w:ilvl w:val="0"/>
                <w:numId w:val="12"/>
              </w:numPr>
              <w:spacing w:before="0"/>
              <w:jc w:val="left"/>
              <w:rPr>
                <w:b/>
                <w:bCs/>
                <w:i/>
                <w:sz w:val="21"/>
                <w:szCs w:val="21"/>
                <w:lang w:val="en-US"/>
              </w:rPr>
            </w:pPr>
            <w:r w:rsidRPr="00345326">
              <w:rPr>
                <w:sz w:val="21"/>
                <w:szCs w:val="21"/>
                <w:lang w:val="en-US"/>
              </w:rPr>
              <w:t>"</w:t>
            </w:r>
            <w:proofErr w:type="spellStart"/>
            <w:r w:rsidRPr="00345326">
              <w:rPr>
                <w:sz w:val="21"/>
                <w:szCs w:val="21"/>
                <w:lang w:val="en-US"/>
              </w:rPr>
              <w:t>CredentialAccessProfile</w:t>
            </w:r>
            <w:proofErr w:type="spellEnd"/>
            <w:r w:rsidRPr="00345326">
              <w:rPr>
                <w:i/>
                <w:sz w:val="21"/>
                <w:szCs w:val="21"/>
                <w:lang w:val="en-US"/>
              </w:rPr>
              <w:t xml:space="preserve">": Access Profiles of the credential </w:t>
            </w:r>
          </w:p>
          <w:p w:rsidR="00011D92" w:rsidRPr="00345326" w:rsidRDefault="00F92D71" w:rsidP="009513EB">
            <w:pPr>
              <w:keepNext/>
              <w:keepLines/>
              <w:rPr>
                <w:rFonts w:ascii="Arial" w:hAnsi="Arial" w:cs="Arial"/>
                <w:b/>
                <w:bCs/>
                <w:i/>
                <w:spacing w:val="8"/>
                <w:sz w:val="21"/>
                <w:szCs w:val="21"/>
                <w:lang w:val="en-US"/>
              </w:rPr>
            </w:pPr>
            <w:proofErr w:type="spellStart"/>
            <w:r w:rsidRPr="00345326">
              <w:rPr>
                <w:rFonts w:ascii="Arial" w:hAnsi="Arial" w:cs="Arial"/>
                <w:bCs/>
                <w:sz w:val="21"/>
                <w:szCs w:val="21"/>
                <w:lang w:val="en-US"/>
              </w:rPr>
              <w:t>tcr:CredentialIAccessProfile</w:t>
            </w:r>
            <w:proofErr w:type="spellEnd"/>
            <w:r w:rsidR="0066769C" w:rsidRPr="00345326">
              <w:rPr>
                <w:rFonts w:ascii="Arial" w:hAnsi="Arial" w:cs="Arial"/>
                <w:bCs/>
                <w:sz w:val="21"/>
                <w:szCs w:val="21"/>
                <w:lang w:val="en-US"/>
              </w:rPr>
              <w:t xml:space="preserve"> </w:t>
            </w:r>
            <w:proofErr w:type="spellStart"/>
            <w:r w:rsidRPr="00345326">
              <w:rPr>
                <w:rFonts w:ascii="Arial" w:hAnsi="Arial" w:cs="Arial"/>
                <w:b/>
                <w:bCs/>
                <w:sz w:val="21"/>
                <w:szCs w:val="21"/>
                <w:lang w:val="en-US"/>
              </w:rPr>
              <w:t>CredentialAccessProfile</w:t>
            </w:r>
            <w:proofErr w:type="spellEnd"/>
            <w:r w:rsidR="0066769C" w:rsidRPr="00345326">
              <w:rPr>
                <w:rFonts w:ascii="Arial" w:hAnsi="Arial" w:cs="Arial"/>
                <w:b/>
                <w:bCs/>
                <w:sz w:val="21"/>
                <w:szCs w:val="21"/>
                <w:lang w:val="en-US"/>
              </w:rPr>
              <w:t xml:space="preserve"> </w:t>
            </w:r>
            <w:r w:rsidRPr="00345326">
              <w:rPr>
                <w:rFonts w:ascii="Arial" w:hAnsi="Arial" w:cs="Arial"/>
                <w:b/>
                <w:bCs/>
                <w:sz w:val="21"/>
                <w:szCs w:val="21"/>
                <w:lang w:val="en-US"/>
              </w:rPr>
              <w:t>[0][unbounded]</w:t>
            </w:r>
          </w:p>
        </w:tc>
      </w:tr>
      <w:tr w:rsidR="00F92D71" w:rsidRPr="00345326" w:rsidTr="00E02C15">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02C15">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F9276B"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F9276B" w:rsidRPr="00345326">
              <w:rPr>
                <w:rFonts w:ascii="Arial" w:hAnsi="Arial" w:cs="Arial"/>
                <w:sz w:val="21"/>
                <w:szCs w:val="21"/>
                <w:lang w:val="en-US"/>
              </w:rPr>
              <w:t>ter:NotFound</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BC2993" w:rsidP="009513EB">
            <w:pPr>
              <w:keepNext/>
              <w:keepLines/>
              <w:rPr>
                <w:rFonts w:ascii="Arial" w:hAnsi="Arial" w:cs="Arial"/>
                <w:i/>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bl>
    <w:p w:rsidR="00DD14AE" w:rsidRPr="00345326" w:rsidRDefault="00DD14AE" w:rsidP="00DD14AE">
      <w:pPr>
        <w:pStyle w:val="PARAGRAPH"/>
        <w:rPr>
          <w:sz w:val="21"/>
          <w:szCs w:val="21"/>
          <w:lang w:val="en-US"/>
        </w:rPr>
      </w:pPr>
      <w:bookmarkStart w:id="136" w:name="_Toc409769481"/>
      <w:bookmarkStart w:id="137" w:name="_Toc409769651"/>
      <w:bookmarkEnd w:id="136"/>
      <w:bookmarkEnd w:id="137"/>
    </w:p>
    <w:p w:rsidR="00011D92" w:rsidRPr="00345326" w:rsidRDefault="00F92D71" w:rsidP="001730CD">
      <w:pPr>
        <w:pStyle w:val="Heading3"/>
        <w:rPr>
          <w:lang w:val="en-US"/>
        </w:rPr>
      </w:pPr>
      <w:bookmarkStart w:id="138" w:name="_Toc409779393"/>
      <w:bookmarkStart w:id="139" w:name="_Toc410126273"/>
      <w:bookmarkStart w:id="140" w:name="_Toc406783866"/>
      <w:bookmarkStart w:id="141" w:name="_Toc421869431"/>
      <w:bookmarkEnd w:id="138"/>
      <w:bookmarkEnd w:id="139"/>
      <w:proofErr w:type="spellStart"/>
      <w:r w:rsidRPr="00345326">
        <w:rPr>
          <w:lang w:val="en-US"/>
        </w:rPr>
        <w:lastRenderedPageBreak/>
        <w:t>SetCredentialAccessProfiles</w:t>
      </w:r>
      <w:proofErr w:type="spellEnd"/>
      <w:r w:rsidRPr="00345326">
        <w:rPr>
          <w:lang w:val="en-US"/>
        </w:rPr>
        <w:t xml:space="preserve"> command</w:t>
      </w:r>
      <w:bookmarkEnd w:id="140"/>
      <w:bookmarkEnd w:id="141"/>
    </w:p>
    <w:p w:rsidR="00BC453F" w:rsidRPr="00345326" w:rsidRDefault="00F92D71">
      <w:pPr>
        <w:pStyle w:val="PARAGRAPH"/>
        <w:keepNext/>
        <w:rPr>
          <w:sz w:val="21"/>
          <w:szCs w:val="21"/>
          <w:lang w:val="en-US"/>
        </w:rPr>
      </w:pPr>
      <w:proofErr w:type="gramStart"/>
      <w:r w:rsidRPr="00345326">
        <w:rPr>
          <w:sz w:val="21"/>
          <w:szCs w:val="21"/>
          <w:lang w:val="en-US"/>
        </w:rPr>
        <w:t>This operation add</w:t>
      </w:r>
      <w:proofErr w:type="gramEnd"/>
      <w:r w:rsidRPr="00345326">
        <w:rPr>
          <w:sz w:val="21"/>
          <w:szCs w:val="21"/>
          <w:lang w:val="en-US"/>
        </w:rPr>
        <w:t xml:space="preserve"> or updates the credential access profiles for a credential. </w:t>
      </w:r>
    </w:p>
    <w:p w:rsidR="00BC453F" w:rsidRPr="00345326" w:rsidRDefault="00F92D71">
      <w:pPr>
        <w:pStyle w:val="PARAGRAPH"/>
        <w:keepNext/>
        <w:rPr>
          <w:sz w:val="21"/>
          <w:szCs w:val="21"/>
          <w:lang w:val="en-US"/>
        </w:rPr>
      </w:pPr>
      <w:r w:rsidRPr="00345326">
        <w:rPr>
          <w:sz w:val="21"/>
          <w:szCs w:val="21"/>
          <w:lang w:val="en-US"/>
        </w:rPr>
        <w:t>The device shall update the credential access profile if the access profile token in the specified credential access profile matches. Otherwise the credential access profile is added.</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18</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SetCredentialAccessProfiles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4462"/>
        <w:gridCol w:w="4742"/>
      </w:tblGrid>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SetCredentialAccessProfiles</w:t>
            </w:r>
            <w:proofErr w:type="spellEnd"/>
          </w:p>
        </w:tc>
        <w:tc>
          <w:tcPr>
            <w:tcW w:w="2576"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r w:rsidRPr="00345326">
              <w:rPr>
                <w:rFonts w:ascii="Arial" w:hAnsi="Arial" w:cs="Arial"/>
                <w:b/>
                <w:bCs/>
                <w:sz w:val="21"/>
                <w:szCs w:val="21"/>
                <w:lang w:val="en-US"/>
              </w:rPr>
              <w:t>Message name</w:t>
            </w:r>
          </w:p>
        </w:tc>
        <w:tc>
          <w:tcPr>
            <w:tcW w:w="2576"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proofErr w:type="spellStart"/>
            <w:r w:rsidRPr="00345326">
              <w:rPr>
                <w:rFonts w:ascii="Arial" w:hAnsi="Arial" w:cs="Arial"/>
                <w:sz w:val="21"/>
                <w:szCs w:val="21"/>
                <w:lang w:val="en-US"/>
              </w:rPr>
              <w:t>SetCredentialAccessProfilesRequest</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9513EB">
            <w:pPr>
              <w:pStyle w:val="PARAGRAPH"/>
              <w:keepNext/>
              <w:keepLines/>
              <w:spacing w:before="0"/>
              <w:jc w:val="left"/>
              <w:rPr>
                <w:i/>
                <w:sz w:val="21"/>
                <w:szCs w:val="21"/>
                <w:lang w:val="en-US"/>
              </w:rPr>
            </w:pPr>
            <w:r w:rsidRPr="00345326">
              <w:rPr>
                <w:i/>
                <w:sz w:val="21"/>
                <w:szCs w:val="21"/>
                <w:lang w:val="en-US"/>
              </w:rPr>
              <w:t>This message contains:</w:t>
            </w:r>
          </w:p>
          <w:p w:rsidR="00011D92" w:rsidRPr="00345326" w:rsidRDefault="00767691" w:rsidP="00F30020">
            <w:pPr>
              <w:pStyle w:val="PARAGRAPH"/>
              <w:keepNext/>
              <w:keepLines/>
              <w:numPr>
                <w:ilvl w:val="0"/>
                <w:numId w:val="12"/>
              </w:numPr>
              <w:spacing w:before="0" w:after="0"/>
              <w:ind w:left="714" w:hanging="357"/>
              <w:jc w:val="left"/>
              <w:rPr>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numPr>
                <w:ilvl w:val="0"/>
                <w:numId w:val="12"/>
              </w:numPr>
              <w:spacing w:before="0"/>
              <w:jc w:val="left"/>
              <w:rPr>
                <w:i/>
                <w:sz w:val="21"/>
                <w:szCs w:val="21"/>
                <w:lang w:val="en-US"/>
              </w:rPr>
            </w:pPr>
            <w:r w:rsidRPr="00345326">
              <w:rPr>
                <w:i/>
                <w:sz w:val="21"/>
                <w:szCs w:val="21"/>
                <w:lang w:val="en-US"/>
              </w:rPr>
              <w:t>“</w:t>
            </w:r>
            <w:proofErr w:type="spellStart"/>
            <w:r w:rsidRPr="00345326">
              <w:rPr>
                <w:i/>
                <w:sz w:val="21"/>
                <w:szCs w:val="21"/>
                <w:lang w:val="en-US"/>
              </w:rPr>
              <w:t>CredentialAccessProfile</w:t>
            </w:r>
            <w:proofErr w:type="spellEnd"/>
            <w:r w:rsidRPr="00345326">
              <w:rPr>
                <w:i/>
                <w:sz w:val="21"/>
                <w:szCs w:val="21"/>
                <w:lang w:val="en-US"/>
              </w:rPr>
              <w:t>”: Access Profile of the credential</w:t>
            </w:r>
          </w:p>
          <w:p w:rsidR="00011D92" w:rsidRPr="00345326" w:rsidRDefault="00F92D71" w:rsidP="009513EB">
            <w:pPr>
              <w:pStyle w:val="PARAGRAPH"/>
              <w:keepNext/>
              <w:keepLines/>
              <w:spacing w:before="0" w:after="0"/>
              <w:jc w:val="left"/>
              <w:rPr>
                <w:b/>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00021ED7" w:rsidRPr="00345326">
              <w:rPr>
                <w:b/>
                <w:sz w:val="21"/>
                <w:szCs w:val="21"/>
                <w:lang w:val="en-US"/>
              </w:rPr>
              <w:t xml:space="preserve"> </w:t>
            </w:r>
            <w:r w:rsidRPr="00345326">
              <w:rPr>
                <w:b/>
                <w:sz w:val="21"/>
                <w:szCs w:val="21"/>
                <w:lang w:val="en-US"/>
              </w:rPr>
              <w:t>[1][1]</w:t>
            </w:r>
          </w:p>
          <w:p w:rsidR="00011D92" w:rsidRPr="00345326" w:rsidRDefault="00F92D71" w:rsidP="009513EB">
            <w:pPr>
              <w:pStyle w:val="PARAGRAPH"/>
              <w:keepNext/>
              <w:keepLines/>
              <w:spacing w:before="0" w:after="0"/>
              <w:jc w:val="left"/>
              <w:rPr>
                <w:sz w:val="21"/>
                <w:szCs w:val="21"/>
                <w:lang w:val="en-US"/>
              </w:rPr>
            </w:pPr>
            <w:proofErr w:type="spellStart"/>
            <w:r w:rsidRPr="00345326">
              <w:rPr>
                <w:sz w:val="21"/>
                <w:szCs w:val="21"/>
                <w:lang w:val="en-US"/>
              </w:rPr>
              <w:t>tcr:CredentialAccessProfile</w:t>
            </w:r>
            <w:proofErr w:type="spellEnd"/>
            <w:r w:rsidR="00803451" w:rsidRPr="00345326">
              <w:rPr>
                <w:sz w:val="21"/>
                <w:szCs w:val="21"/>
                <w:lang w:val="en-US"/>
              </w:rPr>
              <w:t xml:space="preserve"> </w:t>
            </w:r>
            <w:proofErr w:type="spellStart"/>
            <w:r w:rsidRPr="00345326">
              <w:rPr>
                <w:b/>
                <w:sz w:val="21"/>
                <w:szCs w:val="21"/>
                <w:lang w:val="en-US"/>
              </w:rPr>
              <w:t>CredentialAccessProfile</w:t>
            </w:r>
            <w:proofErr w:type="spellEnd"/>
            <w:r w:rsidR="0066769C" w:rsidRPr="00345326">
              <w:rPr>
                <w:b/>
                <w:sz w:val="21"/>
                <w:szCs w:val="21"/>
                <w:lang w:val="en-US"/>
              </w:rPr>
              <w:t xml:space="preserve"> </w:t>
            </w:r>
            <w:r w:rsidRPr="00345326">
              <w:rPr>
                <w:b/>
                <w:sz w:val="21"/>
                <w:szCs w:val="21"/>
                <w:lang w:val="en-US"/>
              </w:rPr>
              <w:t>[1][unbounded]</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proofErr w:type="spellStart"/>
            <w:r w:rsidRPr="00345326">
              <w:rPr>
                <w:rFonts w:ascii="Arial" w:hAnsi="Arial" w:cs="Arial"/>
                <w:sz w:val="21"/>
                <w:szCs w:val="21"/>
                <w:lang w:val="en-US"/>
              </w:rPr>
              <w:t>SetCredentialAccessProfilesResponse</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i/>
                <w:sz w:val="21"/>
                <w:szCs w:val="21"/>
                <w:lang w:val="en-US"/>
              </w:rPr>
            </w:pPr>
            <w:r w:rsidRPr="00345326">
              <w:rPr>
                <w:rFonts w:ascii="Arial" w:hAnsi="Arial" w:cs="Arial"/>
                <w:i/>
                <w:sz w:val="21"/>
                <w:szCs w:val="21"/>
                <w:lang w:val="en-US"/>
              </w:rPr>
              <w:t>This message shall be empty</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9513EB">
            <w:pPr>
              <w:keepNext/>
              <w:keepLines/>
              <w:rPr>
                <w:rFonts w:ascii="Arial" w:hAnsi="Arial" w:cs="Arial"/>
                <w:sz w:val="21"/>
                <w:szCs w:val="21"/>
                <w:lang w:val="en-US"/>
              </w:rPr>
            </w:pPr>
            <w:r w:rsidRPr="00345326">
              <w:rPr>
                <w:rFonts w:ascii="Arial" w:hAnsi="Arial" w:cs="Arial"/>
                <w:b/>
                <w:bCs/>
                <w:sz w:val="21"/>
                <w:szCs w:val="21"/>
                <w:lang w:val="en-US"/>
              </w:rPr>
              <w:t>Fault codes</w:t>
            </w:r>
          </w:p>
        </w:tc>
        <w:tc>
          <w:tcPr>
            <w:tcW w:w="2576"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r w:rsidRPr="00345326">
              <w:rPr>
                <w:rFonts w:ascii="Arial" w:hAnsi="Arial" w:cs="Arial"/>
                <w:b/>
                <w:bCs/>
                <w:sz w:val="21"/>
                <w:szCs w:val="21"/>
                <w:lang w:val="en-US"/>
              </w:rPr>
              <w:t>Description</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p>
          <w:p w:rsidR="00011D92" w:rsidRPr="00345326" w:rsidRDefault="004A1745" w:rsidP="009513EB">
            <w:pPr>
              <w:keepNext/>
              <w:keepLines/>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ter:NotFound</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BC2993" w:rsidP="009513EB">
            <w:pPr>
              <w:keepNext/>
              <w:keepLines/>
              <w:rPr>
                <w:rFonts w:ascii="Arial" w:hAnsi="Arial" w:cs="Arial"/>
                <w:i/>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011D92" w:rsidRPr="00345326" w:rsidRDefault="004A1745" w:rsidP="009513EB">
            <w:pPr>
              <w:keepNext/>
              <w:keepLines/>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011D92" w:rsidRPr="00345326" w:rsidRDefault="004A1745" w:rsidP="009513EB">
            <w:pPr>
              <w:keepNext/>
              <w:keepLines/>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ter:MaxAccessProfilesPerCredential</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i/>
                <w:iCs/>
                <w:sz w:val="21"/>
                <w:szCs w:val="21"/>
                <w:lang w:val="en-US"/>
              </w:rPr>
            </w:pPr>
            <w:r w:rsidRPr="00345326">
              <w:rPr>
                <w:rFonts w:ascii="Arial" w:hAnsi="Arial" w:cs="Arial"/>
                <w:i/>
                <w:iCs/>
                <w:sz w:val="21"/>
                <w:szCs w:val="21"/>
                <w:lang w:val="en-US"/>
              </w:rPr>
              <w:t xml:space="preserve">There are too many access profiles per credential, see the </w:t>
            </w:r>
            <w:proofErr w:type="spellStart"/>
            <w:r w:rsidRPr="00345326">
              <w:rPr>
                <w:rFonts w:ascii="Arial" w:hAnsi="Arial" w:cs="Arial"/>
                <w:i/>
                <w:sz w:val="21"/>
                <w:szCs w:val="21"/>
                <w:lang w:val="en-US"/>
              </w:rPr>
              <w:t>MaxAccessProfilesPerCredential</w:t>
            </w:r>
            <w:proofErr w:type="spellEnd"/>
            <w:r w:rsidRPr="00345326">
              <w:rPr>
                <w:rFonts w:ascii="Arial" w:hAnsi="Arial" w:cs="Arial"/>
                <w:i/>
                <w:iCs/>
                <w:sz w:val="21"/>
                <w:szCs w:val="21"/>
                <w:lang w:val="en-US"/>
              </w:rPr>
              <w:t xml:space="preserve"> capability</w:t>
            </w:r>
          </w:p>
        </w:tc>
      </w:tr>
      <w:tr w:rsidR="00F92D71"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p>
          <w:p w:rsidR="00011D92" w:rsidRPr="00345326" w:rsidRDefault="004A1745" w:rsidP="009513EB">
            <w:pPr>
              <w:keepNext/>
              <w:keepLines/>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ter:CapabilityViolated</w:t>
            </w:r>
            <w:proofErr w:type="spellEnd"/>
          </w:p>
          <w:p w:rsidR="00011D92" w:rsidRPr="00345326" w:rsidRDefault="004A1745" w:rsidP="009513EB">
            <w:pPr>
              <w:keepNext/>
              <w:keepLines/>
              <w:rPr>
                <w:rFonts w:ascii="Arial" w:hAnsi="Arial" w:cs="Arial"/>
                <w:sz w:val="21"/>
                <w:szCs w:val="21"/>
                <w:lang w:val="en-US"/>
              </w:rPr>
            </w:pPr>
            <w:r w:rsidRPr="00345326">
              <w:rPr>
                <w:rFonts w:ascii="Arial" w:hAnsi="Arial" w:cs="Arial"/>
                <w:sz w:val="21"/>
                <w:szCs w:val="21"/>
                <w:lang w:val="en-US"/>
              </w:rPr>
              <w:t xml:space="preserve">  </w:t>
            </w:r>
            <w:proofErr w:type="spellStart"/>
            <w:r w:rsidR="00F92D71" w:rsidRPr="00345326">
              <w:rPr>
                <w:rFonts w:ascii="Arial" w:hAnsi="Arial" w:cs="Arial"/>
                <w:sz w:val="21"/>
                <w:szCs w:val="21"/>
                <w:lang w:val="en-US"/>
              </w:rPr>
              <w:t>ter:CredentialAccessProfileValidity</w:t>
            </w:r>
            <w:r w:rsidR="00F9276B" w:rsidRPr="00345326">
              <w:rPr>
                <w:rFonts w:ascii="Arial" w:hAnsi="Arial" w:cs="Arial"/>
                <w:sz w:val="21"/>
                <w:szCs w:val="21"/>
                <w:lang w:val="en-US"/>
              </w:rPr>
              <w:softHyphen/>
            </w:r>
            <w:r w:rsidR="00F92D71" w:rsidRPr="00345326">
              <w:rPr>
                <w:rFonts w:ascii="Arial" w:hAnsi="Arial" w:cs="Arial"/>
                <w:sz w:val="21"/>
                <w:szCs w:val="21"/>
                <w:lang w:val="en-US"/>
              </w:rPr>
              <w:t>Supported</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i/>
                <w:iCs/>
                <w:sz w:val="21"/>
                <w:szCs w:val="21"/>
                <w:lang w:val="en-US"/>
              </w:rPr>
            </w:pPr>
            <w:r w:rsidRPr="00345326">
              <w:rPr>
                <w:rFonts w:ascii="Arial" w:hAnsi="Arial" w:cs="Arial"/>
                <w:i/>
                <w:iCs/>
                <w:sz w:val="21"/>
                <w:szCs w:val="21"/>
                <w:lang w:val="en-US"/>
              </w:rPr>
              <w:t xml:space="preserve">Credential access profile validity is not supported by device, see the </w:t>
            </w:r>
            <w:proofErr w:type="spellStart"/>
            <w:r w:rsidRPr="00345326">
              <w:rPr>
                <w:rFonts w:ascii="Arial" w:hAnsi="Arial" w:cs="Arial"/>
                <w:i/>
                <w:sz w:val="21"/>
                <w:szCs w:val="21"/>
                <w:lang w:val="en-US"/>
              </w:rPr>
              <w:t>Credential</w:t>
            </w:r>
            <w:r w:rsidR="00F9276B" w:rsidRPr="00345326">
              <w:rPr>
                <w:rFonts w:ascii="Arial" w:hAnsi="Arial" w:cs="Arial"/>
                <w:i/>
                <w:sz w:val="21"/>
                <w:szCs w:val="21"/>
                <w:lang w:val="en-US"/>
              </w:rPr>
              <w:softHyphen/>
            </w:r>
            <w:r w:rsidRPr="00345326">
              <w:rPr>
                <w:rFonts w:ascii="Arial" w:hAnsi="Arial" w:cs="Arial"/>
                <w:i/>
                <w:sz w:val="21"/>
                <w:szCs w:val="21"/>
                <w:lang w:val="en-US"/>
              </w:rPr>
              <w:t>AccessProfile</w:t>
            </w:r>
            <w:r w:rsidR="00F9276B" w:rsidRPr="00345326">
              <w:rPr>
                <w:rFonts w:ascii="Arial" w:hAnsi="Arial" w:cs="Arial"/>
                <w:i/>
                <w:sz w:val="21"/>
                <w:szCs w:val="21"/>
                <w:lang w:val="en-US"/>
              </w:rPr>
              <w:softHyphen/>
            </w:r>
            <w:r w:rsidRPr="00345326">
              <w:rPr>
                <w:rFonts w:ascii="Arial" w:hAnsi="Arial" w:cs="Arial"/>
                <w:i/>
                <w:sz w:val="21"/>
                <w:szCs w:val="21"/>
                <w:lang w:val="en-US"/>
              </w:rPr>
              <w:t>Validity</w:t>
            </w:r>
            <w:r w:rsidR="00F9276B" w:rsidRPr="00345326">
              <w:rPr>
                <w:rFonts w:ascii="Arial" w:hAnsi="Arial" w:cs="Arial"/>
                <w:i/>
                <w:sz w:val="21"/>
                <w:szCs w:val="21"/>
                <w:lang w:val="en-US"/>
              </w:rPr>
              <w:softHyphen/>
            </w:r>
            <w:r w:rsidRPr="00345326">
              <w:rPr>
                <w:rFonts w:ascii="Arial" w:hAnsi="Arial" w:cs="Arial"/>
                <w:i/>
                <w:sz w:val="21"/>
                <w:szCs w:val="21"/>
                <w:lang w:val="en-US"/>
              </w:rPr>
              <w:t>Supported</w:t>
            </w:r>
            <w:proofErr w:type="spellEnd"/>
            <w:r w:rsidRPr="00345326">
              <w:rPr>
                <w:rFonts w:ascii="Arial" w:hAnsi="Arial" w:cs="Arial"/>
                <w:i/>
                <w:iCs/>
                <w:sz w:val="21"/>
                <w:szCs w:val="21"/>
                <w:lang w:val="en-US"/>
              </w:rPr>
              <w:t xml:space="preserve"> capability</w:t>
            </w:r>
          </w:p>
        </w:tc>
      </w:tr>
      <w:tr w:rsidR="008D1C19" w:rsidRPr="00345326" w:rsidTr="0066769C">
        <w:tc>
          <w:tcPr>
            <w:tcW w:w="242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9513EB">
            <w:pPr>
              <w:keepNext/>
              <w:keepLines/>
              <w:rPr>
                <w:rFonts w:ascii="Arial" w:hAnsi="Arial" w:cs="Arial"/>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ter:InvalidArgVal</w:t>
            </w:r>
            <w:proofErr w:type="spellEnd"/>
            <w:r w:rsidRPr="00345326">
              <w:rPr>
                <w:rFonts w:ascii="Arial" w:hAnsi="Arial" w:cs="Arial"/>
                <w:sz w:val="21"/>
                <w:szCs w:val="21"/>
                <w:lang w:val="en-US"/>
              </w:rPr>
              <w:br/>
              <w:t>  </w:t>
            </w:r>
            <w:proofErr w:type="spellStart"/>
            <w:r w:rsidRPr="00345326">
              <w:rPr>
                <w:rFonts w:ascii="Arial" w:hAnsi="Arial" w:cs="Arial"/>
                <w:sz w:val="21"/>
                <w:szCs w:val="21"/>
                <w:lang w:val="en-US"/>
              </w:rPr>
              <w:t>ter:ReferenceNotFound</w:t>
            </w:r>
            <w:proofErr w:type="spellEnd"/>
          </w:p>
        </w:tc>
        <w:tc>
          <w:tcPr>
            <w:tcW w:w="257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8D1C19" w:rsidRPr="00345326" w:rsidRDefault="008D1C19" w:rsidP="009513EB">
            <w:pPr>
              <w:keepNext/>
              <w:keepLines/>
              <w:rPr>
                <w:rFonts w:ascii="Arial" w:hAnsi="Arial" w:cs="Arial"/>
                <w:i/>
                <w:iCs/>
                <w:sz w:val="21"/>
                <w:szCs w:val="21"/>
                <w:lang w:val="en-US"/>
              </w:rPr>
            </w:pPr>
            <w:r w:rsidRPr="00345326">
              <w:rPr>
                <w:rFonts w:ascii="Arial" w:hAnsi="Arial" w:cs="Arial"/>
                <w:i/>
                <w:iCs/>
                <w:sz w:val="21"/>
                <w:szCs w:val="21"/>
                <w:lang w:val="en-US"/>
              </w:rPr>
              <w:t xml:space="preserve">A referred </w:t>
            </w:r>
            <w:r w:rsidR="006375D9" w:rsidRPr="00345326">
              <w:rPr>
                <w:rFonts w:ascii="Arial" w:hAnsi="Arial" w:cs="Arial"/>
                <w:i/>
                <w:iCs/>
                <w:sz w:val="21"/>
                <w:szCs w:val="21"/>
                <w:lang w:val="en-US"/>
              </w:rPr>
              <w:t xml:space="preserve">entity </w:t>
            </w:r>
            <w:r w:rsidR="002E7689" w:rsidRPr="00345326">
              <w:rPr>
                <w:rFonts w:ascii="Arial" w:hAnsi="Arial" w:cs="Arial"/>
                <w:i/>
                <w:iCs/>
                <w:sz w:val="21"/>
                <w:szCs w:val="21"/>
                <w:lang w:val="en-US"/>
              </w:rPr>
              <w:t xml:space="preserve">token </w:t>
            </w:r>
            <w:r w:rsidRPr="00345326">
              <w:rPr>
                <w:rFonts w:ascii="Arial" w:hAnsi="Arial" w:cs="Arial"/>
                <w:i/>
                <w:iCs/>
                <w:sz w:val="21"/>
                <w:szCs w:val="21"/>
                <w:lang w:val="en-US"/>
              </w:rPr>
              <w:t>is not found (some devices may not validate referred entities).</w:t>
            </w:r>
          </w:p>
        </w:tc>
      </w:tr>
    </w:tbl>
    <w:p w:rsidR="00DD14AE" w:rsidRPr="00345326" w:rsidRDefault="00DD14AE" w:rsidP="00DD14AE">
      <w:pPr>
        <w:pStyle w:val="PARAGRAPH"/>
        <w:rPr>
          <w:sz w:val="21"/>
          <w:szCs w:val="21"/>
          <w:lang w:val="en-US"/>
        </w:rPr>
      </w:pPr>
    </w:p>
    <w:p w:rsidR="00011D92" w:rsidRPr="00345326" w:rsidRDefault="00F92D71" w:rsidP="00B45335">
      <w:pPr>
        <w:pStyle w:val="Heading3"/>
        <w:rPr>
          <w:lang w:val="en-US"/>
        </w:rPr>
      </w:pPr>
      <w:bookmarkStart w:id="142" w:name="_Toc409779395"/>
      <w:bookmarkStart w:id="143" w:name="_Toc410126275"/>
      <w:bookmarkStart w:id="144" w:name="_Toc406783867"/>
      <w:bookmarkStart w:id="145" w:name="_Toc421869432"/>
      <w:bookmarkEnd w:id="142"/>
      <w:bookmarkEnd w:id="143"/>
      <w:proofErr w:type="spellStart"/>
      <w:r w:rsidRPr="00345326">
        <w:rPr>
          <w:lang w:val="en-US"/>
        </w:rPr>
        <w:lastRenderedPageBreak/>
        <w:t>DeleteCredentialAccessProfiles</w:t>
      </w:r>
      <w:proofErr w:type="spellEnd"/>
      <w:r w:rsidRPr="00345326">
        <w:rPr>
          <w:lang w:val="en-US"/>
        </w:rPr>
        <w:t xml:space="preserve"> command</w:t>
      </w:r>
      <w:bookmarkEnd w:id="144"/>
      <w:bookmarkEnd w:id="145"/>
    </w:p>
    <w:p w:rsidR="00011D92" w:rsidRPr="00345326" w:rsidRDefault="00F92D71" w:rsidP="00B45335">
      <w:pPr>
        <w:pStyle w:val="PARAGRAPH"/>
        <w:keepNext/>
        <w:rPr>
          <w:sz w:val="21"/>
          <w:szCs w:val="21"/>
          <w:lang w:val="en-US"/>
        </w:rPr>
      </w:pPr>
      <w:r w:rsidRPr="00345326">
        <w:rPr>
          <w:sz w:val="21"/>
          <w:szCs w:val="21"/>
          <w:lang w:val="en-US"/>
        </w:rPr>
        <w:t xml:space="preserve">This method deletes all the credential access profiles for the specified token. </w:t>
      </w:r>
    </w:p>
    <w:p w:rsidR="00011D92" w:rsidRPr="00345326" w:rsidRDefault="00F92D71" w:rsidP="00B45335">
      <w:pPr>
        <w:pStyle w:val="PARAGRAPH"/>
        <w:keepNext/>
        <w:rPr>
          <w:sz w:val="21"/>
          <w:szCs w:val="21"/>
          <w:lang w:val="en-US"/>
        </w:rPr>
      </w:pPr>
      <w:r w:rsidRPr="00345326">
        <w:rPr>
          <w:sz w:val="21"/>
          <w:szCs w:val="21"/>
          <w:lang w:val="en-US"/>
        </w:rPr>
        <w:t>However, if no matching credential access profiles are found, the corresponding access profile tokens are silently ignored without any response.</w:t>
      </w:r>
    </w:p>
    <w:p w:rsidR="00F92D71" w:rsidRPr="00345326" w:rsidRDefault="00F92D71" w:rsidP="00F21D20">
      <w:pPr>
        <w:pStyle w:val="Caption"/>
        <w:keepNext/>
        <w:keepLines/>
        <w:rPr>
          <w:rFonts w:cs="Arial"/>
          <w:sz w:val="21"/>
          <w:szCs w:val="21"/>
          <w:lang w:val="en-US"/>
        </w:rPr>
      </w:pPr>
      <w:r w:rsidRPr="00345326">
        <w:rPr>
          <w:rFonts w:cs="Arial"/>
          <w:sz w:val="21"/>
          <w:szCs w:val="21"/>
          <w:lang w:val="en-US"/>
        </w:rPr>
        <w:t xml:space="preserve">Table </w:t>
      </w:r>
      <w:r w:rsidR="009D499C" w:rsidRPr="00345326">
        <w:rPr>
          <w:rFonts w:cs="Arial"/>
          <w:sz w:val="21"/>
          <w:szCs w:val="21"/>
          <w:lang w:val="en-US"/>
        </w:rPr>
        <w:fldChar w:fldCharType="begin"/>
      </w:r>
      <w:r w:rsidRPr="00345326">
        <w:rPr>
          <w:rFonts w:cs="Arial"/>
          <w:sz w:val="21"/>
          <w:szCs w:val="21"/>
          <w:lang w:val="en-US"/>
        </w:rPr>
        <w:instrText xml:space="preserve"> SEQ Table \* ARABIC </w:instrText>
      </w:r>
      <w:r w:rsidR="009D499C" w:rsidRPr="00345326">
        <w:rPr>
          <w:rFonts w:cs="Arial"/>
          <w:sz w:val="21"/>
          <w:szCs w:val="21"/>
          <w:lang w:val="en-US"/>
        </w:rPr>
        <w:fldChar w:fldCharType="separate"/>
      </w:r>
      <w:r w:rsidR="005D0AA9">
        <w:rPr>
          <w:rFonts w:cs="Arial"/>
          <w:noProof/>
          <w:sz w:val="21"/>
          <w:szCs w:val="21"/>
          <w:lang w:val="en-US"/>
        </w:rPr>
        <w:t>19</w:t>
      </w:r>
      <w:r w:rsidR="009D499C" w:rsidRPr="00345326">
        <w:rPr>
          <w:rFonts w:cs="Arial"/>
          <w:sz w:val="21"/>
          <w:szCs w:val="21"/>
          <w:lang w:val="en-US"/>
        </w:rPr>
        <w:fldChar w:fldCharType="end"/>
      </w:r>
      <w:r w:rsidR="00577555" w:rsidRPr="00345326">
        <w:rPr>
          <w:rFonts w:cs="Arial"/>
          <w:sz w:val="21"/>
          <w:szCs w:val="21"/>
          <w:lang w:val="en-US"/>
        </w:rPr>
        <w:t xml:space="preserve"> </w:t>
      </w:r>
      <w:proofErr w:type="spellStart"/>
      <w:r w:rsidRPr="00345326">
        <w:rPr>
          <w:rFonts w:cs="Arial"/>
          <w:sz w:val="21"/>
          <w:szCs w:val="21"/>
          <w:lang w:val="en-US"/>
        </w:rPr>
        <w:t>DeleteCredentialAccessProfiles</w:t>
      </w:r>
      <w:proofErr w:type="spellEnd"/>
      <w:r w:rsidRPr="00345326">
        <w:rPr>
          <w:rFonts w:cs="Arial"/>
          <w:sz w:val="21"/>
          <w:szCs w:val="21"/>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953"/>
        <w:gridCol w:w="1706"/>
        <w:gridCol w:w="3545"/>
      </w:tblGrid>
      <w:tr w:rsidR="00F92D71" w:rsidRPr="00345326" w:rsidTr="00E65279">
        <w:tc>
          <w:tcPr>
            <w:tcW w:w="3074"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b/>
                <w:bCs/>
                <w:sz w:val="21"/>
                <w:szCs w:val="21"/>
                <w:lang w:val="en-US"/>
              </w:rPr>
              <w:t>DeleteCredentialAccessProfiles</w:t>
            </w:r>
            <w:proofErr w:type="spellEnd"/>
          </w:p>
        </w:tc>
        <w:tc>
          <w:tcPr>
            <w:tcW w:w="1926"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011D92" w:rsidRPr="00345326" w:rsidRDefault="00F92D71" w:rsidP="009513EB">
            <w:pPr>
              <w:keepNext/>
              <w:keepLines/>
              <w:jc w:val="right"/>
              <w:rPr>
                <w:rFonts w:ascii="Arial" w:hAnsi="Arial" w:cs="Arial"/>
                <w:b/>
                <w:bCs/>
                <w:spacing w:val="8"/>
                <w:sz w:val="21"/>
                <w:szCs w:val="21"/>
                <w:lang w:val="en-US"/>
              </w:rPr>
            </w:pPr>
            <w:r w:rsidRPr="00345326">
              <w:rPr>
                <w:rFonts w:ascii="Arial" w:hAnsi="Arial" w:cs="Arial"/>
                <w:sz w:val="21"/>
                <w:szCs w:val="21"/>
                <w:lang w:val="en-US"/>
              </w:rPr>
              <w:t>Access Class: WRITE_SYSTEM</w:t>
            </w:r>
          </w:p>
        </w:tc>
      </w:tr>
      <w:tr w:rsidR="00F92D71" w:rsidRPr="00345326" w:rsidTr="00E65279">
        <w:tc>
          <w:tcPr>
            <w:tcW w:w="2147"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Message name</w:t>
            </w:r>
          </w:p>
        </w:tc>
        <w:tc>
          <w:tcPr>
            <w:tcW w:w="2853"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DeleteCredentialAccessProfilesRequest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011D92" w:rsidRPr="00345326" w:rsidRDefault="00F92D71" w:rsidP="009513EB">
            <w:pPr>
              <w:pStyle w:val="PARAGRAPH"/>
              <w:keepNext/>
              <w:keepLines/>
              <w:spacing w:before="0"/>
              <w:jc w:val="left"/>
              <w:rPr>
                <w:b/>
                <w:bCs/>
                <w:i/>
                <w:sz w:val="21"/>
                <w:szCs w:val="21"/>
                <w:lang w:val="en-US"/>
              </w:rPr>
            </w:pPr>
            <w:r w:rsidRPr="00345326">
              <w:rPr>
                <w:i/>
                <w:sz w:val="21"/>
                <w:szCs w:val="21"/>
                <w:lang w:val="en-US"/>
              </w:rPr>
              <w:t>This message contains:</w:t>
            </w:r>
          </w:p>
          <w:p w:rsidR="00011D92" w:rsidRPr="00345326" w:rsidRDefault="00767691" w:rsidP="00F30020">
            <w:pPr>
              <w:pStyle w:val="PARAGRAPH"/>
              <w:keepNext/>
              <w:keepLines/>
              <w:numPr>
                <w:ilvl w:val="0"/>
                <w:numId w:val="12"/>
              </w:numPr>
              <w:spacing w:before="0" w:after="0"/>
              <w:ind w:left="714" w:hanging="357"/>
              <w:jc w:val="left"/>
              <w:rPr>
                <w:b/>
                <w:bCs/>
                <w:i/>
                <w:sz w:val="21"/>
                <w:szCs w:val="21"/>
                <w:lang w:val="en-US"/>
              </w:rPr>
            </w:pPr>
            <w:r w:rsidRPr="00345326">
              <w:rPr>
                <w:i/>
                <w:sz w:val="21"/>
                <w:szCs w:val="21"/>
                <w:lang w:val="en-US"/>
              </w:rPr>
              <w:t>"</w:t>
            </w:r>
            <w:proofErr w:type="spellStart"/>
            <w:r w:rsidRPr="00345326">
              <w:rPr>
                <w:i/>
                <w:sz w:val="21"/>
                <w:szCs w:val="21"/>
                <w:lang w:val="en-US"/>
              </w:rPr>
              <w:t>Credential</w:t>
            </w:r>
            <w:r w:rsidR="00F92D71" w:rsidRPr="00345326">
              <w:rPr>
                <w:i/>
                <w:sz w:val="21"/>
                <w:szCs w:val="21"/>
                <w:lang w:val="en-US"/>
              </w:rPr>
              <w:t>Token</w:t>
            </w:r>
            <w:proofErr w:type="spellEnd"/>
            <w:r w:rsidR="00F92D71" w:rsidRPr="00345326">
              <w:rPr>
                <w:i/>
                <w:sz w:val="21"/>
                <w:szCs w:val="21"/>
                <w:lang w:val="en-US"/>
              </w:rPr>
              <w:t xml:space="preserve">": Token of Credential </w:t>
            </w:r>
          </w:p>
          <w:p w:rsidR="00011D92" w:rsidRPr="00345326" w:rsidRDefault="00F92D71" w:rsidP="009513EB">
            <w:pPr>
              <w:pStyle w:val="PARAGRAPH"/>
              <w:keepNext/>
              <w:keepLines/>
              <w:numPr>
                <w:ilvl w:val="0"/>
                <w:numId w:val="12"/>
              </w:numPr>
              <w:spacing w:before="0"/>
              <w:jc w:val="left"/>
              <w:rPr>
                <w:b/>
                <w:bCs/>
                <w:i/>
                <w:sz w:val="21"/>
                <w:szCs w:val="21"/>
                <w:lang w:val="en-US"/>
              </w:rPr>
            </w:pPr>
            <w:r w:rsidRPr="00345326">
              <w:rPr>
                <w:i/>
                <w:sz w:val="21"/>
                <w:szCs w:val="21"/>
                <w:lang w:val="en-US"/>
              </w:rPr>
              <w:t>“</w:t>
            </w:r>
            <w:proofErr w:type="spellStart"/>
            <w:r w:rsidRPr="00345326">
              <w:rPr>
                <w:i/>
                <w:sz w:val="21"/>
                <w:szCs w:val="21"/>
                <w:lang w:val="en-US"/>
              </w:rPr>
              <w:t>AccessProfileToken</w:t>
            </w:r>
            <w:proofErr w:type="spellEnd"/>
            <w:r w:rsidRPr="00345326">
              <w:rPr>
                <w:i/>
                <w:sz w:val="21"/>
                <w:szCs w:val="21"/>
                <w:lang w:val="en-US"/>
              </w:rPr>
              <w:t>”: Token of Access Profile</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CredentialToken</w:t>
            </w:r>
            <w:proofErr w:type="spellEnd"/>
            <w:r w:rsidRPr="00345326">
              <w:rPr>
                <w:b/>
                <w:sz w:val="21"/>
                <w:szCs w:val="21"/>
                <w:lang w:val="en-US"/>
              </w:rPr>
              <w:t xml:space="preserve"> [1][1]</w:t>
            </w:r>
          </w:p>
          <w:p w:rsidR="00011D92" w:rsidRPr="00345326" w:rsidRDefault="00F92D71" w:rsidP="009513EB">
            <w:pPr>
              <w:pStyle w:val="PARAGRAPH"/>
              <w:keepNext/>
              <w:keepLines/>
              <w:spacing w:before="0" w:after="0"/>
              <w:jc w:val="left"/>
              <w:rPr>
                <w:b/>
                <w:bCs/>
                <w:sz w:val="21"/>
                <w:szCs w:val="21"/>
                <w:lang w:val="en-US"/>
              </w:rPr>
            </w:pPr>
            <w:proofErr w:type="spellStart"/>
            <w:r w:rsidRPr="00345326">
              <w:rPr>
                <w:sz w:val="21"/>
                <w:szCs w:val="21"/>
                <w:lang w:val="en-US"/>
              </w:rPr>
              <w:t>pt:ReferenceToken</w:t>
            </w:r>
            <w:proofErr w:type="spellEnd"/>
            <w:r w:rsidR="00803451" w:rsidRPr="00345326">
              <w:rPr>
                <w:sz w:val="21"/>
                <w:szCs w:val="21"/>
                <w:lang w:val="en-US"/>
              </w:rPr>
              <w:t xml:space="preserve"> </w:t>
            </w:r>
            <w:proofErr w:type="spellStart"/>
            <w:r w:rsidRPr="00345326">
              <w:rPr>
                <w:b/>
                <w:sz w:val="21"/>
                <w:szCs w:val="21"/>
                <w:lang w:val="en-US"/>
              </w:rPr>
              <w:t>AccessProfileToken</w:t>
            </w:r>
            <w:proofErr w:type="spellEnd"/>
            <w:r w:rsidR="00F30020" w:rsidRPr="00345326">
              <w:rPr>
                <w:b/>
                <w:sz w:val="21"/>
                <w:szCs w:val="21"/>
                <w:lang w:val="en-US"/>
              </w:rPr>
              <w:t xml:space="preserve"> </w:t>
            </w:r>
            <w:r w:rsidRPr="00345326">
              <w:rPr>
                <w:b/>
                <w:sz w:val="21"/>
                <w:szCs w:val="21"/>
                <w:lang w:val="en-US"/>
              </w:rPr>
              <w:t>[1][unbounded]</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DeleteCredentialAccessProfilesResponse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i/>
                <w:spacing w:val="8"/>
                <w:sz w:val="21"/>
                <w:szCs w:val="21"/>
                <w:lang w:val="en-US"/>
              </w:rPr>
            </w:pPr>
            <w:r w:rsidRPr="00345326">
              <w:rPr>
                <w:rFonts w:ascii="Arial" w:hAnsi="Arial" w:cs="Arial"/>
                <w:i/>
                <w:sz w:val="21"/>
                <w:szCs w:val="21"/>
                <w:lang w:val="en-US"/>
              </w:rPr>
              <w:t>This message shall be empty</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r w:rsidRPr="00345326">
              <w:rPr>
                <w:rFonts w:ascii="Arial" w:hAnsi="Arial" w:cs="Arial"/>
                <w:b/>
                <w:bCs/>
                <w:sz w:val="21"/>
                <w:szCs w:val="21"/>
                <w:lang w:val="en-US"/>
              </w:rPr>
              <w:t>Description</w:t>
            </w:r>
          </w:p>
        </w:tc>
      </w:tr>
      <w:tr w:rsidR="00F92D71" w:rsidRPr="00345326" w:rsidTr="00E6527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F92D71" w:rsidP="009513EB">
            <w:pPr>
              <w:keepNext/>
              <w:keepLines/>
              <w:rPr>
                <w:rFonts w:ascii="Arial" w:hAnsi="Arial" w:cs="Arial"/>
                <w:b/>
                <w:bCs/>
                <w:spacing w:val="8"/>
                <w:sz w:val="21"/>
                <w:szCs w:val="21"/>
                <w:lang w:val="en-US"/>
              </w:rPr>
            </w:pPr>
            <w:proofErr w:type="spellStart"/>
            <w:r w:rsidRPr="00345326">
              <w:rPr>
                <w:rFonts w:ascii="Arial" w:hAnsi="Arial" w:cs="Arial"/>
                <w:sz w:val="21"/>
                <w:szCs w:val="21"/>
                <w:lang w:val="en-US"/>
              </w:rPr>
              <w:t>env:Sender</w:t>
            </w:r>
            <w:proofErr w:type="spellEnd"/>
            <w:r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Pr="00345326">
              <w:rPr>
                <w:rFonts w:ascii="Arial" w:hAnsi="Arial" w:cs="Arial"/>
                <w:sz w:val="21"/>
                <w:szCs w:val="21"/>
                <w:lang w:val="en-US"/>
              </w:rPr>
              <w:t>ter:InvalidArgVal</w:t>
            </w:r>
            <w:proofErr w:type="spellEnd"/>
            <w:r w:rsidR="003A4C0F" w:rsidRPr="00345326">
              <w:rPr>
                <w:rFonts w:ascii="Arial" w:hAnsi="Arial" w:cs="Arial"/>
                <w:sz w:val="21"/>
                <w:szCs w:val="21"/>
                <w:lang w:val="en-US"/>
              </w:rPr>
              <w:br/>
            </w:r>
            <w:r w:rsidR="004A1745" w:rsidRPr="00345326">
              <w:rPr>
                <w:rFonts w:ascii="Arial" w:hAnsi="Arial" w:cs="Arial"/>
                <w:sz w:val="21"/>
                <w:szCs w:val="21"/>
                <w:lang w:val="en-US"/>
              </w:rPr>
              <w:t xml:space="preserve">  </w:t>
            </w:r>
            <w:proofErr w:type="spellStart"/>
            <w:r w:rsidR="003A4C0F" w:rsidRPr="00345326">
              <w:rPr>
                <w:rFonts w:ascii="Arial" w:hAnsi="Arial" w:cs="Arial"/>
                <w:sz w:val="21"/>
                <w:szCs w:val="21"/>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011D92" w:rsidRPr="00345326" w:rsidRDefault="003F1022" w:rsidP="009513EB">
            <w:pPr>
              <w:keepNext/>
              <w:keepLines/>
              <w:rPr>
                <w:rFonts w:ascii="Arial" w:hAnsi="Arial" w:cs="Arial"/>
                <w:i/>
                <w:sz w:val="21"/>
                <w:szCs w:val="21"/>
                <w:lang w:val="en-US"/>
              </w:rPr>
            </w:pPr>
            <w:r w:rsidRPr="00345326">
              <w:rPr>
                <w:rFonts w:ascii="Arial" w:hAnsi="Arial" w:cs="Arial"/>
                <w:i/>
                <w:sz w:val="21"/>
                <w:szCs w:val="21"/>
                <w:lang w:val="en-US"/>
              </w:rPr>
              <w:t>C</w:t>
            </w:r>
            <w:r w:rsidR="00F92D71" w:rsidRPr="00345326">
              <w:rPr>
                <w:rFonts w:ascii="Arial" w:hAnsi="Arial" w:cs="Arial"/>
                <w:i/>
                <w:sz w:val="21"/>
                <w:szCs w:val="21"/>
                <w:lang w:val="en-US"/>
              </w:rPr>
              <w:t>redential token</w:t>
            </w:r>
            <w:r w:rsidRPr="00345326">
              <w:rPr>
                <w:rFonts w:ascii="Arial" w:hAnsi="Arial" w:cs="Arial"/>
                <w:i/>
                <w:sz w:val="21"/>
                <w:szCs w:val="21"/>
                <w:lang w:val="en-US"/>
              </w:rPr>
              <w:t xml:space="preserve"> is not found</w:t>
            </w:r>
            <w:r w:rsidR="00F92D71" w:rsidRPr="00345326">
              <w:rPr>
                <w:rFonts w:ascii="Arial" w:hAnsi="Arial" w:cs="Arial"/>
                <w:i/>
                <w:sz w:val="21"/>
                <w:szCs w:val="21"/>
                <w:lang w:val="en-US"/>
              </w:rPr>
              <w:t>.</w:t>
            </w:r>
          </w:p>
        </w:tc>
      </w:tr>
    </w:tbl>
    <w:p w:rsidR="00DD14AE" w:rsidRPr="00345326" w:rsidRDefault="00DD14AE" w:rsidP="00DD14AE">
      <w:pPr>
        <w:pStyle w:val="PARAGRAPH"/>
        <w:rPr>
          <w:sz w:val="21"/>
          <w:szCs w:val="21"/>
          <w:lang w:val="en-US"/>
        </w:rPr>
      </w:pPr>
      <w:bookmarkStart w:id="146" w:name="_Toc406783868"/>
    </w:p>
    <w:p w:rsidR="00F92D71" w:rsidRPr="00345326" w:rsidRDefault="00F92D71" w:rsidP="00F92D71">
      <w:pPr>
        <w:pStyle w:val="Heading1"/>
        <w:widowControl w:val="0"/>
        <w:suppressAutoHyphens w:val="0"/>
        <w:snapToGrid/>
        <w:spacing w:before="100" w:line="276" w:lineRule="auto"/>
        <w:ind w:left="567" w:hanging="567"/>
        <w:rPr>
          <w:szCs w:val="21"/>
          <w:lang w:val="en-US"/>
        </w:rPr>
      </w:pPr>
      <w:bookmarkStart w:id="147" w:name="_Toc421869433"/>
      <w:r w:rsidRPr="00345326">
        <w:rPr>
          <w:szCs w:val="21"/>
          <w:lang w:val="en-US"/>
        </w:rPr>
        <w:lastRenderedPageBreak/>
        <w:t>Notification topics</w:t>
      </w:r>
      <w:bookmarkEnd w:id="146"/>
      <w:bookmarkEnd w:id="147"/>
    </w:p>
    <w:p w:rsidR="00F92D71" w:rsidRPr="00345326" w:rsidRDefault="00F92D71" w:rsidP="00F92D71">
      <w:pPr>
        <w:pStyle w:val="PARAGRAPH"/>
        <w:rPr>
          <w:sz w:val="21"/>
          <w:szCs w:val="21"/>
          <w:lang w:val="en-US"/>
        </w:rPr>
      </w:pPr>
      <w:r w:rsidRPr="00345326">
        <w:rPr>
          <w:sz w:val="21"/>
          <w:szCs w:val="21"/>
          <w:lang w:val="en-US"/>
        </w:rPr>
        <w:t xml:space="preserve">This section defines notification topics specific to the </w:t>
      </w:r>
      <w:r w:rsidR="00CD2CCA">
        <w:rPr>
          <w:sz w:val="21"/>
          <w:szCs w:val="21"/>
          <w:lang w:val="en-US"/>
        </w:rPr>
        <w:t>c</w:t>
      </w:r>
      <w:r w:rsidR="00CD2CCA" w:rsidRPr="00345326">
        <w:rPr>
          <w:sz w:val="21"/>
          <w:szCs w:val="21"/>
          <w:lang w:val="en-US"/>
        </w:rPr>
        <w:t xml:space="preserve">redential </w:t>
      </w:r>
      <w:r w:rsidR="00CD2CCA">
        <w:rPr>
          <w:sz w:val="21"/>
          <w:szCs w:val="21"/>
          <w:lang w:val="en-US"/>
        </w:rPr>
        <w:t>s</w:t>
      </w:r>
      <w:r w:rsidR="00CD2CCA" w:rsidRPr="00345326">
        <w:rPr>
          <w:sz w:val="21"/>
          <w:szCs w:val="21"/>
          <w:lang w:val="en-US"/>
        </w:rPr>
        <w:t>ervice</w:t>
      </w:r>
      <w:r w:rsidRPr="00345326">
        <w:rPr>
          <w:sz w:val="21"/>
          <w:szCs w:val="21"/>
          <w:lang w:val="en-US"/>
        </w:rPr>
        <w:t xml:space="preserve">. </w:t>
      </w:r>
    </w:p>
    <w:p w:rsidR="00CD2CCA" w:rsidRPr="00756BF4" w:rsidRDefault="00CD2CCA" w:rsidP="00CD2CCA">
      <w:pPr>
        <w:pStyle w:val="Heading2"/>
        <w:rPr>
          <w:szCs w:val="21"/>
          <w:lang w:val="en-US"/>
        </w:rPr>
      </w:pPr>
      <w:bookmarkStart w:id="148" w:name="_Toc406785079"/>
      <w:bookmarkStart w:id="149" w:name="_Toc421710220"/>
      <w:bookmarkStart w:id="150" w:name="_Toc421869434"/>
      <w:bookmarkStart w:id="151" w:name="_Toc393728865"/>
      <w:bookmarkStart w:id="152" w:name="_Toc406783869"/>
      <w:r w:rsidRPr="00756BF4">
        <w:rPr>
          <w:szCs w:val="21"/>
          <w:lang w:val="en-US"/>
        </w:rPr>
        <w:t>Event overview (informative)</w:t>
      </w:r>
      <w:bookmarkEnd w:id="148"/>
      <w:bookmarkEnd w:id="149"/>
      <w:bookmarkEnd w:id="150"/>
    </w:p>
    <w:p w:rsidR="00CD2CCA" w:rsidRDefault="00CD2CCA" w:rsidP="00CD2CCA">
      <w:pPr>
        <w:pStyle w:val="PARAGRAPH"/>
        <w:rPr>
          <w:sz w:val="21"/>
          <w:szCs w:val="21"/>
        </w:rPr>
      </w:pPr>
      <w:r w:rsidRPr="00003780">
        <w:rPr>
          <w:sz w:val="21"/>
          <w:szCs w:val="21"/>
        </w:rPr>
        <w:t xml:space="preserve">The </w:t>
      </w:r>
      <w:r>
        <w:rPr>
          <w:sz w:val="21"/>
          <w:szCs w:val="21"/>
        </w:rPr>
        <w:t>credential</w:t>
      </w:r>
      <w:r w:rsidRPr="00003780">
        <w:rPr>
          <w:sz w:val="21"/>
          <w:szCs w:val="21"/>
        </w:rPr>
        <w:t xml:space="preserve"> service specifies events </w:t>
      </w:r>
      <w:r>
        <w:rPr>
          <w:sz w:val="21"/>
          <w:szCs w:val="21"/>
        </w:rPr>
        <w:t>when credential</w:t>
      </w:r>
      <w:r w:rsidR="004A2258">
        <w:rPr>
          <w:sz w:val="21"/>
          <w:szCs w:val="21"/>
        </w:rPr>
        <w:t xml:space="preserve"> state changes and </w:t>
      </w:r>
      <w:r>
        <w:rPr>
          <w:sz w:val="21"/>
          <w:szCs w:val="21"/>
        </w:rPr>
        <w:t xml:space="preserve">when </w:t>
      </w:r>
      <w:r w:rsidR="004A2258">
        <w:rPr>
          <w:sz w:val="21"/>
          <w:szCs w:val="21"/>
        </w:rPr>
        <w:t xml:space="preserve">credentials </w:t>
      </w:r>
      <w:r>
        <w:rPr>
          <w:sz w:val="21"/>
          <w:szCs w:val="21"/>
        </w:rPr>
        <w:t>are changed.</w:t>
      </w:r>
    </w:p>
    <w:p w:rsidR="001E4B97" w:rsidRDefault="001E4B97" w:rsidP="001E4B97">
      <w:pPr>
        <w:pStyle w:val="PARAGRAPH"/>
        <w:rPr>
          <w:sz w:val="21"/>
          <w:szCs w:val="21"/>
        </w:rPr>
      </w:pPr>
      <w:r w:rsidRPr="00003780">
        <w:rPr>
          <w:sz w:val="21"/>
          <w:szCs w:val="21"/>
        </w:rPr>
        <w:t>The main topic</w:t>
      </w:r>
      <w:r>
        <w:rPr>
          <w:sz w:val="21"/>
          <w:szCs w:val="21"/>
        </w:rPr>
        <w:t>s</w:t>
      </w:r>
      <w:r w:rsidRPr="00003780">
        <w:rPr>
          <w:sz w:val="21"/>
          <w:szCs w:val="21"/>
        </w:rPr>
        <w:t xml:space="preserve"> for </w:t>
      </w:r>
      <w:r>
        <w:rPr>
          <w:sz w:val="21"/>
          <w:szCs w:val="21"/>
        </w:rPr>
        <w:t xml:space="preserve">status changes </w:t>
      </w:r>
      <w:r w:rsidRPr="00003780">
        <w:rPr>
          <w:sz w:val="21"/>
          <w:szCs w:val="21"/>
        </w:rPr>
        <w:t>are:</w:t>
      </w:r>
    </w:p>
    <w:p w:rsidR="001E4B97" w:rsidRDefault="001E4B97" w:rsidP="001E4B97">
      <w:pPr>
        <w:pStyle w:val="PARAGRAPH"/>
        <w:numPr>
          <w:ilvl w:val="0"/>
          <w:numId w:val="23"/>
        </w:numPr>
        <w:rPr>
          <w:sz w:val="21"/>
          <w:szCs w:val="21"/>
        </w:rPr>
      </w:pPr>
      <w:r>
        <w:rPr>
          <w:sz w:val="21"/>
          <w:szCs w:val="21"/>
        </w:rPr>
        <w:t>tns1:Credential/State/Enabled</w:t>
      </w:r>
    </w:p>
    <w:p w:rsidR="001E4B97" w:rsidRDefault="001E4B97" w:rsidP="001E4B97">
      <w:pPr>
        <w:pStyle w:val="PARAGRAPH"/>
        <w:numPr>
          <w:ilvl w:val="0"/>
          <w:numId w:val="23"/>
        </w:numPr>
        <w:rPr>
          <w:sz w:val="21"/>
          <w:szCs w:val="21"/>
        </w:rPr>
      </w:pPr>
      <w:r>
        <w:rPr>
          <w:sz w:val="21"/>
          <w:szCs w:val="21"/>
        </w:rPr>
        <w:t>tns1:Credential/State/</w:t>
      </w:r>
      <w:proofErr w:type="spellStart"/>
      <w:r>
        <w:rPr>
          <w:sz w:val="21"/>
          <w:szCs w:val="21"/>
        </w:rPr>
        <w:t>ApbViolation</w:t>
      </w:r>
      <w:proofErr w:type="spellEnd"/>
    </w:p>
    <w:p w:rsidR="00CD2CCA" w:rsidRDefault="00CD2CCA" w:rsidP="00CD2CCA">
      <w:pPr>
        <w:pStyle w:val="PARAGRAPH"/>
        <w:rPr>
          <w:sz w:val="21"/>
          <w:szCs w:val="21"/>
        </w:rPr>
      </w:pPr>
      <w:r>
        <w:rPr>
          <w:sz w:val="21"/>
          <w:szCs w:val="21"/>
        </w:rPr>
        <w:t>The main topics for configuration change notifications are:</w:t>
      </w:r>
    </w:p>
    <w:p w:rsidR="00CD2CCA" w:rsidRDefault="00CD2CCA" w:rsidP="004A2258">
      <w:pPr>
        <w:pStyle w:val="PARAGRAPH"/>
        <w:numPr>
          <w:ilvl w:val="0"/>
          <w:numId w:val="23"/>
        </w:numPr>
        <w:rPr>
          <w:sz w:val="21"/>
          <w:szCs w:val="21"/>
        </w:rPr>
      </w:pPr>
      <w:r>
        <w:rPr>
          <w:sz w:val="21"/>
          <w:szCs w:val="21"/>
        </w:rPr>
        <w:t>tns1:</w:t>
      </w:r>
      <w:r w:rsidRPr="005A6042">
        <w:rPr>
          <w:sz w:val="21"/>
          <w:szCs w:val="21"/>
        </w:rPr>
        <w:t>Configuration/</w:t>
      </w:r>
      <w:r w:rsidR="004A2258" w:rsidRPr="004A2258">
        <w:rPr>
          <w:sz w:val="21"/>
          <w:szCs w:val="21"/>
        </w:rPr>
        <w:t>Credential</w:t>
      </w:r>
      <w:r w:rsidRPr="005A6042">
        <w:rPr>
          <w:sz w:val="21"/>
          <w:szCs w:val="21"/>
        </w:rPr>
        <w:t>/Changed</w:t>
      </w:r>
    </w:p>
    <w:p w:rsidR="00CD2CCA" w:rsidRDefault="00CD2CCA" w:rsidP="00CD2CCA">
      <w:pPr>
        <w:pStyle w:val="PARAGRAPH"/>
        <w:numPr>
          <w:ilvl w:val="0"/>
          <w:numId w:val="23"/>
        </w:numPr>
        <w:rPr>
          <w:sz w:val="21"/>
          <w:szCs w:val="21"/>
        </w:rPr>
      </w:pPr>
      <w:r w:rsidRPr="005A6042">
        <w:rPr>
          <w:sz w:val="21"/>
          <w:szCs w:val="21"/>
        </w:rPr>
        <w:t>tns1:Configuration/</w:t>
      </w:r>
      <w:r w:rsidR="004A2258">
        <w:rPr>
          <w:sz w:val="21"/>
          <w:szCs w:val="21"/>
        </w:rPr>
        <w:t>Credential</w:t>
      </w:r>
      <w:r w:rsidRPr="005A6042">
        <w:rPr>
          <w:sz w:val="21"/>
          <w:szCs w:val="21"/>
        </w:rPr>
        <w:t>/Removed</w:t>
      </w:r>
    </w:p>
    <w:p w:rsidR="001E4B97" w:rsidRPr="00756BF4" w:rsidRDefault="001E4B97" w:rsidP="001E4B97">
      <w:pPr>
        <w:pStyle w:val="Heading2"/>
        <w:rPr>
          <w:szCs w:val="21"/>
          <w:lang w:val="en-US"/>
        </w:rPr>
      </w:pPr>
      <w:bookmarkStart w:id="153" w:name="_Toc406785080"/>
      <w:bookmarkStart w:id="154" w:name="_Toc421710221"/>
      <w:bookmarkStart w:id="155" w:name="_Toc421869435"/>
      <w:r w:rsidRPr="00756BF4">
        <w:rPr>
          <w:szCs w:val="21"/>
          <w:lang w:val="en-US"/>
        </w:rPr>
        <w:t>Status changes</w:t>
      </w:r>
      <w:bookmarkEnd w:id="153"/>
      <w:bookmarkEnd w:id="154"/>
      <w:bookmarkEnd w:id="155"/>
    </w:p>
    <w:p w:rsidR="001E4B97" w:rsidRPr="00345326" w:rsidRDefault="001E4B97" w:rsidP="001E4B97">
      <w:pPr>
        <w:pStyle w:val="Heading3"/>
        <w:rPr>
          <w:szCs w:val="21"/>
          <w:lang w:val="en-US"/>
        </w:rPr>
      </w:pPr>
      <w:bookmarkStart w:id="156" w:name="_Toc421869436"/>
      <w:r w:rsidRPr="00345326">
        <w:rPr>
          <w:szCs w:val="21"/>
          <w:lang w:val="en-US"/>
        </w:rPr>
        <w:t>Credential</w:t>
      </w:r>
      <w:bookmarkEnd w:id="156"/>
    </w:p>
    <w:p w:rsidR="001E4B97" w:rsidRPr="00345326" w:rsidRDefault="001E4B97" w:rsidP="001E4B97">
      <w:pPr>
        <w:pStyle w:val="PARAGRAPH"/>
        <w:rPr>
          <w:sz w:val="21"/>
          <w:szCs w:val="21"/>
          <w:lang w:val="en-US"/>
        </w:rPr>
      </w:pPr>
      <w:r w:rsidRPr="00345326">
        <w:rPr>
          <w:sz w:val="21"/>
          <w:szCs w:val="21"/>
          <w:lang w:val="en-US"/>
        </w:rPr>
        <w:t xml:space="preserve">Whenever the </w:t>
      </w:r>
      <w:r>
        <w:rPr>
          <w:sz w:val="21"/>
          <w:szCs w:val="21"/>
          <w:lang w:val="en-US"/>
        </w:rPr>
        <w:t>c</w:t>
      </w:r>
      <w:r w:rsidRPr="00345326">
        <w:rPr>
          <w:sz w:val="21"/>
          <w:szCs w:val="21"/>
          <w:lang w:val="en-US"/>
        </w:rPr>
        <w:t>redential state (enabled or disabled) is changed, the device shall provide the following event:</w:t>
      </w:r>
    </w:p>
    <w:p w:rsidR="001E4B97" w:rsidRPr="00345326" w:rsidRDefault="001E4B97" w:rsidP="001E4B97">
      <w:pPr>
        <w:pStyle w:val="PARAGRAPH"/>
        <w:keepNext/>
        <w:rPr>
          <w:rFonts w:ascii="Courier New" w:hAnsi="Courier New" w:cs="Courier New"/>
          <w:sz w:val="18"/>
          <w:szCs w:val="18"/>
          <w:lang w:val="en-US"/>
        </w:rPr>
      </w:pPr>
      <w:r w:rsidRPr="00345326">
        <w:rPr>
          <w:rFonts w:ascii="Courier New" w:hAnsi="Courier New" w:cs="Courier New"/>
          <w:sz w:val="18"/>
          <w:szCs w:val="18"/>
          <w:lang w:val="en-US"/>
        </w:rPr>
        <w:t>Topic: tns1</w:t>
      </w:r>
      <w:proofErr w:type="gramStart"/>
      <w:r w:rsidRPr="00345326">
        <w:rPr>
          <w:rFonts w:ascii="Courier New" w:hAnsi="Courier New" w:cs="Courier New"/>
          <w:sz w:val="18"/>
          <w:szCs w:val="18"/>
          <w:lang w:val="en-US"/>
        </w:rPr>
        <w:t>:Credential</w:t>
      </w:r>
      <w:proofErr w:type="gramEnd"/>
      <w:r w:rsidRPr="00345326">
        <w:rPr>
          <w:rFonts w:ascii="Courier New" w:hAnsi="Courier New" w:cs="Courier New"/>
          <w:sz w:val="18"/>
          <w:szCs w:val="18"/>
          <w:lang w:val="en-US"/>
        </w:rPr>
        <w:t>/State/Enabled</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:MessageDescriptionIsProperty</w:t>
      </w:r>
      <w:proofErr w:type="spellEnd"/>
      <w:proofErr w:type="gramEnd"/>
      <w:r w:rsidRPr="00345326">
        <w:rPr>
          <w:rFonts w:ascii="Courier New" w:hAnsi="Courier New" w:cs="Courier New"/>
          <w:sz w:val="18"/>
          <w:szCs w:val="18"/>
          <w:lang w:val="en-US"/>
        </w:rPr>
        <w:t>=”false”&gt;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proofErr w:type="gramStart"/>
      <w:r w:rsidRPr="00345326">
        <w:rPr>
          <w:rFonts w:ascii="Courier New" w:hAnsi="Courier New" w:cs="Courier New"/>
          <w:sz w:val="18"/>
          <w:szCs w:val="18"/>
          <w:lang w:val="en-US"/>
        </w:rPr>
        <w:t>tt:</w:t>
      </w:r>
      <w:proofErr w:type="gramEnd"/>
      <w:r w:rsidRPr="00345326">
        <w:rPr>
          <w:rFonts w:ascii="Courier New" w:hAnsi="Courier New" w:cs="Courier New"/>
          <w:sz w:val="18"/>
          <w:szCs w:val="18"/>
          <w:lang w:val="en-US"/>
        </w:rPr>
        <w:t>Source</w:t>
      </w:r>
      <w:proofErr w:type="spell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w:t>
      </w:r>
      <w:proofErr w:type="spellStart"/>
      <w:r w:rsidRPr="00345326">
        <w:rPr>
          <w:rFonts w:ascii="Courier New" w:hAnsi="Courier New" w:cs="Courier New"/>
          <w:sz w:val="18"/>
          <w:szCs w:val="18"/>
          <w:lang w:val="en-US"/>
        </w:rPr>
        <w:t>CredentialToken</w:t>
      </w:r>
      <w:proofErr w:type="spellEnd"/>
      <w:r w:rsidRPr="00345326">
        <w:rPr>
          <w:rFonts w:ascii="Courier New" w:hAnsi="Courier New" w:cs="Courier New"/>
          <w:sz w:val="18"/>
          <w:szCs w:val="18"/>
          <w:lang w:val="en-US"/>
        </w:rPr>
        <w:t xml:space="preserv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pt</w:t>
      </w:r>
      <w:proofErr w:type="gramStart"/>
      <w:r w:rsidRPr="00345326">
        <w:rPr>
          <w:rFonts w:ascii="Courier New" w:hAnsi="Courier New" w:cs="Courier New"/>
          <w:sz w:val="18"/>
          <w:szCs w:val="18"/>
          <w:lang w:val="en-US"/>
        </w:rPr>
        <w:t>:ReferenceToken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:Source</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proofErr w:type="gramStart"/>
      <w:r w:rsidRPr="00345326">
        <w:rPr>
          <w:rFonts w:ascii="Courier New" w:hAnsi="Courier New" w:cs="Courier New"/>
          <w:sz w:val="18"/>
          <w:szCs w:val="18"/>
          <w:lang w:val="en-US"/>
        </w:rPr>
        <w:t>tt:</w:t>
      </w:r>
      <w:proofErr w:type="gramEnd"/>
      <w:r w:rsidRPr="00345326">
        <w:rPr>
          <w:rFonts w:ascii="Courier New" w:hAnsi="Courier New" w:cs="Courier New"/>
          <w:sz w:val="18"/>
          <w:szCs w:val="18"/>
          <w:lang w:val="en-US"/>
        </w:rPr>
        <w:t>Data</w:t>
      </w:r>
      <w:proofErr w:type="spell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Name=”State”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xs</w:t>
      </w:r>
      <w:proofErr w:type="gramStart"/>
      <w:r w:rsidRPr="00345326">
        <w:rPr>
          <w:rFonts w:ascii="Courier New" w:hAnsi="Courier New" w:cs="Courier New"/>
          <w:sz w:val="18"/>
          <w:szCs w:val="18"/>
          <w:lang w:val="en-US"/>
        </w:rPr>
        <w:t>:boolean</w:t>
      </w:r>
      <w:proofErr w:type="spellEnd"/>
      <w:proofErr w:type="gram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Name=”Reason”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xs</w:t>
      </w:r>
      <w:proofErr w:type="gramStart"/>
      <w:r w:rsidRPr="00345326">
        <w:rPr>
          <w:rFonts w:ascii="Courier New" w:hAnsi="Courier New" w:cs="Courier New"/>
          <w:sz w:val="18"/>
          <w:szCs w:val="18"/>
          <w:lang w:val="en-US"/>
        </w:rPr>
        <w:t>:string</w:t>
      </w:r>
      <w:proofErr w:type="spellEnd"/>
      <w:proofErr w:type="gram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w:t>
      </w:r>
      <w:proofErr w:type="spellStart"/>
      <w:r w:rsidRPr="00345326">
        <w:rPr>
          <w:rFonts w:ascii="Courier New" w:hAnsi="Courier New" w:cs="Courier New"/>
          <w:sz w:val="18"/>
          <w:szCs w:val="18"/>
          <w:lang w:val="en-US"/>
        </w:rPr>
        <w:t>ClientUpdated</w:t>
      </w:r>
      <w:proofErr w:type="spellEnd"/>
      <w:r w:rsidRPr="00345326">
        <w:rPr>
          <w:rFonts w:ascii="Courier New" w:hAnsi="Courier New" w:cs="Courier New"/>
          <w:sz w:val="18"/>
          <w:szCs w:val="18"/>
          <w:lang w:val="en-US"/>
        </w:rPr>
        <w:t xml:space="preserv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xs</w:t>
      </w:r>
      <w:proofErr w:type="gramStart"/>
      <w:r w:rsidRPr="00345326">
        <w:rPr>
          <w:rFonts w:ascii="Courier New" w:hAnsi="Courier New" w:cs="Courier New"/>
          <w:sz w:val="18"/>
          <w:szCs w:val="18"/>
          <w:lang w:val="en-US"/>
        </w:rPr>
        <w:t>:boolean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:Data</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rPr>
          <w:sz w:val="21"/>
          <w:szCs w:val="21"/>
          <w:lang w:val="en-US"/>
        </w:rPr>
      </w:pPr>
    </w:p>
    <w:p w:rsidR="001E4B97" w:rsidRPr="00345326" w:rsidRDefault="001E4B97" w:rsidP="001E4B97">
      <w:pPr>
        <w:pStyle w:val="PARAGRAPH"/>
        <w:keepNext/>
        <w:rPr>
          <w:sz w:val="21"/>
          <w:szCs w:val="21"/>
          <w:lang w:val="en-US"/>
        </w:rPr>
      </w:pPr>
      <w:r w:rsidRPr="00345326">
        <w:rPr>
          <w:sz w:val="21"/>
          <w:szCs w:val="21"/>
          <w:lang w:val="en-US"/>
        </w:rPr>
        <w:lastRenderedPageBreak/>
        <w:t>The device shall provide the following event whenever there is any anti-passback violation:</w:t>
      </w:r>
    </w:p>
    <w:p w:rsidR="001E4B97" w:rsidRPr="00345326" w:rsidRDefault="001E4B97" w:rsidP="001E4B97">
      <w:pPr>
        <w:pStyle w:val="PARAGRAPH"/>
        <w:keepNext/>
        <w:rPr>
          <w:rFonts w:ascii="Courier New" w:hAnsi="Courier New" w:cs="Courier New"/>
          <w:sz w:val="18"/>
          <w:szCs w:val="18"/>
          <w:lang w:val="en-US"/>
        </w:rPr>
      </w:pPr>
      <w:r w:rsidRPr="00345326">
        <w:rPr>
          <w:rFonts w:ascii="Courier New" w:hAnsi="Courier New" w:cs="Courier New"/>
          <w:sz w:val="18"/>
          <w:szCs w:val="18"/>
          <w:lang w:val="en-US"/>
        </w:rPr>
        <w:t>Topic: tns1</w:t>
      </w:r>
      <w:proofErr w:type="gramStart"/>
      <w:r w:rsidRPr="00345326">
        <w:rPr>
          <w:rFonts w:ascii="Courier New" w:hAnsi="Courier New" w:cs="Courier New"/>
          <w:sz w:val="18"/>
          <w:szCs w:val="18"/>
          <w:lang w:val="en-US"/>
        </w:rPr>
        <w:t>:Credential</w:t>
      </w:r>
      <w:proofErr w:type="gramEnd"/>
      <w:r w:rsidRPr="00345326">
        <w:rPr>
          <w:rFonts w:ascii="Courier New" w:hAnsi="Courier New" w:cs="Courier New"/>
          <w:sz w:val="18"/>
          <w:szCs w:val="18"/>
          <w:lang w:val="en-US"/>
        </w:rPr>
        <w:t>/State/</w:t>
      </w:r>
      <w:proofErr w:type="spellStart"/>
      <w:r w:rsidRPr="00345326">
        <w:rPr>
          <w:rFonts w:ascii="Courier New" w:hAnsi="Courier New" w:cs="Courier New"/>
          <w:sz w:val="18"/>
          <w:szCs w:val="18"/>
          <w:lang w:val="en-US"/>
        </w:rPr>
        <w:t>ApbViolation</w:t>
      </w:r>
      <w:proofErr w:type="spellEnd"/>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:MessageDescriptionIsProperty</w:t>
      </w:r>
      <w:proofErr w:type="spellEnd"/>
      <w:proofErr w:type="gramEnd"/>
      <w:r w:rsidRPr="00345326">
        <w:rPr>
          <w:rFonts w:ascii="Courier New" w:hAnsi="Courier New" w:cs="Courier New"/>
          <w:sz w:val="18"/>
          <w:szCs w:val="18"/>
          <w:lang w:val="en-US"/>
        </w:rPr>
        <w:t>=”false”&gt;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proofErr w:type="gramStart"/>
      <w:r w:rsidRPr="00345326">
        <w:rPr>
          <w:rFonts w:ascii="Courier New" w:hAnsi="Courier New" w:cs="Courier New"/>
          <w:sz w:val="18"/>
          <w:szCs w:val="18"/>
          <w:lang w:val="en-US"/>
        </w:rPr>
        <w:t>tt:</w:t>
      </w:r>
      <w:proofErr w:type="gramEnd"/>
      <w:r w:rsidRPr="00345326">
        <w:rPr>
          <w:rFonts w:ascii="Courier New" w:hAnsi="Courier New" w:cs="Courier New"/>
          <w:sz w:val="18"/>
          <w:szCs w:val="18"/>
          <w:lang w:val="en-US"/>
        </w:rPr>
        <w:t>Source</w:t>
      </w:r>
      <w:proofErr w:type="spell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w:t>
      </w:r>
      <w:proofErr w:type="spellStart"/>
      <w:r w:rsidRPr="00345326">
        <w:rPr>
          <w:rFonts w:ascii="Courier New" w:hAnsi="Courier New" w:cs="Courier New"/>
          <w:sz w:val="18"/>
          <w:szCs w:val="18"/>
          <w:lang w:val="en-US"/>
        </w:rPr>
        <w:t>CredentialToken</w:t>
      </w:r>
      <w:proofErr w:type="spellEnd"/>
      <w:r w:rsidRPr="00345326">
        <w:rPr>
          <w:rFonts w:ascii="Courier New" w:hAnsi="Courier New" w:cs="Courier New"/>
          <w:sz w:val="18"/>
          <w:szCs w:val="18"/>
          <w:lang w:val="en-US"/>
        </w:rPr>
        <w:t xml:space="preserv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pt</w:t>
      </w:r>
      <w:proofErr w:type="gramStart"/>
      <w:r w:rsidRPr="00345326">
        <w:rPr>
          <w:rFonts w:ascii="Courier New" w:hAnsi="Courier New" w:cs="Courier New"/>
          <w:sz w:val="18"/>
          <w:szCs w:val="18"/>
          <w:lang w:val="en-US"/>
        </w:rPr>
        <w:t>:ReferenceToken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:Source</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proofErr w:type="gramStart"/>
      <w:r w:rsidRPr="00345326">
        <w:rPr>
          <w:rFonts w:ascii="Courier New" w:hAnsi="Courier New" w:cs="Courier New"/>
          <w:sz w:val="18"/>
          <w:szCs w:val="18"/>
          <w:lang w:val="en-US"/>
        </w:rPr>
        <w:t>tt:</w:t>
      </w:r>
      <w:proofErr w:type="gramEnd"/>
      <w:r w:rsidRPr="00345326">
        <w:rPr>
          <w:rFonts w:ascii="Courier New" w:hAnsi="Courier New" w:cs="Courier New"/>
          <w:sz w:val="18"/>
          <w:szCs w:val="18"/>
          <w:lang w:val="en-US"/>
        </w:rPr>
        <w:t>Data</w:t>
      </w:r>
      <w:proofErr w:type="spell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w:t>
      </w:r>
      <w:proofErr w:type="spellStart"/>
      <w:r w:rsidRPr="00345326">
        <w:rPr>
          <w:rFonts w:ascii="Courier New" w:hAnsi="Courier New" w:cs="Courier New"/>
          <w:sz w:val="18"/>
          <w:szCs w:val="18"/>
          <w:lang w:val="en-US"/>
        </w:rPr>
        <w:t>ApbViolation</w:t>
      </w:r>
      <w:proofErr w:type="spellEnd"/>
      <w:r w:rsidRPr="00345326">
        <w:rPr>
          <w:rFonts w:ascii="Courier New" w:hAnsi="Courier New" w:cs="Courier New"/>
          <w:sz w:val="18"/>
          <w:szCs w:val="18"/>
          <w:lang w:val="en-US"/>
        </w:rPr>
        <w:t xml:space="preserv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xs</w:t>
      </w:r>
      <w:proofErr w:type="gramStart"/>
      <w:r w:rsidRPr="00345326">
        <w:rPr>
          <w:rFonts w:ascii="Courier New" w:hAnsi="Courier New" w:cs="Courier New"/>
          <w:sz w:val="18"/>
          <w:szCs w:val="18"/>
          <w:lang w:val="en-US"/>
        </w:rPr>
        <w:t>:boolean</w:t>
      </w:r>
      <w:proofErr w:type="spellEnd"/>
      <w:proofErr w:type="gramEnd"/>
      <w:r w:rsidRPr="00345326">
        <w:rPr>
          <w:rFonts w:ascii="Courier New" w:hAnsi="Courier New" w:cs="Courier New"/>
          <w:sz w:val="18"/>
          <w:szCs w:val="18"/>
          <w:lang w:val="en-US"/>
        </w:rPr>
        <w:t>”/&gt;</w:t>
      </w:r>
    </w:p>
    <w:p w:rsidR="001E4B97"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:SimpleItemDescription</w:t>
      </w:r>
      <w:proofErr w:type="spellEnd"/>
      <w:proofErr w:type="gramEnd"/>
      <w:r w:rsidRPr="00345326">
        <w:rPr>
          <w:rFonts w:ascii="Courier New" w:hAnsi="Courier New" w:cs="Courier New"/>
          <w:sz w:val="18"/>
          <w:szCs w:val="18"/>
          <w:lang w:val="en-US"/>
        </w:rPr>
        <w:t xml:space="preserve"> Name=”</w:t>
      </w:r>
      <w:proofErr w:type="spellStart"/>
      <w:r w:rsidRPr="00345326">
        <w:rPr>
          <w:rFonts w:ascii="Courier New" w:hAnsi="Courier New" w:cs="Courier New"/>
          <w:sz w:val="18"/>
          <w:szCs w:val="18"/>
          <w:lang w:val="en-US"/>
        </w:rPr>
        <w:t>ClientUpdated</w:t>
      </w:r>
      <w:proofErr w:type="spellEnd"/>
      <w:r w:rsidRPr="00345326">
        <w:rPr>
          <w:rFonts w:ascii="Courier New" w:hAnsi="Courier New" w:cs="Courier New"/>
          <w:sz w:val="18"/>
          <w:szCs w:val="18"/>
          <w:lang w:val="en-US"/>
        </w:rPr>
        <w:t xml:space="preserve">” </w:t>
      </w:r>
    </w:p>
    <w:p w:rsidR="001E4B97" w:rsidRPr="00345326" w:rsidRDefault="001E4B97" w:rsidP="001E4B9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345326">
        <w:rPr>
          <w:rFonts w:ascii="Courier New" w:hAnsi="Courier New" w:cs="Courier New"/>
          <w:sz w:val="18"/>
          <w:szCs w:val="18"/>
          <w:lang w:val="en-US"/>
        </w:rPr>
        <w:t>Type=”</w:t>
      </w:r>
      <w:proofErr w:type="spellStart"/>
      <w:r w:rsidRPr="00345326">
        <w:rPr>
          <w:rFonts w:ascii="Courier New" w:hAnsi="Courier New" w:cs="Courier New"/>
          <w:sz w:val="18"/>
          <w:szCs w:val="18"/>
          <w:lang w:val="en-US"/>
        </w:rPr>
        <w:t>xs</w:t>
      </w:r>
      <w:proofErr w:type="gramStart"/>
      <w:r w:rsidRPr="00345326">
        <w:rPr>
          <w:rFonts w:ascii="Courier New" w:hAnsi="Courier New" w:cs="Courier New"/>
          <w:sz w:val="18"/>
          <w:szCs w:val="18"/>
          <w:lang w:val="en-US"/>
        </w:rPr>
        <w:t>:boolean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:Data</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w:t>
      </w:r>
      <w:proofErr w:type="spellEnd"/>
      <w:proofErr w:type="gramEnd"/>
      <w:r w:rsidRPr="00345326">
        <w:rPr>
          <w:rFonts w:ascii="Courier New" w:hAnsi="Courier New" w:cs="Courier New"/>
          <w:sz w:val="18"/>
          <w:szCs w:val="18"/>
          <w:lang w:val="en-US"/>
        </w:rPr>
        <w:t>&gt;</w:t>
      </w:r>
    </w:p>
    <w:p w:rsidR="001E4B97" w:rsidRPr="00345326" w:rsidRDefault="001E4B97" w:rsidP="001E4B97">
      <w:pPr>
        <w:pStyle w:val="PARAGRAPH"/>
        <w:keepNext/>
        <w:rPr>
          <w:sz w:val="21"/>
          <w:szCs w:val="21"/>
          <w:lang w:val="en-US"/>
        </w:rPr>
      </w:pPr>
    </w:p>
    <w:p w:rsidR="00F92D71" w:rsidRPr="00345326" w:rsidRDefault="00F92D71" w:rsidP="00F92D71">
      <w:pPr>
        <w:pStyle w:val="Heading2"/>
        <w:rPr>
          <w:szCs w:val="21"/>
          <w:lang w:val="en-US"/>
        </w:rPr>
      </w:pPr>
      <w:bookmarkStart w:id="157" w:name="_Toc421869437"/>
      <w:r w:rsidRPr="00345326">
        <w:rPr>
          <w:szCs w:val="21"/>
          <w:lang w:val="en-US"/>
        </w:rPr>
        <w:t>Configuration changes</w:t>
      </w:r>
      <w:bookmarkEnd w:id="151"/>
      <w:bookmarkEnd w:id="152"/>
      <w:bookmarkEnd w:id="157"/>
    </w:p>
    <w:p w:rsidR="00011D92" w:rsidRPr="00345326" w:rsidRDefault="00F92D71" w:rsidP="00B45335">
      <w:pPr>
        <w:pStyle w:val="PARAGRAPH"/>
        <w:rPr>
          <w:sz w:val="21"/>
          <w:szCs w:val="21"/>
          <w:lang w:val="en-US"/>
        </w:rPr>
      </w:pPr>
      <w:r w:rsidRPr="00345326">
        <w:rPr>
          <w:sz w:val="21"/>
          <w:szCs w:val="21"/>
          <w:lang w:val="en-US"/>
        </w:rPr>
        <w:t>Whenever configuration data has been changed, added or been removed, the device shall provide these events to inform subscribed clients.</w:t>
      </w:r>
    </w:p>
    <w:p w:rsidR="00F92D71" w:rsidRPr="00345326" w:rsidRDefault="00F92D71" w:rsidP="00F92D71">
      <w:pPr>
        <w:pStyle w:val="Heading3"/>
        <w:rPr>
          <w:szCs w:val="21"/>
          <w:lang w:val="en-US"/>
        </w:rPr>
      </w:pPr>
      <w:bookmarkStart w:id="158" w:name="_Toc409769486"/>
      <w:bookmarkStart w:id="159" w:name="_Toc409769656"/>
      <w:bookmarkStart w:id="160" w:name="_Toc409779399"/>
      <w:bookmarkStart w:id="161" w:name="_Toc410126279"/>
      <w:bookmarkStart w:id="162" w:name="_Toc414265645"/>
      <w:bookmarkStart w:id="163" w:name="_Toc414265646"/>
      <w:bookmarkStart w:id="164" w:name="_Toc414265647"/>
      <w:bookmarkStart w:id="165" w:name="_Toc414265648"/>
      <w:bookmarkStart w:id="166" w:name="_Toc414265649"/>
      <w:bookmarkStart w:id="167" w:name="_Toc414265650"/>
      <w:bookmarkStart w:id="168" w:name="_Toc421869438"/>
      <w:bookmarkEnd w:id="158"/>
      <w:bookmarkEnd w:id="159"/>
      <w:bookmarkEnd w:id="160"/>
      <w:bookmarkEnd w:id="161"/>
      <w:bookmarkEnd w:id="162"/>
      <w:bookmarkEnd w:id="163"/>
      <w:bookmarkEnd w:id="164"/>
      <w:bookmarkEnd w:id="165"/>
      <w:bookmarkEnd w:id="166"/>
      <w:bookmarkEnd w:id="167"/>
      <w:r w:rsidRPr="00345326">
        <w:rPr>
          <w:szCs w:val="21"/>
          <w:lang w:val="en-US"/>
        </w:rPr>
        <w:t>Credential</w:t>
      </w:r>
      <w:bookmarkEnd w:id="168"/>
    </w:p>
    <w:p w:rsidR="00F92D71" w:rsidRPr="00345326" w:rsidRDefault="00767691" w:rsidP="00F92D71">
      <w:pPr>
        <w:pStyle w:val="PARAGRAPH"/>
        <w:rPr>
          <w:sz w:val="21"/>
          <w:szCs w:val="21"/>
          <w:lang w:val="en-US"/>
        </w:rPr>
      </w:pPr>
      <w:r w:rsidRPr="00345326">
        <w:rPr>
          <w:sz w:val="21"/>
          <w:szCs w:val="21"/>
          <w:lang w:val="en-US"/>
        </w:rPr>
        <w:t xml:space="preserve">Whenever configuration data for a </w:t>
      </w:r>
      <w:r w:rsidR="00CD2CCA">
        <w:rPr>
          <w:sz w:val="21"/>
          <w:szCs w:val="21"/>
          <w:lang w:val="en-US"/>
        </w:rPr>
        <w:t>c</w:t>
      </w:r>
      <w:r w:rsidR="00CD2CCA" w:rsidRPr="00345326">
        <w:rPr>
          <w:sz w:val="21"/>
          <w:szCs w:val="21"/>
          <w:lang w:val="en-US"/>
        </w:rPr>
        <w:t xml:space="preserve">redential </w:t>
      </w:r>
      <w:r w:rsidRPr="00345326">
        <w:rPr>
          <w:sz w:val="21"/>
          <w:szCs w:val="21"/>
          <w:lang w:val="en-US"/>
        </w:rPr>
        <w:t xml:space="preserve">(including </w:t>
      </w:r>
      <w:r w:rsidR="009513EB" w:rsidRPr="00345326">
        <w:rPr>
          <w:sz w:val="21"/>
          <w:szCs w:val="21"/>
          <w:lang w:val="en-US"/>
        </w:rPr>
        <w:t>c</w:t>
      </w:r>
      <w:r w:rsidRPr="00345326">
        <w:rPr>
          <w:sz w:val="21"/>
          <w:szCs w:val="21"/>
          <w:lang w:val="en-US"/>
        </w:rPr>
        <w:t>redential</w:t>
      </w:r>
      <w:r w:rsidR="009513EB" w:rsidRPr="00345326">
        <w:rPr>
          <w:sz w:val="21"/>
          <w:szCs w:val="21"/>
          <w:lang w:val="en-US"/>
        </w:rPr>
        <w:t xml:space="preserve"> i</w:t>
      </w:r>
      <w:r w:rsidRPr="00345326">
        <w:rPr>
          <w:sz w:val="21"/>
          <w:szCs w:val="21"/>
          <w:lang w:val="en-US"/>
        </w:rPr>
        <w:t xml:space="preserve">dentifiers and </w:t>
      </w:r>
      <w:r w:rsidR="009513EB" w:rsidRPr="00345326">
        <w:rPr>
          <w:sz w:val="21"/>
          <w:szCs w:val="21"/>
          <w:lang w:val="en-US"/>
        </w:rPr>
        <w:t>c</w:t>
      </w:r>
      <w:r w:rsidRPr="00345326">
        <w:rPr>
          <w:sz w:val="21"/>
          <w:szCs w:val="21"/>
          <w:lang w:val="en-US"/>
        </w:rPr>
        <w:t>redential</w:t>
      </w:r>
      <w:r w:rsidR="009513EB" w:rsidRPr="00345326">
        <w:rPr>
          <w:sz w:val="21"/>
          <w:szCs w:val="21"/>
          <w:lang w:val="en-US"/>
        </w:rPr>
        <w:t xml:space="preserve"> a</w:t>
      </w:r>
      <w:r w:rsidRPr="00345326">
        <w:rPr>
          <w:sz w:val="21"/>
          <w:szCs w:val="21"/>
          <w:lang w:val="en-US"/>
        </w:rPr>
        <w:t>ccess</w:t>
      </w:r>
      <w:r w:rsidR="009513EB" w:rsidRPr="00345326">
        <w:rPr>
          <w:sz w:val="21"/>
          <w:szCs w:val="21"/>
          <w:lang w:val="en-US"/>
        </w:rPr>
        <w:t xml:space="preserve"> p</w:t>
      </w:r>
      <w:r w:rsidRPr="00345326">
        <w:rPr>
          <w:sz w:val="21"/>
          <w:szCs w:val="21"/>
          <w:lang w:val="en-US"/>
        </w:rPr>
        <w:t xml:space="preserve">rofiles) is changed, or if a </w:t>
      </w:r>
      <w:r w:rsidR="00CD2CCA">
        <w:rPr>
          <w:sz w:val="21"/>
          <w:szCs w:val="21"/>
          <w:lang w:val="en-US"/>
        </w:rPr>
        <w:t>c</w:t>
      </w:r>
      <w:r w:rsidR="00CD2CCA" w:rsidRPr="00345326">
        <w:rPr>
          <w:sz w:val="21"/>
          <w:szCs w:val="21"/>
          <w:lang w:val="en-US"/>
        </w:rPr>
        <w:t xml:space="preserve">redential </w:t>
      </w:r>
      <w:r w:rsidRPr="00345326">
        <w:rPr>
          <w:sz w:val="21"/>
          <w:szCs w:val="21"/>
          <w:lang w:val="en-US"/>
        </w:rPr>
        <w:t>is added, the device shall provide the following event:</w:t>
      </w:r>
    </w:p>
    <w:p w:rsidR="00F92D71" w:rsidRPr="00345326" w:rsidRDefault="00F92D71" w:rsidP="00C646B7">
      <w:pPr>
        <w:pStyle w:val="PARAGRAPH"/>
        <w:keepNext/>
        <w:rPr>
          <w:rFonts w:ascii="Courier New" w:hAnsi="Courier New" w:cs="Courier New"/>
          <w:sz w:val="18"/>
          <w:szCs w:val="18"/>
          <w:lang w:val="en-US"/>
        </w:rPr>
      </w:pPr>
      <w:r w:rsidRPr="00345326">
        <w:rPr>
          <w:rFonts w:ascii="Courier New" w:hAnsi="Courier New" w:cs="Courier New"/>
          <w:sz w:val="18"/>
          <w:szCs w:val="18"/>
          <w:lang w:val="en-US"/>
        </w:rPr>
        <w:t>Topic: tns1</w:t>
      </w:r>
      <w:proofErr w:type="gramStart"/>
      <w:r w:rsidRPr="00345326">
        <w:rPr>
          <w:rFonts w:ascii="Courier New" w:hAnsi="Courier New" w:cs="Courier New"/>
          <w:sz w:val="18"/>
          <w:szCs w:val="18"/>
          <w:lang w:val="en-US"/>
        </w:rPr>
        <w:t>:Configuration</w:t>
      </w:r>
      <w:proofErr w:type="gramEnd"/>
      <w:r w:rsidRPr="00345326">
        <w:rPr>
          <w:rFonts w:ascii="Courier New" w:hAnsi="Courier New" w:cs="Courier New"/>
          <w:sz w:val="18"/>
          <w:szCs w:val="18"/>
          <w:lang w:val="en-US"/>
        </w:rPr>
        <w:t>/Credential/Changed</w:t>
      </w:r>
    </w:p>
    <w:p w:rsidR="00011D92" w:rsidRPr="00345326" w:rsidRDefault="00F92D71"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:MessageDescriptionIsProperty</w:t>
      </w:r>
      <w:proofErr w:type="spellEnd"/>
      <w:proofErr w:type="gramEnd"/>
      <w:r w:rsidRPr="00345326">
        <w:rPr>
          <w:rFonts w:ascii="Courier New" w:hAnsi="Courier New" w:cs="Courier New"/>
          <w:sz w:val="18"/>
          <w:szCs w:val="18"/>
          <w:lang w:val="en-US"/>
        </w:rPr>
        <w:t>=”false”&gt;</w:t>
      </w:r>
    </w:p>
    <w:p w:rsidR="00011D92" w:rsidRPr="00345326"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proofErr w:type="gramStart"/>
      <w:r w:rsidR="00F92D71" w:rsidRPr="00345326">
        <w:rPr>
          <w:rFonts w:ascii="Courier New" w:hAnsi="Courier New" w:cs="Courier New"/>
          <w:sz w:val="18"/>
          <w:szCs w:val="18"/>
          <w:lang w:val="en-US"/>
        </w:rPr>
        <w:t>tt:</w:t>
      </w:r>
      <w:proofErr w:type="gramEnd"/>
      <w:r w:rsidR="00F92D71" w:rsidRPr="00345326">
        <w:rPr>
          <w:rFonts w:ascii="Courier New" w:hAnsi="Courier New" w:cs="Courier New"/>
          <w:sz w:val="18"/>
          <w:szCs w:val="18"/>
          <w:lang w:val="en-US"/>
        </w:rPr>
        <w:t>Source</w:t>
      </w:r>
      <w:proofErr w:type="spellEnd"/>
      <w:r w:rsidR="00F92D71" w:rsidRPr="00345326">
        <w:rPr>
          <w:rFonts w:ascii="Courier New" w:hAnsi="Courier New" w:cs="Courier New"/>
          <w:sz w:val="18"/>
          <w:szCs w:val="18"/>
          <w:lang w:val="en-US"/>
        </w:rPr>
        <w:t>&gt;</w:t>
      </w:r>
    </w:p>
    <w:p w:rsidR="004A2258"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r w:rsidR="00F92D71" w:rsidRPr="00345326">
        <w:rPr>
          <w:rFonts w:ascii="Courier New" w:hAnsi="Courier New" w:cs="Courier New"/>
          <w:sz w:val="18"/>
          <w:szCs w:val="18"/>
          <w:lang w:val="en-US"/>
        </w:rPr>
        <w:t>tt</w:t>
      </w:r>
      <w:proofErr w:type="gramStart"/>
      <w:r w:rsidR="00F92D71" w:rsidRPr="00345326">
        <w:rPr>
          <w:rFonts w:ascii="Courier New" w:hAnsi="Courier New" w:cs="Courier New"/>
          <w:sz w:val="18"/>
          <w:szCs w:val="18"/>
          <w:lang w:val="en-US"/>
        </w:rPr>
        <w:t>:SimpleItemDescription</w:t>
      </w:r>
      <w:proofErr w:type="spellEnd"/>
      <w:proofErr w:type="gramEnd"/>
      <w:r w:rsidR="00F92D71" w:rsidRPr="00345326">
        <w:rPr>
          <w:rFonts w:ascii="Courier New" w:hAnsi="Courier New" w:cs="Courier New"/>
          <w:sz w:val="18"/>
          <w:szCs w:val="18"/>
          <w:lang w:val="en-US"/>
        </w:rPr>
        <w:t xml:space="preserve"> Name=”</w:t>
      </w:r>
      <w:proofErr w:type="spellStart"/>
      <w:r w:rsidR="00F92D71" w:rsidRPr="00345326">
        <w:rPr>
          <w:rFonts w:ascii="Courier New" w:hAnsi="Courier New" w:cs="Courier New"/>
          <w:sz w:val="18"/>
          <w:szCs w:val="18"/>
          <w:lang w:val="en-US"/>
        </w:rPr>
        <w:t>CredentialToken</w:t>
      </w:r>
      <w:proofErr w:type="spellEnd"/>
      <w:r w:rsidR="00F92D71" w:rsidRPr="00345326">
        <w:rPr>
          <w:rFonts w:ascii="Courier New" w:hAnsi="Courier New" w:cs="Courier New"/>
          <w:sz w:val="18"/>
          <w:szCs w:val="18"/>
          <w:lang w:val="en-US"/>
        </w:rPr>
        <w:t xml:space="preserve">” </w:t>
      </w:r>
    </w:p>
    <w:p w:rsidR="00011D92" w:rsidRPr="00345326" w:rsidRDefault="004A2258" w:rsidP="00C646B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Type=”</w:t>
      </w:r>
      <w:proofErr w:type="spellStart"/>
      <w:r w:rsidR="00F92D71" w:rsidRPr="00345326">
        <w:rPr>
          <w:rFonts w:ascii="Courier New" w:hAnsi="Courier New" w:cs="Courier New"/>
          <w:sz w:val="18"/>
          <w:szCs w:val="18"/>
          <w:lang w:val="en-US"/>
        </w:rPr>
        <w:t>pt</w:t>
      </w:r>
      <w:proofErr w:type="gramStart"/>
      <w:r w:rsidR="00F92D71" w:rsidRPr="00345326">
        <w:rPr>
          <w:rFonts w:ascii="Courier New" w:hAnsi="Courier New" w:cs="Courier New"/>
          <w:sz w:val="18"/>
          <w:szCs w:val="18"/>
          <w:lang w:val="en-US"/>
        </w:rPr>
        <w:t>:ReferenceToken</w:t>
      </w:r>
      <w:proofErr w:type="spellEnd"/>
      <w:proofErr w:type="gramEnd"/>
      <w:r w:rsidR="00F92D71" w:rsidRPr="00345326">
        <w:rPr>
          <w:rFonts w:ascii="Courier New" w:hAnsi="Courier New" w:cs="Courier New"/>
          <w:sz w:val="18"/>
          <w:szCs w:val="18"/>
          <w:lang w:val="en-US"/>
        </w:rPr>
        <w:t>”/&gt;</w:t>
      </w:r>
    </w:p>
    <w:p w:rsidR="00011D92" w:rsidRPr="00345326"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r w:rsidR="00F92D71" w:rsidRPr="00345326">
        <w:rPr>
          <w:rFonts w:ascii="Courier New" w:hAnsi="Courier New" w:cs="Courier New"/>
          <w:sz w:val="18"/>
          <w:szCs w:val="18"/>
          <w:lang w:val="en-US"/>
        </w:rPr>
        <w:t>tt</w:t>
      </w:r>
      <w:proofErr w:type="gramStart"/>
      <w:r w:rsidR="00F92D71" w:rsidRPr="00345326">
        <w:rPr>
          <w:rFonts w:ascii="Courier New" w:hAnsi="Courier New" w:cs="Courier New"/>
          <w:sz w:val="18"/>
          <w:szCs w:val="18"/>
          <w:lang w:val="en-US"/>
        </w:rPr>
        <w:t>:Source</w:t>
      </w:r>
      <w:proofErr w:type="spellEnd"/>
      <w:proofErr w:type="gramEnd"/>
      <w:r w:rsidR="00F92D71" w:rsidRPr="00345326">
        <w:rPr>
          <w:rFonts w:ascii="Courier New" w:hAnsi="Courier New" w:cs="Courier New"/>
          <w:sz w:val="18"/>
          <w:szCs w:val="18"/>
          <w:lang w:val="en-US"/>
        </w:rPr>
        <w:t>&gt;</w:t>
      </w:r>
    </w:p>
    <w:p w:rsidR="00011D92" w:rsidRPr="00345326" w:rsidRDefault="00F92D71" w:rsidP="00B45335">
      <w:pPr>
        <w:pStyle w:val="PARAGRAPH"/>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w:t>
      </w:r>
      <w:proofErr w:type="spellEnd"/>
      <w:proofErr w:type="gramEnd"/>
      <w:r w:rsidRPr="00345326">
        <w:rPr>
          <w:rFonts w:ascii="Courier New" w:hAnsi="Courier New" w:cs="Courier New"/>
          <w:sz w:val="18"/>
          <w:szCs w:val="18"/>
          <w:lang w:val="en-US"/>
        </w:rPr>
        <w:t>&gt;</w:t>
      </w:r>
    </w:p>
    <w:p w:rsidR="00F92D71" w:rsidRPr="00345326" w:rsidRDefault="00F92D71" w:rsidP="00F92D71">
      <w:pPr>
        <w:pStyle w:val="PARAGRAPH"/>
        <w:rPr>
          <w:rFonts w:ascii="Courier New" w:hAnsi="Courier New" w:cs="Courier New"/>
          <w:sz w:val="18"/>
          <w:szCs w:val="18"/>
          <w:lang w:val="en-US"/>
        </w:rPr>
      </w:pPr>
    </w:p>
    <w:p w:rsidR="00F92D71" w:rsidRPr="00345326" w:rsidRDefault="00767691" w:rsidP="00F92D71">
      <w:pPr>
        <w:pStyle w:val="PARAGRAPH"/>
        <w:rPr>
          <w:sz w:val="21"/>
          <w:szCs w:val="21"/>
          <w:lang w:val="en-US"/>
        </w:rPr>
      </w:pPr>
      <w:r w:rsidRPr="00345326">
        <w:rPr>
          <w:sz w:val="21"/>
          <w:szCs w:val="21"/>
          <w:lang w:val="en-US"/>
        </w:rPr>
        <w:t xml:space="preserve">Whenever </w:t>
      </w:r>
      <w:r w:rsidR="004A2258">
        <w:rPr>
          <w:sz w:val="21"/>
          <w:szCs w:val="21"/>
          <w:lang w:val="en-US"/>
        </w:rPr>
        <w:t>a c</w:t>
      </w:r>
      <w:r w:rsidR="004A2258" w:rsidRPr="00345326">
        <w:rPr>
          <w:sz w:val="21"/>
          <w:szCs w:val="21"/>
          <w:lang w:val="en-US"/>
        </w:rPr>
        <w:t xml:space="preserve">redential </w:t>
      </w:r>
      <w:r w:rsidRPr="00345326">
        <w:rPr>
          <w:sz w:val="21"/>
          <w:szCs w:val="21"/>
          <w:lang w:val="en-US"/>
        </w:rPr>
        <w:t>is removed, the device shall provide the following event:</w:t>
      </w:r>
    </w:p>
    <w:p w:rsidR="00F92D71" w:rsidRPr="00345326" w:rsidRDefault="00F92D71" w:rsidP="00C646B7">
      <w:pPr>
        <w:pStyle w:val="PARAGRAPH"/>
        <w:keepNext/>
        <w:rPr>
          <w:rFonts w:ascii="Courier New" w:hAnsi="Courier New" w:cs="Courier New"/>
          <w:sz w:val="18"/>
          <w:szCs w:val="18"/>
          <w:lang w:val="en-US"/>
        </w:rPr>
      </w:pPr>
      <w:r w:rsidRPr="00345326">
        <w:rPr>
          <w:rFonts w:ascii="Courier New" w:hAnsi="Courier New" w:cs="Courier New"/>
          <w:sz w:val="18"/>
          <w:szCs w:val="18"/>
          <w:lang w:val="en-US"/>
        </w:rPr>
        <w:t>Topic: tns1</w:t>
      </w:r>
      <w:proofErr w:type="gramStart"/>
      <w:r w:rsidRPr="00345326">
        <w:rPr>
          <w:rFonts w:ascii="Courier New" w:hAnsi="Courier New" w:cs="Courier New"/>
          <w:sz w:val="18"/>
          <w:szCs w:val="18"/>
          <w:lang w:val="en-US"/>
        </w:rPr>
        <w:t>:Configuration</w:t>
      </w:r>
      <w:proofErr w:type="gramEnd"/>
      <w:r w:rsidRPr="00345326">
        <w:rPr>
          <w:rFonts w:ascii="Courier New" w:hAnsi="Courier New" w:cs="Courier New"/>
          <w:sz w:val="18"/>
          <w:szCs w:val="18"/>
          <w:lang w:val="en-US"/>
        </w:rPr>
        <w:t>/Credential/Removed</w:t>
      </w:r>
    </w:p>
    <w:p w:rsidR="00011D92" w:rsidRPr="00345326" w:rsidRDefault="00F92D71"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:MessageDescriptionIsProperty</w:t>
      </w:r>
      <w:proofErr w:type="spellEnd"/>
      <w:proofErr w:type="gramEnd"/>
      <w:r w:rsidRPr="00345326">
        <w:rPr>
          <w:rFonts w:ascii="Courier New" w:hAnsi="Courier New" w:cs="Courier New"/>
          <w:sz w:val="18"/>
          <w:szCs w:val="18"/>
          <w:lang w:val="en-US"/>
        </w:rPr>
        <w:t>=”false”&gt;</w:t>
      </w:r>
    </w:p>
    <w:p w:rsidR="00011D92" w:rsidRPr="00345326"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proofErr w:type="gramStart"/>
      <w:r w:rsidR="00F92D71" w:rsidRPr="00345326">
        <w:rPr>
          <w:rFonts w:ascii="Courier New" w:hAnsi="Courier New" w:cs="Courier New"/>
          <w:sz w:val="18"/>
          <w:szCs w:val="18"/>
          <w:lang w:val="en-US"/>
        </w:rPr>
        <w:t>tt:</w:t>
      </w:r>
      <w:proofErr w:type="gramEnd"/>
      <w:r w:rsidR="00F92D71" w:rsidRPr="00345326">
        <w:rPr>
          <w:rFonts w:ascii="Courier New" w:hAnsi="Courier New" w:cs="Courier New"/>
          <w:sz w:val="18"/>
          <w:szCs w:val="18"/>
          <w:lang w:val="en-US"/>
        </w:rPr>
        <w:t>Source</w:t>
      </w:r>
      <w:proofErr w:type="spellEnd"/>
      <w:r w:rsidR="00F92D71" w:rsidRPr="00345326">
        <w:rPr>
          <w:rFonts w:ascii="Courier New" w:hAnsi="Courier New" w:cs="Courier New"/>
          <w:sz w:val="18"/>
          <w:szCs w:val="18"/>
          <w:lang w:val="en-US"/>
        </w:rPr>
        <w:t>&gt;</w:t>
      </w:r>
    </w:p>
    <w:p w:rsidR="004A2258"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r w:rsidR="00F92D71" w:rsidRPr="00345326">
        <w:rPr>
          <w:rFonts w:ascii="Courier New" w:hAnsi="Courier New" w:cs="Courier New"/>
          <w:sz w:val="18"/>
          <w:szCs w:val="18"/>
          <w:lang w:val="en-US"/>
        </w:rPr>
        <w:t>tt</w:t>
      </w:r>
      <w:proofErr w:type="gramStart"/>
      <w:r w:rsidR="00F92D71" w:rsidRPr="00345326">
        <w:rPr>
          <w:rFonts w:ascii="Courier New" w:hAnsi="Courier New" w:cs="Courier New"/>
          <w:sz w:val="18"/>
          <w:szCs w:val="18"/>
          <w:lang w:val="en-US"/>
        </w:rPr>
        <w:t>:SimpleItemDescription</w:t>
      </w:r>
      <w:proofErr w:type="spellEnd"/>
      <w:proofErr w:type="gramEnd"/>
      <w:r w:rsidR="00F92D71" w:rsidRPr="00345326">
        <w:rPr>
          <w:rFonts w:ascii="Courier New" w:hAnsi="Courier New" w:cs="Courier New"/>
          <w:sz w:val="18"/>
          <w:szCs w:val="18"/>
          <w:lang w:val="en-US"/>
        </w:rPr>
        <w:t xml:space="preserve"> Name=”</w:t>
      </w:r>
      <w:proofErr w:type="spellStart"/>
      <w:r w:rsidR="00F92D71" w:rsidRPr="00345326">
        <w:rPr>
          <w:rFonts w:ascii="Courier New" w:hAnsi="Courier New" w:cs="Courier New"/>
          <w:sz w:val="18"/>
          <w:szCs w:val="18"/>
          <w:lang w:val="en-US"/>
        </w:rPr>
        <w:t>CredentialToken</w:t>
      </w:r>
      <w:proofErr w:type="spellEnd"/>
      <w:r w:rsidR="00F92D71" w:rsidRPr="00345326">
        <w:rPr>
          <w:rFonts w:ascii="Courier New" w:hAnsi="Courier New" w:cs="Courier New"/>
          <w:sz w:val="18"/>
          <w:szCs w:val="18"/>
          <w:lang w:val="en-US"/>
        </w:rPr>
        <w:t xml:space="preserve">” </w:t>
      </w:r>
    </w:p>
    <w:p w:rsidR="00011D92" w:rsidRPr="00345326" w:rsidRDefault="004A2258" w:rsidP="00C646B7">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Type=”</w:t>
      </w:r>
      <w:proofErr w:type="spellStart"/>
      <w:r w:rsidR="00F92D71" w:rsidRPr="00345326">
        <w:rPr>
          <w:rFonts w:ascii="Courier New" w:hAnsi="Courier New" w:cs="Courier New"/>
          <w:sz w:val="18"/>
          <w:szCs w:val="18"/>
          <w:lang w:val="en-US"/>
        </w:rPr>
        <w:t>pt</w:t>
      </w:r>
      <w:proofErr w:type="gramStart"/>
      <w:r w:rsidR="00F92D71" w:rsidRPr="00345326">
        <w:rPr>
          <w:rFonts w:ascii="Courier New" w:hAnsi="Courier New" w:cs="Courier New"/>
          <w:sz w:val="18"/>
          <w:szCs w:val="18"/>
          <w:lang w:val="en-US"/>
        </w:rPr>
        <w:t>:ReferenceToken</w:t>
      </w:r>
      <w:proofErr w:type="spellEnd"/>
      <w:proofErr w:type="gramEnd"/>
      <w:r w:rsidR="00F92D71" w:rsidRPr="00345326">
        <w:rPr>
          <w:rFonts w:ascii="Courier New" w:hAnsi="Courier New" w:cs="Courier New"/>
          <w:sz w:val="18"/>
          <w:szCs w:val="18"/>
          <w:lang w:val="en-US"/>
        </w:rPr>
        <w:t>”/&gt;</w:t>
      </w:r>
    </w:p>
    <w:p w:rsidR="00011D92" w:rsidRPr="00345326" w:rsidRDefault="00C646B7" w:rsidP="00C646B7">
      <w:pPr>
        <w:pStyle w:val="PARAGRAPH"/>
        <w:keepNext/>
        <w:contextualSpacing/>
        <w:rPr>
          <w:rFonts w:ascii="Courier New" w:hAnsi="Courier New" w:cs="Courier New"/>
          <w:sz w:val="18"/>
          <w:szCs w:val="18"/>
          <w:lang w:val="en-US"/>
        </w:rPr>
      </w:pPr>
      <w:r w:rsidRPr="00345326">
        <w:rPr>
          <w:rFonts w:ascii="Courier New" w:hAnsi="Courier New" w:cs="Courier New"/>
          <w:sz w:val="18"/>
          <w:szCs w:val="18"/>
          <w:lang w:val="en-US"/>
        </w:rPr>
        <w:t xml:space="preserve">  </w:t>
      </w:r>
      <w:r w:rsidR="00F92D71" w:rsidRPr="00345326">
        <w:rPr>
          <w:rFonts w:ascii="Courier New" w:hAnsi="Courier New" w:cs="Courier New"/>
          <w:sz w:val="18"/>
          <w:szCs w:val="18"/>
          <w:lang w:val="en-US"/>
        </w:rPr>
        <w:t>&lt;/</w:t>
      </w:r>
      <w:proofErr w:type="spellStart"/>
      <w:r w:rsidR="00F92D71" w:rsidRPr="00345326">
        <w:rPr>
          <w:rFonts w:ascii="Courier New" w:hAnsi="Courier New" w:cs="Courier New"/>
          <w:sz w:val="18"/>
          <w:szCs w:val="18"/>
          <w:lang w:val="en-US"/>
        </w:rPr>
        <w:t>tt</w:t>
      </w:r>
      <w:proofErr w:type="gramStart"/>
      <w:r w:rsidR="00F92D71" w:rsidRPr="00345326">
        <w:rPr>
          <w:rFonts w:ascii="Courier New" w:hAnsi="Courier New" w:cs="Courier New"/>
          <w:sz w:val="18"/>
          <w:szCs w:val="18"/>
          <w:lang w:val="en-US"/>
        </w:rPr>
        <w:t>:Source</w:t>
      </w:r>
      <w:proofErr w:type="spellEnd"/>
      <w:proofErr w:type="gramEnd"/>
      <w:r w:rsidR="00F92D71" w:rsidRPr="00345326">
        <w:rPr>
          <w:rFonts w:ascii="Courier New" w:hAnsi="Courier New" w:cs="Courier New"/>
          <w:sz w:val="18"/>
          <w:szCs w:val="18"/>
          <w:lang w:val="en-US"/>
        </w:rPr>
        <w:t>&gt;</w:t>
      </w:r>
    </w:p>
    <w:p w:rsidR="00011D92" w:rsidRPr="00345326" w:rsidRDefault="00F92D71" w:rsidP="001730CD">
      <w:pPr>
        <w:pStyle w:val="PARAGRAPH"/>
        <w:contextualSpacing/>
        <w:rPr>
          <w:rFonts w:ascii="Courier New" w:hAnsi="Courier New" w:cs="Courier New"/>
          <w:sz w:val="18"/>
          <w:szCs w:val="18"/>
          <w:lang w:val="en-US"/>
        </w:rPr>
      </w:pPr>
      <w:r w:rsidRPr="00345326">
        <w:rPr>
          <w:rFonts w:ascii="Courier New" w:hAnsi="Courier New" w:cs="Courier New"/>
          <w:sz w:val="18"/>
          <w:szCs w:val="18"/>
          <w:lang w:val="en-US"/>
        </w:rPr>
        <w:t>&lt;/</w:t>
      </w:r>
      <w:proofErr w:type="spellStart"/>
      <w:r w:rsidRPr="00345326">
        <w:rPr>
          <w:rFonts w:ascii="Courier New" w:hAnsi="Courier New" w:cs="Courier New"/>
          <w:sz w:val="18"/>
          <w:szCs w:val="18"/>
          <w:lang w:val="en-US"/>
        </w:rPr>
        <w:t>tt</w:t>
      </w:r>
      <w:proofErr w:type="gramStart"/>
      <w:r w:rsidRPr="00345326">
        <w:rPr>
          <w:rFonts w:ascii="Courier New" w:hAnsi="Courier New" w:cs="Courier New"/>
          <w:sz w:val="18"/>
          <w:szCs w:val="18"/>
          <w:lang w:val="en-US"/>
        </w:rPr>
        <w:t>:MessageDescription</w:t>
      </w:r>
      <w:proofErr w:type="spellEnd"/>
      <w:proofErr w:type="gramEnd"/>
      <w:r w:rsidRPr="00345326">
        <w:rPr>
          <w:rFonts w:ascii="Courier New" w:hAnsi="Courier New" w:cs="Courier New"/>
          <w:sz w:val="18"/>
          <w:szCs w:val="18"/>
          <w:lang w:val="en-US"/>
        </w:rPr>
        <w:t>&gt;</w:t>
      </w:r>
    </w:p>
    <w:p w:rsidR="00060F9B" w:rsidRPr="00345326" w:rsidRDefault="00060F9B" w:rsidP="00060F9B">
      <w:pPr>
        <w:keepNext/>
        <w:rPr>
          <w:lang w:val="en-US"/>
        </w:rPr>
      </w:pPr>
    </w:p>
    <w:p w:rsidR="00C646B7" w:rsidRPr="00345326" w:rsidRDefault="00C646B7" w:rsidP="00C646B7">
      <w:pPr>
        <w:rPr>
          <w:lang w:val="en-US"/>
        </w:rPr>
      </w:pPr>
      <w:bookmarkStart w:id="169" w:name="_Toc399937371"/>
      <w:bookmarkStart w:id="170" w:name="_Toc399938457"/>
      <w:bookmarkStart w:id="171" w:name="_Toc399937372"/>
      <w:bookmarkStart w:id="172" w:name="_Toc399938458"/>
      <w:bookmarkStart w:id="173" w:name="_Toc399937378"/>
      <w:bookmarkStart w:id="174" w:name="_Toc399938464"/>
      <w:bookmarkStart w:id="175" w:name="_Toc399937379"/>
      <w:bookmarkStart w:id="176" w:name="_Toc399938465"/>
      <w:bookmarkStart w:id="177" w:name="_Toc399937380"/>
      <w:bookmarkStart w:id="178" w:name="_Toc399938466"/>
      <w:bookmarkStart w:id="179" w:name="_Toc399937381"/>
      <w:bookmarkStart w:id="180" w:name="_Toc399938467"/>
      <w:bookmarkEnd w:id="169"/>
      <w:bookmarkEnd w:id="170"/>
      <w:bookmarkEnd w:id="171"/>
      <w:bookmarkEnd w:id="172"/>
      <w:bookmarkEnd w:id="173"/>
      <w:bookmarkEnd w:id="174"/>
      <w:bookmarkEnd w:id="175"/>
      <w:bookmarkEnd w:id="176"/>
      <w:bookmarkEnd w:id="177"/>
      <w:bookmarkEnd w:id="178"/>
      <w:bookmarkEnd w:id="179"/>
      <w:bookmarkEnd w:id="180"/>
    </w:p>
    <w:p w:rsidR="00D05283" w:rsidRPr="00345326" w:rsidRDefault="00D05283" w:rsidP="00D05283">
      <w:pPr>
        <w:pStyle w:val="ANNEXtitle"/>
        <w:rPr>
          <w:sz w:val="21"/>
          <w:szCs w:val="21"/>
          <w:lang w:val="en-US"/>
        </w:rPr>
      </w:pPr>
      <w:bookmarkStart w:id="181" w:name="_Toc421869439"/>
      <w:bookmarkEnd w:id="1"/>
      <w:bookmarkEnd w:id="2"/>
      <w:r w:rsidRPr="00345326">
        <w:rPr>
          <w:sz w:val="21"/>
          <w:szCs w:val="21"/>
          <w:lang w:val="en-US"/>
        </w:rPr>
        <w:lastRenderedPageBreak/>
        <w:t xml:space="preserve">Annex </w:t>
      </w:r>
      <w:r w:rsidR="00322779" w:rsidRPr="00345326">
        <w:rPr>
          <w:sz w:val="21"/>
          <w:szCs w:val="21"/>
          <w:lang w:val="en-US"/>
        </w:rPr>
        <w:t>B</w:t>
      </w:r>
      <w:r w:rsidRPr="00345326">
        <w:rPr>
          <w:sz w:val="21"/>
          <w:szCs w:val="21"/>
          <w:lang w:val="en-US"/>
        </w:rPr>
        <w:t>. Revision History</w:t>
      </w:r>
      <w:bookmarkEnd w:id="181"/>
    </w:p>
    <w:tbl>
      <w:tblPr>
        <w:tblStyle w:val="TableGrid"/>
        <w:tblW w:w="10031" w:type="dxa"/>
        <w:tblLayout w:type="fixed"/>
        <w:tblCellMar>
          <w:top w:w="57" w:type="dxa"/>
          <w:left w:w="57" w:type="dxa"/>
          <w:bottom w:w="57" w:type="dxa"/>
          <w:right w:w="57" w:type="dxa"/>
        </w:tblCellMar>
        <w:tblLook w:val="04A0" w:firstRow="1" w:lastRow="0" w:firstColumn="1" w:lastColumn="0" w:noHBand="0" w:noVBand="1"/>
      </w:tblPr>
      <w:tblGrid>
        <w:gridCol w:w="695"/>
        <w:gridCol w:w="1114"/>
        <w:gridCol w:w="2076"/>
        <w:gridCol w:w="6146"/>
      </w:tblGrid>
      <w:tr w:rsidR="003E3BE8" w:rsidRPr="00345326" w:rsidTr="003E3BE8">
        <w:tc>
          <w:tcPr>
            <w:tcW w:w="695" w:type="dxa"/>
          </w:tcPr>
          <w:p w:rsidR="003E3BE8" w:rsidRPr="00345326" w:rsidRDefault="003E3BE8" w:rsidP="00E65279">
            <w:pPr>
              <w:rPr>
                <w:rFonts w:ascii="Arial" w:hAnsi="Arial" w:cs="Arial"/>
                <w:b/>
                <w:sz w:val="21"/>
                <w:szCs w:val="21"/>
                <w:lang w:val="en-US"/>
              </w:rPr>
            </w:pPr>
            <w:proofErr w:type="spellStart"/>
            <w:r w:rsidRPr="00345326">
              <w:rPr>
                <w:rFonts w:ascii="Arial" w:hAnsi="Arial" w:cs="Arial"/>
                <w:b/>
                <w:sz w:val="21"/>
                <w:szCs w:val="21"/>
                <w:lang w:val="en-US"/>
              </w:rPr>
              <w:t>Vers</w:t>
            </w:r>
            <w:proofErr w:type="spellEnd"/>
            <w:r w:rsidRPr="00345326">
              <w:rPr>
                <w:rFonts w:ascii="Arial" w:hAnsi="Arial" w:cs="Arial"/>
                <w:b/>
                <w:sz w:val="21"/>
                <w:szCs w:val="21"/>
                <w:lang w:val="en-US"/>
              </w:rPr>
              <w:t>.</w:t>
            </w:r>
          </w:p>
        </w:tc>
        <w:tc>
          <w:tcPr>
            <w:tcW w:w="1114" w:type="dxa"/>
          </w:tcPr>
          <w:p w:rsidR="003E3BE8" w:rsidRPr="00345326" w:rsidRDefault="003E3BE8" w:rsidP="00E65279">
            <w:pPr>
              <w:rPr>
                <w:rFonts w:ascii="Arial" w:hAnsi="Arial" w:cs="Arial"/>
                <w:b/>
                <w:sz w:val="21"/>
                <w:szCs w:val="21"/>
                <w:lang w:val="en-US"/>
              </w:rPr>
            </w:pPr>
            <w:r w:rsidRPr="00345326">
              <w:rPr>
                <w:rFonts w:ascii="Arial" w:hAnsi="Arial" w:cs="Arial"/>
                <w:b/>
                <w:sz w:val="21"/>
                <w:szCs w:val="21"/>
                <w:lang w:val="en-US"/>
              </w:rPr>
              <w:t>Date</w:t>
            </w:r>
          </w:p>
        </w:tc>
        <w:tc>
          <w:tcPr>
            <w:tcW w:w="2076" w:type="dxa"/>
          </w:tcPr>
          <w:p w:rsidR="003E3BE8" w:rsidRPr="00345326" w:rsidRDefault="003E3BE8" w:rsidP="00803451">
            <w:pPr>
              <w:rPr>
                <w:rFonts w:ascii="Arial" w:hAnsi="Arial" w:cs="Arial"/>
                <w:b/>
                <w:sz w:val="21"/>
                <w:szCs w:val="21"/>
                <w:lang w:val="en-US"/>
              </w:rPr>
            </w:pPr>
            <w:r w:rsidRPr="00345326">
              <w:rPr>
                <w:rFonts w:ascii="Arial" w:hAnsi="Arial" w:cs="Arial"/>
                <w:b/>
                <w:sz w:val="21"/>
                <w:szCs w:val="21"/>
                <w:lang w:val="en-US"/>
              </w:rPr>
              <w:t>Contributors</w:t>
            </w:r>
          </w:p>
        </w:tc>
        <w:tc>
          <w:tcPr>
            <w:tcW w:w="6146" w:type="dxa"/>
          </w:tcPr>
          <w:p w:rsidR="003E3BE8" w:rsidRPr="00345326" w:rsidRDefault="003E3BE8" w:rsidP="00E65279">
            <w:pPr>
              <w:rPr>
                <w:rFonts w:ascii="Arial" w:hAnsi="Arial" w:cs="Arial"/>
                <w:b/>
                <w:sz w:val="21"/>
                <w:szCs w:val="21"/>
                <w:lang w:val="en-US"/>
              </w:rPr>
            </w:pPr>
            <w:r w:rsidRPr="00345326">
              <w:rPr>
                <w:rFonts w:ascii="Arial" w:hAnsi="Arial" w:cs="Arial"/>
                <w:b/>
                <w:sz w:val="21"/>
                <w:szCs w:val="21"/>
                <w:lang w:val="en-US"/>
              </w:rPr>
              <w:t>Description</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May-2014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Draft version 0.1</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0.2</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June-2014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Updates after the Stuttgart F2F meeting</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0.3</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July-2014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Changes made as discussed in the telco</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0.4</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Aug-2014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Incorporating Johan review comments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0.5</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Sep-2014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Incorporated the review comments from Astrosoft</w:t>
            </w:r>
          </w:p>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Removed section 3.1, from this document</w:t>
            </w:r>
          </w:p>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 xml:space="preserve">Added missed API commands from WSDL. </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0.6</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Sep-2014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Patrik Björling Rygert</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Added overview information and example. Additional information on data structures.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0.7</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Sep 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Changes made to Notification topics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0.8</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Sep 2014</w:t>
            </w:r>
          </w:p>
        </w:tc>
        <w:tc>
          <w:tcPr>
            <w:tcW w:w="2076" w:type="dxa"/>
          </w:tcPr>
          <w:p w:rsidR="003E3BE8" w:rsidRPr="00345326" w:rsidRDefault="003E3BE8" w:rsidP="00803451">
            <w:pPr>
              <w:contextualSpacing/>
              <w:rPr>
                <w:rFonts w:ascii="Arial" w:hAnsi="Arial" w:cs="Arial"/>
                <w:sz w:val="21"/>
                <w:szCs w:val="21"/>
                <w:lang w:val="en-US"/>
              </w:rPr>
            </w:pPr>
            <w:r w:rsidRPr="00345326">
              <w:rPr>
                <w:rFonts w:ascii="Arial" w:hAnsi="Arial" w:cs="Arial"/>
                <w:sz w:val="21"/>
                <w:szCs w:val="21"/>
                <w:lang w:val="en-US"/>
              </w:rPr>
              <w:t xml:space="preserve">Mohane C, </w:t>
            </w:r>
          </w:p>
          <w:p w:rsidR="003E3BE8" w:rsidRPr="00345326" w:rsidRDefault="003E3BE8" w:rsidP="00803451">
            <w:pPr>
              <w:contextualSpacing/>
              <w:rPr>
                <w:rFonts w:ascii="Arial" w:hAnsi="Arial" w:cs="Arial"/>
                <w:sz w:val="21"/>
                <w:szCs w:val="21"/>
                <w:lang w:val="en-US"/>
              </w:rPr>
            </w:pPr>
            <w:r w:rsidRPr="00345326">
              <w:rPr>
                <w:rFonts w:ascii="Arial" w:hAnsi="Arial" w:cs="Arial"/>
                <w:sz w:val="21"/>
                <w:szCs w:val="21"/>
                <w:lang w:val="en-US"/>
              </w:rPr>
              <w:t>Suresh R</w:t>
            </w:r>
          </w:p>
          <w:p w:rsidR="003E3BE8" w:rsidRPr="00345326" w:rsidRDefault="003E3BE8" w:rsidP="00803451">
            <w:pPr>
              <w:contextualSpacing/>
              <w:rPr>
                <w:rFonts w:ascii="Arial" w:hAnsi="Arial" w:cs="Arial"/>
                <w:sz w:val="21"/>
                <w:szCs w:val="21"/>
                <w:lang w:val="en-US"/>
              </w:rPr>
            </w:pP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Updated the API Fault codes</w:t>
            </w:r>
          </w:p>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Changes made to Create / Set API commands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0.9</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Nov 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 xml:space="preserve">Updates from Fort Collins F2F on the </w:t>
            </w:r>
            <w:proofErr w:type="spellStart"/>
            <w:r w:rsidRPr="00345326">
              <w:rPr>
                <w:rFonts w:ascii="Arial" w:hAnsi="Arial" w:cs="Arial"/>
                <w:sz w:val="21"/>
                <w:szCs w:val="21"/>
                <w:lang w:val="en-US"/>
              </w:rPr>
              <w:t>CredentialIdentifiers</w:t>
            </w:r>
            <w:proofErr w:type="spellEnd"/>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0.10</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Dec 2014</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 xml:space="preserve">#1553, #1468, #1487, #1553 updates </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0.11</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Jan 2015</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Copy to TC template,</w:t>
            </w:r>
          </w:p>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#1460 updates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0.12</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Jan 2015</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Patrik Björling Rygert</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Fixed spelling errors, updated headers to match previous specs, fixed fault codes.</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0.13</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Jan 2015</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 xml:space="preserve">Patrik Björling Rygert </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Updates after discussion in telco</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0.14</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Jan 2015</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 xml:space="preserve">Mohane Caliaperoumal, </w:t>
            </w:r>
            <w:r w:rsidRPr="00345326">
              <w:rPr>
                <w:rFonts w:ascii="Arial" w:hAnsi="Arial" w:cs="Arial"/>
                <w:sz w:val="21"/>
                <w:szCs w:val="21"/>
                <w:lang w:val="en-US"/>
              </w:rPr>
              <w:br/>
              <w:t>Patrik Björling Rygert</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Updates after discussion in telco</w:t>
            </w:r>
          </w:p>
        </w:tc>
      </w:tr>
      <w:tr w:rsidR="003E3BE8" w:rsidRPr="00345326" w:rsidTr="003E3BE8">
        <w:tc>
          <w:tcPr>
            <w:tcW w:w="695"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1.0</w:t>
            </w:r>
          </w:p>
        </w:tc>
        <w:tc>
          <w:tcPr>
            <w:tcW w:w="1114" w:type="dxa"/>
          </w:tcPr>
          <w:p w:rsidR="003E3BE8" w:rsidRPr="00345326" w:rsidRDefault="003E3BE8" w:rsidP="003E3BE8">
            <w:pPr>
              <w:contextualSpacing/>
              <w:jc w:val="center"/>
              <w:rPr>
                <w:rFonts w:ascii="Arial" w:hAnsi="Arial" w:cs="Arial"/>
                <w:sz w:val="21"/>
                <w:szCs w:val="21"/>
                <w:lang w:val="en-US"/>
              </w:rPr>
            </w:pPr>
            <w:r w:rsidRPr="00345326">
              <w:rPr>
                <w:rFonts w:ascii="Arial" w:hAnsi="Arial" w:cs="Arial"/>
                <w:sz w:val="21"/>
                <w:szCs w:val="21"/>
                <w:lang w:val="en-US"/>
              </w:rPr>
              <w:t>Jan 2015</w:t>
            </w:r>
          </w:p>
        </w:tc>
        <w:tc>
          <w:tcPr>
            <w:tcW w:w="2076" w:type="dxa"/>
          </w:tcPr>
          <w:p w:rsidR="003E3BE8" w:rsidRPr="00345326" w:rsidRDefault="003E3BE8" w:rsidP="003E3BE8">
            <w:pPr>
              <w:contextualSpacing/>
              <w:rPr>
                <w:rFonts w:ascii="Arial" w:hAnsi="Arial" w:cs="Arial"/>
                <w:sz w:val="21"/>
                <w:szCs w:val="21"/>
                <w:lang w:val="en-US"/>
              </w:rPr>
            </w:pPr>
            <w:r w:rsidRPr="00345326">
              <w:rPr>
                <w:rFonts w:ascii="Arial" w:hAnsi="Arial" w:cs="Arial"/>
                <w:sz w:val="21"/>
                <w:szCs w:val="21"/>
                <w:lang w:val="en-US"/>
              </w:rPr>
              <w:t>Hans Busch</w:t>
            </w:r>
            <w:r w:rsidR="004C2292" w:rsidRPr="00345326">
              <w:rPr>
                <w:rFonts w:ascii="Arial" w:hAnsi="Arial" w:cs="Arial"/>
                <w:sz w:val="21"/>
                <w:szCs w:val="21"/>
                <w:lang w:val="en-US"/>
              </w:rPr>
              <w:t>,</w:t>
            </w:r>
          </w:p>
          <w:p w:rsidR="004C2292" w:rsidRPr="00345326" w:rsidRDefault="004C2292" w:rsidP="003E3BE8">
            <w:pPr>
              <w:contextualSpacing/>
              <w:rPr>
                <w:rFonts w:ascii="Arial" w:hAnsi="Arial" w:cs="Arial"/>
                <w:sz w:val="21"/>
                <w:szCs w:val="21"/>
                <w:lang w:val="en-US"/>
              </w:rPr>
            </w:pPr>
            <w:r w:rsidRPr="00345326">
              <w:rPr>
                <w:rFonts w:ascii="Arial" w:hAnsi="Arial" w:cs="Arial"/>
                <w:sz w:val="21"/>
                <w:szCs w:val="21"/>
                <w:lang w:val="en-US"/>
              </w:rPr>
              <w:t>Suresh R</w:t>
            </w:r>
          </w:p>
        </w:tc>
        <w:tc>
          <w:tcPr>
            <w:tcW w:w="6146" w:type="dxa"/>
          </w:tcPr>
          <w:p w:rsidR="003E3BE8" w:rsidRPr="00345326" w:rsidRDefault="003E3BE8" w:rsidP="00E65279">
            <w:pPr>
              <w:contextualSpacing/>
              <w:rPr>
                <w:rFonts w:ascii="Arial" w:hAnsi="Arial" w:cs="Arial"/>
                <w:sz w:val="21"/>
                <w:szCs w:val="21"/>
                <w:lang w:val="en-US"/>
              </w:rPr>
            </w:pPr>
            <w:r w:rsidRPr="00345326">
              <w:rPr>
                <w:rFonts w:ascii="Arial" w:hAnsi="Arial" w:cs="Arial"/>
                <w:sz w:val="21"/>
                <w:szCs w:val="21"/>
                <w:lang w:val="en-US"/>
              </w:rPr>
              <w:t>Minor editorial changes</w:t>
            </w:r>
          </w:p>
          <w:p w:rsidR="004C2292" w:rsidRPr="00345326" w:rsidRDefault="002B4289" w:rsidP="00E65279">
            <w:pPr>
              <w:contextualSpacing/>
              <w:rPr>
                <w:rFonts w:ascii="Arial" w:hAnsi="Arial" w:cs="Arial"/>
                <w:sz w:val="21"/>
                <w:szCs w:val="21"/>
                <w:lang w:val="en-US"/>
              </w:rPr>
            </w:pPr>
            <w:r w:rsidRPr="00345326">
              <w:rPr>
                <w:rFonts w:ascii="Arial" w:hAnsi="Arial" w:cs="Arial"/>
                <w:sz w:val="21"/>
                <w:szCs w:val="21"/>
                <w:lang w:val="en-US"/>
              </w:rPr>
              <w:t>Removed the format table and i</w:t>
            </w:r>
            <w:r w:rsidR="004C2292" w:rsidRPr="00345326">
              <w:rPr>
                <w:rFonts w:ascii="Arial" w:hAnsi="Arial" w:cs="Arial"/>
                <w:sz w:val="21"/>
                <w:szCs w:val="21"/>
                <w:lang w:val="en-US"/>
              </w:rPr>
              <w:t xml:space="preserve">ncluded the reference to </w:t>
            </w:r>
            <w:r w:rsidRPr="00345326">
              <w:rPr>
                <w:rFonts w:ascii="Arial" w:hAnsi="Arial" w:cs="Arial"/>
                <w:sz w:val="21"/>
                <w:szCs w:val="21"/>
                <w:lang w:val="en-US"/>
              </w:rPr>
              <w:t xml:space="preserve">DIN EN ISO 16484-5:2014-09 </w:t>
            </w:r>
            <w:proofErr w:type="spellStart"/>
            <w:r w:rsidR="004C2292" w:rsidRPr="00345326">
              <w:rPr>
                <w:rFonts w:ascii="Arial" w:hAnsi="Arial" w:cs="Arial"/>
                <w:sz w:val="21"/>
                <w:szCs w:val="21"/>
                <w:lang w:val="en-US"/>
              </w:rPr>
              <w:t>BacNET</w:t>
            </w:r>
            <w:proofErr w:type="spellEnd"/>
            <w:r w:rsidR="004C2292" w:rsidRPr="00345326">
              <w:rPr>
                <w:rFonts w:ascii="Arial" w:hAnsi="Arial" w:cs="Arial"/>
                <w:sz w:val="21"/>
                <w:szCs w:val="21"/>
                <w:lang w:val="en-US"/>
              </w:rPr>
              <w:t xml:space="preserve"> Annex-P </w:t>
            </w:r>
          </w:p>
        </w:tc>
      </w:tr>
      <w:tr w:rsidR="00577555" w:rsidRPr="00345326" w:rsidTr="003E3BE8">
        <w:tc>
          <w:tcPr>
            <w:tcW w:w="695" w:type="dxa"/>
          </w:tcPr>
          <w:p w:rsidR="00577555" w:rsidRPr="00345326" w:rsidRDefault="009B3630" w:rsidP="003E3BE8">
            <w:pPr>
              <w:contextualSpacing/>
              <w:jc w:val="center"/>
              <w:rPr>
                <w:rFonts w:ascii="Arial" w:hAnsi="Arial" w:cs="Arial"/>
                <w:sz w:val="21"/>
                <w:szCs w:val="21"/>
                <w:lang w:val="en-US"/>
              </w:rPr>
            </w:pPr>
            <w:r w:rsidRPr="00345326">
              <w:rPr>
                <w:rFonts w:ascii="Arial" w:hAnsi="Arial" w:cs="Arial"/>
                <w:sz w:val="21"/>
                <w:szCs w:val="21"/>
                <w:lang w:val="en-US"/>
              </w:rPr>
              <w:t>1.0</w:t>
            </w:r>
            <w:r w:rsidR="00577555" w:rsidRPr="00345326">
              <w:rPr>
                <w:rFonts w:ascii="Arial" w:hAnsi="Arial" w:cs="Arial"/>
                <w:sz w:val="21"/>
                <w:szCs w:val="21"/>
                <w:lang w:val="en-US"/>
              </w:rPr>
              <w:t>1</w:t>
            </w:r>
          </w:p>
        </w:tc>
        <w:tc>
          <w:tcPr>
            <w:tcW w:w="1114" w:type="dxa"/>
          </w:tcPr>
          <w:p w:rsidR="00577555" w:rsidRPr="00345326" w:rsidRDefault="00577555" w:rsidP="00577555">
            <w:pPr>
              <w:contextualSpacing/>
              <w:jc w:val="center"/>
              <w:rPr>
                <w:rFonts w:ascii="Arial" w:hAnsi="Arial" w:cs="Arial"/>
                <w:sz w:val="21"/>
                <w:szCs w:val="21"/>
                <w:lang w:val="en-US"/>
              </w:rPr>
            </w:pPr>
            <w:r w:rsidRPr="00345326">
              <w:rPr>
                <w:rFonts w:ascii="Arial" w:hAnsi="Arial" w:cs="Arial"/>
                <w:sz w:val="21"/>
                <w:szCs w:val="21"/>
                <w:lang w:val="en-US"/>
              </w:rPr>
              <w:t>Mar 2015</w:t>
            </w:r>
          </w:p>
        </w:tc>
        <w:tc>
          <w:tcPr>
            <w:tcW w:w="2076" w:type="dxa"/>
          </w:tcPr>
          <w:p w:rsidR="00577555" w:rsidRPr="00345326" w:rsidRDefault="00577555" w:rsidP="003E3BE8">
            <w:pPr>
              <w:contextualSpacing/>
              <w:rPr>
                <w:rFonts w:ascii="Arial" w:hAnsi="Arial" w:cs="Arial"/>
                <w:sz w:val="21"/>
                <w:szCs w:val="21"/>
                <w:lang w:val="en-US"/>
              </w:rPr>
            </w:pPr>
            <w:r w:rsidRPr="00345326">
              <w:rPr>
                <w:rFonts w:ascii="Arial" w:hAnsi="Arial" w:cs="Arial"/>
                <w:sz w:val="21"/>
                <w:szCs w:val="21"/>
                <w:lang w:val="en-US"/>
              </w:rPr>
              <w:t>Patrik Björling Rygert</w:t>
            </w:r>
          </w:p>
        </w:tc>
        <w:tc>
          <w:tcPr>
            <w:tcW w:w="6146" w:type="dxa"/>
          </w:tcPr>
          <w:p w:rsidR="00577555" w:rsidRPr="00345326" w:rsidRDefault="004F0AA7" w:rsidP="00E65279">
            <w:pPr>
              <w:contextualSpacing/>
              <w:rPr>
                <w:rFonts w:ascii="Arial" w:hAnsi="Arial" w:cs="Arial"/>
                <w:sz w:val="21"/>
                <w:szCs w:val="21"/>
                <w:lang w:val="en-US"/>
              </w:rPr>
            </w:pPr>
            <w:r w:rsidRPr="00345326">
              <w:rPr>
                <w:rFonts w:ascii="Arial" w:hAnsi="Arial" w:cs="Arial"/>
                <w:sz w:val="21"/>
                <w:szCs w:val="21"/>
                <w:lang w:val="en-US"/>
              </w:rPr>
              <w:t xml:space="preserve">Updated definitions for validity capabilities. Added new capability </w:t>
            </w:r>
            <w:proofErr w:type="spellStart"/>
            <w:r w:rsidRPr="00345326">
              <w:rPr>
                <w:rFonts w:ascii="Arial" w:hAnsi="Arial" w:cs="Arial"/>
                <w:sz w:val="21"/>
                <w:szCs w:val="21"/>
                <w:lang w:val="en-US"/>
              </w:rPr>
              <w:t>ValiditySupportsTimeValue</w:t>
            </w:r>
            <w:proofErr w:type="spellEnd"/>
            <w:r w:rsidRPr="00345326">
              <w:rPr>
                <w:rFonts w:ascii="Arial" w:hAnsi="Arial" w:cs="Arial"/>
                <w:sz w:val="21"/>
                <w:szCs w:val="21"/>
                <w:lang w:val="en-US"/>
              </w:rPr>
              <w:t xml:space="preserve"> based on ticket #1579.</w:t>
            </w:r>
            <w:r w:rsidR="00720F68" w:rsidRPr="00345326">
              <w:rPr>
                <w:rFonts w:ascii="Arial" w:hAnsi="Arial" w:cs="Arial"/>
                <w:sz w:val="21"/>
                <w:szCs w:val="21"/>
                <w:lang w:val="en-US"/>
              </w:rPr>
              <w:t xml:space="preserve"> Added new fault code </w:t>
            </w:r>
            <w:proofErr w:type="spellStart"/>
            <w:r w:rsidR="00720F68" w:rsidRPr="00345326">
              <w:rPr>
                <w:rFonts w:ascii="Arial" w:hAnsi="Arial" w:cs="Arial"/>
                <w:sz w:val="21"/>
                <w:szCs w:val="21"/>
                <w:lang w:val="en-US"/>
              </w:rPr>
              <w:t>DuplicatedIdentifierValue</w:t>
            </w:r>
            <w:proofErr w:type="spellEnd"/>
            <w:r w:rsidR="00720F68" w:rsidRPr="00345326">
              <w:rPr>
                <w:rFonts w:ascii="Arial" w:hAnsi="Arial" w:cs="Arial"/>
                <w:sz w:val="21"/>
                <w:szCs w:val="21"/>
                <w:lang w:val="en-US"/>
              </w:rPr>
              <w:t xml:space="preserve"> based on ticket #1599.</w:t>
            </w:r>
          </w:p>
        </w:tc>
      </w:tr>
      <w:tr w:rsidR="009B3630" w:rsidRPr="00345326" w:rsidTr="003E3BE8">
        <w:tc>
          <w:tcPr>
            <w:tcW w:w="695" w:type="dxa"/>
          </w:tcPr>
          <w:p w:rsidR="009B3630" w:rsidRPr="00345326" w:rsidRDefault="009B3630" w:rsidP="003E3BE8">
            <w:pPr>
              <w:contextualSpacing/>
              <w:jc w:val="center"/>
              <w:rPr>
                <w:rFonts w:ascii="Arial" w:hAnsi="Arial" w:cs="Arial"/>
                <w:sz w:val="21"/>
                <w:szCs w:val="21"/>
                <w:lang w:val="en-US"/>
              </w:rPr>
            </w:pPr>
            <w:r w:rsidRPr="00345326">
              <w:rPr>
                <w:rFonts w:ascii="Arial" w:hAnsi="Arial" w:cs="Arial"/>
                <w:sz w:val="21"/>
                <w:szCs w:val="21"/>
                <w:lang w:val="en-US"/>
              </w:rPr>
              <w:t>1.02</w:t>
            </w:r>
          </w:p>
        </w:tc>
        <w:tc>
          <w:tcPr>
            <w:tcW w:w="1114" w:type="dxa"/>
          </w:tcPr>
          <w:p w:rsidR="009B3630" w:rsidRPr="00345326" w:rsidRDefault="009B3630" w:rsidP="00577555">
            <w:pPr>
              <w:contextualSpacing/>
              <w:jc w:val="center"/>
              <w:rPr>
                <w:rFonts w:ascii="Arial" w:hAnsi="Arial" w:cs="Arial"/>
                <w:sz w:val="21"/>
                <w:szCs w:val="21"/>
                <w:lang w:val="en-US"/>
              </w:rPr>
            </w:pPr>
            <w:r w:rsidRPr="00345326">
              <w:rPr>
                <w:rFonts w:ascii="Arial" w:hAnsi="Arial" w:cs="Arial"/>
                <w:sz w:val="21"/>
                <w:szCs w:val="21"/>
                <w:lang w:val="en-US"/>
              </w:rPr>
              <w:t>Mar 2015</w:t>
            </w:r>
          </w:p>
        </w:tc>
        <w:tc>
          <w:tcPr>
            <w:tcW w:w="2076" w:type="dxa"/>
          </w:tcPr>
          <w:p w:rsidR="009B3630" w:rsidRPr="00345326" w:rsidRDefault="009B3630" w:rsidP="003E3BE8">
            <w:pPr>
              <w:contextualSpacing/>
              <w:rPr>
                <w:rFonts w:ascii="Arial" w:hAnsi="Arial" w:cs="Arial"/>
                <w:sz w:val="21"/>
                <w:szCs w:val="21"/>
                <w:lang w:val="en-US"/>
              </w:rPr>
            </w:pPr>
            <w:r w:rsidRPr="00345326">
              <w:rPr>
                <w:rFonts w:ascii="Arial" w:hAnsi="Arial" w:cs="Arial"/>
                <w:sz w:val="21"/>
                <w:szCs w:val="21"/>
                <w:lang w:val="en-US"/>
              </w:rPr>
              <w:t>Patrik Björling Rygert</w:t>
            </w:r>
          </w:p>
        </w:tc>
        <w:tc>
          <w:tcPr>
            <w:tcW w:w="6146" w:type="dxa"/>
          </w:tcPr>
          <w:p w:rsidR="009B3630" w:rsidRPr="00345326" w:rsidRDefault="009B3630" w:rsidP="002B1BDB">
            <w:pPr>
              <w:contextualSpacing/>
              <w:rPr>
                <w:rFonts w:ascii="Arial" w:hAnsi="Arial" w:cs="Arial"/>
                <w:sz w:val="21"/>
                <w:szCs w:val="21"/>
                <w:lang w:val="en-US"/>
              </w:rPr>
            </w:pPr>
            <w:r w:rsidRPr="00345326">
              <w:rPr>
                <w:rFonts w:ascii="Arial" w:hAnsi="Arial" w:cs="Arial"/>
                <w:sz w:val="21"/>
                <w:szCs w:val="21"/>
                <w:lang w:val="en-US"/>
              </w:rPr>
              <w:t xml:space="preserve">Added </w:t>
            </w:r>
            <w:proofErr w:type="spellStart"/>
            <w:r w:rsidRPr="00345326">
              <w:rPr>
                <w:rFonts w:ascii="Arial" w:hAnsi="Arial" w:cs="Arial"/>
                <w:sz w:val="21"/>
                <w:szCs w:val="21"/>
                <w:lang w:val="en-US"/>
              </w:rPr>
              <w:t>ReferenceNotFound</w:t>
            </w:r>
            <w:proofErr w:type="spellEnd"/>
            <w:r w:rsidRPr="00345326">
              <w:rPr>
                <w:rFonts w:ascii="Arial" w:hAnsi="Arial" w:cs="Arial"/>
                <w:sz w:val="21"/>
                <w:szCs w:val="21"/>
                <w:lang w:val="en-US"/>
              </w:rPr>
              <w:t xml:space="preserve"> fault.</w:t>
            </w:r>
            <w:r w:rsidR="006D4CC6" w:rsidRPr="00345326">
              <w:rPr>
                <w:rFonts w:ascii="Arial" w:hAnsi="Arial" w:cs="Arial"/>
                <w:sz w:val="21"/>
                <w:szCs w:val="21"/>
                <w:lang w:val="en-US"/>
              </w:rPr>
              <w:t xml:space="preserve"> Spelled anti-passback with a hyphen according to IEC 60839-11-1.</w:t>
            </w:r>
            <w:r w:rsidR="00694130" w:rsidRPr="00345326">
              <w:rPr>
                <w:rFonts w:ascii="Arial" w:hAnsi="Arial" w:cs="Arial"/>
                <w:sz w:val="21"/>
                <w:szCs w:val="21"/>
                <w:lang w:val="en-US"/>
              </w:rPr>
              <w:t xml:space="preserve"> Added </w:t>
            </w:r>
            <w:proofErr w:type="spellStart"/>
            <w:r w:rsidR="002B1BDB" w:rsidRPr="00345326">
              <w:rPr>
                <w:rFonts w:ascii="Arial" w:hAnsi="Arial" w:cs="Arial"/>
                <w:sz w:val="21"/>
                <w:szCs w:val="21"/>
                <w:lang w:val="en-US"/>
              </w:rPr>
              <w:t>ReferenceNotFound</w:t>
            </w:r>
            <w:proofErr w:type="spellEnd"/>
            <w:r w:rsidR="002B1BDB" w:rsidRPr="00345326">
              <w:rPr>
                <w:rFonts w:ascii="Arial" w:hAnsi="Arial" w:cs="Arial"/>
                <w:sz w:val="21"/>
                <w:szCs w:val="21"/>
                <w:lang w:val="en-US"/>
              </w:rPr>
              <w:t xml:space="preserve"> </w:t>
            </w:r>
            <w:r w:rsidR="00694130" w:rsidRPr="00345326">
              <w:rPr>
                <w:rFonts w:ascii="Arial" w:hAnsi="Arial" w:cs="Arial"/>
                <w:sz w:val="21"/>
                <w:szCs w:val="21"/>
                <w:lang w:val="en-US"/>
              </w:rPr>
              <w:t>fault</w:t>
            </w:r>
            <w:r w:rsidR="002B1BDB" w:rsidRPr="00345326">
              <w:rPr>
                <w:rFonts w:ascii="Arial" w:hAnsi="Arial" w:cs="Arial"/>
                <w:sz w:val="21"/>
                <w:szCs w:val="21"/>
                <w:lang w:val="en-US"/>
              </w:rPr>
              <w:t xml:space="preserve"> based on </w:t>
            </w:r>
            <w:proofErr w:type="spellStart"/>
            <w:r w:rsidR="008C57D9" w:rsidRPr="00345326">
              <w:rPr>
                <w:rFonts w:ascii="Arial" w:hAnsi="Arial" w:cs="Arial"/>
                <w:sz w:val="21"/>
                <w:szCs w:val="21"/>
                <w:lang w:val="en-US"/>
              </w:rPr>
              <w:t>ext</w:t>
            </w:r>
            <w:proofErr w:type="spellEnd"/>
            <w:r w:rsidR="008C57D9" w:rsidRPr="00345326">
              <w:rPr>
                <w:rFonts w:ascii="Arial" w:hAnsi="Arial" w:cs="Arial"/>
                <w:sz w:val="21"/>
                <w:szCs w:val="21"/>
                <w:lang w:val="en-US"/>
              </w:rPr>
              <w:t>-</w:t>
            </w:r>
            <w:r w:rsidR="002B1BDB" w:rsidRPr="00345326">
              <w:rPr>
                <w:rFonts w:ascii="Arial" w:hAnsi="Arial" w:cs="Arial"/>
                <w:sz w:val="21"/>
                <w:szCs w:val="21"/>
                <w:lang w:val="en-US"/>
              </w:rPr>
              <w:t>ticket #</w:t>
            </w:r>
            <w:r w:rsidR="008C57D9" w:rsidRPr="00345326">
              <w:rPr>
                <w:rFonts w:ascii="Arial" w:hAnsi="Arial" w:cs="Arial"/>
                <w:sz w:val="21"/>
                <w:szCs w:val="21"/>
                <w:lang w:val="en-US"/>
              </w:rPr>
              <w:t>724</w:t>
            </w:r>
            <w:r w:rsidR="00694130" w:rsidRPr="00345326">
              <w:rPr>
                <w:rFonts w:ascii="Arial" w:hAnsi="Arial" w:cs="Arial"/>
                <w:sz w:val="21"/>
                <w:szCs w:val="21"/>
                <w:lang w:val="en-US"/>
              </w:rPr>
              <w:t>.</w:t>
            </w:r>
            <w:r w:rsidR="002B1BDB" w:rsidRPr="00345326">
              <w:rPr>
                <w:rFonts w:ascii="Arial" w:hAnsi="Arial" w:cs="Arial"/>
                <w:sz w:val="21"/>
                <w:szCs w:val="21"/>
                <w:lang w:val="en-US"/>
              </w:rPr>
              <w:t xml:space="preserve"> Added </w:t>
            </w:r>
            <w:proofErr w:type="spellStart"/>
            <w:r w:rsidR="002B1BDB" w:rsidRPr="00345326">
              <w:rPr>
                <w:rFonts w:ascii="Arial" w:hAnsi="Arial" w:cs="Arial"/>
                <w:sz w:val="21"/>
                <w:szCs w:val="21"/>
                <w:lang w:val="en-US"/>
              </w:rPr>
              <w:t>MinIdentifiersPerCredential</w:t>
            </w:r>
            <w:proofErr w:type="spellEnd"/>
            <w:r w:rsidR="002B1BDB" w:rsidRPr="00345326">
              <w:rPr>
                <w:rFonts w:ascii="Arial" w:hAnsi="Arial" w:cs="Arial"/>
                <w:sz w:val="21"/>
                <w:szCs w:val="21"/>
                <w:lang w:val="en-US"/>
              </w:rPr>
              <w:t xml:space="preserve"> fault based on ticket #1600.</w:t>
            </w:r>
            <w:r w:rsidR="00C646B7" w:rsidRPr="00345326">
              <w:rPr>
                <w:rFonts w:ascii="Arial" w:hAnsi="Arial" w:cs="Arial"/>
                <w:sz w:val="21"/>
                <w:szCs w:val="21"/>
                <w:lang w:val="en-US"/>
              </w:rPr>
              <w:t xml:space="preserve"> Removed Configuration/</w:t>
            </w:r>
            <w:proofErr w:type="spellStart"/>
            <w:r w:rsidR="00C646B7" w:rsidRPr="00345326">
              <w:rPr>
                <w:rFonts w:ascii="Arial" w:hAnsi="Arial" w:cs="Arial"/>
                <w:sz w:val="21"/>
                <w:szCs w:val="21"/>
                <w:lang w:val="en-US"/>
              </w:rPr>
              <w:t>CredentialState</w:t>
            </w:r>
            <w:proofErr w:type="spellEnd"/>
            <w:r w:rsidR="00C646B7" w:rsidRPr="00345326">
              <w:rPr>
                <w:rFonts w:ascii="Arial" w:hAnsi="Arial" w:cs="Arial"/>
                <w:sz w:val="21"/>
                <w:szCs w:val="21"/>
                <w:lang w:val="en-US"/>
              </w:rPr>
              <w:t>/Changed event based on ticket #1607.</w:t>
            </w:r>
          </w:p>
        </w:tc>
      </w:tr>
      <w:tr w:rsidR="00606505" w:rsidRPr="00345326" w:rsidTr="003E3BE8">
        <w:tc>
          <w:tcPr>
            <w:tcW w:w="695" w:type="dxa"/>
          </w:tcPr>
          <w:p w:rsidR="00606505" w:rsidRPr="00345326" w:rsidRDefault="00606505" w:rsidP="003E3BE8">
            <w:pPr>
              <w:contextualSpacing/>
              <w:jc w:val="center"/>
              <w:rPr>
                <w:rFonts w:ascii="Arial" w:hAnsi="Arial" w:cs="Arial"/>
                <w:sz w:val="21"/>
                <w:szCs w:val="21"/>
                <w:lang w:val="en-US"/>
              </w:rPr>
            </w:pPr>
            <w:r w:rsidRPr="00345326">
              <w:rPr>
                <w:rFonts w:ascii="Arial" w:hAnsi="Arial" w:cs="Arial"/>
                <w:sz w:val="21"/>
                <w:szCs w:val="21"/>
                <w:lang w:val="en-US"/>
              </w:rPr>
              <w:t>1.0.3</w:t>
            </w:r>
          </w:p>
        </w:tc>
        <w:tc>
          <w:tcPr>
            <w:tcW w:w="1114" w:type="dxa"/>
          </w:tcPr>
          <w:p w:rsidR="00606505" w:rsidRPr="00345326" w:rsidRDefault="00606505" w:rsidP="00577555">
            <w:pPr>
              <w:contextualSpacing/>
              <w:jc w:val="center"/>
              <w:rPr>
                <w:rFonts w:ascii="Arial" w:hAnsi="Arial" w:cs="Arial"/>
                <w:sz w:val="21"/>
                <w:szCs w:val="21"/>
                <w:lang w:val="en-US"/>
              </w:rPr>
            </w:pPr>
            <w:r w:rsidRPr="00345326">
              <w:rPr>
                <w:rFonts w:ascii="Arial" w:hAnsi="Arial" w:cs="Arial"/>
                <w:sz w:val="21"/>
                <w:szCs w:val="21"/>
                <w:lang w:val="en-US"/>
              </w:rPr>
              <w:t>Mar 2015</w:t>
            </w:r>
          </w:p>
        </w:tc>
        <w:tc>
          <w:tcPr>
            <w:tcW w:w="2076" w:type="dxa"/>
          </w:tcPr>
          <w:p w:rsidR="00606505" w:rsidRPr="00345326" w:rsidRDefault="00606505" w:rsidP="003E3BE8">
            <w:pPr>
              <w:contextualSpacing/>
              <w:rPr>
                <w:rFonts w:ascii="Arial" w:hAnsi="Arial" w:cs="Arial"/>
                <w:sz w:val="21"/>
                <w:szCs w:val="21"/>
                <w:lang w:val="en-US"/>
              </w:rPr>
            </w:pPr>
            <w:r w:rsidRPr="00345326">
              <w:rPr>
                <w:rFonts w:ascii="Arial" w:hAnsi="Arial" w:cs="Arial"/>
                <w:sz w:val="21"/>
                <w:szCs w:val="21"/>
                <w:lang w:val="en-US"/>
              </w:rPr>
              <w:t>Patrik Björling Rygert</w:t>
            </w:r>
          </w:p>
        </w:tc>
        <w:tc>
          <w:tcPr>
            <w:tcW w:w="6146" w:type="dxa"/>
          </w:tcPr>
          <w:p w:rsidR="00606505" w:rsidRPr="00345326" w:rsidRDefault="00606505" w:rsidP="00606505">
            <w:pPr>
              <w:contextualSpacing/>
              <w:rPr>
                <w:rFonts w:ascii="Arial" w:hAnsi="Arial" w:cs="Arial"/>
                <w:sz w:val="21"/>
                <w:szCs w:val="21"/>
                <w:lang w:val="en-US"/>
              </w:rPr>
            </w:pPr>
            <w:r w:rsidRPr="00345326">
              <w:rPr>
                <w:rFonts w:ascii="Arial" w:hAnsi="Arial" w:cs="Arial"/>
                <w:sz w:val="21"/>
                <w:szCs w:val="21"/>
                <w:lang w:val="en-US"/>
              </w:rPr>
              <w:t>Changes in sections 4.1.1.1, 4.2.1.7 and 4.2.9 based on ticket #1606.</w:t>
            </w:r>
          </w:p>
        </w:tc>
      </w:tr>
      <w:tr w:rsidR="001E4B97" w:rsidRPr="00345326" w:rsidTr="003E3BE8">
        <w:tc>
          <w:tcPr>
            <w:tcW w:w="695" w:type="dxa"/>
          </w:tcPr>
          <w:p w:rsidR="001E4B97" w:rsidRPr="00345326" w:rsidRDefault="001E4B97" w:rsidP="003E3BE8">
            <w:pPr>
              <w:contextualSpacing/>
              <w:jc w:val="center"/>
              <w:rPr>
                <w:rFonts w:ascii="Arial" w:hAnsi="Arial" w:cs="Arial"/>
                <w:sz w:val="21"/>
                <w:szCs w:val="21"/>
                <w:lang w:val="en-US"/>
              </w:rPr>
            </w:pPr>
            <w:r>
              <w:rPr>
                <w:rFonts w:ascii="Arial" w:hAnsi="Arial" w:cs="Arial"/>
                <w:sz w:val="21"/>
                <w:szCs w:val="21"/>
                <w:lang w:val="en-US"/>
              </w:rPr>
              <w:t>1.0.4</w:t>
            </w:r>
          </w:p>
        </w:tc>
        <w:tc>
          <w:tcPr>
            <w:tcW w:w="1114" w:type="dxa"/>
          </w:tcPr>
          <w:p w:rsidR="001E4B97" w:rsidRPr="00345326" w:rsidRDefault="001E4B97" w:rsidP="00577555">
            <w:pPr>
              <w:contextualSpacing/>
              <w:jc w:val="center"/>
              <w:rPr>
                <w:rFonts w:ascii="Arial" w:hAnsi="Arial" w:cs="Arial"/>
                <w:sz w:val="21"/>
                <w:szCs w:val="21"/>
                <w:lang w:val="en-US"/>
              </w:rPr>
            </w:pPr>
            <w:r>
              <w:rPr>
                <w:rFonts w:ascii="Arial" w:hAnsi="Arial" w:cs="Arial"/>
                <w:sz w:val="21"/>
                <w:szCs w:val="21"/>
                <w:lang w:val="en-US"/>
              </w:rPr>
              <w:t>Jun 2015</w:t>
            </w:r>
          </w:p>
        </w:tc>
        <w:tc>
          <w:tcPr>
            <w:tcW w:w="2076" w:type="dxa"/>
          </w:tcPr>
          <w:p w:rsidR="001E4B97" w:rsidRPr="00345326" w:rsidRDefault="001E4B97" w:rsidP="003E3BE8">
            <w:pPr>
              <w:contextualSpacing/>
              <w:rPr>
                <w:rFonts w:ascii="Arial" w:hAnsi="Arial" w:cs="Arial"/>
                <w:sz w:val="21"/>
                <w:szCs w:val="21"/>
                <w:lang w:val="en-US"/>
              </w:rPr>
            </w:pPr>
            <w:r>
              <w:rPr>
                <w:rFonts w:ascii="Arial" w:hAnsi="Arial" w:cs="Arial"/>
                <w:sz w:val="21"/>
                <w:szCs w:val="21"/>
                <w:lang w:val="en-US"/>
              </w:rPr>
              <w:t>PACS WG</w:t>
            </w:r>
          </w:p>
        </w:tc>
        <w:tc>
          <w:tcPr>
            <w:tcW w:w="6146" w:type="dxa"/>
          </w:tcPr>
          <w:p w:rsidR="001E4B97" w:rsidRPr="00345326" w:rsidRDefault="001E4B97" w:rsidP="00606505">
            <w:pPr>
              <w:contextualSpacing/>
              <w:rPr>
                <w:rFonts w:ascii="Arial" w:hAnsi="Arial" w:cs="Arial"/>
                <w:sz w:val="21"/>
                <w:szCs w:val="21"/>
                <w:lang w:val="en-US"/>
              </w:rPr>
            </w:pPr>
            <w:r>
              <w:rPr>
                <w:rFonts w:ascii="Arial" w:hAnsi="Arial" w:cs="Arial"/>
                <w:sz w:val="21"/>
                <w:szCs w:val="21"/>
                <w:lang w:val="en-US"/>
              </w:rPr>
              <w:t>Editorial changes.</w:t>
            </w:r>
          </w:p>
        </w:tc>
      </w:tr>
    </w:tbl>
    <w:p w:rsidR="00D05283" w:rsidRPr="00345326" w:rsidRDefault="00D05283" w:rsidP="00133FD2">
      <w:pPr>
        <w:pStyle w:val="PARAGRAPH"/>
        <w:rPr>
          <w:lang w:val="en-US"/>
        </w:rPr>
      </w:pPr>
    </w:p>
    <w:sectPr w:rsidR="00D05283" w:rsidRPr="00345326" w:rsidSect="00325605">
      <w:headerReference w:type="even" r:id="rId15"/>
      <w:headerReference w:type="default" r:id="rId16"/>
      <w:pgSz w:w="11906" w:h="16838" w:code="9"/>
      <w:pgMar w:top="1701" w:right="1418" w:bottom="851" w:left="1418"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F2" w:rsidRDefault="00CC18F2">
      <w:r>
        <w:separator/>
      </w:r>
    </w:p>
  </w:endnote>
  <w:endnote w:type="continuationSeparator" w:id="0">
    <w:p w:rsidR="00CC18F2" w:rsidRDefault="00CC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panose1 w:val="00000000000000000000"/>
    <w:charset w:val="02"/>
    <w:family w:val="auto"/>
    <w:notTrueType/>
    <w:pitch w:val="default"/>
  </w:font>
  <w:font w:name="Monospace">
    <w:altName w:val="Times New Roman"/>
    <w:panose1 w:val="00000000000000000000"/>
    <w:charset w:val="00"/>
    <w:family w:val="auto"/>
    <w:notTrueType/>
    <w:pitch w:val="default"/>
    <w:sig w:usb0="00000003" w:usb1="00000000" w:usb2="00000000" w:usb3="00000000" w:csb0="00000001" w:csb1="00000000"/>
  </w:font>
  <w:font w:name="DejaVu Sans Mono">
    <w:charset w:val="00"/>
    <w:family w:val="modern"/>
    <w:pitch w:val="fixed"/>
    <w:sig w:usb0="E60022FF" w:usb1="D000F1FB" w:usb2="00000028" w:usb3="00000000" w:csb0="000001D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F2" w:rsidRDefault="00CC18F2">
      <w:r>
        <w:separator/>
      </w:r>
    </w:p>
  </w:footnote>
  <w:footnote w:type="continuationSeparator" w:id="0">
    <w:p w:rsidR="00CC18F2" w:rsidRDefault="00CC1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3C" w:rsidRDefault="0090153C">
    <w:pPr>
      <w:pStyle w:val="Header"/>
    </w:pPr>
    <w:r>
      <w:t xml:space="preserve">XXX </w:t>
    </w:r>
    <w:r>
      <w:sym w:font="Symbol" w:char="F0D3"/>
    </w:r>
    <w:r>
      <w:t xml:space="preserve"> IEC</w:t>
    </w:r>
    <w:proofErr w:type="gramStart"/>
    <w:r>
      <w:t>:200X</w:t>
    </w:r>
    <w:proofErr w:type="gramEnd"/>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t xml:space="preserve"> –</w:t>
    </w:r>
    <w:r>
      <w:tab/>
      <w:t xml:space="preserve">XXX </w:t>
    </w:r>
    <w:r>
      <w:sym w:font="Symbol" w:char="F0D3"/>
    </w:r>
    <w:r>
      <w:t xml:space="preserve"> CEI:200X</w:t>
    </w:r>
  </w:p>
  <w:p w:rsidR="0090153C" w:rsidRDefault="0090153C"/>
  <w:p w:rsidR="0090153C" w:rsidRDefault="009015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3C" w:rsidRPr="00424219" w:rsidRDefault="0090153C" w:rsidP="0030580B">
    <w:pPr>
      <w:pStyle w:val="Header"/>
    </w:pPr>
    <w:r w:rsidRPr="008B559F">
      <w:t>ONVIF™</w:t>
    </w:r>
    <w:r>
      <w:tab/>
      <w:t xml:space="preserve">– </w:t>
    </w:r>
    <w:r>
      <w:rPr>
        <w:rStyle w:val="PageNumber"/>
      </w:rPr>
      <w:fldChar w:fldCharType="begin"/>
    </w:r>
    <w:r>
      <w:rPr>
        <w:rStyle w:val="PageNumber"/>
      </w:rPr>
      <w:instrText xml:space="preserve"> PAGE </w:instrText>
    </w:r>
    <w:r>
      <w:rPr>
        <w:rStyle w:val="PageNumber"/>
      </w:rPr>
      <w:fldChar w:fldCharType="separate"/>
    </w:r>
    <w:r w:rsidR="00C75A47">
      <w:rPr>
        <w:rStyle w:val="PageNumber"/>
        <w:noProof/>
      </w:rPr>
      <w:t>29</w:t>
    </w:r>
    <w:r>
      <w:rPr>
        <w:rStyle w:val="PageNumber"/>
      </w:rPr>
      <w:fldChar w:fldCharType="end"/>
    </w:r>
    <w:r>
      <w:t xml:space="preserve"> –</w:t>
    </w:r>
    <w:r>
      <w:tab/>
      <w:t xml:space="preserve">       Credential Service Specification v </w:t>
    </w:r>
    <w:r w:rsidR="00CC18F2">
      <w:fldChar w:fldCharType="begin"/>
    </w:r>
    <w:r w:rsidR="00CC18F2">
      <w:instrText xml:space="preserve"> DOCPROPERTY  Version  \* MERGEFORMAT </w:instrText>
    </w:r>
    <w:r w:rsidR="00CC18F2">
      <w:fldChar w:fldCharType="separate"/>
    </w:r>
    <w:r w:rsidR="005D0AA9">
      <w:t>1.0.4</w:t>
    </w:r>
    <w:r w:rsidR="00CC18F2">
      <w:fldChar w:fldCharType="end"/>
    </w:r>
  </w:p>
  <w:p w:rsidR="0090153C" w:rsidRDefault="0090153C" w:rsidP="00826E65">
    <w:pPr>
      <w:pStyle w:val="Header"/>
    </w:pPr>
  </w:p>
  <w:p w:rsidR="0090153C" w:rsidRDefault="00901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4445E"/>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i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2"/>
    <w:multiLevelType w:val="multilevel"/>
    <w:tmpl w:val="00000002"/>
    <w:name w:val="WW8Num2"/>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auto"/>
      </w:rPr>
    </w:lvl>
  </w:abstractNum>
  <w:abstractNum w:abstractNumId="3">
    <w:nsid w:val="00000004"/>
    <w:multiLevelType w:val="singleLevel"/>
    <w:tmpl w:val="00000004"/>
    <w:name w:val="WW8Num4"/>
    <w:lvl w:ilvl="0">
      <w:start w:val="1"/>
      <w:numFmt w:val="lowerRoman"/>
      <w:lvlText w:val="%1)"/>
      <w:lvlJc w:val="left"/>
      <w:pPr>
        <w:tabs>
          <w:tab w:val="num" w:pos="720"/>
        </w:tabs>
        <w:ind w:left="720" w:hanging="72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olor w:val="000000"/>
      </w:rPr>
    </w:lvl>
  </w:abstractNum>
  <w:abstractNum w:abstractNumId="7">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olor w:val="000000"/>
      </w:rPr>
    </w:lvl>
  </w:abstractNum>
  <w:abstractNum w:abstractNumId="9">
    <w:nsid w:val="0000000A"/>
    <w:multiLevelType w:val="multilevel"/>
    <w:tmpl w:val="0000000A"/>
    <w:name w:val="WW8Num10"/>
    <w:lvl w:ilvl="0">
      <w:start w:val="1"/>
      <w:numFmt w:val="upperLetter"/>
      <w:suff w:val="space"/>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030A4E12"/>
    <w:multiLevelType w:val="hybridMultilevel"/>
    <w:tmpl w:val="78688ACE"/>
    <w:lvl w:ilvl="0" w:tplc="6AF22AE0">
      <w:start w:val="1"/>
      <w:numFmt w:val="bullet"/>
      <w:pStyle w:val="Normal-list"/>
      <w:lvlText w:val=""/>
      <w:lvlJc w:val="left"/>
      <w:pPr>
        <w:ind w:left="720" w:hanging="360"/>
      </w:pPr>
      <w:rPr>
        <w:rFonts w:ascii="Symbol" w:hAnsi="Symbol" w:hint="default"/>
      </w:rPr>
    </w:lvl>
    <w:lvl w:ilvl="1" w:tplc="46D4AE2A" w:tentative="1">
      <w:start w:val="1"/>
      <w:numFmt w:val="bullet"/>
      <w:lvlText w:val="o"/>
      <w:lvlJc w:val="left"/>
      <w:pPr>
        <w:ind w:left="1440" w:hanging="360"/>
      </w:pPr>
      <w:rPr>
        <w:rFonts w:ascii="Courier New" w:hAnsi="Courier New" w:cs="Courier New" w:hint="default"/>
      </w:rPr>
    </w:lvl>
    <w:lvl w:ilvl="2" w:tplc="26167866" w:tentative="1">
      <w:start w:val="1"/>
      <w:numFmt w:val="bullet"/>
      <w:lvlText w:val=""/>
      <w:lvlJc w:val="left"/>
      <w:pPr>
        <w:ind w:left="2160" w:hanging="360"/>
      </w:pPr>
      <w:rPr>
        <w:rFonts w:ascii="Wingdings" w:hAnsi="Wingdings" w:hint="default"/>
      </w:rPr>
    </w:lvl>
    <w:lvl w:ilvl="3" w:tplc="41500A0E" w:tentative="1">
      <w:start w:val="1"/>
      <w:numFmt w:val="bullet"/>
      <w:lvlText w:val=""/>
      <w:lvlJc w:val="left"/>
      <w:pPr>
        <w:ind w:left="2880" w:hanging="360"/>
      </w:pPr>
      <w:rPr>
        <w:rFonts w:ascii="Symbol" w:hAnsi="Symbol" w:hint="default"/>
      </w:rPr>
    </w:lvl>
    <w:lvl w:ilvl="4" w:tplc="3B349BE8" w:tentative="1">
      <w:start w:val="1"/>
      <w:numFmt w:val="bullet"/>
      <w:lvlText w:val="o"/>
      <w:lvlJc w:val="left"/>
      <w:pPr>
        <w:ind w:left="3600" w:hanging="360"/>
      </w:pPr>
      <w:rPr>
        <w:rFonts w:ascii="Courier New" w:hAnsi="Courier New" w:cs="Courier New" w:hint="default"/>
      </w:rPr>
    </w:lvl>
    <w:lvl w:ilvl="5" w:tplc="B6569E4E" w:tentative="1">
      <w:start w:val="1"/>
      <w:numFmt w:val="bullet"/>
      <w:lvlText w:val=""/>
      <w:lvlJc w:val="left"/>
      <w:pPr>
        <w:ind w:left="4320" w:hanging="360"/>
      </w:pPr>
      <w:rPr>
        <w:rFonts w:ascii="Wingdings" w:hAnsi="Wingdings" w:hint="default"/>
      </w:rPr>
    </w:lvl>
    <w:lvl w:ilvl="6" w:tplc="A7CCDFC8" w:tentative="1">
      <w:start w:val="1"/>
      <w:numFmt w:val="bullet"/>
      <w:lvlText w:val=""/>
      <w:lvlJc w:val="left"/>
      <w:pPr>
        <w:ind w:left="5040" w:hanging="360"/>
      </w:pPr>
      <w:rPr>
        <w:rFonts w:ascii="Symbol" w:hAnsi="Symbol" w:hint="default"/>
      </w:rPr>
    </w:lvl>
    <w:lvl w:ilvl="7" w:tplc="B87CEA1E" w:tentative="1">
      <w:start w:val="1"/>
      <w:numFmt w:val="bullet"/>
      <w:lvlText w:val="o"/>
      <w:lvlJc w:val="left"/>
      <w:pPr>
        <w:ind w:left="5760" w:hanging="360"/>
      </w:pPr>
      <w:rPr>
        <w:rFonts w:ascii="Courier New" w:hAnsi="Courier New" w:cs="Courier New" w:hint="default"/>
      </w:rPr>
    </w:lvl>
    <w:lvl w:ilvl="8" w:tplc="1EC6E1E0" w:tentative="1">
      <w:start w:val="1"/>
      <w:numFmt w:val="bullet"/>
      <w:lvlText w:val=""/>
      <w:lvlJc w:val="left"/>
      <w:pPr>
        <w:ind w:left="6480" w:hanging="360"/>
      </w:pPr>
      <w:rPr>
        <w:rFonts w:ascii="Wingdings" w:hAnsi="Wingdings" w:hint="default"/>
      </w:rPr>
    </w:lvl>
  </w:abstractNum>
  <w:abstractNum w:abstractNumId="11">
    <w:nsid w:val="077C5FA2"/>
    <w:multiLevelType w:val="hybridMultilevel"/>
    <w:tmpl w:val="775EB776"/>
    <w:lvl w:ilvl="0" w:tplc="47A02A18">
      <w:start w:val="1"/>
      <w:numFmt w:val="bullet"/>
      <w:pStyle w:val="Aufgezhlt"/>
      <w:lvlText w:val=""/>
      <w:lvlJc w:val="left"/>
      <w:pPr>
        <w:tabs>
          <w:tab w:val="num" w:pos="1440"/>
        </w:tabs>
        <w:ind w:left="144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3C1DC5"/>
    <w:multiLevelType w:val="hybridMultilevel"/>
    <w:tmpl w:val="7F404E00"/>
    <w:lvl w:ilvl="0" w:tplc="04090001">
      <w:start w:val="1"/>
      <w:numFmt w:val="bullet"/>
      <w:pStyle w:val="body-bul"/>
      <w:lvlText w:val=""/>
      <w:lvlJc w:val="left"/>
      <w:pPr>
        <w:tabs>
          <w:tab w:val="num" w:pos="720"/>
        </w:tabs>
        <w:ind w:left="720" w:hanging="360"/>
      </w:pPr>
      <w:rPr>
        <w:rFonts w:ascii="Symbol" w:hAnsi="Symbol" w:hint="default"/>
      </w:rPr>
    </w:lvl>
    <w:lvl w:ilvl="1" w:tplc="0409000B" w:tentative="1">
      <w:start w:val="1"/>
      <w:numFmt w:val="bullet"/>
      <w:lvlText w:val="o"/>
      <w:lvlJc w:val="left"/>
      <w:pPr>
        <w:tabs>
          <w:tab w:val="num" w:pos="1440"/>
        </w:tabs>
        <w:ind w:left="1440" w:hanging="360"/>
      </w:pPr>
      <w:rPr>
        <w:rFonts w:ascii="Courier New" w:hAnsi="Courier New" w:cs="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cs="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cs="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13">
    <w:nsid w:val="0C59540C"/>
    <w:multiLevelType w:val="multilevel"/>
    <w:tmpl w:val="398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225243"/>
    <w:multiLevelType w:val="multilevel"/>
    <w:tmpl w:val="2F1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794232"/>
    <w:multiLevelType w:val="multilevel"/>
    <w:tmpl w:val="18D61D66"/>
    <w:lvl w:ilvl="0">
      <w:start w:val="1"/>
      <w:numFmt w:val="upperLetter"/>
      <w:pStyle w:val="HeadingAnnex1"/>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16">
    <w:nsid w:val="1DCB33EF"/>
    <w:multiLevelType w:val="multilevel"/>
    <w:tmpl w:val="453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8F05FF"/>
    <w:multiLevelType w:val="hybridMultilevel"/>
    <w:tmpl w:val="B1BC0188"/>
    <w:lvl w:ilvl="0" w:tplc="041D0001">
      <w:start w:val="1"/>
      <w:numFmt w:val="bullet"/>
      <w:lvlText w:val=""/>
      <w:lvlJc w:val="left"/>
      <w:pPr>
        <w:ind w:left="840" w:hanging="360"/>
      </w:pPr>
      <w:rPr>
        <w:rFonts w:ascii="Symbol" w:hAnsi="Symbol" w:hint="default"/>
      </w:rPr>
    </w:lvl>
    <w:lvl w:ilvl="1" w:tplc="041D0003" w:tentative="1">
      <w:start w:val="1"/>
      <w:numFmt w:val="bullet"/>
      <w:lvlText w:val="o"/>
      <w:lvlJc w:val="left"/>
      <w:pPr>
        <w:ind w:left="1560" w:hanging="360"/>
      </w:pPr>
      <w:rPr>
        <w:rFonts w:ascii="Courier New" w:hAnsi="Courier New" w:cs="Courier New" w:hint="default"/>
      </w:rPr>
    </w:lvl>
    <w:lvl w:ilvl="2" w:tplc="041D0005" w:tentative="1">
      <w:start w:val="1"/>
      <w:numFmt w:val="bullet"/>
      <w:lvlText w:val=""/>
      <w:lvlJc w:val="left"/>
      <w:pPr>
        <w:ind w:left="2280" w:hanging="360"/>
      </w:pPr>
      <w:rPr>
        <w:rFonts w:ascii="Wingdings" w:hAnsi="Wingdings" w:hint="default"/>
      </w:rPr>
    </w:lvl>
    <w:lvl w:ilvl="3" w:tplc="041D0001" w:tentative="1">
      <w:start w:val="1"/>
      <w:numFmt w:val="bullet"/>
      <w:lvlText w:val=""/>
      <w:lvlJc w:val="left"/>
      <w:pPr>
        <w:ind w:left="3000" w:hanging="360"/>
      </w:pPr>
      <w:rPr>
        <w:rFonts w:ascii="Symbol" w:hAnsi="Symbol" w:hint="default"/>
      </w:rPr>
    </w:lvl>
    <w:lvl w:ilvl="4" w:tplc="041D0003" w:tentative="1">
      <w:start w:val="1"/>
      <w:numFmt w:val="bullet"/>
      <w:lvlText w:val="o"/>
      <w:lvlJc w:val="left"/>
      <w:pPr>
        <w:ind w:left="3720" w:hanging="360"/>
      </w:pPr>
      <w:rPr>
        <w:rFonts w:ascii="Courier New" w:hAnsi="Courier New" w:cs="Courier New" w:hint="default"/>
      </w:rPr>
    </w:lvl>
    <w:lvl w:ilvl="5" w:tplc="041D0005" w:tentative="1">
      <w:start w:val="1"/>
      <w:numFmt w:val="bullet"/>
      <w:lvlText w:val=""/>
      <w:lvlJc w:val="left"/>
      <w:pPr>
        <w:ind w:left="4440" w:hanging="360"/>
      </w:pPr>
      <w:rPr>
        <w:rFonts w:ascii="Wingdings" w:hAnsi="Wingdings" w:hint="default"/>
      </w:rPr>
    </w:lvl>
    <w:lvl w:ilvl="6" w:tplc="041D0001" w:tentative="1">
      <w:start w:val="1"/>
      <w:numFmt w:val="bullet"/>
      <w:lvlText w:val=""/>
      <w:lvlJc w:val="left"/>
      <w:pPr>
        <w:ind w:left="5160" w:hanging="360"/>
      </w:pPr>
      <w:rPr>
        <w:rFonts w:ascii="Symbol" w:hAnsi="Symbol" w:hint="default"/>
      </w:rPr>
    </w:lvl>
    <w:lvl w:ilvl="7" w:tplc="041D0003" w:tentative="1">
      <w:start w:val="1"/>
      <w:numFmt w:val="bullet"/>
      <w:lvlText w:val="o"/>
      <w:lvlJc w:val="left"/>
      <w:pPr>
        <w:ind w:left="5880" w:hanging="360"/>
      </w:pPr>
      <w:rPr>
        <w:rFonts w:ascii="Courier New" w:hAnsi="Courier New" w:cs="Courier New" w:hint="default"/>
      </w:rPr>
    </w:lvl>
    <w:lvl w:ilvl="8" w:tplc="041D0005" w:tentative="1">
      <w:start w:val="1"/>
      <w:numFmt w:val="bullet"/>
      <w:lvlText w:val=""/>
      <w:lvlJc w:val="left"/>
      <w:pPr>
        <w:ind w:left="6600" w:hanging="360"/>
      </w:pPr>
      <w:rPr>
        <w:rFonts w:ascii="Wingdings" w:hAnsi="Wingdings" w:hint="default"/>
      </w:rPr>
    </w:lvl>
  </w:abstractNum>
  <w:abstractNum w:abstractNumId="18">
    <w:nsid w:val="273D07C8"/>
    <w:multiLevelType w:val="multilevel"/>
    <w:tmpl w:val="824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AE5E83"/>
    <w:multiLevelType w:val="hybridMultilevel"/>
    <w:tmpl w:val="469ACEE6"/>
    <w:name w:val="WW8Num522"/>
    <w:lvl w:ilvl="0" w:tplc="00000005">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D7773E7"/>
    <w:multiLevelType w:val="hybridMultilevel"/>
    <w:tmpl w:val="57F25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2ED7507"/>
    <w:multiLevelType w:val="hybridMultilevel"/>
    <w:tmpl w:val="DB26F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61C203B"/>
    <w:multiLevelType w:val="multilevel"/>
    <w:tmpl w:val="1F346CDA"/>
    <w:lvl w:ilvl="0">
      <w:start w:val="1"/>
      <w:numFmt w:val="upperLetter"/>
      <w:lvlText w:val="%1"/>
      <w:lvlJc w:val="left"/>
      <w:pPr>
        <w:tabs>
          <w:tab w:val="num" w:pos="720"/>
        </w:tabs>
        <w:ind w:left="0" w:firstLine="0"/>
      </w:pPr>
      <w:rPr>
        <w:rFonts w:ascii="Arial (W1)" w:hAnsi="Arial (W1)" w:hint="default"/>
        <w:b/>
        <w:i w:val="0"/>
        <w:sz w:val="20"/>
      </w:rPr>
    </w:lvl>
    <w:lvl w:ilvl="1">
      <w:start w:val="1"/>
      <w:numFmt w:val="decimal"/>
      <w:pStyle w:val="Style1"/>
      <w:lvlText w:val="%1.%2"/>
      <w:lvlJc w:val="left"/>
      <w:pPr>
        <w:tabs>
          <w:tab w:val="num" w:pos="720"/>
        </w:tabs>
        <w:ind w:left="720" w:hanging="720"/>
      </w:pPr>
      <w:rPr>
        <w:rFonts w:ascii="Arial (W1)" w:hAnsi="Arial (W1)" w:hint="default"/>
        <w:b w:val="0"/>
        <w:i w:val="0"/>
        <w:sz w:val="20"/>
      </w:rPr>
    </w:lvl>
    <w:lvl w:ilvl="2">
      <w:start w:val="1"/>
      <w:numFmt w:val="upperLetter"/>
      <w:lvlText w:val="%3."/>
      <w:lvlJc w:val="left"/>
      <w:pPr>
        <w:tabs>
          <w:tab w:val="num" w:pos="1152"/>
        </w:tabs>
        <w:ind w:left="1152" w:hanging="432"/>
      </w:pPr>
      <w:rPr>
        <w:rFonts w:hint="default"/>
      </w:rPr>
    </w:lvl>
    <w:lvl w:ilvl="3">
      <w:start w:val="1"/>
      <w:numFmt w:val="decimal"/>
      <w:lvlText w:val="%4."/>
      <w:lvlJc w:val="left"/>
      <w:pPr>
        <w:tabs>
          <w:tab w:val="num" w:pos="1584"/>
        </w:tabs>
        <w:ind w:left="1584" w:hanging="432"/>
      </w:pPr>
      <w:rPr>
        <w:rFonts w:hint="default"/>
      </w:rPr>
    </w:lvl>
    <w:lvl w:ilvl="4">
      <w:start w:val="1"/>
      <w:numFmt w:val="lowerLetter"/>
      <w:lvlText w:val="%5."/>
      <w:lvlJc w:val="left"/>
      <w:pPr>
        <w:tabs>
          <w:tab w:val="num" w:pos="2016"/>
        </w:tabs>
        <w:ind w:left="2016" w:hanging="432"/>
      </w:pPr>
      <w:rPr>
        <w:rFonts w:hint="default"/>
      </w:rPr>
    </w:lvl>
    <w:lvl w:ilvl="5">
      <w:start w:val="1"/>
      <w:numFmt w:val="decimal"/>
      <w:lvlText w:val="%6)"/>
      <w:lvlJc w:val="left"/>
      <w:pPr>
        <w:tabs>
          <w:tab w:val="num" w:pos="2448"/>
        </w:tabs>
        <w:ind w:left="2448" w:hanging="432"/>
      </w:pPr>
      <w:rPr>
        <w:rFonts w:hint="default"/>
      </w:rPr>
    </w:lvl>
    <w:lvl w:ilvl="6">
      <w:start w:val="2"/>
      <w:numFmt w:val="lowerLetter"/>
      <w:lvlText w:val="%7)"/>
      <w:lvlJc w:val="left"/>
      <w:pPr>
        <w:tabs>
          <w:tab w:val="num" w:pos="2880"/>
        </w:tabs>
        <w:ind w:left="2880" w:hanging="432"/>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B846843"/>
    <w:multiLevelType w:val="multilevel"/>
    <w:tmpl w:val="2BDC268A"/>
    <w:lvl w:ilvl="0">
      <w:start w:val="1"/>
      <w:numFmt w:val="upperLetter"/>
      <w:pStyle w:val="Appendix1"/>
      <w:lvlText w:val="%1"/>
      <w:lvlJc w:val="left"/>
      <w:pPr>
        <w:tabs>
          <w:tab w:val="num" w:pos="0"/>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nsid w:val="40A244B9"/>
    <w:multiLevelType w:val="hybridMultilevel"/>
    <w:tmpl w:val="634A8576"/>
    <w:lvl w:ilvl="0" w:tplc="7C4A88F4">
      <w:start w:val="1"/>
      <w:numFmt w:val="bullet"/>
      <w:lvlText w:val=""/>
      <w:lvlJc w:val="left"/>
      <w:pPr>
        <w:ind w:left="360" w:hanging="360"/>
      </w:pPr>
      <w:rPr>
        <w:rFonts w:ascii="Symbol" w:hAnsi="Symbol" w:hint="default"/>
      </w:rPr>
    </w:lvl>
    <w:lvl w:ilvl="1" w:tplc="675CBF22" w:tentative="1">
      <w:start w:val="1"/>
      <w:numFmt w:val="bullet"/>
      <w:lvlText w:val="o"/>
      <w:lvlJc w:val="left"/>
      <w:pPr>
        <w:ind w:left="1080" w:hanging="360"/>
      </w:pPr>
      <w:rPr>
        <w:rFonts w:ascii="Courier New" w:hAnsi="Courier New" w:cs="Courier New" w:hint="default"/>
      </w:rPr>
    </w:lvl>
    <w:lvl w:ilvl="2" w:tplc="F822E29E" w:tentative="1">
      <w:start w:val="1"/>
      <w:numFmt w:val="bullet"/>
      <w:lvlText w:val=""/>
      <w:lvlJc w:val="left"/>
      <w:pPr>
        <w:ind w:left="1800" w:hanging="360"/>
      </w:pPr>
      <w:rPr>
        <w:rFonts w:ascii="Wingdings" w:hAnsi="Wingdings" w:hint="default"/>
      </w:rPr>
    </w:lvl>
    <w:lvl w:ilvl="3" w:tplc="49744656" w:tentative="1">
      <w:start w:val="1"/>
      <w:numFmt w:val="bullet"/>
      <w:lvlText w:val=""/>
      <w:lvlJc w:val="left"/>
      <w:pPr>
        <w:ind w:left="2520" w:hanging="360"/>
      </w:pPr>
      <w:rPr>
        <w:rFonts w:ascii="Symbol" w:hAnsi="Symbol" w:hint="default"/>
      </w:rPr>
    </w:lvl>
    <w:lvl w:ilvl="4" w:tplc="B27847A8" w:tentative="1">
      <w:start w:val="1"/>
      <w:numFmt w:val="bullet"/>
      <w:lvlText w:val="o"/>
      <w:lvlJc w:val="left"/>
      <w:pPr>
        <w:ind w:left="3240" w:hanging="360"/>
      </w:pPr>
      <w:rPr>
        <w:rFonts w:ascii="Courier New" w:hAnsi="Courier New" w:cs="Courier New" w:hint="default"/>
      </w:rPr>
    </w:lvl>
    <w:lvl w:ilvl="5" w:tplc="6CA8E63E" w:tentative="1">
      <w:start w:val="1"/>
      <w:numFmt w:val="bullet"/>
      <w:lvlText w:val=""/>
      <w:lvlJc w:val="left"/>
      <w:pPr>
        <w:ind w:left="3960" w:hanging="360"/>
      </w:pPr>
      <w:rPr>
        <w:rFonts w:ascii="Wingdings" w:hAnsi="Wingdings" w:hint="default"/>
      </w:rPr>
    </w:lvl>
    <w:lvl w:ilvl="6" w:tplc="94B2D3D4" w:tentative="1">
      <w:start w:val="1"/>
      <w:numFmt w:val="bullet"/>
      <w:lvlText w:val=""/>
      <w:lvlJc w:val="left"/>
      <w:pPr>
        <w:ind w:left="4680" w:hanging="360"/>
      </w:pPr>
      <w:rPr>
        <w:rFonts w:ascii="Symbol" w:hAnsi="Symbol" w:hint="default"/>
      </w:rPr>
    </w:lvl>
    <w:lvl w:ilvl="7" w:tplc="0EFC1912" w:tentative="1">
      <w:start w:val="1"/>
      <w:numFmt w:val="bullet"/>
      <w:lvlText w:val="o"/>
      <w:lvlJc w:val="left"/>
      <w:pPr>
        <w:ind w:left="5400" w:hanging="360"/>
      </w:pPr>
      <w:rPr>
        <w:rFonts w:ascii="Courier New" w:hAnsi="Courier New" w:cs="Courier New" w:hint="default"/>
      </w:rPr>
    </w:lvl>
    <w:lvl w:ilvl="8" w:tplc="3990C966" w:tentative="1">
      <w:start w:val="1"/>
      <w:numFmt w:val="bullet"/>
      <w:lvlText w:val=""/>
      <w:lvlJc w:val="left"/>
      <w:pPr>
        <w:ind w:left="6120" w:hanging="360"/>
      </w:pPr>
      <w:rPr>
        <w:rFonts w:ascii="Wingdings" w:hAnsi="Wingdings" w:hint="default"/>
      </w:rPr>
    </w:lvl>
  </w:abstractNum>
  <w:abstractNum w:abstractNumId="25">
    <w:nsid w:val="55AE444F"/>
    <w:multiLevelType w:val="multilevel"/>
    <w:tmpl w:val="30DCCAF4"/>
    <w:styleLink w:val="FormatvorlageAufgezhlt"/>
    <w:lvl w:ilvl="0">
      <w:start w:val="1"/>
      <w:numFmt w:val="bullet"/>
      <w:lvlText w:val=""/>
      <w:lvlJc w:val="left"/>
      <w:pPr>
        <w:tabs>
          <w:tab w:val="num" w:pos="1440"/>
        </w:tabs>
        <w:ind w:left="1440" w:hanging="1440"/>
      </w:pPr>
      <w:rPr>
        <w:rFonts w:ascii="Symbol" w:hAnsi="Symbol" w:hint="default"/>
        <w:sz w:val="22"/>
      </w:rPr>
    </w:lvl>
    <w:lvl w:ilvl="1">
      <w:start w:val="1"/>
      <w:numFmt w:val="bullet"/>
      <w:lvlText w:val="o"/>
      <w:lvlJc w:val="left"/>
      <w:pPr>
        <w:tabs>
          <w:tab w:val="num" w:pos="1440"/>
        </w:tabs>
        <w:ind w:left="1440" w:hanging="363"/>
      </w:pPr>
      <w:rPr>
        <w:rFonts w:ascii="Courier New" w:hAnsi="Courier New" w:hint="default"/>
      </w:rPr>
    </w:lvl>
    <w:lvl w:ilvl="2">
      <w:start w:val="1"/>
      <w:numFmt w:val="bullet"/>
      <w:lvlText w:val=""/>
      <w:lvlJc w:val="left"/>
      <w:pPr>
        <w:tabs>
          <w:tab w:val="num" w:pos="2160"/>
        </w:tabs>
        <w:ind w:left="2160" w:hanging="2160"/>
      </w:pPr>
      <w:rPr>
        <w:rFonts w:ascii="Wingdings" w:hAnsi="Wingdings" w:hint="default"/>
      </w:rPr>
    </w:lvl>
    <w:lvl w:ilvl="3">
      <w:start w:val="1"/>
      <w:numFmt w:val="bullet"/>
      <w:lvlText w:val=""/>
      <w:lvlJc w:val="left"/>
      <w:pPr>
        <w:tabs>
          <w:tab w:val="num" w:pos="2880"/>
        </w:tabs>
        <w:ind w:left="2880" w:hanging="288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8545E80"/>
    <w:multiLevelType w:val="multilevel"/>
    <w:tmpl w:val="3E2439C6"/>
    <w:lvl w:ilvl="0">
      <w:start w:val="1"/>
      <w:numFmt w:val="upperLetter"/>
      <w:suff w:val="space"/>
      <w:lvlText w:val="Annex %1"/>
      <w:lvlJc w:val="left"/>
      <w:pPr>
        <w:ind w:left="0" w:firstLine="0"/>
      </w:pPr>
      <w:rPr>
        <w:rFonts w:cs="Times New Roman" w:hint="default"/>
      </w:rPr>
    </w:lvl>
    <w:lvl w:ilvl="1">
      <w:start w:val="1"/>
      <w:numFmt w:val="decimal"/>
      <w:pStyle w:val="HeadingAnnex2"/>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27">
    <w:nsid w:val="593F199E"/>
    <w:multiLevelType w:val="hybridMultilevel"/>
    <w:tmpl w:val="E3B4EF66"/>
    <w:lvl w:ilvl="0" w:tplc="413CFBA2">
      <w:start w:val="1"/>
      <w:numFmt w:val="bullet"/>
      <w:lvlText w:val=""/>
      <w:lvlJc w:val="left"/>
      <w:pPr>
        <w:ind w:left="360" w:hanging="360"/>
      </w:pPr>
      <w:rPr>
        <w:rFonts w:ascii="Symbol" w:hAnsi="Symbol" w:hint="default"/>
      </w:rPr>
    </w:lvl>
    <w:lvl w:ilvl="1" w:tplc="0CBCDA7E" w:tentative="1">
      <w:start w:val="1"/>
      <w:numFmt w:val="bullet"/>
      <w:lvlText w:val="o"/>
      <w:lvlJc w:val="left"/>
      <w:pPr>
        <w:ind w:left="1080" w:hanging="360"/>
      </w:pPr>
      <w:rPr>
        <w:rFonts w:ascii="Courier New" w:hAnsi="Courier New" w:cs="Courier New" w:hint="default"/>
      </w:rPr>
    </w:lvl>
    <w:lvl w:ilvl="2" w:tplc="C4B4AA1C" w:tentative="1">
      <w:start w:val="1"/>
      <w:numFmt w:val="bullet"/>
      <w:lvlText w:val=""/>
      <w:lvlJc w:val="left"/>
      <w:pPr>
        <w:ind w:left="1800" w:hanging="360"/>
      </w:pPr>
      <w:rPr>
        <w:rFonts w:ascii="Wingdings" w:hAnsi="Wingdings" w:hint="default"/>
      </w:rPr>
    </w:lvl>
    <w:lvl w:ilvl="3" w:tplc="8E12AC60" w:tentative="1">
      <w:start w:val="1"/>
      <w:numFmt w:val="bullet"/>
      <w:lvlText w:val=""/>
      <w:lvlJc w:val="left"/>
      <w:pPr>
        <w:ind w:left="2520" w:hanging="360"/>
      </w:pPr>
      <w:rPr>
        <w:rFonts w:ascii="Symbol" w:hAnsi="Symbol" w:hint="default"/>
      </w:rPr>
    </w:lvl>
    <w:lvl w:ilvl="4" w:tplc="55CA7D56" w:tentative="1">
      <w:start w:val="1"/>
      <w:numFmt w:val="bullet"/>
      <w:lvlText w:val="o"/>
      <w:lvlJc w:val="left"/>
      <w:pPr>
        <w:ind w:left="3240" w:hanging="360"/>
      </w:pPr>
      <w:rPr>
        <w:rFonts w:ascii="Courier New" w:hAnsi="Courier New" w:cs="Courier New" w:hint="default"/>
      </w:rPr>
    </w:lvl>
    <w:lvl w:ilvl="5" w:tplc="C6BEFE12" w:tentative="1">
      <w:start w:val="1"/>
      <w:numFmt w:val="bullet"/>
      <w:lvlText w:val=""/>
      <w:lvlJc w:val="left"/>
      <w:pPr>
        <w:ind w:left="3960" w:hanging="360"/>
      </w:pPr>
      <w:rPr>
        <w:rFonts w:ascii="Wingdings" w:hAnsi="Wingdings" w:hint="default"/>
      </w:rPr>
    </w:lvl>
    <w:lvl w:ilvl="6" w:tplc="C59C7B74" w:tentative="1">
      <w:start w:val="1"/>
      <w:numFmt w:val="bullet"/>
      <w:lvlText w:val=""/>
      <w:lvlJc w:val="left"/>
      <w:pPr>
        <w:ind w:left="4680" w:hanging="360"/>
      </w:pPr>
      <w:rPr>
        <w:rFonts w:ascii="Symbol" w:hAnsi="Symbol" w:hint="default"/>
      </w:rPr>
    </w:lvl>
    <w:lvl w:ilvl="7" w:tplc="91CCD8EC" w:tentative="1">
      <w:start w:val="1"/>
      <w:numFmt w:val="bullet"/>
      <w:lvlText w:val="o"/>
      <w:lvlJc w:val="left"/>
      <w:pPr>
        <w:ind w:left="5400" w:hanging="360"/>
      </w:pPr>
      <w:rPr>
        <w:rFonts w:ascii="Courier New" w:hAnsi="Courier New" w:cs="Courier New" w:hint="default"/>
      </w:rPr>
    </w:lvl>
    <w:lvl w:ilvl="8" w:tplc="713690BC" w:tentative="1">
      <w:start w:val="1"/>
      <w:numFmt w:val="bullet"/>
      <w:lvlText w:val=""/>
      <w:lvlJc w:val="left"/>
      <w:pPr>
        <w:ind w:left="6120" w:hanging="360"/>
      </w:pPr>
      <w:rPr>
        <w:rFonts w:ascii="Wingdings" w:hAnsi="Wingdings" w:hint="default"/>
      </w:rPr>
    </w:lvl>
  </w:abstractNum>
  <w:abstractNum w:abstractNumId="28">
    <w:nsid w:val="59793733"/>
    <w:multiLevelType w:val="multilevel"/>
    <w:tmpl w:val="8B76A60C"/>
    <w:lvl w:ilvl="0">
      <w:start w:val="1"/>
      <w:numFmt w:val="upperLetter"/>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pStyle w:val="HeadingAnnex3"/>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29">
    <w:nsid w:val="60266FC6"/>
    <w:multiLevelType w:val="multilevel"/>
    <w:tmpl w:val="64D2458C"/>
    <w:lvl w:ilvl="0">
      <w:start w:val="1"/>
      <w:numFmt w:val="upperLetter"/>
      <w:suff w:val="space"/>
      <w:lvlText w:val="%1"/>
      <w:lvlJc w:val="left"/>
      <w:pPr>
        <w:ind w:left="0" w:firstLine="0"/>
      </w:pPr>
      <w:rPr>
        <w:rFonts w:hint="default"/>
      </w:rPr>
    </w:lvl>
    <w:lvl w:ilvl="1">
      <w:start w:val="1"/>
      <w:numFmt w:val="decimal"/>
      <w:pStyle w:val="ANNEX-heading1"/>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kern w:val="0"/>
        <w:position w:val="0"/>
        <w:u w:val="none"/>
        <w:vertAlign w:val="baseline"/>
        <w:em w:val="none"/>
      </w:rPr>
    </w:lvl>
    <w:lvl w:ilvl="2">
      <w:start w:val="1"/>
      <w:numFmt w:val="decimal"/>
      <w:pStyle w:val="ANNEX-heading2"/>
      <w:lvlText w:val="%1.%2.%3"/>
      <w:lvlJc w:val="left"/>
      <w:pPr>
        <w:tabs>
          <w:tab w:val="num" w:pos="907"/>
        </w:tabs>
        <w:ind w:left="90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MD-Heading1"/>
      <w:lvlText w:val="%1.%2.%3.%4.%5"/>
      <w:lvlJc w:val="left"/>
      <w:pPr>
        <w:tabs>
          <w:tab w:val="num" w:pos="1361"/>
        </w:tabs>
        <w:ind w:left="1361" w:hanging="1361"/>
      </w:pPr>
      <w:rPr>
        <w:rFonts w:hint="default"/>
      </w:rPr>
    </w:lvl>
    <w:lvl w:ilvl="5">
      <w:start w:val="1"/>
      <w:numFmt w:val="decimal"/>
      <w:pStyle w:val="AMD-Heading2"/>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0">
    <w:nsid w:val="60AE4B1F"/>
    <w:multiLevelType w:val="multilevel"/>
    <w:tmpl w:val="33D84FCE"/>
    <w:lvl w:ilvl="0">
      <w:start w:val="1"/>
      <w:numFmt w:val="upperLetter"/>
      <w:pStyle w:val="Appendix2"/>
      <w:lvlText w:val="%1"/>
      <w:lvlJc w:val="left"/>
      <w:pPr>
        <w:tabs>
          <w:tab w:val="num" w:pos="144"/>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pStyle w:val="Appendix2"/>
      <w:lvlText w:val="%1.%2"/>
      <w:lvlJc w:val="left"/>
      <w:pPr>
        <w:tabs>
          <w:tab w:val="num" w:pos="0"/>
        </w:tabs>
        <w:ind w:left="0" w:firstLine="0"/>
      </w:pPr>
      <w:rPr>
        <w:rFonts w:ascii="Arial" w:hAnsi="Arial" w:hint="default"/>
        <w:b/>
        <w:i w:val="0"/>
        <w:sz w:val="20"/>
      </w:rPr>
    </w:lvl>
    <w:lvl w:ilvl="2">
      <w:start w:val="1"/>
      <w:numFmt w:val="decimal"/>
      <w:pStyle w:val="Appendix3"/>
      <w:lvlText w:val="%1.%2.%3"/>
      <w:lvlJc w:val="left"/>
      <w:pPr>
        <w:tabs>
          <w:tab w:val="num" w:pos="0"/>
        </w:tabs>
        <w:ind w:left="0" w:firstLine="0"/>
      </w:pPr>
      <w:rPr>
        <w:rFonts w:ascii="Arial" w:hAnsi="Arial" w:hint="default"/>
        <w:b/>
        <w:i w:val="0"/>
        <w:sz w:val="20"/>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nsid w:val="6F613C26"/>
    <w:multiLevelType w:val="hybridMultilevel"/>
    <w:tmpl w:val="B86485EC"/>
    <w:lvl w:ilvl="0" w:tplc="50645F7C">
      <w:start w:val="1"/>
      <w:numFmt w:val="bullet"/>
      <w:lvlText w:val=""/>
      <w:lvlJc w:val="left"/>
      <w:pPr>
        <w:ind w:left="770" w:hanging="360"/>
      </w:pPr>
      <w:rPr>
        <w:rFonts w:ascii="Symbol" w:hAnsi="Symbol" w:hint="default"/>
      </w:rPr>
    </w:lvl>
    <w:lvl w:ilvl="1" w:tplc="A19C7DEC" w:tentative="1">
      <w:start w:val="1"/>
      <w:numFmt w:val="bullet"/>
      <w:lvlText w:val="o"/>
      <w:lvlJc w:val="left"/>
      <w:pPr>
        <w:ind w:left="1490" w:hanging="360"/>
      </w:pPr>
      <w:rPr>
        <w:rFonts w:ascii="Courier New" w:hAnsi="Courier New" w:cs="Courier New" w:hint="default"/>
      </w:rPr>
    </w:lvl>
    <w:lvl w:ilvl="2" w:tplc="565C80B0" w:tentative="1">
      <w:start w:val="1"/>
      <w:numFmt w:val="bullet"/>
      <w:lvlText w:val=""/>
      <w:lvlJc w:val="left"/>
      <w:pPr>
        <w:ind w:left="2210" w:hanging="360"/>
      </w:pPr>
      <w:rPr>
        <w:rFonts w:ascii="Wingdings" w:hAnsi="Wingdings" w:hint="default"/>
      </w:rPr>
    </w:lvl>
    <w:lvl w:ilvl="3" w:tplc="8318AB14" w:tentative="1">
      <w:start w:val="1"/>
      <w:numFmt w:val="bullet"/>
      <w:lvlText w:val=""/>
      <w:lvlJc w:val="left"/>
      <w:pPr>
        <w:ind w:left="2930" w:hanging="360"/>
      </w:pPr>
      <w:rPr>
        <w:rFonts w:ascii="Symbol" w:hAnsi="Symbol" w:hint="default"/>
      </w:rPr>
    </w:lvl>
    <w:lvl w:ilvl="4" w:tplc="AB86E2E2" w:tentative="1">
      <w:start w:val="1"/>
      <w:numFmt w:val="bullet"/>
      <w:lvlText w:val="o"/>
      <w:lvlJc w:val="left"/>
      <w:pPr>
        <w:ind w:left="3650" w:hanging="360"/>
      </w:pPr>
      <w:rPr>
        <w:rFonts w:ascii="Courier New" w:hAnsi="Courier New" w:cs="Courier New" w:hint="default"/>
      </w:rPr>
    </w:lvl>
    <w:lvl w:ilvl="5" w:tplc="AF725F2A" w:tentative="1">
      <w:start w:val="1"/>
      <w:numFmt w:val="bullet"/>
      <w:lvlText w:val=""/>
      <w:lvlJc w:val="left"/>
      <w:pPr>
        <w:ind w:left="4370" w:hanging="360"/>
      </w:pPr>
      <w:rPr>
        <w:rFonts w:ascii="Wingdings" w:hAnsi="Wingdings" w:hint="default"/>
      </w:rPr>
    </w:lvl>
    <w:lvl w:ilvl="6" w:tplc="6A48B0AE" w:tentative="1">
      <w:start w:val="1"/>
      <w:numFmt w:val="bullet"/>
      <w:lvlText w:val=""/>
      <w:lvlJc w:val="left"/>
      <w:pPr>
        <w:ind w:left="5090" w:hanging="360"/>
      </w:pPr>
      <w:rPr>
        <w:rFonts w:ascii="Symbol" w:hAnsi="Symbol" w:hint="default"/>
      </w:rPr>
    </w:lvl>
    <w:lvl w:ilvl="7" w:tplc="8E5CD59C" w:tentative="1">
      <w:start w:val="1"/>
      <w:numFmt w:val="bullet"/>
      <w:lvlText w:val="o"/>
      <w:lvlJc w:val="left"/>
      <w:pPr>
        <w:ind w:left="5810" w:hanging="360"/>
      </w:pPr>
      <w:rPr>
        <w:rFonts w:ascii="Courier New" w:hAnsi="Courier New" w:cs="Courier New" w:hint="default"/>
      </w:rPr>
    </w:lvl>
    <w:lvl w:ilvl="8" w:tplc="735E729A" w:tentative="1">
      <w:start w:val="1"/>
      <w:numFmt w:val="bullet"/>
      <w:lvlText w:val=""/>
      <w:lvlJc w:val="left"/>
      <w:pPr>
        <w:ind w:left="6530" w:hanging="360"/>
      </w:pPr>
      <w:rPr>
        <w:rFonts w:ascii="Wingdings" w:hAnsi="Wingdings" w:hint="default"/>
      </w:rPr>
    </w:lvl>
  </w:abstractNum>
  <w:abstractNum w:abstractNumId="32">
    <w:nsid w:val="751E5406"/>
    <w:multiLevelType w:val="hybridMultilevel"/>
    <w:tmpl w:val="DD3CC9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2"/>
  </w:num>
  <w:num w:numId="4">
    <w:abstractNumId w:val="29"/>
  </w:num>
  <w:num w:numId="5">
    <w:abstractNumId w:val="23"/>
  </w:num>
  <w:num w:numId="6">
    <w:abstractNumId w:val="30"/>
  </w:num>
  <w:num w:numId="7">
    <w:abstractNumId w:val="25"/>
  </w:num>
  <w:num w:numId="8">
    <w:abstractNumId w:val="11"/>
  </w:num>
  <w:num w:numId="9">
    <w:abstractNumId w:val="18"/>
  </w:num>
  <w:num w:numId="10">
    <w:abstractNumId w:val="16"/>
  </w:num>
  <w:num w:numId="11">
    <w:abstractNumId w:val="14"/>
  </w:num>
  <w:num w:numId="12">
    <w:abstractNumId w:val="21"/>
  </w:num>
  <w:num w:numId="13">
    <w:abstractNumId w:val="13"/>
  </w:num>
  <w:num w:numId="14">
    <w:abstractNumId w:val="20"/>
  </w:num>
  <w:num w:numId="15">
    <w:abstractNumId w:val="31"/>
  </w:num>
  <w:num w:numId="16">
    <w:abstractNumId w:val="24"/>
  </w:num>
  <w:num w:numId="17">
    <w:abstractNumId w:val="27"/>
  </w:num>
  <w:num w:numId="18">
    <w:abstractNumId w:val="15"/>
  </w:num>
  <w:num w:numId="19">
    <w:abstractNumId w:val="26"/>
  </w:num>
  <w:num w:numId="20">
    <w:abstractNumId w:val="28"/>
  </w:num>
  <w:num w:numId="21">
    <w:abstractNumId w:val="10"/>
  </w:num>
  <w:num w:numId="22">
    <w:abstractNumId w:val="32"/>
  </w:num>
  <w:num w:numId="2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ja-JP" w:vendorID="64" w:dllVersion="131078" w:nlCheck="1" w:checkStyle="1"/>
  <w:activeWritingStyle w:appName="MSWord" w:lang="es-ES" w:vendorID="64" w:dllVersion="131078" w:nlCheck="1" w:checkStyle="1"/>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it-IT" w:vendorID="3" w:dllVersion="517" w:checkStyle="1"/>
  <w:activeWritingStyle w:appName="MSWord" w:lang="nl-NL" w:vendorID="1" w:dllVersion="512" w:checkStyle="1"/>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69B7"/>
    <w:rsid w:val="000019B2"/>
    <w:rsid w:val="00002669"/>
    <w:rsid w:val="0000301A"/>
    <w:rsid w:val="000038B9"/>
    <w:rsid w:val="00003B5F"/>
    <w:rsid w:val="000040F0"/>
    <w:rsid w:val="00004329"/>
    <w:rsid w:val="00004666"/>
    <w:rsid w:val="000053AB"/>
    <w:rsid w:val="000055FB"/>
    <w:rsid w:val="000065DF"/>
    <w:rsid w:val="0000676C"/>
    <w:rsid w:val="00006791"/>
    <w:rsid w:val="00010D9A"/>
    <w:rsid w:val="00011B46"/>
    <w:rsid w:val="00011D92"/>
    <w:rsid w:val="00012338"/>
    <w:rsid w:val="00013D21"/>
    <w:rsid w:val="0001422D"/>
    <w:rsid w:val="000146B4"/>
    <w:rsid w:val="00015139"/>
    <w:rsid w:val="000163DE"/>
    <w:rsid w:val="000165F5"/>
    <w:rsid w:val="00016B35"/>
    <w:rsid w:val="00021121"/>
    <w:rsid w:val="00021254"/>
    <w:rsid w:val="00021CB7"/>
    <w:rsid w:val="00021ED7"/>
    <w:rsid w:val="00022543"/>
    <w:rsid w:val="00022D92"/>
    <w:rsid w:val="000231DE"/>
    <w:rsid w:val="000241E7"/>
    <w:rsid w:val="00024DAF"/>
    <w:rsid w:val="0002569A"/>
    <w:rsid w:val="00027094"/>
    <w:rsid w:val="00027F8A"/>
    <w:rsid w:val="000308FA"/>
    <w:rsid w:val="00030CE8"/>
    <w:rsid w:val="0003154E"/>
    <w:rsid w:val="0003163F"/>
    <w:rsid w:val="00031C19"/>
    <w:rsid w:val="000330E2"/>
    <w:rsid w:val="00033665"/>
    <w:rsid w:val="000348F7"/>
    <w:rsid w:val="00034F5B"/>
    <w:rsid w:val="000357F8"/>
    <w:rsid w:val="00035973"/>
    <w:rsid w:val="00035D00"/>
    <w:rsid w:val="0003618A"/>
    <w:rsid w:val="00036219"/>
    <w:rsid w:val="0003711D"/>
    <w:rsid w:val="00040455"/>
    <w:rsid w:val="00041C17"/>
    <w:rsid w:val="000435C2"/>
    <w:rsid w:val="000457E7"/>
    <w:rsid w:val="00050C83"/>
    <w:rsid w:val="00051047"/>
    <w:rsid w:val="000520D8"/>
    <w:rsid w:val="00054552"/>
    <w:rsid w:val="00054A86"/>
    <w:rsid w:val="0005528A"/>
    <w:rsid w:val="00056F06"/>
    <w:rsid w:val="000574F6"/>
    <w:rsid w:val="00057968"/>
    <w:rsid w:val="00057E43"/>
    <w:rsid w:val="00060F9B"/>
    <w:rsid w:val="00062A59"/>
    <w:rsid w:val="00063438"/>
    <w:rsid w:val="000655F9"/>
    <w:rsid w:val="0006669B"/>
    <w:rsid w:val="00067742"/>
    <w:rsid w:val="00070085"/>
    <w:rsid w:val="00070099"/>
    <w:rsid w:val="000717C3"/>
    <w:rsid w:val="00072032"/>
    <w:rsid w:val="00073951"/>
    <w:rsid w:val="00075268"/>
    <w:rsid w:val="00075481"/>
    <w:rsid w:val="00076138"/>
    <w:rsid w:val="000776AD"/>
    <w:rsid w:val="0007774F"/>
    <w:rsid w:val="00077874"/>
    <w:rsid w:val="00077890"/>
    <w:rsid w:val="0008180C"/>
    <w:rsid w:val="000819D2"/>
    <w:rsid w:val="00081C72"/>
    <w:rsid w:val="00082376"/>
    <w:rsid w:val="00083533"/>
    <w:rsid w:val="00085119"/>
    <w:rsid w:val="000869B7"/>
    <w:rsid w:val="00087242"/>
    <w:rsid w:val="00090D1A"/>
    <w:rsid w:val="0009107F"/>
    <w:rsid w:val="000927E6"/>
    <w:rsid w:val="00092EC5"/>
    <w:rsid w:val="00093AB9"/>
    <w:rsid w:val="00094A30"/>
    <w:rsid w:val="00094DFE"/>
    <w:rsid w:val="00095010"/>
    <w:rsid w:val="00095260"/>
    <w:rsid w:val="00095ABE"/>
    <w:rsid w:val="000973EC"/>
    <w:rsid w:val="000A0560"/>
    <w:rsid w:val="000A08BB"/>
    <w:rsid w:val="000A1E7A"/>
    <w:rsid w:val="000A3AC2"/>
    <w:rsid w:val="000A4316"/>
    <w:rsid w:val="000A52C4"/>
    <w:rsid w:val="000A55A2"/>
    <w:rsid w:val="000A56DB"/>
    <w:rsid w:val="000A6575"/>
    <w:rsid w:val="000A6A46"/>
    <w:rsid w:val="000A6F15"/>
    <w:rsid w:val="000B011E"/>
    <w:rsid w:val="000B081B"/>
    <w:rsid w:val="000B1302"/>
    <w:rsid w:val="000B1E21"/>
    <w:rsid w:val="000B27AD"/>
    <w:rsid w:val="000B283A"/>
    <w:rsid w:val="000B39E5"/>
    <w:rsid w:val="000B3C3F"/>
    <w:rsid w:val="000B41EE"/>
    <w:rsid w:val="000B463D"/>
    <w:rsid w:val="000B4AAC"/>
    <w:rsid w:val="000B51B5"/>
    <w:rsid w:val="000B673F"/>
    <w:rsid w:val="000B695A"/>
    <w:rsid w:val="000B6A01"/>
    <w:rsid w:val="000B6E1E"/>
    <w:rsid w:val="000B76C1"/>
    <w:rsid w:val="000B7B4C"/>
    <w:rsid w:val="000B7B8C"/>
    <w:rsid w:val="000B7D75"/>
    <w:rsid w:val="000C058C"/>
    <w:rsid w:val="000C0826"/>
    <w:rsid w:val="000C11E5"/>
    <w:rsid w:val="000C26B2"/>
    <w:rsid w:val="000C26EF"/>
    <w:rsid w:val="000C2FAC"/>
    <w:rsid w:val="000C314C"/>
    <w:rsid w:val="000C3B7F"/>
    <w:rsid w:val="000C5812"/>
    <w:rsid w:val="000C5A1E"/>
    <w:rsid w:val="000C7CEA"/>
    <w:rsid w:val="000D0F5E"/>
    <w:rsid w:val="000D1778"/>
    <w:rsid w:val="000D53E4"/>
    <w:rsid w:val="000D62CE"/>
    <w:rsid w:val="000D7310"/>
    <w:rsid w:val="000D7FED"/>
    <w:rsid w:val="000E0226"/>
    <w:rsid w:val="000E188B"/>
    <w:rsid w:val="000E33D9"/>
    <w:rsid w:val="000E3E6A"/>
    <w:rsid w:val="000E427E"/>
    <w:rsid w:val="000E4384"/>
    <w:rsid w:val="000E47AC"/>
    <w:rsid w:val="000E4C9F"/>
    <w:rsid w:val="000E51FC"/>
    <w:rsid w:val="000E5616"/>
    <w:rsid w:val="000E5F71"/>
    <w:rsid w:val="000E71E9"/>
    <w:rsid w:val="000F005C"/>
    <w:rsid w:val="000F01F0"/>
    <w:rsid w:val="000F0539"/>
    <w:rsid w:val="000F087F"/>
    <w:rsid w:val="000F0996"/>
    <w:rsid w:val="000F14E7"/>
    <w:rsid w:val="000F17B8"/>
    <w:rsid w:val="000F1AE5"/>
    <w:rsid w:val="000F2A20"/>
    <w:rsid w:val="000F3C2E"/>
    <w:rsid w:val="000F4353"/>
    <w:rsid w:val="000F57D1"/>
    <w:rsid w:val="000F660D"/>
    <w:rsid w:val="000F68F1"/>
    <w:rsid w:val="000F68FD"/>
    <w:rsid w:val="000F6EFB"/>
    <w:rsid w:val="000F7184"/>
    <w:rsid w:val="000F75FD"/>
    <w:rsid w:val="000F7B2B"/>
    <w:rsid w:val="000F7D0B"/>
    <w:rsid w:val="000F7E36"/>
    <w:rsid w:val="00100CAF"/>
    <w:rsid w:val="00101424"/>
    <w:rsid w:val="001020F5"/>
    <w:rsid w:val="00102237"/>
    <w:rsid w:val="00103073"/>
    <w:rsid w:val="00104808"/>
    <w:rsid w:val="00104F2D"/>
    <w:rsid w:val="001063E6"/>
    <w:rsid w:val="00106DD0"/>
    <w:rsid w:val="001073DF"/>
    <w:rsid w:val="00107594"/>
    <w:rsid w:val="001102A8"/>
    <w:rsid w:val="00110F4B"/>
    <w:rsid w:val="00112A1F"/>
    <w:rsid w:val="00112F2B"/>
    <w:rsid w:val="00113C18"/>
    <w:rsid w:val="001148AE"/>
    <w:rsid w:val="0011575B"/>
    <w:rsid w:val="00116EFF"/>
    <w:rsid w:val="00116FFA"/>
    <w:rsid w:val="001210BE"/>
    <w:rsid w:val="001215E0"/>
    <w:rsid w:val="0012180D"/>
    <w:rsid w:val="001219F5"/>
    <w:rsid w:val="00121B49"/>
    <w:rsid w:val="00121F1B"/>
    <w:rsid w:val="001220AB"/>
    <w:rsid w:val="00123B4A"/>
    <w:rsid w:val="0012475B"/>
    <w:rsid w:val="001247CA"/>
    <w:rsid w:val="001253A3"/>
    <w:rsid w:val="001255B9"/>
    <w:rsid w:val="00125AF0"/>
    <w:rsid w:val="00126442"/>
    <w:rsid w:val="00126531"/>
    <w:rsid w:val="00130109"/>
    <w:rsid w:val="001314C7"/>
    <w:rsid w:val="001324A0"/>
    <w:rsid w:val="00132572"/>
    <w:rsid w:val="00133B3F"/>
    <w:rsid w:val="00133FD2"/>
    <w:rsid w:val="001340FA"/>
    <w:rsid w:val="00136371"/>
    <w:rsid w:val="00137042"/>
    <w:rsid w:val="00137046"/>
    <w:rsid w:val="001374BF"/>
    <w:rsid w:val="001410D6"/>
    <w:rsid w:val="0014195D"/>
    <w:rsid w:val="00142153"/>
    <w:rsid w:val="001425EF"/>
    <w:rsid w:val="00143995"/>
    <w:rsid w:val="001445A9"/>
    <w:rsid w:val="00144D78"/>
    <w:rsid w:val="0014563E"/>
    <w:rsid w:val="00145E56"/>
    <w:rsid w:val="00146C15"/>
    <w:rsid w:val="00146F24"/>
    <w:rsid w:val="001509B2"/>
    <w:rsid w:val="00151DFD"/>
    <w:rsid w:val="0015222C"/>
    <w:rsid w:val="00152EC9"/>
    <w:rsid w:val="0015332B"/>
    <w:rsid w:val="00153392"/>
    <w:rsid w:val="00153658"/>
    <w:rsid w:val="00153D8C"/>
    <w:rsid w:val="00153DDB"/>
    <w:rsid w:val="00154EB6"/>
    <w:rsid w:val="0015543E"/>
    <w:rsid w:val="0015609A"/>
    <w:rsid w:val="001564A4"/>
    <w:rsid w:val="00156FE6"/>
    <w:rsid w:val="001576F6"/>
    <w:rsid w:val="00157FCC"/>
    <w:rsid w:val="00160668"/>
    <w:rsid w:val="0016100F"/>
    <w:rsid w:val="00161292"/>
    <w:rsid w:val="001631F5"/>
    <w:rsid w:val="001637A5"/>
    <w:rsid w:val="00163866"/>
    <w:rsid w:val="001638F5"/>
    <w:rsid w:val="00164185"/>
    <w:rsid w:val="001641A1"/>
    <w:rsid w:val="0016438E"/>
    <w:rsid w:val="0016479D"/>
    <w:rsid w:val="00164FDA"/>
    <w:rsid w:val="00165A79"/>
    <w:rsid w:val="00170F39"/>
    <w:rsid w:val="00170F9E"/>
    <w:rsid w:val="001730CD"/>
    <w:rsid w:val="001733AB"/>
    <w:rsid w:val="001734D7"/>
    <w:rsid w:val="00173A78"/>
    <w:rsid w:val="00173E1D"/>
    <w:rsid w:val="001744BD"/>
    <w:rsid w:val="00176B47"/>
    <w:rsid w:val="001774A5"/>
    <w:rsid w:val="0017756B"/>
    <w:rsid w:val="00177637"/>
    <w:rsid w:val="001803F6"/>
    <w:rsid w:val="0018059E"/>
    <w:rsid w:val="00180EDD"/>
    <w:rsid w:val="00180F1B"/>
    <w:rsid w:val="00181566"/>
    <w:rsid w:val="0018328A"/>
    <w:rsid w:val="00183AAA"/>
    <w:rsid w:val="0018439F"/>
    <w:rsid w:val="00184DC3"/>
    <w:rsid w:val="00190B91"/>
    <w:rsid w:val="00190BD0"/>
    <w:rsid w:val="001920AA"/>
    <w:rsid w:val="00193046"/>
    <w:rsid w:val="001931A6"/>
    <w:rsid w:val="001947A2"/>
    <w:rsid w:val="001958C8"/>
    <w:rsid w:val="00195B88"/>
    <w:rsid w:val="0019608F"/>
    <w:rsid w:val="001967C6"/>
    <w:rsid w:val="00197C9B"/>
    <w:rsid w:val="001A2316"/>
    <w:rsid w:val="001A3409"/>
    <w:rsid w:val="001A4BED"/>
    <w:rsid w:val="001A530A"/>
    <w:rsid w:val="001A5BD1"/>
    <w:rsid w:val="001A5CE2"/>
    <w:rsid w:val="001A6064"/>
    <w:rsid w:val="001A6EAB"/>
    <w:rsid w:val="001A70A6"/>
    <w:rsid w:val="001A7BCA"/>
    <w:rsid w:val="001B074A"/>
    <w:rsid w:val="001B0D3D"/>
    <w:rsid w:val="001B11C7"/>
    <w:rsid w:val="001B19E8"/>
    <w:rsid w:val="001B3C94"/>
    <w:rsid w:val="001B5A2D"/>
    <w:rsid w:val="001B5D08"/>
    <w:rsid w:val="001B70E0"/>
    <w:rsid w:val="001B7177"/>
    <w:rsid w:val="001B7AFA"/>
    <w:rsid w:val="001C0FD9"/>
    <w:rsid w:val="001C30CC"/>
    <w:rsid w:val="001C5B28"/>
    <w:rsid w:val="001C5EE2"/>
    <w:rsid w:val="001C5FBB"/>
    <w:rsid w:val="001C637C"/>
    <w:rsid w:val="001C6B83"/>
    <w:rsid w:val="001C7C5D"/>
    <w:rsid w:val="001D0178"/>
    <w:rsid w:val="001D0CC0"/>
    <w:rsid w:val="001D0CF0"/>
    <w:rsid w:val="001D1221"/>
    <w:rsid w:val="001D207E"/>
    <w:rsid w:val="001D2D0F"/>
    <w:rsid w:val="001D45B6"/>
    <w:rsid w:val="001D4DD8"/>
    <w:rsid w:val="001D4F23"/>
    <w:rsid w:val="001D5453"/>
    <w:rsid w:val="001D54C3"/>
    <w:rsid w:val="001D6868"/>
    <w:rsid w:val="001D6C18"/>
    <w:rsid w:val="001D6D75"/>
    <w:rsid w:val="001D70DF"/>
    <w:rsid w:val="001D73AF"/>
    <w:rsid w:val="001D7596"/>
    <w:rsid w:val="001D7701"/>
    <w:rsid w:val="001E0769"/>
    <w:rsid w:val="001E079D"/>
    <w:rsid w:val="001E1AA0"/>
    <w:rsid w:val="001E2E52"/>
    <w:rsid w:val="001E3740"/>
    <w:rsid w:val="001E4A76"/>
    <w:rsid w:val="001E4B97"/>
    <w:rsid w:val="001E515A"/>
    <w:rsid w:val="001F0667"/>
    <w:rsid w:val="001F0681"/>
    <w:rsid w:val="001F0984"/>
    <w:rsid w:val="001F0BDA"/>
    <w:rsid w:val="001F0CAA"/>
    <w:rsid w:val="001F3476"/>
    <w:rsid w:val="001F3EE1"/>
    <w:rsid w:val="001F4282"/>
    <w:rsid w:val="001F4889"/>
    <w:rsid w:val="001F5A8F"/>
    <w:rsid w:val="001F5E22"/>
    <w:rsid w:val="001F610F"/>
    <w:rsid w:val="00201BF6"/>
    <w:rsid w:val="002022E2"/>
    <w:rsid w:val="002023F3"/>
    <w:rsid w:val="00204485"/>
    <w:rsid w:val="00205FCE"/>
    <w:rsid w:val="002062FA"/>
    <w:rsid w:val="00206483"/>
    <w:rsid w:val="00206821"/>
    <w:rsid w:val="002106E2"/>
    <w:rsid w:val="00210C18"/>
    <w:rsid w:val="00211FC6"/>
    <w:rsid w:val="002141C6"/>
    <w:rsid w:val="00214BCC"/>
    <w:rsid w:val="00215699"/>
    <w:rsid w:val="0021589E"/>
    <w:rsid w:val="00216392"/>
    <w:rsid w:val="00216636"/>
    <w:rsid w:val="0021742D"/>
    <w:rsid w:val="002209E5"/>
    <w:rsid w:val="00221F6D"/>
    <w:rsid w:val="00222095"/>
    <w:rsid w:val="00222106"/>
    <w:rsid w:val="00222AD5"/>
    <w:rsid w:val="002236DA"/>
    <w:rsid w:val="00224AA7"/>
    <w:rsid w:val="00225003"/>
    <w:rsid w:val="00225739"/>
    <w:rsid w:val="002261D4"/>
    <w:rsid w:val="00226866"/>
    <w:rsid w:val="00230154"/>
    <w:rsid w:val="0023131C"/>
    <w:rsid w:val="00232213"/>
    <w:rsid w:val="0023265C"/>
    <w:rsid w:val="00232B8E"/>
    <w:rsid w:val="00233463"/>
    <w:rsid w:val="00233979"/>
    <w:rsid w:val="00233FA0"/>
    <w:rsid w:val="0023482B"/>
    <w:rsid w:val="00236F36"/>
    <w:rsid w:val="0024004E"/>
    <w:rsid w:val="0024019D"/>
    <w:rsid w:val="002405B3"/>
    <w:rsid w:val="002417BB"/>
    <w:rsid w:val="002420F7"/>
    <w:rsid w:val="00242A1A"/>
    <w:rsid w:val="002434C0"/>
    <w:rsid w:val="00243AFA"/>
    <w:rsid w:val="002442B2"/>
    <w:rsid w:val="00244F26"/>
    <w:rsid w:val="00245CD6"/>
    <w:rsid w:val="002465BE"/>
    <w:rsid w:val="00246B3A"/>
    <w:rsid w:val="00250221"/>
    <w:rsid w:val="00250E06"/>
    <w:rsid w:val="002516DF"/>
    <w:rsid w:val="002523FB"/>
    <w:rsid w:val="00252AC8"/>
    <w:rsid w:val="00253768"/>
    <w:rsid w:val="00253C2B"/>
    <w:rsid w:val="00254059"/>
    <w:rsid w:val="002542B9"/>
    <w:rsid w:val="00254A42"/>
    <w:rsid w:val="002551D7"/>
    <w:rsid w:val="00255873"/>
    <w:rsid w:val="00256731"/>
    <w:rsid w:val="00260672"/>
    <w:rsid w:val="002608BC"/>
    <w:rsid w:val="00260D97"/>
    <w:rsid w:val="00262109"/>
    <w:rsid w:val="00262384"/>
    <w:rsid w:val="002645F2"/>
    <w:rsid w:val="00265068"/>
    <w:rsid w:val="00266752"/>
    <w:rsid w:val="002668A9"/>
    <w:rsid w:val="002668D7"/>
    <w:rsid w:val="002717C8"/>
    <w:rsid w:val="00271BA6"/>
    <w:rsid w:val="002721DC"/>
    <w:rsid w:val="00272576"/>
    <w:rsid w:val="00272A19"/>
    <w:rsid w:val="0027349D"/>
    <w:rsid w:val="00275923"/>
    <w:rsid w:val="002803D8"/>
    <w:rsid w:val="002804D5"/>
    <w:rsid w:val="002806F2"/>
    <w:rsid w:val="00280C5F"/>
    <w:rsid w:val="002810C6"/>
    <w:rsid w:val="00281A37"/>
    <w:rsid w:val="002822C4"/>
    <w:rsid w:val="00284232"/>
    <w:rsid w:val="00285E50"/>
    <w:rsid w:val="00286F6D"/>
    <w:rsid w:val="00287C89"/>
    <w:rsid w:val="002903B0"/>
    <w:rsid w:val="00292783"/>
    <w:rsid w:val="002930B0"/>
    <w:rsid w:val="0029504D"/>
    <w:rsid w:val="00295148"/>
    <w:rsid w:val="002959CD"/>
    <w:rsid w:val="00296330"/>
    <w:rsid w:val="002970CF"/>
    <w:rsid w:val="00297772"/>
    <w:rsid w:val="002A173F"/>
    <w:rsid w:val="002A1800"/>
    <w:rsid w:val="002A2017"/>
    <w:rsid w:val="002A4947"/>
    <w:rsid w:val="002A4E41"/>
    <w:rsid w:val="002A7080"/>
    <w:rsid w:val="002A746F"/>
    <w:rsid w:val="002A7511"/>
    <w:rsid w:val="002A7CC7"/>
    <w:rsid w:val="002B01EB"/>
    <w:rsid w:val="002B0215"/>
    <w:rsid w:val="002B162B"/>
    <w:rsid w:val="002B1BDB"/>
    <w:rsid w:val="002B27A1"/>
    <w:rsid w:val="002B2CC5"/>
    <w:rsid w:val="002B4289"/>
    <w:rsid w:val="002B68DD"/>
    <w:rsid w:val="002B729E"/>
    <w:rsid w:val="002C0B6E"/>
    <w:rsid w:val="002C0B9C"/>
    <w:rsid w:val="002C1350"/>
    <w:rsid w:val="002C1C74"/>
    <w:rsid w:val="002C1C7F"/>
    <w:rsid w:val="002C29D4"/>
    <w:rsid w:val="002C2B1E"/>
    <w:rsid w:val="002C368A"/>
    <w:rsid w:val="002C3BE7"/>
    <w:rsid w:val="002C45BB"/>
    <w:rsid w:val="002C50F5"/>
    <w:rsid w:val="002C5E63"/>
    <w:rsid w:val="002C651B"/>
    <w:rsid w:val="002C79EB"/>
    <w:rsid w:val="002D0837"/>
    <w:rsid w:val="002D0C39"/>
    <w:rsid w:val="002D1780"/>
    <w:rsid w:val="002D2B90"/>
    <w:rsid w:val="002D2FCE"/>
    <w:rsid w:val="002D3075"/>
    <w:rsid w:val="002D33E8"/>
    <w:rsid w:val="002D3E5B"/>
    <w:rsid w:val="002D40E2"/>
    <w:rsid w:val="002D49CC"/>
    <w:rsid w:val="002D4CE9"/>
    <w:rsid w:val="002D4E35"/>
    <w:rsid w:val="002D5453"/>
    <w:rsid w:val="002D545E"/>
    <w:rsid w:val="002D59CC"/>
    <w:rsid w:val="002D5C6F"/>
    <w:rsid w:val="002D5EBB"/>
    <w:rsid w:val="002D5EF0"/>
    <w:rsid w:val="002D606D"/>
    <w:rsid w:val="002D641D"/>
    <w:rsid w:val="002D73B8"/>
    <w:rsid w:val="002D7DD3"/>
    <w:rsid w:val="002E209E"/>
    <w:rsid w:val="002E2740"/>
    <w:rsid w:val="002E2A7F"/>
    <w:rsid w:val="002E2C66"/>
    <w:rsid w:val="002E2F92"/>
    <w:rsid w:val="002E35BD"/>
    <w:rsid w:val="002E464D"/>
    <w:rsid w:val="002E7689"/>
    <w:rsid w:val="002E7E26"/>
    <w:rsid w:val="002F0D2F"/>
    <w:rsid w:val="002F2963"/>
    <w:rsid w:val="002F3ABE"/>
    <w:rsid w:val="002F5EB8"/>
    <w:rsid w:val="002F60AF"/>
    <w:rsid w:val="002F625C"/>
    <w:rsid w:val="002F671C"/>
    <w:rsid w:val="00300522"/>
    <w:rsid w:val="00300B0E"/>
    <w:rsid w:val="0030182B"/>
    <w:rsid w:val="00301937"/>
    <w:rsid w:val="003030C9"/>
    <w:rsid w:val="0030421A"/>
    <w:rsid w:val="003042FD"/>
    <w:rsid w:val="0030463D"/>
    <w:rsid w:val="00304E8B"/>
    <w:rsid w:val="00305204"/>
    <w:rsid w:val="0030580B"/>
    <w:rsid w:val="00305821"/>
    <w:rsid w:val="0030648E"/>
    <w:rsid w:val="003107BF"/>
    <w:rsid w:val="00312CAA"/>
    <w:rsid w:val="00313778"/>
    <w:rsid w:val="00313AAE"/>
    <w:rsid w:val="00313B17"/>
    <w:rsid w:val="00314238"/>
    <w:rsid w:val="00314340"/>
    <w:rsid w:val="003158E1"/>
    <w:rsid w:val="00315B47"/>
    <w:rsid w:val="00315D53"/>
    <w:rsid w:val="0031623F"/>
    <w:rsid w:val="00316E12"/>
    <w:rsid w:val="0032121C"/>
    <w:rsid w:val="00321452"/>
    <w:rsid w:val="0032199E"/>
    <w:rsid w:val="00322282"/>
    <w:rsid w:val="00322316"/>
    <w:rsid w:val="003226EC"/>
    <w:rsid w:val="00322779"/>
    <w:rsid w:val="00323F4A"/>
    <w:rsid w:val="00324BE7"/>
    <w:rsid w:val="00325605"/>
    <w:rsid w:val="00325DE3"/>
    <w:rsid w:val="0032665D"/>
    <w:rsid w:val="00326E2C"/>
    <w:rsid w:val="00327708"/>
    <w:rsid w:val="003278DE"/>
    <w:rsid w:val="00327D7C"/>
    <w:rsid w:val="00327DAA"/>
    <w:rsid w:val="003303BD"/>
    <w:rsid w:val="0033208D"/>
    <w:rsid w:val="003324BB"/>
    <w:rsid w:val="003327DA"/>
    <w:rsid w:val="0033291E"/>
    <w:rsid w:val="0033324D"/>
    <w:rsid w:val="003334E5"/>
    <w:rsid w:val="00333DF9"/>
    <w:rsid w:val="0033668B"/>
    <w:rsid w:val="00336690"/>
    <w:rsid w:val="003378EF"/>
    <w:rsid w:val="00337EEB"/>
    <w:rsid w:val="00341BF0"/>
    <w:rsid w:val="00342375"/>
    <w:rsid w:val="00342BD2"/>
    <w:rsid w:val="00344390"/>
    <w:rsid w:val="00344871"/>
    <w:rsid w:val="00345326"/>
    <w:rsid w:val="00345668"/>
    <w:rsid w:val="0034570A"/>
    <w:rsid w:val="0034662E"/>
    <w:rsid w:val="00346F57"/>
    <w:rsid w:val="003473B8"/>
    <w:rsid w:val="0034768B"/>
    <w:rsid w:val="003479A0"/>
    <w:rsid w:val="003506FE"/>
    <w:rsid w:val="0035276C"/>
    <w:rsid w:val="00353E0B"/>
    <w:rsid w:val="0035416B"/>
    <w:rsid w:val="00354ABB"/>
    <w:rsid w:val="00354DAF"/>
    <w:rsid w:val="0035593D"/>
    <w:rsid w:val="00356083"/>
    <w:rsid w:val="0035611C"/>
    <w:rsid w:val="003561E4"/>
    <w:rsid w:val="00357AD0"/>
    <w:rsid w:val="00360A19"/>
    <w:rsid w:val="00361AED"/>
    <w:rsid w:val="00363086"/>
    <w:rsid w:val="003631C8"/>
    <w:rsid w:val="00364A43"/>
    <w:rsid w:val="0036643A"/>
    <w:rsid w:val="00367078"/>
    <w:rsid w:val="0036708A"/>
    <w:rsid w:val="003678EC"/>
    <w:rsid w:val="00367B9D"/>
    <w:rsid w:val="00370B91"/>
    <w:rsid w:val="00370F25"/>
    <w:rsid w:val="00371305"/>
    <w:rsid w:val="00371BFE"/>
    <w:rsid w:val="0037253E"/>
    <w:rsid w:val="00372C5E"/>
    <w:rsid w:val="00372F3B"/>
    <w:rsid w:val="003730AA"/>
    <w:rsid w:val="00373356"/>
    <w:rsid w:val="00374461"/>
    <w:rsid w:val="00375AC0"/>
    <w:rsid w:val="00376256"/>
    <w:rsid w:val="00377321"/>
    <w:rsid w:val="00377EDC"/>
    <w:rsid w:val="0038058F"/>
    <w:rsid w:val="003808EC"/>
    <w:rsid w:val="00382733"/>
    <w:rsid w:val="00384594"/>
    <w:rsid w:val="00385673"/>
    <w:rsid w:val="003873D5"/>
    <w:rsid w:val="00387EC3"/>
    <w:rsid w:val="0039146D"/>
    <w:rsid w:val="00391D9A"/>
    <w:rsid w:val="00392128"/>
    <w:rsid w:val="00392190"/>
    <w:rsid w:val="003923E8"/>
    <w:rsid w:val="003935F0"/>
    <w:rsid w:val="00393D30"/>
    <w:rsid w:val="0039439A"/>
    <w:rsid w:val="00394BB9"/>
    <w:rsid w:val="0039523C"/>
    <w:rsid w:val="003968A8"/>
    <w:rsid w:val="003A0DC8"/>
    <w:rsid w:val="003A1013"/>
    <w:rsid w:val="003A21AA"/>
    <w:rsid w:val="003A3AA8"/>
    <w:rsid w:val="003A4630"/>
    <w:rsid w:val="003A4C0F"/>
    <w:rsid w:val="003A5EAB"/>
    <w:rsid w:val="003A7151"/>
    <w:rsid w:val="003A7585"/>
    <w:rsid w:val="003B030F"/>
    <w:rsid w:val="003B0D57"/>
    <w:rsid w:val="003B0F36"/>
    <w:rsid w:val="003B183B"/>
    <w:rsid w:val="003B1C24"/>
    <w:rsid w:val="003B21F4"/>
    <w:rsid w:val="003B2557"/>
    <w:rsid w:val="003B2F95"/>
    <w:rsid w:val="003B3DA4"/>
    <w:rsid w:val="003B43D8"/>
    <w:rsid w:val="003B4ABF"/>
    <w:rsid w:val="003B5048"/>
    <w:rsid w:val="003B5354"/>
    <w:rsid w:val="003B54AF"/>
    <w:rsid w:val="003B5657"/>
    <w:rsid w:val="003B6CA2"/>
    <w:rsid w:val="003B6DAC"/>
    <w:rsid w:val="003B75EF"/>
    <w:rsid w:val="003B788F"/>
    <w:rsid w:val="003C07EC"/>
    <w:rsid w:val="003C1819"/>
    <w:rsid w:val="003C1DE8"/>
    <w:rsid w:val="003C3070"/>
    <w:rsid w:val="003C41C9"/>
    <w:rsid w:val="003C4B84"/>
    <w:rsid w:val="003C4CFC"/>
    <w:rsid w:val="003C4E6F"/>
    <w:rsid w:val="003C5539"/>
    <w:rsid w:val="003C6074"/>
    <w:rsid w:val="003C6B3A"/>
    <w:rsid w:val="003C7758"/>
    <w:rsid w:val="003C7D8B"/>
    <w:rsid w:val="003C7E4C"/>
    <w:rsid w:val="003D0578"/>
    <w:rsid w:val="003D0A5F"/>
    <w:rsid w:val="003D188B"/>
    <w:rsid w:val="003D1926"/>
    <w:rsid w:val="003D20B5"/>
    <w:rsid w:val="003D2A34"/>
    <w:rsid w:val="003D2E8A"/>
    <w:rsid w:val="003D349F"/>
    <w:rsid w:val="003D38D6"/>
    <w:rsid w:val="003D3EDB"/>
    <w:rsid w:val="003D4B5C"/>
    <w:rsid w:val="003D51D2"/>
    <w:rsid w:val="003D56F7"/>
    <w:rsid w:val="003D5DC9"/>
    <w:rsid w:val="003D68D4"/>
    <w:rsid w:val="003D7ABA"/>
    <w:rsid w:val="003E08F5"/>
    <w:rsid w:val="003E1661"/>
    <w:rsid w:val="003E1828"/>
    <w:rsid w:val="003E266C"/>
    <w:rsid w:val="003E3BE8"/>
    <w:rsid w:val="003E3FF0"/>
    <w:rsid w:val="003E4AF0"/>
    <w:rsid w:val="003E4EA6"/>
    <w:rsid w:val="003E4EEB"/>
    <w:rsid w:val="003E4F5E"/>
    <w:rsid w:val="003E69B2"/>
    <w:rsid w:val="003E71B9"/>
    <w:rsid w:val="003F0A80"/>
    <w:rsid w:val="003F0C56"/>
    <w:rsid w:val="003F1022"/>
    <w:rsid w:val="003F3BE4"/>
    <w:rsid w:val="003F3E59"/>
    <w:rsid w:val="003F4344"/>
    <w:rsid w:val="003F49DB"/>
    <w:rsid w:val="003F672B"/>
    <w:rsid w:val="003F71B4"/>
    <w:rsid w:val="003F7E11"/>
    <w:rsid w:val="004004A9"/>
    <w:rsid w:val="00400667"/>
    <w:rsid w:val="00400876"/>
    <w:rsid w:val="00400B48"/>
    <w:rsid w:val="00404AA9"/>
    <w:rsid w:val="00405164"/>
    <w:rsid w:val="0040576F"/>
    <w:rsid w:val="004057FD"/>
    <w:rsid w:val="00405A8F"/>
    <w:rsid w:val="0041017F"/>
    <w:rsid w:val="00410DF3"/>
    <w:rsid w:val="004114AF"/>
    <w:rsid w:val="00413098"/>
    <w:rsid w:val="00413548"/>
    <w:rsid w:val="00413F50"/>
    <w:rsid w:val="0041557D"/>
    <w:rsid w:val="00416565"/>
    <w:rsid w:val="00420284"/>
    <w:rsid w:val="00420434"/>
    <w:rsid w:val="00420A35"/>
    <w:rsid w:val="004211C8"/>
    <w:rsid w:val="004213EB"/>
    <w:rsid w:val="00421E70"/>
    <w:rsid w:val="0042264F"/>
    <w:rsid w:val="00422E8B"/>
    <w:rsid w:val="00424F70"/>
    <w:rsid w:val="00426456"/>
    <w:rsid w:val="00427254"/>
    <w:rsid w:val="004272FB"/>
    <w:rsid w:val="00427573"/>
    <w:rsid w:val="00427937"/>
    <w:rsid w:val="00430F62"/>
    <w:rsid w:val="00432292"/>
    <w:rsid w:val="0043335B"/>
    <w:rsid w:val="00436715"/>
    <w:rsid w:val="004373AA"/>
    <w:rsid w:val="00437BAF"/>
    <w:rsid w:val="00437F66"/>
    <w:rsid w:val="00441B59"/>
    <w:rsid w:val="00442258"/>
    <w:rsid w:val="004424BB"/>
    <w:rsid w:val="004425EA"/>
    <w:rsid w:val="0044281A"/>
    <w:rsid w:val="004429EA"/>
    <w:rsid w:val="00443265"/>
    <w:rsid w:val="00443C12"/>
    <w:rsid w:val="00444733"/>
    <w:rsid w:val="0044477F"/>
    <w:rsid w:val="00445B3D"/>
    <w:rsid w:val="004467D0"/>
    <w:rsid w:val="004467E2"/>
    <w:rsid w:val="0044696A"/>
    <w:rsid w:val="004473E4"/>
    <w:rsid w:val="0045157F"/>
    <w:rsid w:val="00451DDA"/>
    <w:rsid w:val="0045228A"/>
    <w:rsid w:val="00452AD7"/>
    <w:rsid w:val="00452AF3"/>
    <w:rsid w:val="00452BAD"/>
    <w:rsid w:val="004537B0"/>
    <w:rsid w:val="00453E39"/>
    <w:rsid w:val="00454C2A"/>
    <w:rsid w:val="00455F8A"/>
    <w:rsid w:val="004567F2"/>
    <w:rsid w:val="00460094"/>
    <w:rsid w:val="0046019B"/>
    <w:rsid w:val="004608AC"/>
    <w:rsid w:val="00460A85"/>
    <w:rsid w:val="00460CCE"/>
    <w:rsid w:val="004616C5"/>
    <w:rsid w:val="0046181D"/>
    <w:rsid w:val="0046185F"/>
    <w:rsid w:val="00461BF5"/>
    <w:rsid w:val="00461DCA"/>
    <w:rsid w:val="004621BE"/>
    <w:rsid w:val="004633DC"/>
    <w:rsid w:val="004638C1"/>
    <w:rsid w:val="00463D8C"/>
    <w:rsid w:val="0046440C"/>
    <w:rsid w:val="004657AA"/>
    <w:rsid w:val="00465D4D"/>
    <w:rsid w:val="0046655F"/>
    <w:rsid w:val="00466AF5"/>
    <w:rsid w:val="00470A55"/>
    <w:rsid w:val="0047212E"/>
    <w:rsid w:val="00472183"/>
    <w:rsid w:val="004723C6"/>
    <w:rsid w:val="0047241B"/>
    <w:rsid w:val="00472979"/>
    <w:rsid w:val="00472F88"/>
    <w:rsid w:val="00473AA9"/>
    <w:rsid w:val="0047565D"/>
    <w:rsid w:val="00477552"/>
    <w:rsid w:val="00477A42"/>
    <w:rsid w:val="00477C22"/>
    <w:rsid w:val="00480528"/>
    <w:rsid w:val="00480D89"/>
    <w:rsid w:val="0048119D"/>
    <w:rsid w:val="00482D0F"/>
    <w:rsid w:val="004836B7"/>
    <w:rsid w:val="00483D18"/>
    <w:rsid w:val="0048440F"/>
    <w:rsid w:val="00484C48"/>
    <w:rsid w:val="0048597C"/>
    <w:rsid w:val="00486704"/>
    <w:rsid w:val="00487178"/>
    <w:rsid w:val="004914E5"/>
    <w:rsid w:val="004921FA"/>
    <w:rsid w:val="0049270D"/>
    <w:rsid w:val="00492C6F"/>
    <w:rsid w:val="00492DE7"/>
    <w:rsid w:val="004948AC"/>
    <w:rsid w:val="00494969"/>
    <w:rsid w:val="0049512E"/>
    <w:rsid w:val="004965F1"/>
    <w:rsid w:val="00497D53"/>
    <w:rsid w:val="004A1745"/>
    <w:rsid w:val="004A2258"/>
    <w:rsid w:val="004A4D2C"/>
    <w:rsid w:val="004A56A2"/>
    <w:rsid w:val="004A5B15"/>
    <w:rsid w:val="004A5D63"/>
    <w:rsid w:val="004A5DB3"/>
    <w:rsid w:val="004A6831"/>
    <w:rsid w:val="004A699C"/>
    <w:rsid w:val="004A6D69"/>
    <w:rsid w:val="004A6E59"/>
    <w:rsid w:val="004A7BEB"/>
    <w:rsid w:val="004B039F"/>
    <w:rsid w:val="004B0CB8"/>
    <w:rsid w:val="004B0CE1"/>
    <w:rsid w:val="004B1595"/>
    <w:rsid w:val="004B1B39"/>
    <w:rsid w:val="004B2270"/>
    <w:rsid w:val="004B2E3F"/>
    <w:rsid w:val="004B2F1B"/>
    <w:rsid w:val="004B369D"/>
    <w:rsid w:val="004B385A"/>
    <w:rsid w:val="004B4612"/>
    <w:rsid w:val="004B5FE5"/>
    <w:rsid w:val="004B60B4"/>
    <w:rsid w:val="004B60B8"/>
    <w:rsid w:val="004B6361"/>
    <w:rsid w:val="004B63BD"/>
    <w:rsid w:val="004B63F6"/>
    <w:rsid w:val="004B6CC9"/>
    <w:rsid w:val="004B7412"/>
    <w:rsid w:val="004B75D7"/>
    <w:rsid w:val="004C14B0"/>
    <w:rsid w:val="004C2292"/>
    <w:rsid w:val="004C2540"/>
    <w:rsid w:val="004C35BE"/>
    <w:rsid w:val="004C47E5"/>
    <w:rsid w:val="004C5967"/>
    <w:rsid w:val="004C5BE9"/>
    <w:rsid w:val="004C6313"/>
    <w:rsid w:val="004D0CBF"/>
    <w:rsid w:val="004D13CB"/>
    <w:rsid w:val="004D1404"/>
    <w:rsid w:val="004D1CFE"/>
    <w:rsid w:val="004D30BD"/>
    <w:rsid w:val="004D30E5"/>
    <w:rsid w:val="004D3212"/>
    <w:rsid w:val="004D3B65"/>
    <w:rsid w:val="004D4816"/>
    <w:rsid w:val="004D48BC"/>
    <w:rsid w:val="004D5192"/>
    <w:rsid w:val="004D54A5"/>
    <w:rsid w:val="004D5D56"/>
    <w:rsid w:val="004D5ED3"/>
    <w:rsid w:val="004D7C91"/>
    <w:rsid w:val="004E0263"/>
    <w:rsid w:val="004E1EF5"/>
    <w:rsid w:val="004E1F41"/>
    <w:rsid w:val="004E2250"/>
    <w:rsid w:val="004E2D7B"/>
    <w:rsid w:val="004E32A1"/>
    <w:rsid w:val="004E3AF6"/>
    <w:rsid w:val="004E41C9"/>
    <w:rsid w:val="004E4EC9"/>
    <w:rsid w:val="004E5177"/>
    <w:rsid w:val="004E548D"/>
    <w:rsid w:val="004E5AA7"/>
    <w:rsid w:val="004E67EC"/>
    <w:rsid w:val="004E795B"/>
    <w:rsid w:val="004E79C8"/>
    <w:rsid w:val="004F0AA7"/>
    <w:rsid w:val="004F1C26"/>
    <w:rsid w:val="004F2FC2"/>
    <w:rsid w:val="004F3C4C"/>
    <w:rsid w:val="004F46B7"/>
    <w:rsid w:val="004F4AFE"/>
    <w:rsid w:val="004F4E39"/>
    <w:rsid w:val="004F5460"/>
    <w:rsid w:val="004F55B4"/>
    <w:rsid w:val="004F57F0"/>
    <w:rsid w:val="004F5848"/>
    <w:rsid w:val="004F5AC2"/>
    <w:rsid w:val="004F5E2F"/>
    <w:rsid w:val="004F60EF"/>
    <w:rsid w:val="004F6450"/>
    <w:rsid w:val="005017E2"/>
    <w:rsid w:val="00502138"/>
    <w:rsid w:val="00502276"/>
    <w:rsid w:val="00502914"/>
    <w:rsid w:val="00502DFA"/>
    <w:rsid w:val="005056B6"/>
    <w:rsid w:val="00510739"/>
    <w:rsid w:val="0051092A"/>
    <w:rsid w:val="0051139E"/>
    <w:rsid w:val="00511E29"/>
    <w:rsid w:val="00511FA3"/>
    <w:rsid w:val="00513921"/>
    <w:rsid w:val="00515254"/>
    <w:rsid w:val="005154B2"/>
    <w:rsid w:val="00517BC1"/>
    <w:rsid w:val="00520354"/>
    <w:rsid w:val="00521275"/>
    <w:rsid w:val="00521BF5"/>
    <w:rsid w:val="00522406"/>
    <w:rsid w:val="005227F5"/>
    <w:rsid w:val="00523DBB"/>
    <w:rsid w:val="00524B5F"/>
    <w:rsid w:val="00524DFF"/>
    <w:rsid w:val="00525738"/>
    <w:rsid w:val="005267FC"/>
    <w:rsid w:val="00527C08"/>
    <w:rsid w:val="00527FE7"/>
    <w:rsid w:val="0053025E"/>
    <w:rsid w:val="00530532"/>
    <w:rsid w:val="005309A4"/>
    <w:rsid w:val="00531340"/>
    <w:rsid w:val="00531EAC"/>
    <w:rsid w:val="0053294A"/>
    <w:rsid w:val="00532C14"/>
    <w:rsid w:val="00532F24"/>
    <w:rsid w:val="005336B9"/>
    <w:rsid w:val="00534305"/>
    <w:rsid w:val="005346A6"/>
    <w:rsid w:val="0053483D"/>
    <w:rsid w:val="00534A69"/>
    <w:rsid w:val="00534E91"/>
    <w:rsid w:val="005351ED"/>
    <w:rsid w:val="00535CDA"/>
    <w:rsid w:val="00536164"/>
    <w:rsid w:val="005361A1"/>
    <w:rsid w:val="00536343"/>
    <w:rsid w:val="00536496"/>
    <w:rsid w:val="00537006"/>
    <w:rsid w:val="005371FA"/>
    <w:rsid w:val="0053736A"/>
    <w:rsid w:val="005373F0"/>
    <w:rsid w:val="00537F10"/>
    <w:rsid w:val="00540A5E"/>
    <w:rsid w:val="0054130C"/>
    <w:rsid w:val="00541812"/>
    <w:rsid w:val="00541D68"/>
    <w:rsid w:val="00541FA9"/>
    <w:rsid w:val="0054382B"/>
    <w:rsid w:val="00544959"/>
    <w:rsid w:val="00544DC9"/>
    <w:rsid w:val="00545387"/>
    <w:rsid w:val="0054585D"/>
    <w:rsid w:val="005472F1"/>
    <w:rsid w:val="00550D79"/>
    <w:rsid w:val="0055111B"/>
    <w:rsid w:val="0055118B"/>
    <w:rsid w:val="00552400"/>
    <w:rsid w:val="005529E5"/>
    <w:rsid w:val="00552CE5"/>
    <w:rsid w:val="00552D0D"/>
    <w:rsid w:val="00553BD2"/>
    <w:rsid w:val="005542F0"/>
    <w:rsid w:val="00554608"/>
    <w:rsid w:val="00554CEE"/>
    <w:rsid w:val="0055514F"/>
    <w:rsid w:val="00555E42"/>
    <w:rsid w:val="005566A4"/>
    <w:rsid w:val="00557D0C"/>
    <w:rsid w:val="00560442"/>
    <w:rsid w:val="00560524"/>
    <w:rsid w:val="00561204"/>
    <w:rsid w:val="00561263"/>
    <w:rsid w:val="00561B09"/>
    <w:rsid w:val="00562CF5"/>
    <w:rsid w:val="005637EF"/>
    <w:rsid w:val="005646FB"/>
    <w:rsid w:val="005657EA"/>
    <w:rsid w:val="00565D0D"/>
    <w:rsid w:val="005661D1"/>
    <w:rsid w:val="005707AC"/>
    <w:rsid w:val="00571F2C"/>
    <w:rsid w:val="005720A7"/>
    <w:rsid w:val="00573205"/>
    <w:rsid w:val="00573B59"/>
    <w:rsid w:val="005745A4"/>
    <w:rsid w:val="0057685D"/>
    <w:rsid w:val="005768E0"/>
    <w:rsid w:val="00576958"/>
    <w:rsid w:val="00576CAB"/>
    <w:rsid w:val="00577098"/>
    <w:rsid w:val="00577555"/>
    <w:rsid w:val="00580215"/>
    <w:rsid w:val="0058021E"/>
    <w:rsid w:val="00580972"/>
    <w:rsid w:val="00580E33"/>
    <w:rsid w:val="00581044"/>
    <w:rsid w:val="0058117D"/>
    <w:rsid w:val="00581CB3"/>
    <w:rsid w:val="00582A8A"/>
    <w:rsid w:val="00582BCF"/>
    <w:rsid w:val="00583340"/>
    <w:rsid w:val="005843FA"/>
    <w:rsid w:val="005858B4"/>
    <w:rsid w:val="00590F13"/>
    <w:rsid w:val="00591EF9"/>
    <w:rsid w:val="005927F8"/>
    <w:rsid w:val="005946F2"/>
    <w:rsid w:val="0059480F"/>
    <w:rsid w:val="005956C8"/>
    <w:rsid w:val="0059608F"/>
    <w:rsid w:val="00596432"/>
    <w:rsid w:val="005979D3"/>
    <w:rsid w:val="005979D9"/>
    <w:rsid w:val="005A03F4"/>
    <w:rsid w:val="005A1161"/>
    <w:rsid w:val="005A1165"/>
    <w:rsid w:val="005A1AA8"/>
    <w:rsid w:val="005A269B"/>
    <w:rsid w:val="005A29E8"/>
    <w:rsid w:val="005A39A5"/>
    <w:rsid w:val="005A3C0E"/>
    <w:rsid w:val="005A3EB8"/>
    <w:rsid w:val="005A43AC"/>
    <w:rsid w:val="005A5747"/>
    <w:rsid w:val="005A79AD"/>
    <w:rsid w:val="005A7A69"/>
    <w:rsid w:val="005A7B1E"/>
    <w:rsid w:val="005A7B3C"/>
    <w:rsid w:val="005B0B58"/>
    <w:rsid w:val="005B0CF0"/>
    <w:rsid w:val="005B0F61"/>
    <w:rsid w:val="005B1528"/>
    <w:rsid w:val="005B160E"/>
    <w:rsid w:val="005B2F6C"/>
    <w:rsid w:val="005B416C"/>
    <w:rsid w:val="005B476C"/>
    <w:rsid w:val="005B509A"/>
    <w:rsid w:val="005B6C7C"/>
    <w:rsid w:val="005B713C"/>
    <w:rsid w:val="005B7E18"/>
    <w:rsid w:val="005C0492"/>
    <w:rsid w:val="005C08C3"/>
    <w:rsid w:val="005C0C35"/>
    <w:rsid w:val="005C620F"/>
    <w:rsid w:val="005C63E2"/>
    <w:rsid w:val="005C65B6"/>
    <w:rsid w:val="005D0AA9"/>
    <w:rsid w:val="005D3610"/>
    <w:rsid w:val="005D3A7B"/>
    <w:rsid w:val="005D3BB3"/>
    <w:rsid w:val="005D4E07"/>
    <w:rsid w:val="005D5DF1"/>
    <w:rsid w:val="005D7763"/>
    <w:rsid w:val="005D7EF8"/>
    <w:rsid w:val="005E0F22"/>
    <w:rsid w:val="005E18A9"/>
    <w:rsid w:val="005E276D"/>
    <w:rsid w:val="005E305E"/>
    <w:rsid w:val="005E33AD"/>
    <w:rsid w:val="005E3DE0"/>
    <w:rsid w:val="005E60F9"/>
    <w:rsid w:val="005E6EF1"/>
    <w:rsid w:val="005E7A85"/>
    <w:rsid w:val="005F07C2"/>
    <w:rsid w:val="005F2E8F"/>
    <w:rsid w:val="005F47B6"/>
    <w:rsid w:val="005F52D5"/>
    <w:rsid w:val="005F63F6"/>
    <w:rsid w:val="005F6B24"/>
    <w:rsid w:val="005F75DB"/>
    <w:rsid w:val="005F7BA4"/>
    <w:rsid w:val="005F7E00"/>
    <w:rsid w:val="005F7ED2"/>
    <w:rsid w:val="00600186"/>
    <w:rsid w:val="00600AAC"/>
    <w:rsid w:val="00600C77"/>
    <w:rsid w:val="00601EBC"/>
    <w:rsid w:val="006030E9"/>
    <w:rsid w:val="006042C0"/>
    <w:rsid w:val="00604636"/>
    <w:rsid w:val="00606505"/>
    <w:rsid w:val="00606E68"/>
    <w:rsid w:val="0060756E"/>
    <w:rsid w:val="006075C3"/>
    <w:rsid w:val="0060774D"/>
    <w:rsid w:val="00607B7D"/>
    <w:rsid w:val="00607C97"/>
    <w:rsid w:val="006104A2"/>
    <w:rsid w:val="0061104A"/>
    <w:rsid w:val="0061139A"/>
    <w:rsid w:val="0061235D"/>
    <w:rsid w:val="006123BD"/>
    <w:rsid w:val="0061378D"/>
    <w:rsid w:val="00614E5B"/>
    <w:rsid w:val="00614EAC"/>
    <w:rsid w:val="006155DA"/>
    <w:rsid w:val="00615D36"/>
    <w:rsid w:val="006168B8"/>
    <w:rsid w:val="006169F3"/>
    <w:rsid w:val="0061719B"/>
    <w:rsid w:val="00617874"/>
    <w:rsid w:val="00617A75"/>
    <w:rsid w:val="0062063E"/>
    <w:rsid w:val="00621876"/>
    <w:rsid w:val="006228EF"/>
    <w:rsid w:val="00622FE0"/>
    <w:rsid w:val="006231B5"/>
    <w:rsid w:val="00623AB7"/>
    <w:rsid w:val="00624072"/>
    <w:rsid w:val="006263CD"/>
    <w:rsid w:val="00627D81"/>
    <w:rsid w:val="00630915"/>
    <w:rsid w:val="006326AE"/>
    <w:rsid w:val="0063391C"/>
    <w:rsid w:val="00633CE1"/>
    <w:rsid w:val="006343FB"/>
    <w:rsid w:val="0063461C"/>
    <w:rsid w:val="00634DBF"/>
    <w:rsid w:val="00635D2A"/>
    <w:rsid w:val="00635E41"/>
    <w:rsid w:val="006375D9"/>
    <w:rsid w:val="00637ADE"/>
    <w:rsid w:val="00640A4C"/>
    <w:rsid w:val="00640FF4"/>
    <w:rsid w:val="00641A12"/>
    <w:rsid w:val="00641BEE"/>
    <w:rsid w:val="006422B8"/>
    <w:rsid w:val="00643925"/>
    <w:rsid w:val="006445A5"/>
    <w:rsid w:val="006445AE"/>
    <w:rsid w:val="00644BD5"/>
    <w:rsid w:val="00645A6F"/>
    <w:rsid w:val="00645F1D"/>
    <w:rsid w:val="00646062"/>
    <w:rsid w:val="006465CF"/>
    <w:rsid w:val="00646760"/>
    <w:rsid w:val="00650ABC"/>
    <w:rsid w:val="00651D4E"/>
    <w:rsid w:val="00651D8C"/>
    <w:rsid w:val="00652181"/>
    <w:rsid w:val="0065275C"/>
    <w:rsid w:val="00653752"/>
    <w:rsid w:val="006549C8"/>
    <w:rsid w:val="00655D0C"/>
    <w:rsid w:val="00655D4A"/>
    <w:rsid w:val="00657587"/>
    <w:rsid w:val="006575B4"/>
    <w:rsid w:val="006611A0"/>
    <w:rsid w:val="0066140C"/>
    <w:rsid w:val="00661684"/>
    <w:rsid w:val="006623DB"/>
    <w:rsid w:val="00663162"/>
    <w:rsid w:val="0066446F"/>
    <w:rsid w:val="00664502"/>
    <w:rsid w:val="00664A05"/>
    <w:rsid w:val="00664E24"/>
    <w:rsid w:val="0066501A"/>
    <w:rsid w:val="0066566D"/>
    <w:rsid w:val="00665FDC"/>
    <w:rsid w:val="00666261"/>
    <w:rsid w:val="006664EC"/>
    <w:rsid w:val="0066749B"/>
    <w:rsid w:val="006675ED"/>
    <w:rsid w:val="0066769C"/>
    <w:rsid w:val="00667D59"/>
    <w:rsid w:val="00670195"/>
    <w:rsid w:val="0067105D"/>
    <w:rsid w:val="00672740"/>
    <w:rsid w:val="00672E94"/>
    <w:rsid w:val="006739C3"/>
    <w:rsid w:val="006746AC"/>
    <w:rsid w:val="0067570D"/>
    <w:rsid w:val="00675D61"/>
    <w:rsid w:val="00676004"/>
    <w:rsid w:val="00676AED"/>
    <w:rsid w:val="00677EA0"/>
    <w:rsid w:val="006805AB"/>
    <w:rsid w:val="00680DF3"/>
    <w:rsid w:val="006810F3"/>
    <w:rsid w:val="00681C44"/>
    <w:rsid w:val="00681D1E"/>
    <w:rsid w:val="00682017"/>
    <w:rsid w:val="0068305F"/>
    <w:rsid w:val="0068316B"/>
    <w:rsid w:val="00683879"/>
    <w:rsid w:val="006841D4"/>
    <w:rsid w:val="00684386"/>
    <w:rsid w:val="00684C35"/>
    <w:rsid w:val="00685008"/>
    <w:rsid w:val="006853F1"/>
    <w:rsid w:val="006863D6"/>
    <w:rsid w:val="006906CD"/>
    <w:rsid w:val="006907F4"/>
    <w:rsid w:val="00690D7D"/>
    <w:rsid w:val="00690E8A"/>
    <w:rsid w:val="00692A4E"/>
    <w:rsid w:val="006937B2"/>
    <w:rsid w:val="00694130"/>
    <w:rsid w:val="006948FE"/>
    <w:rsid w:val="0069516D"/>
    <w:rsid w:val="00695CBB"/>
    <w:rsid w:val="006962C5"/>
    <w:rsid w:val="00697069"/>
    <w:rsid w:val="006A0039"/>
    <w:rsid w:val="006A0617"/>
    <w:rsid w:val="006A11DE"/>
    <w:rsid w:val="006A2286"/>
    <w:rsid w:val="006A237B"/>
    <w:rsid w:val="006A2A19"/>
    <w:rsid w:val="006A3271"/>
    <w:rsid w:val="006A429C"/>
    <w:rsid w:val="006A49FB"/>
    <w:rsid w:val="006A5DBE"/>
    <w:rsid w:val="006B0A31"/>
    <w:rsid w:val="006B0F1D"/>
    <w:rsid w:val="006B0F3C"/>
    <w:rsid w:val="006B115E"/>
    <w:rsid w:val="006B2052"/>
    <w:rsid w:val="006B2066"/>
    <w:rsid w:val="006B37CD"/>
    <w:rsid w:val="006B3F55"/>
    <w:rsid w:val="006B434F"/>
    <w:rsid w:val="006C1D95"/>
    <w:rsid w:val="006C220A"/>
    <w:rsid w:val="006C2A3D"/>
    <w:rsid w:val="006C38AF"/>
    <w:rsid w:val="006C6556"/>
    <w:rsid w:val="006C6580"/>
    <w:rsid w:val="006C6D8C"/>
    <w:rsid w:val="006D0197"/>
    <w:rsid w:val="006D0CE6"/>
    <w:rsid w:val="006D0E47"/>
    <w:rsid w:val="006D0FBF"/>
    <w:rsid w:val="006D2510"/>
    <w:rsid w:val="006D2FA1"/>
    <w:rsid w:val="006D3251"/>
    <w:rsid w:val="006D3284"/>
    <w:rsid w:val="006D39DB"/>
    <w:rsid w:val="006D46E4"/>
    <w:rsid w:val="006D4CC6"/>
    <w:rsid w:val="006D4D5B"/>
    <w:rsid w:val="006D6064"/>
    <w:rsid w:val="006D78B4"/>
    <w:rsid w:val="006D7D98"/>
    <w:rsid w:val="006E048B"/>
    <w:rsid w:val="006E0C67"/>
    <w:rsid w:val="006E15BB"/>
    <w:rsid w:val="006E2BD4"/>
    <w:rsid w:val="006E2DE9"/>
    <w:rsid w:val="006E34EC"/>
    <w:rsid w:val="006E37E7"/>
    <w:rsid w:val="006E4993"/>
    <w:rsid w:val="006E52FC"/>
    <w:rsid w:val="006E59F7"/>
    <w:rsid w:val="006E5D07"/>
    <w:rsid w:val="006E7869"/>
    <w:rsid w:val="006F0F24"/>
    <w:rsid w:val="006F1194"/>
    <w:rsid w:val="006F1AB8"/>
    <w:rsid w:val="006F1E2D"/>
    <w:rsid w:val="006F2AC7"/>
    <w:rsid w:val="006F3A33"/>
    <w:rsid w:val="006F452C"/>
    <w:rsid w:val="006F4987"/>
    <w:rsid w:val="006F5367"/>
    <w:rsid w:val="007012F8"/>
    <w:rsid w:val="007023F6"/>
    <w:rsid w:val="007027C0"/>
    <w:rsid w:val="00704164"/>
    <w:rsid w:val="00704193"/>
    <w:rsid w:val="00704E9C"/>
    <w:rsid w:val="00706CF2"/>
    <w:rsid w:val="0070729A"/>
    <w:rsid w:val="00707CD6"/>
    <w:rsid w:val="00710655"/>
    <w:rsid w:val="0071081A"/>
    <w:rsid w:val="00710F8A"/>
    <w:rsid w:val="0071266F"/>
    <w:rsid w:val="007132A0"/>
    <w:rsid w:val="00713C54"/>
    <w:rsid w:val="00713F0B"/>
    <w:rsid w:val="00714059"/>
    <w:rsid w:val="0071441C"/>
    <w:rsid w:val="00714E07"/>
    <w:rsid w:val="00715F06"/>
    <w:rsid w:val="00720962"/>
    <w:rsid w:val="00720D94"/>
    <w:rsid w:val="00720F68"/>
    <w:rsid w:val="007212BA"/>
    <w:rsid w:val="007239C0"/>
    <w:rsid w:val="00723C55"/>
    <w:rsid w:val="0072434F"/>
    <w:rsid w:val="007249C9"/>
    <w:rsid w:val="007261B0"/>
    <w:rsid w:val="00726DDA"/>
    <w:rsid w:val="00727C64"/>
    <w:rsid w:val="00730481"/>
    <w:rsid w:val="00731763"/>
    <w:rsid w:val="00732328"/>
    <w:rsid w:val="00732D3B"/>
    <w:rsid w:val="00735BD6"/>
    <w:rsid w:val="00736631"/>
    <w:rsid w:val="00737236"/>
    <w:rsid w:val="00737BB2"/>
    <w:rsid w:val="007407E4"/>
    <w:rsid w:val="0074313F"/>
    <w:rsid w:val="0074352C"/>
    <w:rsid w:val="0074415E"/>
    <w:rsid w:val="007448BB"/>
    <w:rsid w:val="00745726"/>
    <w:rsid w:val="00745A90"/>
    <w:rsid w:val="00745F32"/>
    <w:rsid w:val="007466B2"/>
    <w:rsid w:val="0074703C"/>
    <w:rsid w:val="0074713E"/>
    <w:rsid w:val="00747807"/>
    <w:rsid w:val="00752A13"/>
    <w:rsid w:val="00752FB6"/>
    <w:rsid w:val="007533DC"/>
    <w:rsid w:val="007539A0"/>
    <w:rsid w:val="00753A20"/>
    <w:rsid w:val="00753F46"/>
    <w:rsid w:val="00754A12"/>
    <w:rsid w:val="00755254"/>
    <w:rsid w:val="00755B8B"/>
    <w:rsid w:val="00755C54"/>
    <w:rsid w:val="007561A6"/>
    <w:rsid w:val="00756E3B"/>
    <w:rsid w:val="00761889"/>
    <w:rsid w:val="00761F99"/>
    <w:rsid w:val="0076353E"/>
    <w:rsid w:val="00763968"/>
    <w:rsid w:val="007640EA"/>
    <w:rsid w:val="00764399"/>
    <w:rsid w:val="00764900"/>
    <w:rsid w:val="00764960"/>
    <w:rsid w:val="00764EBC"/>
    <w:rsid w:val="00766083"/>
    <w:rsid w:val="00767020"/>
    <w:rsid w:val="007674BE"/>
    <w:rsid w:val="00767513"/>
    <w:rsid w:val="00767634"/>
    <w:rsid w:val="00767691"/>
    <w:rsid w:val="007679C1"/>
    <w:rsid w:val="00767DB4"/>
    <w:rsid w:val="00770F7F"/>
    <w:rsid w:val="007713BD"/>
    <w:rsid w:val="007726F5"/>
    <w:rsid w:val="00772EB9"/>
    <w:rsid w:val="007737C2"/>
    <w:rsid w:val="00774700"/>
    <w:rsid w:val="00774D10"/>
    <w:rsid w:val="00775571"/>
    <w:rsid w:val="00775611"/>
    <w:rsid w:val="00775BCD"/>
    <w:rsid w:val="00775F92"/>
    <w:rsid w:val="00776CF6"/>
    <w:rsid w:val="00776EAE"/>
    <w:rsid w:val="007771FD"/>
    <w:rsid w:val="0077720F"/>
    <w:rsid w:val="007800D5"/>
    <w:rsid w:val="00781D9C"/>
    <w:rsid w:val="0078222F"/>
    <w:rsid w:val="00782765"/>
    <w:rsid w:val="007834ED"/>
    <w:rsid w:val="00783E20"/>
    <w:rsid w:val="00783F26"/>
    <w:rsid w:val="007860E9"/>
    <w:rsid w:val="007862AF"/>
    <w:rsid w:val="0078739F"/>
    <w:rsid w:val="0078781A"/>
    <w:rsid w:val="00787886"/>
    <w:rsid w:val="00790FEF"/>
    <w:rsid w:val="007927BB"/>
    <w:rsid w:val="007928EF"/>
    <w:rsid w:val="00792C07"/>
    <w:rsid w:val="00793FA1"/>
    <w:rsid w:val="0079436F"/>
    <w:rsid w:val="00794614"/>
    <w:rsid w:val="007946C2"/>
    <w:rsid w:val="007958BB"/>
    <w:rsid w:val="0079631E"/>
    <w:rsid w:val="00796852"/>
    <w:rsid w:val="00796B7C"/>
    <w:rsid w:val="007A0301"/>
    <w:rsid w:val="007A088D"/>
    <w:rsid w:val="007A105F"/>
    <w:rsid w:val="007A148C"/>
    <w:rsid w:val="007A1786"/>
    <w:rsid w:val="007B0F51"/>
    <w:rsid w:val="007B139D"/>
    <w:rsid w:val="007B238F"/>
    <w:rsid w:val="007B274D"/>
    <w:rsid w:val="007B3BC2"/>
    <w:rsid w:val="007B3DB7"/>
    <w:rsid w:val="007B5658"/>
    <w:rsid w:val="007B7419"/>
    <w:rsid w:val="007B7EA0"/>
    <w:rsid w:val="007C01C5"/>
    <w:rsid w:val="007C0559"/>
    <w:rsid w:val="007C138E"/>
    <w:rsid w:val="007C1396"/>
    <w:rsid w:val="007C31B4"/>
    <w:rsid w:val="007C35DF"/>
    <w:rsid w:val="007C440A"/>
    <w:rsid w:val="007C4767"/>
    <w:rsid w:val="007C4871"/>
    <w:rsid w:val="007C4BC9"/>
    <w:rsid w:val="007C5FE4"/>
    <w:rsid w:val="007C7B76"/>
    <w:rsid w:val="007D013A"/>
    <w:rsid w:val="007D2137"/>
    <w:rsid w:val="007D22A8"/>
    <w:rsid w:val="007D30ED"/>
    <w:rsid w:val="007D454E"/>
    <w:rsid w:val="007D5345"/>
    <w:rsid w:val="007D5623"/>
    <w:rsid w:val="007D6826"/>
    <w:rsid w:val="007D691B"/>
    <w:rsid w:val="007D696E"/>
    <w:rsid w:val="007D6AB7"/>
    <w:rsid w:val="007D755A"/>
    <w:rsid w:val="007D7A15"/>
    <w:rsid w:val="007E0389"/>
    <w:rsid w:val="007E18C9"/>
    <w:rsid w:val="007E21D8"/>
    <w:rsid w:val="007E2856"/>
    <w:rsid w:val="007E2C8B"/>
    <w:rsid w:val="007E476C"/>
    <w:rsid w:val="007E528D"/>
    <w:rsid w:val="007E52A2"/>
    <w:rsid w:val="007E5527"/>
    <w:rsid w:val="007F0D79"/>
    <w:rsid w:val="007F0F36"/>
    <w:rsid w:val="007F2297"/>
    <w:rsid w:val="007F25BC"/>
    <w:rsid w:val="007F5555"/>
    <w:rsid w:val="007F650C"/>
    <w:rsid w:val="007F7AC2"/>
    <w:rsid w:val="008002E7"/>
    <w:rsid w:val="00800AFC"/>
    <w:rsid w:val="00800B6D"/>
    <w:rsid w:val="008025B6"/>
    <w:rsid w:val="008033E4"/>
    <w:rsid w:val="00803451"/>
    <w:rsid w:val="0080422C"/>
    <w:rsid w:val="008046C1"/>
    <w:rsid w:val="00804AC4"/>
    <w:rsid w:val="00804BA0"/>
    <w:rsid w:val="0080517B"/>
    <w:rsid w:val="0080627C"/>
    <w:rsid w:val="00806E9A"/>
    <w:rsid w:val="00807A2A"/>
    <w:rsid w:val="008102D4"/>
    <w:rsid w:val="0081314A"/>
    <w:rsid w:val="00813799"/>
    <w:rsid w:val="00814814"/>
    <w:rsid w:val="00814B55"/>
    <w:rsid w:val="00815570"/>
    <w:rsid w:val="00816DCB"/>
    <w:rsid w:val="00820ADA"/>
    <w:rsid w:val="00820C9B"/>
    <w:rsid w:val="00820FF7"/>
    <w:rsid w:val="008216B5"/>
    <w:rsid w:val="00821FA6"/>
    <w:rsid w:val="00822332"/>
    <w:rsid w:val="00822615"/>
    <w:rsid w:val="00823CD0"/>
    <w:rsid w:val="00824838"/>
    <w:rsid w:val="00824D34"/>
    <w:rsid w:val="008250C5"/>
    <w:rsid w:val="00825A01"/>
    <w:rsid w:val="00825C10"/>
    <w:rsid w:val="00825D35"/>
    <w:rsid w:val="00826E65"/>
    <w:rsid w:val="008274BF"/>
    <w:rsid w:val="00827C7A"/>
    <w:rsid w:val="00830782"/>
    <w:rsid w:val="00830E08"/>
    <w:rsid w:val="00831105"/>
    <w:rsid w:val="008319CA"/>
    <w:rsid w:val="00831AE2"/>
    <w:rsid w:val="00832383"/>
    <w:rsid w:val="00833840"/>
    <w:rsid w:val="00833B0C"/>
    <w:rsid w:val="00834195"/>
    <w:rsid w:val="00835864"/>
    <w:rsid w:val="0083609C"/>
    <w:rsid w:val="008369A3"/>
    <w:rsid w:val="00837316"/>
    <w:rsid w:val="0083749B"/>
    <w:rsid w:val="00837EFD"/>
    <w:rsid w:val="00837F74"/>
    <w:rsid w:val="00840CB1"/>
    <w:rsid w:val="00840EA8"/>
    <w:rsid w:val="008413B7"/>
    <w:rsid w:val="008416B7"/>
    <w:rsid w:val="00843067"/>
    <w:rsid w:val="008431BD"/>
    <w:rsid w:val="00844392"/>
    <w:rsid w:val="00844ECF"/>
    <w:rsid w:val="00847651"/>
    <w:rsid w:val="008514DE"/>
    <w:rsid w:val="00851BB9"/>
    <w:rsid w:val="00851F7A"/>
    <w:rsid w:val="008534C7"/>
    <w:rsid w:val="008542B7"/>
    <w:rsid w:val="008547AC"/>
    <w:rsid w:val="00854C01"/>
    <w:rsid w:val="00855558"/>
    <w:rsid w:val="00855867"/>
    <w:rsid w:val="00855A1A"/>
    <w:rsid w:val="00855BC3"/>
    <w:rsid w:val="00856CB1"/>
    <w:rsid w:val="00856EDB"/>
    <w:rsid w:val="0085751E"/>
    <w:rsid w:val="00863062"/>
    <w:rsid w:val="00863FB3"/>
    <w:rsid w:val="00864D24"/>
    <w:rsid w:val="00867470"/>
    <w:rsid w:val="00867569"/>
    <w:rsid w:val="008703F3"/>
    <w:rsid w:val="00870603"/>
    <w:rsid w:val="00870C05"/>
    <w:rsid w:val="008712C6"/>
    <w:rsid w:val="0087433C"/>
    <w:rsid w:val="00874CCB"/>
    <w:rsid w:val="00875A0B"/>
    <w:rsid w:val="00875A85"/>
    <w:rsid w:val="0087775B"/>
    <w:rsid w:val="00880DA8"/>
    <w:rsid w:val="00881B90"/>
    <w:rsid w:val="00882160"/>
    <w:rsid w:val="00882529"/>
    <w:rsid w:val="008829AC"/>
    <w:rsid w:val="0088445F"/>
    <w:rsid w:val="00885E0E"/>
    <w:rsid w:val="008865D1"/>
    <w:rsid w:val="00886FCE"/>
    <w:rsid w:val="0088763A"/>
    <w:rsid w:val="008900D3"/>
    <w:rsid w:val="00890D96"/>
    <w:rsid w:val="00890DE6"/>
    <w:rsid w:val="00891B47"/>
    <w:rsid w:val="008924BE"/>
    <w:rsid w:val="00892F70"/>
    <w:rsid w:val="00894612"/>
    <w:rsid w:val="008947BB"/>
    <w:rsid w:val="008958D8"/>
    <w:rsid w:val="008A06CB"/>
    <w:rsid w:val="008A0DB5"/>
    <w:rsid w:val="008A0F1C"/>
    <w:rsid w:val="008A1271"/>
    <w:rsid w:val="008A1470"/>
    <w:rsid w:val="008A23D9"/>
    <w:rsid w:val="008A30E5"/>
    <w:rsid w:val="008A3A7B"/>
    <w:rsid w:val="008A4CDB"/>
    <w:rsid w:val="008A4ED8"/>
    <w:rsid w:val="008A5AA8"/>
    <w:rsid w:val="008A5D9B"/>
    <w:rsid w:val="008A64B8"/>
    <w:rsid w:val="008A6B0E"/>
    <w:rsid w:val="008A7524"/>
    <w:rsid w:val="008B031D"/>
    <w:rsid w:val="008B07AB"/>
    <w:rsid w:val="008B08C2"/>
    <w:rsid w:val="008B0CBA"/>
    <w:rsid w:val="008B1B1E"/>
    <w:rsid w:val="008B1E32"/>
    <w:rsid w:val="008B28CB"/>
    <w:rsid w:val="008B2A67"/>
    <w:rsid w:val="008B3B89"/>
    <w:rsid w:val="008B3CF7"/>
    <w:rsid w:val="008B3EE8"/>
    <w:rsid w:val="008B410A"/>
    <w:rsid w:val="008B559F"/>
    <w:rsid w:val="008B582C"/>
    <w:rsid w:val="008B67C5"/>
    <w:rsid w:val="008B6854"/>
    <w:rsid w:val="008B6875"/>
    <w:rsid w:val="008B6BE6"/>
    <w:rsid w:val="008C06EB"/>
    <w:rsid w:val="008C08F2"/>
    <w:rsid w:val="008C0B95"/>
    <w:rsid w:val="008C0E9A"/>
    <w:rsid w:val="008C1087"/>
    <w:rsid w:val="008C1D43"/>
    <w:rsid w:val="008C213C"/>
    <w:rsid w:val="008C45F9"/>
    <w:rsid w:val="008C49C6"/>
    <w:rsid w:val="008C57D9"/>
    <w:rsid w:val="008C5B22"/>
    <w:rsid w:val="008C6562"/>
    <w:rsid w:val="008C764C"/>
    <w:rsid w:val="008D0DB6"/>
    <w:rsid w:val="008D1C19"/>
    <w:rsid w:val="008D1F99"/>
    <w:rsid w:val="008D2140"/>
    <w:rsid w:val="008D2FAC"/>
    <w:rsid w:val="008D4356"/>
    <w:rsid w:val="008D442D"/>
    <w:rsid w:val="008D4C63"/>
    <w:rsid w:val="008D4F74"/>
    <w:rsid w:val="008D74A5"/>
    <w:rsid w:val="008E0157"/>
    <w:rsid w:val="008E0B96"/>
    <w:rsid w:val="008E2283"/>
    <w:rsid w:val="008E2F82"/>
    <w:rsid w:val="008E4815"/>
    <w:rsid w:val="008E680F"/>
    <w:rsid w:val="008E73DF"/>
    <w:rsid w:val="008E7910"/>
    <w:rsid w:val="008F1509"/>
    <w:rsid w:val="008F27A3"/>
    <w:rsid w:val="008F27B8"/>
    <w:rsid w:val="008F35A2"/>
    <w:rsid w:val="008F45D0"/>
    <w:rsid w:val="008F46B0"/>
    <w:rsid w:val="008F536E"/>
    <w:rsid w:val="008F57BB"/>
    <w:rsid w:val="008F6E76"/>
    <w:rsid w:val="008F6FB4"/>
    <w:rsid w:val="008F7467"/>
    <w:rsid w:val="008F7622"/>
    <w:rsid w:val="008F7F78"/>
    <w:rsid w:val="00900458"/>
    <w:rsid w:val="00900F25"/>
    <w:rsid w:val="00901474"/>
    <w:rsid w:val="009014DE"/>
    <w:rsid w:val="0090153C"/>
    <w:rsid w:val="009018BC"/>
    <w:rsid w:val="009021DA"/>
    <w:rsid w:val="00902D94"/>
    <w:rsid w:val="0090364F"/>
    <w:rsid w:val="009044CA"/>
    <w:rsid w:val="00904822"/>
    <w:rsid w:val="00904FB5"/>
    <w:rsid w:val="009059EC"/>
    <w:rsid w:val="009069FA"/>
    <w:rsid w:val="00906C6E"/>
    <w:rsid w:val="00907200"/>
    <w:rsid w:val="009076D9"/>
    <w:rsid w:val="009106B3"/>
    <w:rsid w:val="00910CDE"/>
    <w:rsid w:val="009110EF"/>
    <w:rsid w:val="00913387"/>
    <w:rsid w:val="00913936"/>
    <w:rsid w:val="00913AEF"/>
    <w:rsid w:val="00914AB3"/>
    <w:rsid w:val="00915F8B"/>
    <w:rsid w:val="00917888"/>
    <w:rsid w:val="00920777"/>
    <w:rsid w:val="009208C7"/>
    <w:rsid w:val="009215CD"/>
    <w:rsid w:val="009220A7"/>
    <w:rsid w:val="00922123"/>
    <w:rsid w:val="009223A5"/>
    <w:rsid w:val="0092397A"/>
    <w:rsid w:val="0092685E"/>
    <w:rsid w:val="00927D22"/>
    <w:rsid w:val="00930191"/>
    <w:rsid w:val="00930BC4"/>
    <w:rsid w:val="009318B5"/>
    <w:rsid w:val="0093254B"/>
    <w:rsid w:val="009327F8"/>
    <w:rsid w:val="00932922"/>
    <w:rsid w:val="00933D1D"/>
    <w:rsid w:val="00936AE7"/>
    <w:rsid w:val="0094047D"/>
    <w:rsid w:val="00942684"/>
    <w:rsid w:val="009435AB"/>
    <w:rsid w:val="00943EFA"/>
    <w:rsid w:val="009455F6"/>
    <w:rsid w:val="00947396"/>
    <w:rsid w:val="00947B4C"/>
    <w:rsid w:val="00947FEA"/>
    <w:rsid w:val="009513EB"/>
    <w:rsid w:val="009521C2"/>
    <w:rsid w:val="0095251A"/>
    <w:rsid w:val="00952E2F"/>
    <w:rsid w:val="00953A37"/>
    <w:rsid w:val="00953F67"/>
    <w:rsid w:val="00954D21"/>
    <w:rsid w:val="009552BF"/>
    <w:rsid w:val="00960148"/>
    <w:rsid w:val="0096063C"/>
    <w:rsid w:val="009611C3"/>
    <w:rsid w:val="00962F0E"/>
    <w:rsid w:val="0096305E"/>
    <w:rsid w:val="009638E4"/>
    <w:rsid w:val="0096392A"/>
    <w:rsid w:val="00963C29"/>
    <w:rsid w:val="009648AC"/>
    <w:rsid w:val="00964E0D"/>
    <w:rsid w:val="00966D39"/>
    <w:rsid w:val="00967835"/>
    <w:rsid w:val="00967F83"/>
    <w:rsid w:val="00971ACA"/>
    <w:rsid w:val="00972770"/>
    <w:rsid w:val="00972BBD"/>
    <w:rsid w:val="00973393"/>
    <w:rsid w:val="00974D35"/>
    <w:rsid w:val="0097594D"/>
    <w:rsid w:val="00976B0D"/>
    <w:rsid w:val="00980445"/>
    <w:rsid w:val="009833E1"/>
    <w:rsid w:val="009842B9"/>
    <w:rsid w:val="0098433D"/>
    <w:rsid w:val="00984C2B"/>
    <w:rsid w:val="00984C5E"/>
    <w:rsid w:val="0098610C"/>
    <w:rsid w:val="0098622B"/>
    <w:rsid w:val="00987159"/>
    <w:rsid w:val="00987508"/>
    <w:rsid w:val="009902DB"/>
    <w:rsid w:val="0099056F"/>
    <w:rsid w:val="00990C56"/>
    <w:rsid w:val="00990F21"/>
    <w:rsid w:val="00991980"/>
    <w:rsid w:val="00991E01"/>
    <w:rsid w:val="00992092"/>
    <w:rsid w:val="009937EF"/>
    <w:rsid w:val="00993F32"/>
    <w:rsid w:val="00995699"/>
    <w:rsid w:val="009959F6"/>
    <w:rsid w:val="00995BBF"/>
    <w:rsid w:val="00996B81"/>
    <w:rsid w:val="00997230"/>
    <w:rsid w:val="00997ABF"/>
    <w:rsid w:val="009A1149"/>
    <w:rsid w:val="009A15FA"/>
    <w:rsid w:val="009A23AD"/>
    <w:rsid w:val="009A3BA1"/>
    <w:rsid w:val="009A3D19"/>
    <w:rsid w:val="009A462A"/>
    <w:rsid w:val="009A55C7"/>
    <w:rsid w:val="009A6201"/>
    <w:rsid w:val="009A638B"/>
    <w:rsid w:val="009A655E"/>
    <w:rsid w:val="009A7031"/>
    <w:rsid w:val="009A76B4"/>
    <w:rsid w:val="009B0047"/>
    <w:rsid w:val="009B0A08"/>
    <w:rsid w:val="009B13E5"/>
    <w:rsid w:val="009B1739"/>
    <w:rsid w:val="009B183C"/>
    <w:rsid w:val="009B1ED2"/>
    <w:rsid w:val="009B2929"/>
    <w:rsid w:val="009B3580"/>
    <w:rsid w:val="009B3630"/>
    <w:rsid w:val="009C0840"/>
    <w:rsid w:val="009C16A4"/>
    <w:rsid w:val="009C4218"/>
    <w:rsid w:val="009C5751"/>
    <w:rsid w:val="009C590E"/>
    <w:rsid w:val="009C5EFD"/>
    <w:rsid w:val="009C6267"/>
    <w:rsid w:val="009C6637"/>
    <w:rsid w:val="009C7031"/>
    <w:rsid w:val="009D0335"/>
    <w:rsid w:val="009D0D60"/>
    <w:rsid w:val="009D0F60"/>
    <w:rsid w:val="009D1109"/>
    <w:rsid w:val="009D27D0"/>
    <w:rsid w:val="009D3E3F"/>
    <w:rsid w:val="009D450C"/>
    <w:rsid w:val="009D499C"/>
    <w:rsid w:val="009D750F"/>
    <w:rsid w:val="009E1E77"/>
    <w:rsid w:val="009E2BAE"/>
    <w:rsid w:val="009E3109"/>
    <w:rsid w:val="009E3CD1"/>
    <w:rsid w:val="009E3D74"/>
    <w:rsid w:val="009E4D0E"/>
    <w:rsid w:val="009E52B9"/>
    <w:rsid w:val="009E682D"/>
    <w:rsid w:val="009E70B6"/>
    <w:rsid w:val="009E713C"/>
    <w:rsid w:val="009E7820"/>
    <w:rsid w:val="009E7B40"/>
    <w:rsid w:val="009F18C7"/>
    <w:rsid w:val="009F1BD7"/>
    <w:rsid w:val="009F4721"/>
    <w:rsid w:val="009F6117"/>
    <w:rsid w:val="009F711E"/>
    <w:rsid w:val="009F7C33"/>
    <w:rsid w:val="009F7C8C"/>
    <w:rsid w:val="00A005D7"/>
    <w:rsid w:val="00A010A8"/>
    <w:rsid w:val="00A0128F"/>
    <w:rsid w:val="00A026BE"/>
    <w:rsid w:val="00A0369A"/>
    <w:rsid w:val="00A03A19"/>
    <w:rsid w:val="00A041B2"/>
    <w:rsid w:val="00A05967"/>
    <w:rsid w:val="00A05A0F"/>
    <w:rsid w:val="00A0603B"/>
    <w:rsid w:val="00A06772"/>
    <w:rsid w:val="00A07966"/>
    <w:rsid w:val="00A07D51"/>
    <w:rsid w:val="00A07D5F"/>
    <w:rsid w:val="00A137D8"/>
    <w:rsid w:val="00A13F29"/>
    <w:rsid w:val="00A14186"/>
    <w:rsid w:val="00A149A7"/>
    <w:rsid w:val="00A14B76"/>
    <w:rsid w:val="00A15627"/>
    <w:rsid w:val="00A16320"/>
    <w:rsid w:val="00A17003"/>
    <w:rsid w:val="00A17B14"/>
    <w:rsid w:val="00A17B88"/>
    <w:rsid w:val="00A223FF"/>
    <w:rsid w:val="00A231EB"/>
    <w:rsid w:val="00A25B4B"/>
    <w:rsid w:val="00A26997"/>
    <w:rsid w:val="00A273AA"/>
    <w:rsid w:val="00A3035D"/>
    <w:rsid w:val="00A30C76"/>
    <w:rsid w:val="00A316DC"/>
    <w:rsid w:val="00A320B0"/>
    <w:rsid w:val="00A324A8"/>
    <w:rsid w:val="00A32B2A"/>
    <w:rsid w:val="00A32D8C"/>
    <w:rsid w:val="00A330BB"/>
    <w:rsid w:val="00A338AB"/>
    <w:rsid w:val="00A35116"/>
    <w:rsid w:val="00A354AD"/>
    <w:rsid w:val="00A356CC"/>
    <w:rsid w:val="00A35B9F"/>
    <w:rsid w:val="00A3642C"/>
    <w:rsid w:val="00A371E7"/>
    <w:rsid w:val="00A3777B"/>
    <w:rsid w:val="00A37874"/>
    <w:rsid w:val="00A37F2A"/>
    <w:rsid w:val="00A423DB"/>
    <w:rsid w:val="00A42B25"/>
    <w:rsid w:val="00A42CBE"/>
    <w:rsid w:val="00A43748"/>
    <w:rsid w:val="00A43C42"/>
    <w:rsid w:val="00A43DAA"/>
    <w:rsid w:val="00A43E28"/>
    <w:rsid w:val="00A44C6E"/>
    <w:rsid w:val="00A45638"/>
    <w:rsid w:val="00A4589F"/>
    <w:rsid w:val="00A459CF"/>
    <w:rsid w:val="00A47D83"/>
    <w:rsid w:val="00A50784"/>
    <w:rsid w:val="00A50CFF"/>
    <w:rsid w:val="00A5155B"/>
    <w:rsid w:val="00A51DBC"/>
    <w:rsid w:val="00A52214"/>
    <w:rsid w:val="00A52EB5"/>
    <w:rsid w:val="00A53ED9"/>
    <w:rsid w:val="00A546A1"/>
    <w:rsid w:val="00A54918"/>
    <w:rsid w:val="00A54ED4"/>
    <w:rsid w:val="00A551B5"/>
    <w:rsid w:val="00A55834"/>
    <w:rsid w:val="00A561F8"/>
    <w:rsid w:val="00A564D4"/>
    <w:rsid w:val="00A60471"/>
    <w:rsid w:val="00A60A72"/>
    <w:rsid w:val="00A60BD5"/>
    <w:rsid w:val="00A61270"/>
    <w:rsid w:val="00A6230D"/>
    <w:rsid w:val="00A62F70"/>
    <w:rsid w:val="00A66964"/>
    <w:rsid w:val="00A67260"/>
    <w:rsid w:val="00A676BF"/>
    <w:rsid w:val="00A67A6C"/>
    <w:rsid w:val="00A67B14"/>
    <w:rsid w:val="00A70E6F"/>
    <w:rsid w:val="00A72DFB"/>
    <w:rsid w:val="00A73853"/>
    <w:rsid w:val="00A743DD"/>
    <w:rsid w:val="00A744B1"/>
    <w:rsid w:val="00A760D7"/>
    <w:rsid w:val="00A763B6"/>
    <w:rsid w:val="00A76483"/>
    <w:rsid w:val="00A77397"/>
    <w:rsid w:val="00A77835"/>
    <w:rsid w:val="00A81C78"/>
    <w:rsid w:val="00A82C42"/>
    <w:rsid w:val="00A83DA0"/>
    <w:rsid w:val="00A85B9A"/>
    <w:rsid w:val="00A85E2D"/>
    <w:rsid w:val="00A85FED"/>
    <w:rsid w:val="00A86657"/>
    <w:rsid w:val="00A867EA"/>
    <w:rsid w:val="00A91773"/>
    <w:rsid w:val="00A917E7"/>
    <w:rsid w:val="00A918C5"/>
    <w:rsid w:val="00A91B1C"/>
    <w:rsid w:val="00A92A4B"/>
    <w:rsid w:val="00A92EE9"/>
    <w:rsid w:val="00A92EFF"/>
    <w:rsid w:val="00A9398C"/>
    <w:rsid w:val="00A968EE"/>
    <w:rsid w:val="00AA1852"/>
    <w:rsid w:val="00AA18D5"/>
    <w:rsid w:val="00AA307C"/>
    <w:rsid w:val="00AA37A3"/>
    <w:rsid w:val="00AA3BC5"/>
    <w:rsid w:val="00AA40E8"/>
    <w:rsid w:val="00AA53FC"/>
    <w:rsid w:val="00AA5F9F"/>
    <w:rsid w:val="00AA6537"/>
    <w:rsid w:val="00AA707F"/>
    <w:rsid w:val="00AA7A3A"/>
    <w:rsid w:val="00AB09A1"/>
    <w:rsid w:val="00AB1426"/>
    <w:rsid w:val="00AB1A91"/>
    <w:rsid w:val="00AB1BFB"/>
    <w:rsid w:val="00AB1D59"/>
    <w:rsid w:val="00AB2E02"/>
    <w:rsid w:val="00AB3FF5"/>
    <w:rsid w:val="00AB46AB"/>
    <w:rsid w:val="00AB4FF0"/>
    <w:rsid w:val="00AB65A2"/>
    <w:rsid w:val="00AB6F55"/>
    <w:rsid w:val="00AB7411"/>
    <w:rsid w:val="00AB747D"/>
    <w:rsid w:val="00AB7C46"/>
    <w:rsid w:val="00AC07D8"/>
    <w:rsid w:val="00AC0890"/>
    <w:rsid w:val="00AC096F"/>
    <w:rsid w:val="00AC0D06"/>
    <w:rsid w:val="00AC10CE"/>
    <w:rsid w:val="00AC1C67"/>
    <w:rsid w:val="00AC1D57"/>
    <w:rsid w:val="00AC33CE"/>
    <w:rsid w:val="00AC3A22"/>
    <w:rsid w:val="00AC3F7E"/>
    <w:rsid w:val="00AC411E"/>
    <w:rsid w:val="00AC426F"/>
    <w:rsid w:val="00AC4F2B"/>
    <w:rsid w:val="00AC5469"/>
    <w:rsid w:val="00AC5BA1"/>
    <w:rsid w:val="00AC5DC7"/>
    <w:rsid w:val="00AC6966"/>
    <w:rsid w:val="00AC69D5"/>
    <w:rsid w:val="00AD0506"/>
    <w:rsid w:val="00AD08CB"/>
    <w:rsid w:val="00AD12F9"/>
    <w:rsid w:val="00AD1308"/>
    <w:rsid w:val="00AD1474"/>
    <w:rsid w:val="00AD19A3"/>
    <w:rsid w:val="00AD25AF"/>
    <w:rsid w:val="00AD46CD"/>
    <w:rsid w:val="00AD4C54"/>
    <w:rsid w:val="00AD5C38"/>
    <w:rsid w:val="00AD6444"/>
    <w:rsid w:val="00AD7E65"/>
    <w:rsid w:val="00AE1471"/>
    <w:rsid w:val="00AE2973"/>
    <w:rsid w:val="00AE2ECB"/>
    <w:rsid w:val="00AE372A"/>
    <w:rsid w:val="00AE3887"/>
    <w:rsid w:val="00AE49A8"/>
    <w:rsid w:val="00AE55E5"/>
    <w:rsid w:val="00AE5B00"/>
    <w:rsid w:val="00AE5EA8"/>
    <w:rsid w:val="00AE64E2"/>
    <w:rsid w:val="00AE70C6"/>
    <w:rsid w:val="00AF034C"/>
    <w:rsid w:val="00AF04D3"/>
    <w:rsid w:val="00AF15F8"/>
    <w:rsid w:val="00AF1F02"/>
    <w:rsid w:val="00AF345F"/>
    <w:rsid w:val="00AF3622"/>
    <w:rsid w:val="00AF4073"/>
    <w:rsid w:val="00AF51DE"/>
    <w:rsid w:val="00AF5BA6"/>
    <w:rsid w:val="00AF6013"/>
    <w:rsid w:val="00AF64E0"/>
    <w:rsid w:val="00AF73B8"/>
    <w:rsid w:val="00B0106D"/>
    <w:rsid w:val="00B0174D"/>
    <w:rsid w:val="00B026A2"/>
    <w:rsid w:val="00B0426B"/>
    <w:rsid w:val="00B045F5"/>
    <w:rsid w:val="00B0544A"/>
    <w:rsid w:val="00B05B0A"/>
    <w:rsid w:val="00B0636A"/>
    <w:rsid w:val="00B07087"/>
    <w:rsid w:val="00B071EC"/>
    <w:rsid w:val="00B10D7A"/>
    <w:rsid w:val="00B123BF"/>
    <w:rsid w:val="00B132A0"/>
    <w:rsid w:val="00B14409"/>
    <w:rsid w:val="00B14487"/>
    <w:rsid w:val="00B145C4"/>
    <w:rsid w:val="00B158E5"/>
    <w:rsid w:val="00B176FB"/>
    <w:rsid w:val="00B17AF0"/>
    <w:rsid w:val="00B17D59"/>
    <w:rsid w:val="00B17E5E"/>
    <w:rsid w:val="00B209F0"/>
    <w:rsid w:val="00B20BD6"/>
    <w:rsid w:val="00B215E2"/>
    <w:rsid w:val="00B220CE"/>
    <w:rsid w:val="00B2258F"/>
    <w:rsid w:val="00B23020"/>
    <w:rsid w:val="00B23F1F"/>
    <w:rsid w:val="00B25616"/>
    <w:rsid w:val="00B2633D"/>
    <w:rsid w:val="00B26726"/>
    <w:rsid w:val="00B26C6A"/>
    <w:rsid w:val="00B27741"/>
    <w:rsid w:val="00B3006F"/>
    <w:rsid w:val="00B31767"/>
    <w:rsid w:val="00B31923"/>
    <w:rsid w:val="00B3263D"/>
    <w:rsid w:val="00B32860"/>
    <w:rsid w:val="00B3299F"/>
    <w:rsid w:val="00B33970"/>
    <w:rsid w:val="00B3480E"/>
    <w:rsid w:val="00B34E1E"/>
    <w:rsid w:val="00B36E84"/>
    <w:rsid w:val="00B37012"/>
    <w:rsid w:val="00B40311"/>
    <w:rsid w:val="00B41253"/>
    <w:rsid w:val="00B41A3B"/>
    <w:rsid w:val="00B4253A"/>
    <w:rsid w:val="00B433A4"/>
    <w:rsid w:val="00B43490"/>
    <w:rsid w:val="00B43A86"/>
    <w:rsid w:val="00B45335"/>
    <w:rsid w:val="00B456EB"/>
    <w:rsid w:val="00B46695"/>
    <w:rsid w:val="00B4686B"/>
    <w:rsid w:val="00B47267"/>
    <w:rsid w:val="00B4761C"/>
    <w:rsid w:val="00B508EF"/>
    <w:rsid w:val="00B519BB"/>
    <w:rsid w:val="00B53181"/>
    <w:rsid w:val="00B53796"/>
    <w:rsid w:val="00B53B95"/>
    <w:rsid w:val="00B53E18"/>
    <w:rsid w:val="00B53E45"/>
    <w:rsid w:val="00B541F5"/>
    <w:rsid w:val="00B543EB"/>
    <w:rsid w:val="00B54BB9"/>
    <w:rsid w:val="00B54D68"/>
    <w:rsid w:val="00B556A1"/>
    <w:rsid w:val="00B569CA"/>
    <w:rsid w:val="00B57D4F"/>
    <w:rsid w:val="00B60C98"/>
    <w:rsid w:val="00B61C74"/>
    <w:rsid w:val="00B63C74"/>
    <w:rsid w:val="00B6478B"/>
    <w:rsid w:val="00B64D38"/>
    <w:rsid w:val="00B66230"/>
    <w:rsid w:val="00B669DC"/>
    <w:rsid w:val="00B66C4F"/>
    <w:rsid w:val="00B6758E"/>
    <w:rsid w:val="00B676D6"/>
    <w:rsid w:val="00B7022C"/>
    <w:rsid w:val="00B70841"/>
    <w:rsid w:val="00B7117A"/>
    <w:rsid w:val="00B71CF6"/>
    <w:rsid w:val="00B72801"/>
    <w:rsid w:val="00B74B37"/>
    <w:rsid w:val="00B74F5D"/>
    <w:rsid w:val="00B75447"/>
    <w:rsid w:val="00B759F9"/>
    <w:rsid w:val="00B812E9"/>
    <w:rsid w:val="00B815DA"/>
    <w:rsid w:val="00B8173C"/>
    <w:rsid w:val="00B81D37"/>
    <w:rsid w:val="00B820B9"/>
    <w:rsid w:val="00B821D9"/>
    <w:rsid w:val="00B8225D"/>
    <w:rsid w:val="00B82BE9"/>
    <w:rsid w:val="00B82C68"/>
    <w:rsid w:val="00B835AD"/>
    <w:rsid w:val="00B8400D"/>
    <w:rsid w:val="00B84322"/>
    <w:rsid w:val="00B84AE6"/>
    <w:rsid w:val="00B850C9"/>
    <w:rsid w:val="00B86814"/>
    <w:rsid w:val="00B87DCC"/>
    <w:rsid w:val="00B87EE3"/>
    <w:rsid w:val="00B90733"/>
    <w:rsid w:val="00B90CA3"/>
    <w:rsid w:val="00B921C0"/>
    <w:rsid w:val="00B93FAF"/>
    <w:rsid w:val="00B9496E"/>
    <w:rsid w:val="00B94DA6"/>
    <w:rsid w:val="00B963CF"/>
    <w:rsid w:val="00B96D17"/>
    <w:rsid w:val="00BA00CB"/>
    <w:rsid w:val="00BA00E7"/>
    <w:rsid w:val="00BA0410"/>
    <w:rsid w:val="00BA1C48"/>
    <w:rsid w:val="00BA1D2E"/>
    <w:rsid w:val="00BA2571"/>
    <w:rsid w:val="00BA26EA"/>
    <w:rsid w:val="00BA29FD"/>
    <w:rsid w:val="00BA3EEC"/>
    <w:rsid w:val="00BA43F9"/>
    <w:rsid w:val="00BA50C4"/>
    <w:rsid w:val="00BA545C"/>
    <w:rsid w:val="00BA595B"/>
    <w:rsid w:val="00BA5C89"/>
    <w:rsid w:val="00BA667F"/>
    <w:rsid w:val="00BA73DC"/>
    <w:rsid w:val="00BB0463"/>
    <w:rsid w:val="00BB0A0C"/>
    <w:rsid w:val="00BB2F5F"/>
    <w:rsid w:val="00BB31C2"/>
    <w:rsid w:val="00BB3638"/>
    <w:rsid w:val="00BB51B7"/>
    <w:rsid w:val="00BB5FFB"/>
    <w:rsid w:val="00BB71A1"/>
    <w:rsid w:val="00BC0100"/>
    <w:rsid w:val="00BC02BB"/>
    <w:rsid w:val="00BC10E5"/>
    <w:rsid w:val="00BC1470"/>
    <w:rsid w:val="00BC1B05"/>
    <w:rsid w:val="00BC2993"/>
    <w:rsid w:val="00BC4077"/>
    <w:rsid w:val="00BC43C0"/>
    <w:rsid w:val="00BC453F"/>
    <w:rsid w:val="00BC4DBC"/>
    <w:rsid w:val="00BC5A26"/>
    <w:rsid w:val="00BC5C37"/>
    <w:rsid w:val="00BC6E70"/>
    <w:rsid w:val="00BD0C8E"/>
    <w:rsid w:val="00BD173C"/>
    <w:rsid w:val="00BD195F"/>
    <w:rsid w:val="00BD2379"/>
    <w:rsid w:val="00BD4639"/>
    <w:rsid w:val="00BD4686"/>
    <w:rsid w:val="00BD46D6"/>
    <w:rsid w:val="00BD53AF"/>
    <w:rsid w:val="00BD7046"/>
    <w:rsid w:val="00BD774C"/>
    <w:rsid w:val="00BE04B6"/>
    <w:rsid w:val="00BE1DE5"/>
    <w:rsid w:val="00BE3611"/>
    <w:rsid w:val="00BE3D59"/>
    <w:rsid w:val="00BE40E5"/>
    <w:rsid w:val="00BE4F79"/>
    <w:rsid w:val="00BE5348"/>
    <w:rsid w:val="00BE592A"/>
    <w:rsid w:val="00BF22AE"/>
    <w:rsid w:val="00BF2904"/>
    <w:rsid w:val="00BF3588"/>
    <w:rsid w:val="00BF3FB9"/>
    <w:rsid w:val="00BF4748"/>
    <w:rsid w:val="00BF4909"/>
    <w:rsid w:val="00BF6732"/>
    <w:rsid w:val="00BF76BA"/>
    <w:rsid w:val="00BF77CE"/>
    <w:rsid w:val="00BF7974"/>
    <w:rsid w:val="00C002BA"/>
    <w:rsid w:val="00C010B4"/>
    <w:rsid w:val="00C0234E"/>
    <w:rsid w:val="00C02461"/>
    <w:rsid w:val="00C02881"/>
    <w:rsid w:val="00C037F3"/>
    <w:rsid w:val="00C03A6C"/>
    <w:rsid w:val="00C04D79"/>
    <w:rsid w:val="00C050DD"/>
    <w:rsid w:val="00C05505"/>
    <w:rsid w:val="00C063DC"/>
    <w:rsid w:val="00C0675D"/>
    <w:rsid w:val="00C0773C"/>
    <w:rsid w:val="00C10A8E"/>
    <w:rsid w:val="00C10BD7"/>
    <w:rsid w:val="00C11360"/>
    <w:rsid w:val="00C116F3"/>
    <w:rsid w:val="00C14500"/>
    <w:rsid w:val="00C14E26"/>
    <w:rsid w:val="00C1582E"/>
    <w:rsid w:val="00C15E6B"/>
    <w:rsid w:val="00C17F24"/>
    <w:rsid w:val="00C21230"/>
    <w:rsid w:val="00C21271"/>
    <w:rsid w:val="00C21422"/>
    <w:rsid w:val="00C238E1"/>
    <w:rsid w:val="00C23E0D"/>
    <w:rsid w:val="00C241DD"/>
    <w:rsid w:val="00C24639"/>
    <w:rsid w:val="00C24C3A"/>
    <w:rsid w:val="00C26924"/>
    <w:rsid w:val="00C26FB5"/>
    <w:rsid w:val="00C27C6E"/>
    <w:rsid w:val="00C30E90"/>
    <w:rsid w:val="00C30FEB"/>
    <w:rsid w:val="00C32FA5"/>
    <w:rsid w:val="00C34654"/>
    <w:rsid w:val="00C35264"/>
    <w:rsid w:val="00C36609"/>
    <w:rsid w:val="00C37255"/>
    <w:rsid w:val="00C41765"/>
    <w:rsid w:val="00C4323B"/>
    <w:rsid w:val="00C43599"/>
    <w:rsid w:val="00C44CD9"/>
    <w:rsid w:val="00C450D8"/>
    <w:rsid w:val="00C45E22"/>
    <w:rsid w:val="00C461BB"/>
    <w:rsid w:val="00C50354"/>
    <w:rsid w:val="00C5068E"/>
    <w:rsid w:val="00C543AA"/>
    <w:rsid w:val="00C547B6"/>
    <w:rsid w:val="00C54A6A"/>
    <w:rsid w:val="00C54BE5"/>
    <w:rsid w:val="00C54CEF"/>
    <w:rsid w:val="00C555DB"/>
    <w:rsid w:val="00C55A79"/>
    <w:rsid w:val="00C57E15"/>
    <w:rsid w:val="00C57E7E"/>
    <w:rsid w:val="00C609A0"/>
    <w:rsid w:val="00C609DB"/>
    <w:rsid w:val="00C60D66"/>
    <w:rsid w:val="00C61F8E"/>
    <w:rsid w:val="00C63172"/>
    <w:rsid w:val="00C6457D"/>
    <w:rsid w:val="00C646B7"/>
    <w:rsid w:val="00C64A2C"/>
    <w:rsid w:val="00C65976"/>
    <w:rsid w:val="00C65A22"/>
    <w:rsid w:val="00C66317"/>
    <w:rsid w:val="00C66356"/>
    <w:rsid w:val="00C66B62"/>
    <w:rsid w:val="00C67CBF"/>
    <w:rsid w:val="00C71018"/>
    <w:rsid w:val="00C71FB7"/>
    <w:rsid w:val="00C737AA"/>
    <w:rsid w:val="00C74317"/>
    <w:rsid w:val="00C7433B"/>
    <w:rsid w:val="00C746D0"/>
    <w:rsid w:val="00C75A47"/>
    <w:rsid w:val="00C76B3B"/>
    <w:rsid w:val="00C77C29"/>
    <w:rsid w:val="00C8010C"/>
    <w:rsid w:val="00C80BBD"/>
    <w:rsid w:val="00C8275B"/>
    <w:rsid w:val="00C8276E"/>
    <w:rsid w:val="00C8331B"/>
    <w:rsid w:val="00C83F9D"/>
    <w:rsid w:val="00C86081"/>
    <w:rsid w:val="00C86596"/>
    <w:rsid w:val="00C86E92"/>
    <w:rsid w:val="00C907FC"/>
    <w:rsid w:val="00C91931"/>
    <w:rsid w:val="00C91B8D"/>
    <w:rsid w:val="00C91D73"/>
    <w:rsid w:val="00C93050"/>
    <w:rsid w:val="00C93ED1"/>
    <w:rsid w:val="00C945A1"/>
    <w:rsid w:val="00C94770"/>
    <w:rsid w:val="00C96B77"/>
    <w:rsid w:val="00C97252"/>
    <w:rsid w:val="00CA03A4"/>
    <w:rsid w:val="00CA0967"/>
    <w:rsid w:val="00CA1F24"/>
    <w:rsid w:val="00CA2517"/>
    <w:rsid w:val="00CA2D38"/>
    <w:rsid w:val="00CA461F"/>
    <w:rsid w:val="00CA4AC4"/>
    <w:rsid w:val="00CA5691"/>
    <w:rsid w:val="00CA573F"/>
    <w:rsid w:val="00CA5A01"/>
    <w:rsid w:val="00CA5DA4"/>
    <w:rsid w:val="00CA64BB"/>
    <w:rsid w:val="00CA78AE"/>
    <w:rsid w:val="00CB032D"/>
    <w:rsid w:val="00CB20D2"/>
    <w:rsid w:val="00CB3141"/>
    <w:rsid w:val="00CB3738"/>
    <w:rsid w:val="00CB54F8"/>
    <w:rsid w:val="00CB66C4"/>
    <w:rsid w:val="00CB6CEF"/>
    <w:rsid w:val="00CB7B2E"/>
    <w:rsid w:val="00CC18F2"/>
    <w:rsid w:val="00CC1D99"/>
    <w:rsid w:val="00CC3A22"/>
    <w:rsid w:val="00CC3F22"/>
    <w:rsid w:val="00CC5E04"/>
    <w:rsid w:val="00CC5FDE"/>
    <w:rsid w:val="00CC652A"/>
    <w:rsid w:val="00CC70AD"/>
    <w:rsid w:val="00CC7875"/>
    <w:rsid w:val="00CD0712"/>
    <w:rsid w:val="00CD0EC3"/>
    <w:rsid w:val="00CD154D"/>
    <w:rsid w:val="00CD1B2D"/>
    <w:rsid w:val="00CD246E"/>
    <w:rsid w:val="00CD24C5"/>
    <w:rsid w:val="00CD2CCA"/>
    <w:rsid w:val="00CD313A"/>
    <w:rsid w:val="00CD3151"/>
    <w:rsid w:val="00CD435D"/>
    <w:rsid w:val="00CD4DD7"/>
    <w:rsid w:val="00CD52DD"/>
    <w:rsid w:val="00CD736F"/>
    <w:rsid w:val="00CD739A"/>
    <w:rsid w:val="00CE006A"/>
    <w:rsid w:val="00CE03F9"/>
    <w:rsid w:val="00CE1130"/>
    <w:rsid w:val="00CE1A04"/>
    <w:rsid w:val="00CE281F"/>
    <w:rsid w:val="00CE2D6C"/>
    <w:rsid w:val="00CE33DA"/>
    <w:rsid w:val="00CE4464"/>
    <w:rsid w:val="00CE7109"/>
    <w:rsid w:val="00CE74A1"/>
    <w:rsid w:val="00CF15C7"/>
    <w:rsid w:val="00CF1CBF"/>
    <w:rsid w:val="00CF4B0E"/>
    <w:rsid w:val="00CF4EC9"/>
    <w:rsid w:val="00CF5752"/>
    <w:rsid w:val="00CF6DFE"/>
    <w:rsid w:val="00CF7540"/>
    <w:rsid w:val="00CF758E"/>
    <w:rsid w:val="00CF7681"/>
    <w:rsid w:val="00D009CC"/>
    <w:rsid w:val="00D01442"/>
    <w:rsid w:val="00D015CD"/>
    <w:rsid w:val="00D03B32"/>
    <w:rsid w:val="00D04BE8"/>
    <w:rsid w:val="00D0513B"/>
    <w:rsid w:val="00D05283"/>
    <w:rsid w:val="00D05772"/>
    <w:rsid w:val="00D0620D"/>
    <w:rsid w:val="00D06291"/>
    <w:rsid w:val="00D07B60"/>
    <w:rsid w:val="00D104E5"/>
    <w:rsid w:val="00D109CB"/>
    <w:rsid w:val="00D11097"/>
    <w:rsid w:val="00D1287A"/>
    <w:rsid w:val="00D129E6"/>
    <w:rsid w:val="00D12EA7"/>
    <w:rsid w:val="00D13649"/>
    <w:rsid w:val="00D136A9"/>
    <w:rsid w:val="00D14013"/>
    <w:rsid w:val="00D14ECB"/>
    <w:rsid w:val="00D17CFF"/>
    <w:rsid w:val="00D17DF7"/>
    <w:rsid w:val="00D21746"/>
    <w:rsid w:val="00D22845"/>
    <w:rsid w:val="00D22A45"/>
    <w:rsid w:val="00D22F31"/>
    <w:rsid w:val="00D2302A"/>
    <w:rsid w:val="00D2302F"/>
    <w:rsid w:val="00D240B3"/>
    <w:rsid w:val="00D24E63"/>
    <w:rsid w:val="00D26341"/>
    <w:rsid w:val="00D26C41"/>
    <w:rsid w:val="00D27B11"/>
    <w:rsid w:val="00D30CF4"/>
    <w:rsid w:val="00D312AC"/>
    <w:rsid w:val="00D32371"/>
    <w:rsid w:val="00D329D9"/>
    <w:rsid w:val="00D32FBB"/>
    <w:rsid w:val="00D33739"/>
    <w:rsid w:val="00D33936"/>
    <w:rsid w:val="00D33B0F"/>
    <w:rsid w:val="00D33F46"/>
    <w:rsid w:val="00D3411E"/>
    <w:rsid w:val="00D34328"/>
    <w:rsid w:val="00D34701"/>
    <w:rsid w:val="00D34818"/>
    <w:rsid w:val="00D35412"/>
    <w:rsid w:val="00D3590E"/>
    <w:rsid w:val="00D36D76"/>
    <w:rsid w:val="00D36EA7"/>
    <w:rsid w:val="00D376B1"/>
    <w:rsid w:val="00D404DC"/>
    <w:rsid w:val="00D410F6"/>
    <w:rsid w:val="00D41336"/>
    <w:rsid w:val="00D41711"/>
    <w:rsid w:val="00D426C1"/>
    <w:rsid w:val="00D43729"/>
    <w:rsid w:val="00D43D28"/>
    <w:rsid w:val="00D43D37"/>
    <w:rsid w:val="00D4445D"/>
    <w:rsid w:val="00D4452A"/>
    <w:rsid w:val="00D4479C"/>
    <w:rsid w:val="00D45263"/>
    <w:rsid w:val="00D45C3B"/>
    <w:rsid w:val="00D45C46"/>
    <w:rsid w:val="00D46FFF"/>
    <w:rsid w:val="00D50EC7"/>
    <w:rsid w:val="00D51A34"/>
    <w:rsid w:val="00D51C68"/>
    <w:rsid w:val="00D523F3"/>
    <w:rsid w:val="00D529F6"/>
    <w:rsid w:val="00D5321D"/>
    <w:rsid w:val="00D539A8"/>
    <w:rsid w:val="00D54AEA"/>
    <w:rsid w:val="00D551A1"/>
    <w:rsid w:val="00D551D4"/>
    <w:rsid w:val="00D55357"/>
    <w:rsid w:val="00D554E1"/>
    <w:rsid w:val="00D556D6"/>
    <w:rsid w:val="00D56737"/>
    <w:rsid w:val="00D56B9C"/>
    <w:rsid w:val="00D56C68"/>
    <w:rsid w:val="00D571FE"/>
    <w:rsid w:val="00D57C01"/>
    <w:rsid w:val="00D60954"/>
    <w:rsid w:val="00D62ABD"/>
    <w:rsid w:val="00D62C70"/>
    <w:rsid w:val="00D64941"/>
    <w:rsid w:val="00D6511A"/>
    <w:rsid w:val="00D65B55"/>
    <w:rsid w:val="00D669C5"/>
    <w:rsid w:val="00D70663"/>
    <w:rsid w:val="00D70940"/>
    <w:rsid w:val="00D714C5"/>
    <w:rsid w:val="00D71BFC"/>
    <w:rsid w:val="00D71E8D"/>
    <w:rsid w:val="00D734E5"/>
    <w:rsid w:val="00D74725"/>
    <w:rsid w:val="00D753D1"/>
    <w:rsid w:val="00D75D7F"/>
    <w:rsid w:val="00D76974"/>
    <w:rsid w:val="00D8190D"/>
    <w:rsid w:val="00D81E85"/>
    <w:rsid w:val="00D81EEA"/>
    <w:rsid w:val="00D825E8"/>
    <w:rsid w:val="00D83028"/>
    <w:rsid w:val="00D83273"/>
    <w:rsid w:val="00D84A5D"/>
    <w:rsid w:val="00D84F6C"/>
    <w:rsid w:val="00D86F0B"/>
    <w:rsid w:val="00D8747F"/>
    <w:rsid w:val="00D9065F"/>
    <w:rsid w:val="00D9266F"/>
    <w:rsid w:val="00D92710"/>
    <w:rsid w:val="00D9373C"/>
    <w:rsid w:val="00D9460C"/>
    <w:rsid w:val="00D9461A"/>
    <w:rsid w:val="00D94917"/>
    <w:rsid w:val="00D957EB"/>
    <w:rsid w:val="00D96D1D"/>
    <w:rsid w:val="00D973A9"/>
    <w:rsid w:val="00DA0CA0"/>
    <w:rsid w:val="00DA23A7"/>
    <w:rsid w:val="00DA2BC3"/>
    <w:rsid w:val="00DA2F90"/>
    <w:rsid w:val="00DA41D2"/>
    <w:rsid w:val="00DA4458"/>
    <w:rsid w:val="00DA4A92"/>
    <w:rsid w:val="00DA5848"/>
    <w:rsid w:val="00DA6E08"/>
    <w:rsid w:val="00DA73E4"/>
    <w:rsid w:val="00DB001B"/>
    <w:rsid w:val="00DB01A1"/>
    <w:rsid w:val="00DB01B8"/>
    <w:rsid w:val="00DB05AB"/>
    <w:rsid w:val="00DB06F9"/>
    <w:rsid w:val="00DB0EEC"/>
    <w:rsid w:val="00DB119C"/>
    <w:rsid w:val="00DB1379"/>
    <w:rsid w:val="00DB1445"/>
    <w:rsid w:val="00DB2199"/>
    <w:rsid w:val="00DB4CFD"/>
    <w:rsid w:val="00DB519E"/>
    <w:rsid w:val="00DB621A"/>
    <w:rsid w:val="00DB62C5"/>
    <w:rsid w:val="00DB6609"/>
    <w:rsid w:val="00DB6A15"/>
    <w:rsid w:val="00DC0A1A"/>
    <w:rsid w:val="00DC14A1"/>
    <w:rsid w:val="00DC3ACB"/>
    <w:rsid w:val="00DC3DBB"/>
    <w:rsid w:val="00DC3DD6"/>
    <w:rsid w:val="00DC4223"/>
    <w:rsid w:val="00DC4924"/>
    <w:rsid w:val="00DC5AF7"/>
    <w:rsid w:val="00DC66B2"/>
    <w:rsid w:val="00DC72E1"/>
    <w:rsid w:val="00DC73A3"/>
    <w:rsid w:val="00DC75D8"/>
    <w:rsid w:val="00DD07C3"/>
    <w:rsid w:val="00DD14AE"/>
    <w:rsid w:val="00DD1BA6"/>
    <w:rsid w:val="00DD2A6A"/>
    <w:rsid w:val="00DD2C40"/>
    <w:rsid w:val="00DD3863"/>
    <w:rsid w:val="00DD41DE"/>
    <w:rsid w:val="00DD43EC"/>
    <w:rsid w:val="00DD4629"/>
    <w:rsid w:val="00DD5ED3"/>
    <w:rsid w:val="00DD69AE"/>
    <w:rsid w:val="00DD6E39"/>
    <w:rsid w:val="00DD6FB3"/>
    <w:rsid w:val="00DD78FC"/>
    <w:rsid w:val="00DD7F75"/>
    <w:rsid w:val="00DE0585"/>
    <w:rsid w:val="00DE170A"/>
    <w:rsid w:val="00DE22BA"/>
    <w:rsid w:val="00DE31D0"/>
    <w:rsid w:val="00DE3AD9"/>
    <w:rsid w:val="00DE3B95"/>
    <w:rsid w:val="00DE3E9C"/>
    <w:rsid w:val="00DE4669"/>
    <w:rsid w:val="00DE4A99"/>
    <w:rsid w:val="00DE55EE"/>
    <w:rsid w:val="00DE6B71"/>
    <w:rsid w:val="00DE6FFB"/>
    <w:rsid w:val="00DE71D2"/>
    <w:rsid w:val="00DF001B"/>
    <w:rsid w:val="00DF009E"/>
    <w:rsid w:val="00DF151D"/>
    <w:rsid w:val="00DF3650"/>
    <w:rsid w:val="00DF3F9F"/>
    <w:rsid w:val="00DF4254"/>
    <w:rsid w:val="00DF558E"/>
    <w:rsid w:val="00DF63BC"/>
    <w:rsid w:val="00DF6FDA"/>
    <w:rsid w:val="00DF793D"/>
    <w:rsid w:val="00E0097A"/>
    <w:rsid w:val="00E00B96"/>
    <w:rsid w:val="00E01696"/>
    <w:rsid w:val="00E02352"/>
    <w:rsid w:val="00E02C15"/>
    <w:rsid w:val="00E02E42"/>
    <w:rsid w:val="00E0307A"/>
    <w:rsid w:val="00E034D2"/>
    <w:rsid w:val="00E046B1"/>
    <w:rsid w:val="00E051C0"/>
    <w:rsid w:val="00E05240"/>
    <w:rsid w:val="00E0607E"/>
    <w:rsid w:val="00E06DB1"/>
    <w:rsid w:val="00E06EF0"/>
    <w:rsid w:val="00E06F7E"/>
    <w:rsid w:val="00E10192"/>
    <w:rsid w:val="00E102A5"/>
    <w:rsid w:val="00E115D3"/>
    <w:rsid w:val="00E1160D"/>
    <w:rsid w:val="00E1198B"/>
    <w:rsid w:val="00E120FF"/>
    <w:rsid w:val="00E126B9"/>
    <w:rsid w:val="00E128B8"/>
    <w:rsid w:val="00E12B78"/>
    <w:rsid w:val="00E12F84"/>
    <w:rsid w:val="00E1304E"/>
    <w:rsid w:val="00E13FD5"/>
    <w:rsid w:val="00E14537"/>
    <w:rsid w:val="00E15DD3"/>
    <w:rsid w:val="00E167D1"/>
    <w:rsid w:val="00E206AB"/>
    <w:rsid w:val="00E210CF"/>
    <w:rsid w:val="00E223E4"/>
    <w:rsid w:val="00E22CE4"/>
    <w:rsid w:val="00E230F9"/>
    <w:rsid w:val="00E23F63"/>
    <w:rsid w:val="00E246F6"/>
    <w:rsid w:val="00E24FDD"/>
    <w:rsid w:val="00E25DA4"/>
    <w:rsid w:val="00E25EA5"/>
    <w:rsid w:val="00E26E08"/>
    <w:rsid w:val="00E27441"/>
    <w:rsid w:val="00E276BE"/>
    <w:rsid w:val="00E303F7"/>
    <w:rsid w:val="00E31364"/>
    <w:rsid w:val="00E3350C"/>
    <w:rsid w:val="00E33ACC"/>
    <w:rsid w:val="00E34943"/>
    <w:rsid w:val="00E35B7C"/>
    <w:rsid w:val="00E3654E"/>
    <w:rsid w:val="00E373AE"/>
    <w:rsid w:val="00E37A2B"/>
    <w:rsid w:val="00E37C7E"/>
    <w:rsid w:val="00E4089D"/>
    <w:rsid w:val="00E41021"/>
    <w:rsid w:val="00E4155C"/>
    <w:rsid w:val="00E417CD"/>
    <w:rsid w:val="00E41B9A"/>
    <w:rsid w:val="00E42DB0"/>
    <w:rsid w:val="00E43E12"/>
    <w:rsid w:val="00E44A50"/>
    <w:rsid w:val="00E44CA3"/>
    <w:rsid w:val="00E44FDD"/>
    <w:rsid w:val="00E466C1"/>
    <w:rsid w:val="00E47305"/>
    <w:rsid w:val="00E502AD"/>
    <w:rsid w:val="00E50343"/>
    <w:rsid w:val="00E50D8B"/>
    <w:rsid w:val="00E511AB"/>
    <w:rsid w:val="00E5170E"/>
    <w:rsid w:val="00E52B6E"/>
    <w:rsid w:val="00E52C6A"/>
    <w:rsid w:val="00E54CA9"/>
    <w:rsid w:val="00E55B10"/>
    <w:rsid w:val="00E55DF3"/>
    <w:rsid w:val="00E5614D"/>
    <w:rsid w:val="00E5757E"/>
    <w:rsid w:val="00E608B1"/>
    <w:rsid w:val="00E60A56"/>
    <w:rsid w:val="00E60DD7"/>
    <w:rsid w:val="00E62053"/>
    <w:rsid w:val="00E62743"/>
    <w:rsid w:val="00E629E8"/>
    <w:rsid w:val="00E62B83"/>
    <w:rsid w:val="00E63785"/>
    <w:rsid w:val="00E63863"/>
    <w:rsid w:val="00E63BF5"/>
    <w:rsid w:val="00E64E7C"/>
    <w:rsid w:val="00E65279"/>
    <w:rsid w:val="00E66425"/>
    <w:rsid w:val="00E66665"/>
    <w:rsid w:val="00E66833"/>
    <w:rsid w:val="00E6782F"/>
    <w:rsid w:val="00E70EF2"/>
    <w:rsid w:val="00E72558"/>
    <w:rsid w:val="00E72EB5"/>
    <w:rsid w:val="00E757C5"/>
    <w:rsid w:val="00E764E9"/>
    <w:rsid w:val="00E76829"/>
    <w:rsid w:val="00E76B3B"/>
    <w:rsid w:val="00E76BC9"/>
    <w:rsid w:val="00E76E65"/>
    <w:rsid w:val="00E76EA7"/>
    <w:rsid w:val="00E76F29"/>
    <w:rsid w:val="00E778CE"/>
    <w:rsid w:val="00E77CFE"/>
    <w:rsid w:val="00E80421"/>
    <w:rsid w:val="00E80AD7"/>
    <w:rsid w:val="00E80E20"/>
    <w:rsid w:val="00E819DB"/>
    <w:rsid w:val="00E824CF"/>
    <w:rsid w:val="00E826ED"/>
    <w:rsid w:val="00E83693"/>
    <w:rsid w:val="00E839CD"/>
    <w:rsid w:val="00E8488C"/>
    <w:rsid w:val="00E84F57"/>
    <w:rsid w:val="00E85ADB"/>
    <w:rsid w:val="00E87C56"/>
    <w:rsid w:val="00E90007"/>
    <w:rsid w:val="00E90262"/>
    <w:rsid w:val="00E90ADC"/>
    <w:rsid w:val="00E90E46"/>
    <w:rsid w:val="00E910DA"/>
    <w:rsid w:val="00E91149"/>
    <w:rsid w:val="00E9120E"/>
    <w:rsid w:val="00E9170A"/>
    <w:rsid w:val="00E91F1E"/>
    <w:rsid w:val="00E9232A"/>
    <w:rsid w:val="00E92B40"/>
    <w:rsid w:val="00E93C33"/>
    <w:rsid w:val="00E94642"/>
    <w:rsid w:val="00E9468A"/>
    <w:rsid w:val="00E94710"/>
    <w:rsid w:val="00E95D5C"/>
    <w:rsid w:val="00E97FFE"/>
    <w:rsid w:val="00EA1336"/>
    <w:rsid w:val="00EA17B4"/>
    <w:rsid w:val="00EA1D5E"/>
    <w:rsid w:val="00EA2731"/>
    <w:rsid w:val="00EA2B4B"/>
    <w:rsid w:val="00EA3359"/>
    <w:rsid w:val="00EA3746"/>
    <w:rsid w:val="00EA4097"/>
    <w:rsid w:val="00EA412F"/>
    <w:rsid w:val="00EA421F"/>
    <w:rsid w:val="00EA5644"/>
    <w:rsid w:val="00EA5E15"/>
    <w:rsid w:val="00EA68AA"/>
    <w:rsid w:val="00EA6CD3"/>
    <w:rsid w:val="00EB117A"/>
    <w:rsid w:val="00EB1305"/>
    <w:rsid w:val="00EB1B54"/>
    <w:rsid w:val="00EB1B94"/>
    <w:rsid w:val="00EB200C"/>
    <w:rsid w:val="00EB28AC"/>
    <w:rsid w:val="00EB2EE7"/>
    <w:rsid w:val="00EB5668"/>
    <w:rsid w:val="00EB5DE5"/>
    <w:rsid w:val="00EB662C"/>
    <w:rsid w:val="00EC128F"/>
    <w:rsid w:val="00EC156B"/>
    <w:rsid w:val="00EC269C"/>
    <w:rsid w:val="00EC2744"/>
    <w:rsid w:val="00EC2CE8"/>
    <w:rsid w:val="00EC333C"/>
    <w:rsid w:val="00EC3604"/>
    <w:rsid w:val="00EC3D6E"/>
    <w:rsid w:val="00EC4021"/>
    <w:rsid w:val="00EC41AF"/>
    <w:rsid w:val="00EC5089"/>
    <w:rsid w:val="00EC51A1"/>
    <w:rsid w:val="00EC5432"/>
    <w:rsid w:val="00EC62A0"/>
    <w:rsid w:val="00EC6460"/>
    <w:rsid w:val="00EC7C1B"/>
    <w:rsid w:val="00ED01B5"/>
    <w:rsid w:val="00ED1B2B"/>
    <w:rsid w:val="00ED346C"/>
    <w:rsid w:val="00ED35BD"/>
    <w:rsid w:val="00ED58C0"/>
    <w:rsid w:val="00ED6D04"/>
    <w:rsid w:val="00ED6D83"/>
    <w:rsid w:val="00ED6EFB"/>
    <w:rsid w:val="00EE02D8"/>
    <w:rsid w:val="00EE0697"/>
    <w:rsid w:val="00EE0ED9"/>
    <w:rsid w:val="00EE1BF2"/>
    <w:rsid w:val="00EE2C28"/>
    <w:rsid w:val="00EE3B83"/>
    <w:rsid w:val="00EE54B9"/>
    <w:rsid w:val="00EE5A80"/>
    <w:rsid w:val="00EE669A"/>
    <w:rsid w:val="00EE6857"/>
    <w:rsid w:val="00EE784D"/>
    <w:rsid w:val="00EF1588"/>
    <w:rsid w:val="00EF267E"/>
    <w:rsid w:val="00EF2941"/>
    <w:rsid w:val="00EF5DE2"/>
    <w:rsid w:val="00EF607A"/>
    <w:rsid w:val="00EF709B"/>
    <w:rsid w:val="00F01FFB"/>
    <w:rsid w:val="00F0202B"/>
    <w:rsid w:val="00F0309E"/>
    <w:rsid w:val="00F037C6"/>
    <w:rsid w:val="00F0520A"/>
    <w:rsid w:val="00F0756F"/>
    <w:rsid w:val="00F07CF8"/>
    <w:rsid w:val="00F1164E"/>
    <w:rsid w:val="00F130E8"/>
    <w:rsid w:val="00F13F0C"/>
    <w:rsid w:val="00F148BB"/>
    <w:rsid w:val="00F15326"/>
    <w:rsid w:val="00F16B93"/>
    <w:rsid w:val="00F2072C"/>
    <w:rsid w:val="00F207E1"/>
    <w:rsid w:val="00F20E78"/>
    <w:rsid w:val="00F21522"/>
    <w:rsid w:val="00F21AFC"/>
    <w:rsid w:val="00F21CC5"/>
    <w:rsid w:val="00F21D20"/>
    <w:rsid w:val="00F226F4"/>
    <w:rsid w:val="00F24141"/>
    <w:rsid w:val="00F24B8D"/>
    <w:rsid w:val="00F263AC"/>
    <w:rsid w:val="00F2717E"/>
    <w:rsid w:val="00F277C7"/>
    <w:rsid w:val="00F30020"/>
    <w:rsid w:val="00F30084"/>
    <w:rsid w:val="00F3068D"/>
    <w:rsid w:val="00F31CB5"/>
    <w:rsid w:val="00F3346B"/>
    <w:rsid w:val="00F334CB"/>
    <w:rsid w:val="00F33E04"/>
    <w:rsid w:val="00F3462A"/>
    <w:rsid w:val="00F3490E"/>
    <w:rsid w:val="00F36513"/>
    <w:rsid w:val="00F37A62"/>
    <w:rsid w:val="00F403CE"/>
    <w:rsid w:val="00F4056E"/>
    <w:rsid w:val="00F418F2"/>
    <w:rsid w:val="00F41998"/>
    <w:rsid w:val="00F4233C"/>
    <w:rsid w:val="00F44551"/>
    <w:rsid w:val="00F452B2"/>
    <w:rsid w:val="00F46A55"/>
    <w:rsid w:val="00F4724E"/>
    <w:rsid w:val="00F50740"/>
    <w:rsid w:val="00F50DF5"/>
    <w:rsid w:val="00F50F56"/>
    <w:rsid w:val="00F50FE0"/>
    <w:rsid w:val="00F513AC"/>
    <w:rsid w:val="00F515C7"/>
    <w:rsid w:val="00F51D7E"/>
    <w:rsid w:val="00F52B14"/>
    <w:rsid w:val="00F52B63"/>
    <w:rsid w:val="00F55E62"/>
    <w:rsid w:val="00F561A3"/>
    <w:rsid w:val="00F56C37"/>
    <w:rsid w:val="00F577D7"/>
    <w:rsid w:val="00F606C6"/>
    <w:rsid w:val="00F60A50"/>
    <w:rsid w:val="00F631EF"/>
    <w:rsid w:val="00F63241"/>
    <w:rsid w:val="00F6376D"/>
    <w:rsid w:val="00F662B7"/>
    <w:rsid w:val="00F66799"/>
    <w:rsid w:val="00F667BD"/>
    <w:rsid w:val="00F673F6"/>
    <w:rsid w:val="00F702BD"/>
    <w:rsid w:val="00F704D6"/>
    <w:rsid w:val="00F71CB9"/>
    <w:rsid w:val="00F72ADC"/>
    <w:rsid w:val="00F7496F"/>
    <w:rsid w:val="00F74C2E"/>
    <w:rsid w:val="00F778AA"/>
    <w:rsid w:val="00F77CA4"/>
    <w:rsid w:val="00F77EFE"/>
    <w:rsid w:val="00F80163"/>
    <w:rsid w:val="00F841D2"/>
    <w:rsid w:val="00F84FC9"/>
    <w:rsid w:val="00F86599"/>
    <w:rsid w:val="00F87BF0"/>
    <w:rsid w:val="00F90C9C"/>
    <w:rsid w:val="00F90EAC"/>
    <w:rsid w:val="00F91931"/>
    <w:rsid w:val="00F9276B"/>
    <w:rsid w:val="00F92D71"/>
    <w:rsid w:val="00F93944"/>
    <w:rsid w:val="00F9541F"/>
    <w:rsid w:val="00FA0A26"/>
    <w:rsid w:val="00FA11E6"/>
    <w:rsid w:val="00FA19DF"/>
    <w:rsid w:val="00FA1B8A"/>
    <w:rsid w:val="00FA1EB7"/>
    <w:rsid w:val="00FA203A"/>
    <w:rsid w:val="00FA2E0C"/>
    <w:rsid w:val="00FA37CD"/>
    <w:rsid w:val="00FA39CC"/>
    <w:rsid w:val="00FA4281"/>
    <w:rsid w:val="00FA568D"/>
    <w:rsid w:val="00FA5799"/>
    <w:rsid w:val="00FA597B"/>
    <w:rsid w:val="00FA5FC6"/>
    <w:rsid w:val="00FA6310"/>
    <w:rsid w:val="00FA7945"/>
    <w:rsid w:val="00FA7EC7"/>
    <w:rsid w:val="00FB07DB"/>
    <w:rsid w:val="00FB26BD"/>
    <w:rsid w:val="00FB2A50"/>
    <w:rsid w:val="00FB2EF0"/>
    <w:rsid w:val="00FB31F8"/>
    <w:rsid w:val="00FB390D"/>
    <w:rsid w:val="00FB4E6D"/>
    <w:rsid w:val="00FB4FF6"/>
    <w:rsid w:val="00FB5263"/>
    <w:rsid w:val="00FB7ABF"/>
    <w:rsid w:val="00FB7FFA"/>
    <w:rsid w:val="00FC0389"/>
    <w:rsid w:val="00FC0D4C"/>
    <w:rsid w:val="00FC1ABB"/>
    <w:rsid w:val="00FC20B3"/>
    <w:rsid w:val="00FC25EC"/>
    <w:rsid w:val="00FC4196"/>
    <w:rsid w:val="00FC4210"/>
    <w:rsid w:val="00FC45A2"/>
    <w:rsid w:val="00FC4E5E"/>
    <w:rsid w:val="00FC5585"/>
    <w:rsid w:val="00FC55F7"/>
    <w:rsid w:val="00FC6601"/>
    <w:rsid w:val="00FC67D5"/>
    <w:rsid w:val="00FC6E43"/>
    <w:rsid w:val="00FD11F2"/>
    <w:rsid w:val="00FD1214"/>
    <w:rsid w:val="00FD2194"/>
    <w:rsid w:val="00FD23D7"/>
    <w:rsid w:val="00FD2C94"/>
    <w:rsid w:val="00FD36F1"/>
    <w:rsid w:val="00FD4B39"/>
    <w:rsid w:val="00FD4D4E"/>
    <w:rsid w:val="00FD50C6"/>
    <w:rsid w:val="00FD5635"/>
    <w:rsid w:val="00FD5AA7"/>
    <w:rsid w:val="00FD5ED5"/>
    <w:rsid w:val="00FD6BEE"/>
    <w:rsid w:val="00FD77C1"/>
    <w:rsid w:val="00FE0031"/>
    <w:rsid w:val="00FE0A18"/>
    <w:rsid w:val="00FE1E58"/>
    <w:rsid w:val="00FE24CA"/>
    <w:rsid w:val="00FE2F69"/>
    <w:rsid w:val="00FE34DA"/>
    <w:rsid w:val="00FE35E8"/>
    <w:rsid w:val="00FE3910"/>
    <w:rsid w:val="00FE3B0E"/>
    <w:rsid w:val="00FE3B91"/>
    <w:rsid w:val="00FE4830"/>
    <w:rsid w:val="00FE5036"/>
    <w:rsid w:val="00FE6BE9"/>
    <w:rsid w:val="00FE7461"/>
    <w:rsid w:val="00FE7F26"/>
    <w:rsid w:val="00FF0385"/>
    <w:rsid w:val="00FF19F3"/>
    <w:rsid w:val="00FF1F88"/>
    <w:rsid w:val="00FF2D37"/>
    <w:rsid w:val="00FF4884"/>
    <w:rsid w:val="00FF62F8"/>
    <w:rsid w:val="00FF6431"/>
    <w:rsid w:val="00FF6A99"/>
    <w:rsid w:val="00FF703A"/>
    <w:rsid w:val="00FF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line number" w:uiPriority="99"/>
    <w:lsdException w:name="Title" w:uiPriority="10" w:qFormat="1"/>
    <w:lsdException w:name="Subtitle" w:uiPriority="11" w:qFormat="1"/>
    <w:lsdException w:name="Hyperlink" w:uiPriority="99"/>
    <w:lsdException w:name="Strong" w:uiPriority="22" w:qFormat="1"/>
    <w:lsdException w:name="Emphasis" w:qFormat="1"/>
    <w:lsdException w:name="Normal (Web)"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C19"/>
    <w:rPr>
      <w:sz w:val="24"/>
      <w:szCs w:val="24"/>
      <w:lang w:val="en-GB" w:eastAsia="en-US"/>
    </w:rPr>
  </w:style>
  <w:style w:type="paragraph" w:styleId="Heading1">
    <w:name w:val="heading 1"/>
    <w:aliases w:val="Char, Char"/>
    <w:basedOn w:val="PARAGRAPH"/>
    <w:next w:val="PARAGRAPH"/>
    <w:link w:val="Heading1Char1"/>
    <w:qFormat/>
    <w:rsid w:val="001020F5"/>
    <w:pPr>
      <w:keepNext/>
      <w:keepLines/>
      <w:pageBreakBefore/>
      <w:numPr>
        <w:numId w:val="1"/>
      </w:numPr>
      <w:suppressAutoHyphens/>
      <w:spacing w:before="200"/>
      <w:jc w:val="left"/>
      <w:outlineLvl w:val="0"/>
    </w:pPr>
    <w:rPr>
      <w:b/>
      <w:bCs/>
      <w:sz w:val="21"/>
      <w:szCs w:val="22"/>
    </w:rPr>
  </w:style>
  <w:style w:type="paragraph" w:styleId="Heading2">
    <w:name w:val="heading 2"/>
    <w:basedOn w:val="Heading1"/>
    <w:next w:val="PARAGRAPH"/>
    <w:link w:val="Heading2Char1"/>
    <w:qFormat/>
    <w:rsid w:val="001020F5"/>
    <w:pPr>
      <w:pageBreakBefore w:val="0"/>
      <w:numPr>
        <w:ilvl w:val="1"/>
      </w:numPr>
      <w:spacing w:before="240" w:after="100"/>
      <w:outlineLvl w:val="1"/>
    </w:pPr>
    <w:rPr>
      <w:szCs w:val="20"/>
    </w:rPr>
  </w:style>
  <w:style w:type="paragraph" w:styleId="Heading3">
    <w:name w:val="heading 3"/>
    <w:basedOn w:val="Heading2"/>
    <w:next w:val="PARAGRAPH"/>
    <w:link w:val="Heading3Char"/>
    <w:qFormat/>
    <w:rsid w:val="006D2FA1"/>
    <w:pPr>
      <w:numPr>
        <w:ilvl w:val="2"/>
      </w:numPr>
      <w:outlineLvl w:val="2"/>
    </w:pPr>
  </w:style>
  <w:style w:type="paragraph" w:styleId="Heading4">
    <w:name w:val="heading 4"/>
    <w:basedOn w:val="Heading3"/>
    <w:next w:val="PARAGRAPH"/>
    <w:link w:val="Heading4Char"/>
    <w:qFormat/>
    <w:rsid w:val="009F18C7"/>
    <w:pPr>
      <w:numPr>
        <w:ilvl w:val="3"/>
      </w:numPr>
      <w:outlineLvl w:val="3"/>
    </w:pPr>
  </w:style>
  <w:style w:type="paragraph" w:styleId="Heading5">
    <w:name w:val="heading 5"/>
    <w:basedOn w:val="Heading4"/>
    <w:next w:val="PARAGRAPH"/>
    <w:link w:val="Heading5Char"/>
    <w:qFormat/>
    <w:rsid w:val="009F18C7"/>
    <w:pPr>
      <w:numPr>
        <w:ilvl w:val="4"/>
      </w:numPr>
      <w:outlineLvl w:val="4"/>
    </w:pPr>
  </w:style>
  <w:style w:type="paragraph" w:styleId="Heading6">
    <w:name w:val="heading 6"/>
    <w:basedOn w:val="Heading5"/>
    <w:next w:val="PARAGRAPH"/>
    <w:link w:val="Heading6Char"/>
    <w:qFormat/>
    <w:rsid w:val="009F18C7"/>
    <w:pPr>
      <w:numPr>
        <w:ilvl w:val="5"/>
      </w:numPr>
      <w:ind w:left="1531" w:hanging="1531"/>
      <w:outlineLvl w:val="5"/>
    </w:pPr>
  </w:style>
  <w:style w:type="paragraph" w:styleId="Heading7">
    <w:name w:val="heading 7"/>
    <w:basedOn w:val="Heading6"/>
    <w:next w:val="PARAGRAPH"/>
    <w:link w:val="Heading7Char"/>
    <w:qFormat/>
    <w:rsid w:val="009F18C7"/>
    <w:pPr>
      <w:numPr>
        <w:ilvl w:val="6"/>
      </w:numPr>
      <w:ind w:left="1758" w:hanging="1758"/>
      <w:outlineLvl w:val="6"/>
    </w:pPr>
  </w:style>
  <w:style w:type="paragraph" w:styleId="Heading8">
    <w:name w:val="heading 8"/>
    <w:basedOn w:val="Heading7"/>
    <w:next w:val="PARAGRAPH"/>
    <w:link w:val="Heading8Char"/>
    <w:qFormat/>
    <w:rsid w:val="009F18C7"/>
    <w:pPr>
      <w:numPr>
        <w:ilvl w:val="7"/>
      </w:numPr>
      <w:ind w:left="1985" w:hanging="1985"/>
      <w:outlineLvl w:val="7"/>
    </w:pPr>
  </w:style>
  <w:style w:type="paragraph" w:styleId="Heading9">
    <w:name w:val="heading 9"/>
    <w:basedOn w:val="Heading8"/>
    <w:next w:val="PARAGRAPH"/>
    <w:link w:val="Heading9Char"/>
    <w:qFormat/>
    <w:rsid w:val="009F18C7"/>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Zchn"/>
    <w:rsid w:val="009F18C7"/>
    <w:pPr>
      <w:snapToGrid w:val="0"/>
      <w:spacing w:before="100" w:after="200"/>
      <w:jc w:val="both"/>
    </w:pPr>
    <w:rPr>
      <w:rFonts w:ascii="Arial" w:hAnsi="Arial" w:cs="Arial"/>
      <w:spacing w:val="8"/>
      <w:lang w:val="en-GB" w:eastAsia="zh-CN"/>
    </w:rPr>
  </w:style>
  <w:style w:type="character" w:customStyle="1" w:styleId="PARAGRAPHZchn">
    <w:name w:val="PARAGRAPH Zchn"/>
    <w:basedOn w:val="DefaultParagraphFont"/>
    <w:link w:val="PARAGRAPH"/>
    <w:rsid w:val="00022543"/>
    <w:rPr>
      <w:rFonts w:ascii="Arial" w:hAnsi="Arial" w:cs="Arial"/>
      <w:spacing w:val="8"/>
      <w:lang w:val="en-GB" w:eastAsia="zh-CN" w:bidi="ar-SA"/>
    </w:rPr>
  </w:style>
  <w:style w:type="character" w:customStyle="1" w:styleId="Heading1Char1">
    <w:name w:val="Heading 1 Char1"/>
    <w:aliases w:val="Char Char7, Char Char1"/>
    <w:basedOn w:val="PARAGRAPHZchn"/>
    <w:link w:val="Heading1"/>
    <w:rsid w:val="001020F5"/>
    <w:rPr>
      <w:rFonts w:ascii="Arial" w:hAnsi="Arial" w:cs="Arial"/>
      <w:b/>
      <w:bCs/>
      <w:spacing w:val="8"/>
      <w:sz w:val="21"/>
      <w:szCs w:val="22"/>
      <w:lang w:val="en-GB" w:eastAsia="zh-CN" w:bidi="ar-SA"/>
    </w:rPr>
  </w:style>
  <w:style w:type="character" w:customStyle="1" w:styleId="Heading2Char1">
    <w:name w:val="Heading 2 Char1"/>
    <w:basedOn w:val="Heading1Char1"/>
    <w:link w:val="Heading2"/>
    <w:rsid w:val="001020F5"/>
    <w:rPr>
      <w:rFonts w:ascii="Arial" w:hAnsi="Arial" w:cs="Arial"/>
      <w:b/>
      <w:bCs/>
      <w:spacing w:val="8"/>
      <w:sz w:val="21"/>
      <w:szCs w:val="22"/>
      <w:lang w:val="en-GB" w:eastAsia="zh-CN" w:bidi="ar-SA"/>
    </w:rPr>
  </w:style>
  <w:style w:type="paragraph" w:customStyle="1" w:styleId="FIGURE-title">
    <w:name w:val="FIGURE-title"/>
    <w:basedOn w:val="PARAGRAPH"/>
    <w:next w:val="PARAGRAPH"/>
    <w:link w:val="FIGURE-titleChar"/>
    <w:rsid w:val="00511FA3"/>
    <w:pPr>
      <w:jc w:val="center"/>
    </w:pPr>
    <w:rPr>
      <w:b/>
      <w:bCs/>
    </w:rPr>
  </w:style>
  <w:style w:type="paragraph" w:styleId="Header">
    <w:name w:val="header"/>
    <w:basedOn w:val="PARAGRAPH"/>
    <w:link w:val="HeaderChar"/>
    <w:uiPriority w:val="99"/>
    <w:rsid w:val="009F18C7"/>
    <w:pPr>
      <w:tabs>
        <w:tab w:val="center" w:pos="4536"/>
        <w:tab w:val="right" w:pos="9072"/>
      </w:tabs>
      <w:spacing w:before="0" w:after="0"/>
    </w:pPr>
  </w:style>
  <w:style w:type="character" w:styleId="CommentReference">
    <w:name w:val="annotation reference"/>
    <w:basedOn w:val="DefaultParagraphFont"/>
    <w:semiHidden/>
    <w:rsid w:val="009F18C7"/>
    <w:rPr>
      <w:sz w:val="16"/>
      <w:szCs w:val="16"/>
    </w:rPr>
  </w:style>
  <w:style w:type="paragraph" w:styleId="CommentText">
    <w:name w:val="annotation text"/>
    <w:basedOn w:val="Normal"/>
    <w:link w:val="CommentTextChar1"/>
    <w:semiHidden/>
    <w:rsid w:val="009F18C7"/>
  </w:style>
  <w:style w:type="character" w:customStyle="1" w:styleId="CommentTextChar1">
    <w:name w:val="Comment Text Char1"/>
    <w:basedOn w:val="DefaultParagraphFont"/>
    <w:link w:val="CommentText"/>
    <w:semiHidden/>
    <w:rsid w:val="00FF6A99"/>
    <w:rPr>
      <w:sz w:val="24"/>
      <w:szCs w:val="24"/>
      <w:lang w:val="en-GB" w:eastAsia="en-US" w:bidi="ar-SA"/>
    </w:rPr>
  </w:style>
  <w:style w:type="paragraph" w:customStyle="1" w:styleId="NOTE">
    <w:name w:val="NOTE"/>
    <w:basedOn w:val="PARAGRAPH"/>
    <w:rsid w:val="00413F50"/>
    <w:pPr>
      <w:spacing w:after="100"/>
    </w:pPr>
    <w:rPr>
      <w:sz w:val="16"/>
      <w:szCs w:val="16"/>
    </w:rPr>
  </w:style>
  <w:style w:type="paragraph" w:styleId="Footer">
    <w:name w:val="footer"/>
    <w:basedOn w:val="Header"/>
    <w:link w:val="FooterChar"/>
    <w:uiPriority w:val="99"/>
    <w:rsid w:val="009F18C7"/>
  </w:style>
  <w:style w:type="paragraph" w:styleId="List">
    <w:name w:val="List"/>
    <w:basedOn w:val="PARAGRAPH"/>
    <w:rsid w:val="009F18C7"/>
    <w:pPr>
      <w:tabs>
        <w:tab w:val="left" w:pos="340"/>
      </w:tabs>
      <w:spacing w:before="0" w:after="100"/>
      <w:ind w:left="340" w:hanging="340"/>
    </w:pPr>
  </w:style>
  <w:style w:type="character" w:styleId="PageNumber">
    <w:name w:val="page number"/>
    <w:basedOn w:val="DefaultParagraphFont"/>
    <w:rsid w:val="009F18C7"/>
    <w:rPr>
      <w:rFonts w:ascii="Arial" w:hAnsi="Arial"/>
      <w:sz w:val="20"/>
      <w:szCs w:val="20"/>
    </w:rPr>
  </w:style>
  <w:style w:type="paragraph" w:customStyle="1" w:styleId="FOREWORD">
    <w:name w:val="FOREWORD"/>
    <w:basedOn w:val="PARAGRAPH"/>
    <w:rsid w:val="009F18C7"/>
    <w:pPr>
      <w:tabs>
        <w:tab w:val="left" w:pos="284"/>
      </w:tabs>
      <w:spacing w:before="0" w:after="100"/>
      <w:ind w:left="284" w:hanging="284"/>
    </w:pPr>
    <w:rPr>
      <w:sz w:val="16"/>
      <w:szCs w:val="16"/>
    </w:rPr>
  </w:style>
  <w:style w:type="paragraph" w:customStyle="1" w:styleId="TABLE-title">
    <w:name w:val="TABLE-title"/>
    <w:basedOn w:val="PARAGRAPH"/>
    <w:rsid w:val="00511FA3"/>
    <w:pPr>
      <w:keepNext/>
      <w:jc w:val="center"/>
    </w:pPr>
    <w:rPr>
      <w:b/>
      <w:bCs/>
    </w:rPr>
  </w:style>
  <w:style w:type="paragraph" w:styleId="FootnoteText">
    <w:name w:val="footnote text"/>
    <w:basedOn w:val="PARAGRAPH"/>
    <w:link w:val="FootnoteTextChar"/>
    <w:uiPriority w:val="99"/>
    <w:semiHidden/>
    <w:rsid w:val="009F18C7"/>
    <w:pPr>
      <w:spacing w:before="0" w:after="100"/>
      <w:ind w:left="284" w:hanging="284"/>
    </w:pPr>
    <w:rPr>
      <w:sz w:val="16"/>
      <w:szCs w:val="16"/>
    </w:rPr>
  </w:style>
  <w:style w:type="character" w:styleId="FootnoteReference">
    <w:name w:val="footnote reference"/>
    <w:basedOn w:val="DefaultParagraphFont"/>
    <w:semiHidden/>
    <w:rsid w:val="009F18C7"/>
    <w:rPr>
      <w:rFonts w:ascii="Arial" w:hAnsi="Arial"/>
      <w:position w:val="4"/>
      <w:sz w:val="16"/>
      <w:szCs w:val="16"/>
      <w:vertAlign w:val="baseline"/>
    </w:rPr>
  </w:style>
  <w:style w:type="paragraph" w:styleId="TOC1">
    <w:name w:val="toc 1"/>
    <w:basedOn w:val="PARAGRAPH"/>
    <w:link w:val="TOC1Char"/>
    <w:uiPriority w:val="39"/>
    <w:rsid w:val="00CC5FDE"/>
    <w:pPr>
      <w:tabs>
        <w:tab w:val="left" w:pos="360"/>
        <w:tab w:val="right" w:pos="8640"/>
      </w:tabs>
      <w:snapToGrid/>
      <w:spacing w:before="120" w:after="60"/>
      <w:jc w:val="left"/>
    </w:pPr>
    <w:rPr>
      <w:rFonts w:cs="Times New Roman"/>
      <w:b/>
      <w:bCs/>
      <w:spacing w:val="0"/>
      <w:lang w:eastAsia="en-US"/>
    </w:rPr>
  </w:style>
  <w:style w:type="paragraph" w:styleId="TOC2">
    <w:name w:val="toc 2"/>
    <w:basedOn w:val="TOC1"/>
    <w:uiPriority w:val="39"/>
    <w:rsid w:val="00CC5FDE"/>
    <w:pPr>
      <w:tabs>
        <w:tab w:val="right" w:leader="dot" w:pos="8640"/>
      </w:tabs>
      <w:spacing w:after="0"/>
      <w:ind w:left="240"/>
    </w:pPr>
    <w:rPr>
      <w:b w:val="0"/>
      <w:bCs w:val="0"/>
      <w:iCs/>
    </w:rPr>
  </w:style>
  <w:style w:type="paragraph" w:styleId="TOC3">
    <w:name w:val="toc 3"/>
    <w:basedOn w:val="TOC2"/>
    <w:uiPriority w:val="39"/>
    <w:rsid w:val="00CC5FDE"/>
    <w:pPr>
      <w:spacing w:before="0"/>
      <w:ind w:left="480"/>
    </w:pPr>
    <w:rPr>
      <w:iCs w:val="0"/>
    </w:rPr>
  </w:style>
  <w:style w:type="paragraph" w:styleId="TOC4">
    <w:name w:val="toc 4"/>
    <w:basedOn w:val="TOC3"/>
    <w:uiPriority w:val="39"/>
    <w:rsid w:val="009F18C7"/>
    <w:pPr>
      <w:ind w:left="720"/>
    </w:pPr>
  </w:style>
  <w:style w:type="paragraph" w:styleId="TOC5">
    <w:name w:val="toc 5"/>
    <w:basedOn w:val="TOC4"/>
    <w:uiPriority w:val="39"/>
    <w:rsid w:val="009F18C7"/>
    <w:pPr>
      <w:ind w:left="960"/>
    </w:pPr>
  </w:style>
  <w:style w:type="paragraph" w:styleId="TOC6">
    <w:name w:val="toc 6"/>
    <w:basedOn w:val="TOC5"/>
    <w:uiPriority w:val="39"/>
    <w:rsid w:val="009F18C7"/>
    <w:pPr>
      <w:ind w:left="1200"/>
    </w:pPr>
  </w:style>
  <w:style w:type="paragraph" w:styleId="TOC7">
    <w:name w:val="toc 7"/>
    <w:basedOn w:val="TOC1"/>
    <w:uiPriority w:val="39"/>
    <w:rsid w:val="009F18C7"/>
    <w:pPr>
      <w:spacing w:before="0" w:after="0"/>
      <w:ind w:left="1440"/>
    </w:pPr>
    <w:rPr>
      <w:b w:val="0"/>
      <w:bCs w:val="0"/>
    </w:rPr>
  </w:style>
  <w:style w:type="paragraph" w:styleId="TOC8">
    <w:name w:val="toc 8"/>
    <w:basedOn w:val="TOC1"/>
    <w:uiPriority w:val="39"/>
    <w:rsid w:val="009F18C7"/>
    <w:pPr>
      <w:spacing w:before="0" w:after="0"/>
      <w:ind w:left="1680"/>
    </w:pPr>
    <w:rPr>
      <w:b w:val="0"/>
      <w:bCs w:val="0"/>
    </w:rPr>
  </w:style>
  <w:style w:type="paragraph" w:styleId="TOC9">
    <w:name w:val="toc 9"/>
    <w:basedOn w:val="TOC1"/>
    <w:uiPriority w:val="39"/>
    <w:rsid w:val="00B93FAF"/>
    <w:pPr>
      <w:spacing w:before="0" w:after="0"/>
      <w:ind w:left="1920"/>
    </w:pPr>
    <w:rPr>
      <w:b w:val="0"/>
      <w:bCs w:val="0"/>
    </w:rPr>
  </w:style>
  <w:style w:type="paragraph" w:customStyle="1" w:styleId="HEADINGNonumber">
    <w:name w:val="HEADING(Nonumber)"/>
    <w:basedOn w:val="Heading1"/>
    <w:rsid w:val="009F18C7"/>
    <w:pPr>
      <w:spacing w:before="0"/>
      <w:jc w:val="center"/>
      <w:outlineLvl w:val="9"/>
    </w:pPr>
    <w:rPr>
      <w:b w:val="0"/>
      <w:bCs w:val="0"/>
      <w:sz w:val="24"/>
      <w:szCs w:val="24"/>
    </w:rPr>
  </w:style>
  <w:style w:type="paragraph" w:styleId="List4">
    <w:name w:val="List 4"/>
    <w:basedOn w:val="List3"/>
    <w:rsid w:val="009F18C7"/>
    <w:pPr>
      <w:tabs>
        <w:tab w:val="clear" w:pos="1021"/>
        <w:tab w:val="left" w:pos="1361"/>
      </w:tabs>
      <w:ind w:left="1361"/>
    </w:pPr>
  </w:style>
  <w:style w:type="paragraph" w:styleId="List3">
    <w:name w:val="List 3"/>
    <w:basedOn w:val="List2"/>
    <w:rsid w:val="009F18C7"/>
    <w:pPr>
      <w:tabs>
        <w:tab w:val="clear" w:pos="680"/>
        <w:tab w:val="left" w:pos="1021"/>
      </w:tabs>
      <w:ind w:left="1020"/>
    </w:pPr>
  </w:style>
  <w:style w:type="paragraph" w:styleId="List2">
    <w:name w:val="List 2"/>
    <w:basedOn w:val="List"/>
    <w:rsid w:val="009F18C7"/>
    <w:pPr>
      <w:tabs>
        <w:tab w:val="clear" w:pos="340"/>
        <w:tab w:val="left" w:pos="680"/>
      </w:tabs>
      <w:ind w:left="680"/>
    </w:pPr>
  </w:style>
  <w:style w:type="paragraph" w:customStyle="1" w:styleId="TABLE-col-heading">
    <w:name w:val="TABLE-col-heading"/>
    <w:basedOn w:val="PARAGRAPH"/>
    <w:rsid w:val="009F18C7"/>
    <w:pPr>
      <w:spacing w:before="60" w:after="60"/>
      <w:jc w:val="center"/>
    </w:pPr>
    <w:rPr>
      <w:b/>
      <w:bCs/>
      <w:sz w:val="16"/>
      <w:szCs w:val="16"/>
    </w:rPr>
  </w:style>
  <w:style w:type="paragraph" w:customStyle="1" w:styleId="ANNEXtitle">
    <w:name w:val="ANNEX_title"/>
    <w:basedOn w:val="MAIN-TITLE"/>
    <w:next w:val="ANNEX-heading1"/>
    <w:rsid w:val="009F18C7"/>
    <w:pPr>
      <w:pageBreakBefore/>
      <w:spacing w:after="200"/>
      <w:outlineLvl w:val="0"/>
    </w:pPr>
  </w:style>
  <w:style w:type="paragraph" w:customStyle="1" w:styleId="MAIN-TITLE">
    <w:name w:val="MAIN-TITLE"/>
    <w:basedOn w:val="PARAGRAPH"/>
    <w:rsid w:val="009F18C7"/>
    <w:pPr>
      <w:spacing w:before="0" w:after="0"/>
      <w:jc w:val="center"/>
    </w:pPr>
    <w:rPr>
      <w:b/>
      <w:bCs/>
      <w:sz w:val="24"/>
      <w:szCs w:val="24"/>
    </w:rPr>
  </w:style>
  <w:style w:type="paragraph" w:customStyle="1" w:styleId="ANNEX-heading1">
    <w:name w:val="ANNEX-heading1"/>
    <w:basedOn w:val="Appendix1"/>
    <w:next w:val="PARAGRAPH"/>
    <w:rsid w:val="00557D0C"/>
    <w:pPr>
      <w:numPr>
        <w:ilvl w:val="1"/>
        <w:numId w:val="4"/>
      </w:numPr>
      <w:outlineLvl w:val="1"/>
    </w:pPr>
  </w:style>
  <w:style w:type="paragraph" w:customStyle="1" w:styleId="TERM">
    <w:name w:val="TERM"/>
    <w:basedOn w:val="PARAGRAPH"/>
    <w:next w:val="TERM-definition"/>
    <w:rsid w:val="009F18C7"/>
    <w:pPr>
      <w:keepNext/>
      <w:spacing w:before="0" w:after="0"/>
    </w:pPr>
    <w:rPr>
      <w:b/>
      <w:bCs/>
    </w:rPr>
  </w:style>
  <w:style w:type="paragraph" w:customStyle="1" w:styleId="TERM-definition">
    <w:name w:val="TERM-definition"/>
    <w:basedOn w:val="PARAGRAPH"/>
    <w:next w:val="TERM-number"/>
    <w:rsid w:val="009F18C7"/>
    <w:pPr>
      <w:spacing w:before="0"/>
    </w:pPr>
  </w:style>
  <w:style w:type="paragraph" w:customStyle="1" w:styleId="TERM-number">
    <w:name w:val="TERM-number"/>
    <w:basedOn w:val="Heading2"/>
    <w:next w:val="TERM"/>
    <w:rsid w:val="009F18C7"/>
    <w:pPr>
      <w:spacing w:after="0"/>
      <w:outlineLvl w:val="9"/>
    </w:pPr>
  </w:style>
  <w:style w:type="character" w:styleId="LineNumber">
    <w:name w:val="line number"/>
    <w:basedOn w:val="DefaultParagraphFont"/>
    <w:uiPriority w:val="99"/>
    <w:rsid w:val="009F18C7"/>
  </w:style>
  <w:style w:type="paragraph" w:styleId="ListNumber3">
    <w:name w:val="List Number 3"/>
    <w:basedOn w:val="List3"/>
    <w:rsid w:val="009F18C7"/>
  </w:style>
  <w:style w:type="paragraph" w:styleId="ListBullet5">
    <w:name w:val="List Bullet 5"/>
    <w:basedOn w:val="ListBullet4"/>
    <w:rsid w:val="009F18C7"/>
    <w:pPr>
      <w:ind w:left="1701"/>
    </w:pPr>
  </w:style>
  <w:style w:type="paragraph" w:styleId="ListBullet4">
    <w:name w:val="List Bullet 4"/>
    <w:basedOn w:val="ListBullet3"/>
    <w:rsid w:val="009F18C7"/>
    <w:pPr>
      <w:ind w:left="1361"/>
    </w:pPr>
  </w:style>
  <w:style w:type="paragraph" w:styleId="ListBullet3">
    <w:name w:val="List Bullet 3"/>
    <w:basedOn w:val="ListBullet2"/>
    <w:rsid w:val="009F18C7"/>
    <w:pPr>
      <w:ind w:left="1020"/>
    </w:pPr>
  </w:style>
  <w:style w:type="paragraph" w:styleId="ListBullet2">
    <w:name w:val="List Bullet 2"/>
    <w:basedOn w:val="ListBullet"/>
    <w:rsid w:val="009F18C7"/>
    <w:pPr>
      <w:tabs>
        <w:tab w:val="left" w:pos="680"/>
      </w:tabs>
      <w:ind w:left="680"/>
    </w:pPr>
  </w:style>
  <w:style w:type="paragraph" w:styleId="ListBullet">
    <w:name w:val="List Bullet"/>
    <w:basedOn w:val="PARAGRAPH"/>
    <w:rsid w:val="009F18C7"/>
    <w:pPr>
      <w:tabs>
        <w:tab w:val="left" w:pos="340"/>
      </w:tabs>
      <w:spacing w:before="0" w:after="100"/>
      <w:ind w:left="340" w:hanging="340"/>
    </w:pPr>
  </w:style>
  <w:style w:type="character" w:styleId="EndnoteReference">
    <w:name w:val="endnote reference"/>
    <w:basedOn w:val="DefaultParagraphFont"/>
    <w:semiHidden/>
    <w:rsid w:val="009F18C7"/>
    <w:rPr>
      <w:vertAlign w:val="superscript"/>
    </w:rPr>
  </w:style>
  <w:style w:type="paragraph" w:customStyle="1" w:styleId="TABFIGfootnote">
    <w:name w:val="TAB_FIG_footnote"/>
    <w:basedOn w:val="FootnoteText"/>
    <w:rsid w:val="009F18C7"/>
    <w:pPr>
      <w:tabs>
        <w:tab w:val="left" w:pos="284"/>
      </w:tabs>
      <w:spacing w:before="60" w:after="60"/>
    </w:pPr>
  </w:style>
  <w:style w:type="character" w:customStyle="1" w:styleId="Reference">
    <w:name w:val="Reference"/>
    <w:basedOn w:val="DefaultParagraphFont"/>
    <w:rsid w:val="009F18C7"/>
    <w:rPr>
      <w:rFonts w:ascii="Arial" w:hAnsi="Arial"/>
      <w:noProof/>
      <w:sz w:val="20"/>
      <w:szCs w:val="20"/>
    </w:rPr>
  </w:style>
  <w:style w:type="paragraph" w:customStyle="1" w:styleId="TABLE-cell">
    <w:name w:val="TABLE-cell"/>
    <w:basedOn w:val="TABLE-col-heading"/>
    <w:rsid w:val="009F18C7"/>
    <w:pPr>
      <w:jc w:val="left"/>
    </w:pPr>
    <w:rPr>
      <w:b w:val="0"/>
      <w:bCs w:val="0"/>
    </w:rPr>
  </w:style>
  <w:style w:type="paragraph" w:styleId="ListContinue">
    <w:name w:val="List Continue"/>
    <w:basedOn w:val="PARAGRAPH"/>
    <w:rsid w:val="009F18C7"/>
    <w:pPr>
      <w:spacing w:before="0" w:after="100"/>
      <w:ind w:left="340"/>
    </w:pPr>
  </w:style>
  <w:style w:type="paragraph" w:styleId="ListContinue2">
    <w:name w:val="List Continue 2"/>
    <w:basedOn w:val="ListContinue"/>
    <w:rsid w:val="009F18C7"/>
    <w:pPr>
      <w:ind w:left="680"/>
    </w:pPr>
  </w:style>
  <w:style w:type="paragraph" w:styleId="ListContinue3">
    <w:name w:val="List Continue 3"/>
    <w:basedOn w:val="ListContinue2"/>
    <w:rsid w:val="009F18C7"/>
    <w:pPr>
      <w:ind w:left="1021"/>
    </w:pPr>
  </w:style>
  <w:style w:type="paragraph" w:styleId="ListContinue4">
    <w:name w:val="List Continue 4"/>
    <w:basedOn w:val="ListContinue3"/>
    <w:rsid w:val="009F18C7"/>
    <w:pPr>
      <w:ind w:left="1361"/>
    </w:pPr>
  </w:style>
  <w:style w:type="paragraph" w:styleId="ListContinue5">
    <w:name w:val="List Continue 5"/>
    <w:basedOn w:val="ListContinue4"/>
    <w:rsid w:val="009F18C7"/>
    <w:pPr>
      <w:ind w:left="1701"/>
    </w:pPr>
  </w:style>
  <w:style w:type="paragraph" w:styleId="List5">
    <w:name w:val="List 5"/>
    <w:basedOn w:val="List4"/>
    <w:rsid w:val="009F18C7"/>
    <w:pPr>
      <w:tabs>
        <w:tab w:val="clear" w:pos="1361"/>
        <w:tab w:val="left" w:pos="1701"/>
      </w:tabs>
      <w:ind w:left="1701"/>
    </w:pPr>
  </w:style>
  <w:style w:type="character" w:customStyle="1" w:styleId="VARIABLE">
    <w:name w:val="VARIABLE"/>
    <w:basedOn w:val="DefaultParagraphFont"/>
    <w:rsid w:val="009F18C7"/>
    <w:rPr>
      <w:rFonts w:ascii="Times New Roman" w:hAnsi="Times New Roman"/>
      <w:i/>
      <w:iCs/>
    </w:rPr>
  </w:style>
  <w:style w:type="character" w:styleId="Hyperlink">
    <w:name w:val="Hyperlink"/>
    <w:basedOn w:val="DefaultParagraphFont"/>
    <w:uiPriority w:val="99"/>
    <w:rsid w:val="009F18C7"/>
    <w:rPr>
      <w:color w:val="0000FF"/>
      <w:u w:val="none"/>
    </w:rPr>
  </w:style>
  <w:style w:type="paragraph" w:styleId="ListNumber">
    <w:name w:val="List Number"/>
    <w:basedOn w:val="List"/>
    <w:rsid w:val="009F18C7"/>
  </w:style>
  <w:style w:type="paragraph" w:styleId="ListNumber2">
    <w:name w:val="List Number 2"/>
    <w:basedOn w:val="List2"/>
    <w:rsid w:val="009F18C7"/>
  </w:style>
  <w:style w:type="character" w:styleId="FollowedHyperlink">
    <w:name w:val="FollowedHyperlink"/>
    <w:basedOn w:val="Hyperlink"/>
    <w:rsid w:val="009F18C7"/>
    <w:rPr>
      <w:color w:val="0000FF"/>
      <w:u w:val="none"/>
    </w:rPr>
  </w:style>
  <w:style w:type="paragraph" w:customStyle="1" w:styleId="TABLE-centered">
    <w:name w:val="TABLE-centered"/>
    <w:basedOn w:val="TABLE-col-heading"/>
    <w:rsid w:val="009F18C7"/>
    <w:rPr>
      <w:b w:val="0"/>
      <w:bCs w:val="0"/>
    </w:rPr>
  </w:style>
  <w:style w:type="paragraph" w:styleId="ListNumber4">
    <w:name w:val="List Number 4"/>
    <w:basedOn w:val="List4"/>
    <w:rsid w:val="009F18C7"/>
  </w:style>
  <w:style w:type="paragraph" w:styleId="ListNumber5">
    <w:name w:val="List Number 5"/>
    <w:basedOn w:val="List5"/>
    <w:rsid w:val="009F18C7"/>
  </w:style>
  <w:style w:type="paragraph" w:styleId="TableofFigures">
    <w:name w:val="table of figures"/>
    <w:basedOn w:val="TOC1"/>
    <w:semiHidden/>
    <w:rsid w:val="009F18C7"/>
  </w:style>
  <w:style w:type="paragraph" w:styleId="Title">
    <w:name w:val="Title"/>
    <w:basedOn w:val="MAIN-TITLE"/>
    <w:link w:val="TitleChar"/>
    <w:uiPriority w:val="10"/>
    <w:qFormat/>
    <w:rsid w:val="00B93FAF"/>
    <w:pPr>
      <w:tabs>
        <w:tab w:val="num" w:pos="907"/>
      </w:tabs>
      <w:ind w:left="907" w:hanging="907"/>
    </w:pPr>
    <w:rPr>
      <w:kern w:val="28"/>
    </w:rPr>
  </w:style>
  <w:style w:type="paragraph" w:styleId="BlockText">
    <w:name w:val="Block Text"/>
    <w:basedOn w:val="Normal"/>
    <w:rsid w:val="00557D0C"/>
    <w:pPr>
      <w:tabs>
        <w:tab w:val="num" w:pos="1134"/>
      </w:tabs>
      <w:spacing w:after="120"/>
      <w:ind w:left="1134" w:right="1440" w:hanging="1134"/>
    </w:pPr>
  </w:style>
  <w:style w:type="paragraph" w:customStyle="1" w:styleId="AMD-Heading1">
    <w:name w:val="AMD-Heading1"/>
    <w:basedOn w:val="Heading1"/>
    <w:next w:val="PARAGRAPH"/>
    <w:rsid w:val="00557D0C"/>
    <w:pPr>
      <w:numPr>
        <w:ilvl w:val="4"/>
        <w:numId w:val="4"/>
      </w:numPr>
      <w:outlineLvl w:val="9"/>
    </w:pPr>
  </w:style>
  <w:style w:type="paragraph" w:customStyle="1" w:styleId="AMD-Heading2">
    <w:name w:val="AMD-Heading2..."/>
    <w:basedOn w:val="Heading2"/>
    <w:next w:val="PARAGRAPH"/>
    <w:rsid w:val="00557D0C"/>
    <w:pPr>
      <w:numPr>
        <w:ilvl w:val="5"/>
        <w:numId w:val="4"/>
      </w:numPr>
      <w:outlineLvl w:val="9"/>
    </w:pPr>
  </w:style>
  <w:style w:type="paragraph" w:customStyle="1" w:styleId="ANNEX-heading2">
    <w:name w:val="ANNEX-heading2"/>
    <w:basedOn w:val="Heading2"/>
    <w:next w:val="PARAGRAPH"/>
    <w:rsid w:val="00557D0C"/>
    <w:pPr>
      <w:numPr>
        <w:ilvl w:val="2"/>
        <w:numId w:val="4"/>
      </w:numPr>
      <w:outlineLvl w:val="2"/>
    </w:pPr>
  </w:style>
  <w:style w:type="paragraph" w:customStyle="1" w:styleId="ANNEX-heading3">
    <w:name w:val="ANNEX-heading3"/>
    <w:basedOn w:val="Heading3"/>
    <w:next w:val="PARAGRAPH"/>
    <w:rsid w:val="009F18C7"/>
    <w:pPr>
      <w:numPr>
        <w:ilvl w:val="3"/>
        <w:numId w:val="4"/>
      </w:numPr>
      <w:outlineLvl w:val="3"/>
    </w:pPr>
  </w:style>
  <w:style w:type="paragraph" w:customStyle="1" w:styleId="ANNEX-heading4">
    <w:name w:val="ANNEX-heading4"/>
    <w:basedOn w:val="Heading4"/>
    <w:next w:val="PARAGRAPH"/>
    <w:rsid w:val="009F18C7"/>
    <w:pPr>
      <w:numPr>
        <w:ilvl w:val="0"/>
        <w:numId w:val="0"/>
      </w:numPr>
      <w:tabs>
        <w:tab w:val="num" w:pos="1361"/>
      </w:tabs>
      <w:ind w:left="1361" w:hanging="1361"/>
      <w:outlineLvl w:val="4"/>
    </w:pPr>
  </w:style>
  <w:style w:type="paragraph" w:customStyle="1" w:styleId="ANNEX-heading5">
    <w:name w:val="ANNEX-heading5"/>
    <w:basedOn w:val="Heading5"/>
    <w:next w:val="PARAGRAPH"/>
    <w:rsid w:val="009F18C7"/>
    <w:pPr>
      <w:numPr>
        <w:ilvl w:val="0"/>
        <w:numId w:val="0"/>
      </w:numPr>
      <w:tabs>
        <w:tab w:val="num" w:pos="1588"/>
      </w:tabs>
      <w:ind w:left="1588" w:hanging="1588"/>
      <w:outlineLvl w:val="5"/>
    </w:pPr>
  </w:style>
  <w:style w:type="character" w:customStyle="1" w:styleId="SUPerscript">
    <w:name w:val="SUPerscript"/>
    <w:basedOn w:val="DefaultParagraphFont"/>
    <w:rsid w:val="009F18C7"/>
    <w:rPr>
      <w:kern w:val="0"/>
      <w:position w:val="6"/>
      <w:sz w:val="16"/>
      <w:szCs w:val="16"/>
    </w:rPr>
  </w:style>
  <w:style w:type="character" w:customStyle="1" w:styleId="SUBscript">
    <w:name w:val="SUBscript"/>
    <w:basedOn w:val="DefaultParagraphFont"/>
    <w:rsid w:val="009F18C7"/>
    <w:rPr>
      <w:kern w:val="0"/>
      <w:position w:val="-6"/>
      <w:sz w:val="16"/>
      <w:szCs w:val="16"/>
    </w:rPr>
  </w:style>
  <w:style w:type="paragraph" w:styleId="BalloonText">
    <w:name w:val="Balloon Text"/>
    <w:basedOn w:val="Normal"/>
    <w:link w:val="BalloonTextChar"/>
    <w:uiPriority w:val="99"/>
    <w:semiHidden/>
    <w:rsid w:val="00FF6A99"/>
    <w:rPr>
      <w:rFonts w:ascii="Tahoma" w:hAnsi="Tahoma" w:cs="Tahoma"/>
      <w:sz w:val="16"/>
      <w:szCs w:val="16"/>
    </w:rPr>
  </w:style>
  <w:style w:type="paragraph" w:customStyle="1" w:styleId="ReferenceEntry">
    <w:name w:val="Reference Entry"/>
    <w:basedOn w:val="Normal"/>
    <w:rsid w:val="00FF6A99"/>
    <w:pPr>
      <w:spacing w:before="40" w:after="40"/>
    </w:pPr>
    <w:rPr>
      <w:sz w:val="20"/>
      <w:szCs w:val="20"/>
    </w:rPr>
  </w:style>
  <w:style w:type="paragraph" w:customStyle="1" w:styleId="AbbreviationEntry">
    <w:name w:val="Abbreviation Entry"/>
    <w:basedOn w:val="Normal"/>
    <w:rsid w:val="00FF6A99"/>
    <w:pPr>
      <w:spacing w:after="20"/>
    </w:pPr>
    <w:rPr>
      <w:sz w:val="20"/>
      <w:szCs w:val="20"/>
    </w:rPr>
  </w:style>
  <w:style w:type="character" w:customStyle="1" w:styleId="klink">
    <w:name w:val="klink"/>
    <w:basedOn w:val="DefaultParagraphFont"/>
    <w:rsid w:val="00FF6A99"/>
  </w:style>
  <w:style w:type="paragraph" w:styleId="NormalWeb">
    <w:name w:val="Normal (Web)"/>
    <w:basedOn w:val="Normal"/>
    <w:uiPriority w:val="99"/>
    <w:rsid w:val="00FF6A99"/>
    <w:pPr>
      <w:spacing w:before="100" w:beforeAutospacing="1" w:after="100" w:afterAutospacing="1"/>
    </w:pPr>
    <w:rPr>
      <w:lang w:val="en-US"/>
    </w:rPr>
  </w:style>
  <w:style w:type="paragraph" w:styleId="Caption">
    <w:name w:val="caption"/>
    <w:basedOn w:val="Normal"/>
    <w:next w:val="Normal"/>
    <w:qFormat/>
    <w:rsid w:val="006C6580"/>
    <w:pPr>
      <w:spacing w:before="100"/>
      <w:jc w:val="center"/>
    </w:pPr>
    <w:rPr>
      <w:rFonts w:ascii="Arial" w:hAnsi="Arial"/>
      <w:b/>
      <w:bCs/>
      <w:sz w:val="20"/>
      <w:szCs w:val="20"/>
    </w:rPr>
  </w:style>
  <w:style w:type="paragraph" w:styleId="HTMLPreformatted">
    <w:name w:val="HTML Preformatted"/>
    <w:basedOn w:val="Normal"/>
    <w:link w:val="HTMLPreformattedChar"/>
    <w:uiPriority w:val="99"/>
    <w:rsid w:val="00F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Code">
    <w:name w:val="HTML Code"/>
    <w:basedOn w:val="DefaultParagraphFont"/>
    <w:rsid w:val="00FF6A99"/>
    <w:rPr>
      <w:rFonts w:ascii="Courier New" w:eastAsia="Times New Roman" w:hAnsi="Courier New" w:cs="Courier New"/>
      <w:sz w:val="20"/>
      <w:szCs w:val="20"/>
    </w:rPr>
  </w:style>
  <w:style w:type="character" w:customStyle="1" w:styleId="b1">
    <w:name w:val="b1"/>
    <w:basedOn w:val="DefaultParagraphFont"/>
    <w:rsid w:val="00FF6A99"/>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F6A99"/>
    <w:rPr>
      <w:color w:val="0000FF"/>
    </w:rPr>
  </w:style>
  <w:style w:type="character" w:customStyle="1" w:styleId="t1">
    <w:name w:val="t1"/>
    <w:basedOn w:val="DefaultParagraphFont"/>
    <w:rsid w:val="00FF6A99"/>
    <w:rPr>
      <w:color w:val="990000"/>
    </w:rPr>
  </w:style>
  <w:style w:type="paragraph" w:styleId="DocumentMap">
    <w:name w:val="Document Map"/>
    <w:basedOn w:val="Normal"/>
    <w:link w:val="DocumentMapChar1"/>
    <w:rsid w:val="00FF6A99"/>
    <w:rPr>
      <w:rFonts w:ascii="MS UI Gothic" w:eastAsia="MS UI Gothic"/>
      <w:sz w:val="18"/>
      <w:szCs w:val="18"/>
    </w:rPr>
  </w:style>
  <w:style w:type="character" w:customStyle="1" w:styleId="DocumentMapChar1">
    <w:name w:val="Document Map Char1"/>
    <w:basedOn w:val="DefaultParagraphFont"/>
    <w:link w:val="DocumentMap"/>
    <w:rsid w:val="00FF6A99"/>
    <w:rPr>
      <w:rFonts w:ascii="MS UI Gothic" w:eastAsia="MS UI Gothic"/>
      <w:sz w:val="18"/>
      <w:szCs w:val="18"/>
      <w:lang w:val="en-GB" w:eastAsia="en-US" w:bidi="ar-SA"/>
    </w:rPr>
  </w:style>
  <w:style w:type="paragraph" w:styleId="CommentSubject">
    <w:name w:val="annotation subject"/>
    <w:basedOn w:val="CommentText"/>
    <w:next w:val="CommentText"/>
    <w:link w:val="CommentSubjectChar1"/>
    <w:uiPriority w:val="99"/>
    <w:rsid w:val="00FF6A99"/>
    <w:rPr>
      <w:b/>
      <w:bCs/>
    </w:rPr>
  </w:style>
  <w:style w:type="character" w:customStyle="1" w:styleId="CommentSubjectChar1">
    <w:name w:val="Comment Subject Char1"/>
    <w:basedOn w:val="CommentTextChar1"/>
    <w:link w:val="CommentSubject"/>
    <w:rsid w:val="00FF6A99"/>
    <w:rPr>
      <w:rFonts w:eastAsia="MS Mincho"/>
      <w:b/>
      <w:bCs/>
      <w:sz w:val="24"/>
      <w:szCs w:val="24"/>
      <w:lang w:val="en-GB" w:eastAsia="en-US" w:bidi="ar-SA"/>
    </w:rPr>
  </w:style>
  <w:style w:type="paragraph" w:customStyle="1" w:styleId="Code">
    <w:name w:val="Code"/>
    <w:aliases w:val="c"/>
    <w:basedOn w:val="Normal"/>
    <w:next w:val="Normal"/>
    <w:rsid w:val="00CB6CEF"/>
    <w:pPr>
      <w:autoSpaceDE w:val="0"/>
      <w:autoSpaceDN w:val="0"/>
      <w:adjustRightInd w:val="0"/>
    </w:pPr>
    <w:rPr>
      <w:rFonts w:ascii="Courier New" w:hAnsi="Courier New"/>
      <w:sz w:val="20"/>
      <w:lang w:val="en-US"/>
    </w:rPr>
  </w:style>
  <w:style w:type="character" w:customStyle="1" w:styleId="Absatz-Standardschriftart5">
    <w:name w:val="Absatz-Standardschriftart5"/>
    <w:rsid w:val="00FF6A99"/>
  </w:style>
  <w:style w:type="character" w:customStyle="1" w:styleId="WW-Absatz-Standardschriftart">
    <w:name w:val="WW-Absatz-Standardschriftart"/>
    <w:rsid w:val="00FF6A99"/>
  </w:style>
  <w:style w:type="character" w:customStyle="1" w:styleId="WW-Absatz-Standardschriftart1">
    <w:name w:val="WW-Absatz-Standardschriftart1"/>
    <w:rsid w:val="00FF6A99"/>
  </w:style>
  <w:style w:type="character" w:customStyle="1" w:styleId="WW-Absatz-Standardschriftart11">
    <w:name w:val="WW-Absatz-Standardschriftart11"/>
    <w:rsid w:val="00FF6A99"/>
  </w:style>
  <w:style w:type="character" w:customStyle="1" w:styleId="WW8Num4z0">
    <w:name w:val="WW8Num4z0"/>
    <w:rsid w:val="00FF6A99"/>
    <w:rPr>
      <w:rFonts w:ascii="Symbol" w:hAnsi="Symbol"/>
      <w:color w:val="auto"/>
    </w:rPr>
  </w:style>
  <w:style w:type="character" w:customStyle="1" w:styleId="WW8Num4z1">
    <w:name w:val="WW8Num4z1"/>
    <w:rsid w:val="00FF6A99"/>
    <w:rPr>
      <w:rFonts w:ascii="Courier New" w:hAnsi="Courier New" w:cs="Courier New"/>
    </w:rPr>
  </w:style>
  <w:style w:type="character" w:customStyle="1" w:styleId="WW8Num4z2">
    <w:name w:val="WW8Num4z2"/>
    <w:rsid w:val="00FF6A99"/>
    <w:rPr>
      <w:rFonts w:ascii="Wingdings" w:hAnsi="Wingdings"/>
    </w:rPr>
  </w:style>
  <w:style w:type="character" w:customStyle="1" w:styleId="WW8Num4z3">
    <w:name w:val="WW8Num4z3"/>
    <w:rsid w:val="00FF6A99"/>
    <w:rPr>
      <w:rFonts w:ascii="Symbol" w:hAnsi="Symbol"/>
    </w:rPr>
  </w:style>
  <w:style w:type="character" w:customStyle="1" w:styleId="WW8Num5z0">
    <w:name w:val="WW8Num5z0"/>
    <w:rsid w:val="00FF6A99"/>
    <w:rPr>
      <w:rFonts w:ascii="Symbol" w:hAnsi="Symbol"/>
    </w:rPr>
  </w:style>
  <w:style w:type="character" w:customStyle="1" w:styleId="WW8Num6z0">
    <w:name w:val="WW8Num6z0"/>
    <w:rsid w:val="00FF6A99"/>
    <w:rPr>
      <w:rFonts w:ascii="Symbol" w:hAnsi="Symbol"/>
      <w:color w:val="auto"/>
    </w:rPr>
  </w:style>
  <w:style w:type="character" w:customStyle="1" w:styleId="WW8Num6z1">
    <w:name w:val="WW8Num6z1"/>
    <w:rsid w:val="00FF6A99"/>
    <w:rPr>
      <w:rFonts w:ascii="Courier New" w:hAnsi="Courier New" w:cs="Courier New"/>
    </w:rPr>
  </w:style>
  <w:style w:type="character" w:customStyle="1" w:styleId="WW8Num6z2">
    <w:name w:val="WW8Num6z2"/>
    <w:rsid w:val="00FF6A99"/>
    <w:rPr>
      <w:rFonts w:ascii="Wingdings" w:hAnsi="Wingdings"/>
    </w:rPr>
  </w:style>
  <w:style w:type="character" w:customStyle="1" w:styleId="WW8Num6z3">
    <w:name w:val="WW8Num6z3"/>
    <w:rsid w:val="00FF6A99"/>
    <w:rPr>
      <w:rFonts w:ascii="Symbol" w:hAnsi="Symbol"/>
    </w:rPr>
  </w:style>
  <w:style w:type="character" w:customStyle="1" w:styleId="WW8Num7z0">
    <w:name w:val="WW8Num7z0"/>
    <w:rsid w:val="00FF6A99"/>
    <w:rPr>
      <w:rFonts w:ascii="Symbol" w:hAnsi="Symbol"/>
      <w:color w:val="auto"/>
    </w:rPr>
  </w:style>
  <w:style w:type="character" w:customStyle="1" w:styleId="WW8Num7z1">
    <w:name w:val="WW8Num7z1"/>
    <w:rsid w:val="00FF6A99"/>
    <w:rPr>
      <w:rFonts w:ascii="Courier New" w:hAnsi="Courier New" w:cs="Courier New"/>
    </w:rPr>
  </w:style>
  <w:style w:type="character" w:customStyle="1" w:styleId="WW8Num7z2">
    <w:name w:val="WW8Num7z2"/>
    <w:rsid w:val="00FF6A99"/>
    <w:rPr>
      <w:rFonts w:ascii="Wingdings" w:hAnsi="Wingdings"/>
    </w:rPr>
  </w:style>
  <w:style w:type="character" w:customStyle="1" w:styleId="WW8Num7z3">
    <w:name w:val="WW8Num7z3"/>
    <w:rsid w:val="00FF6A99"/>
    <w:rPr>
      <w:rFonts w:ascii="Symbol" w:hAnsi="Symbol"/>
    </w:rPr>
  </w:style>
  <w:style w:type="character" w:customStyle="1" w:styleId="WW8Num9z0">
    <w:name w:val="WW8Num9z0"/>
    <w:rsid w:val="00FF6A99"/>
    <w:rPr>
      <w:rFonts w:ascii="Symbol" w:hAnsi="Symbol"/>
      <w:color w:val="auto"/>
    </w:rPr>
  </w:style>
  <w:style w:type="character" w:customStyle="1" w:styleId="WW8Num9z1">
    <w:name w:val="WW8Num9z1"/>
    <w:rsid w:val="00FF6A99"/>
    <w:rPr>
      <w:rFonts w:ascii="Courier New" w:hAnsi="Courier New" w:cs="Courier New"/>
    </w:rPr>
  </w:style>
  <w:style w:type="character" w:customStyle="1" w:styleId="WW8Num9z2">
    <w:name w:val="WW8Num9z2"/>
    <w:rsid w:val="00FF6A99"/>
    <w:rPr>
      <w:rFonts w:ascii="Wingdings" w:hAnsi="Wingdings"/>
    </w:rPr>
  </w:style>
  <w:style w:type="character" w:customStyle="1" w:styleId="WW8Num9z3">
    <w:name w:val="WW8Num9z3"/>
    <w:rsid w:val="00FF6A99"/>
    <w:rPr>
      <w:rFonts w:ascii="Symbol" w:hAnsi="Symbol"/>
    </w:rPr>
  </w:style>
  <w:style w:type="character" w:customStyle="1" w:styleId="WW8Num10z0">
    <w:name w:val="WW8Num10z0"/>
    <w:rsid w:val="00FF6A99"/>
    <w:rPr>
      <w:rFonts w:ascii="Symbol" w:hAnsi="Symbol"/>
      <w:color w:val="auto"/>
    </w:rPr>
  </w:style>
  <w:style w:type="character" w:customStyle="1" w:styleId="WW8Num10z1">
    <w:name w:val="WW8Num10z1"/>
    <w:rsid w:val="00FF6A99"/>
    <w:rPr>
      <w:rFonts w:ascii="Courier New" w:hAnsi="Courier New" w:cs="Courier New"/>
    </w:rPr>
  </w:style>
  <w:style w:type="character" w:customStyle="1" w:styleId="WW8Num10z2">
    <w:name w:val="WW8Num10z2"/>
    <w:rsid w:val="00FF6A99"/>
    <w:rPr>
      <w:rFonts w:ascii="Wingdings" w:hAnsi="Wingdings"/>
    </w:rPr>
  </w:style>
  <w:style w:type="character" w:customStyle="1" w:styleId="WW8Num10z3">
    <w:name w:val="WW8Num10z3"/>
    <w:rsid w:val="00FF6A99"/>
    <w:rPr>
      <w:rFonts w:ascii="Symbol" w:hAnsi="Symbol"/>
    </w:rPr>
  </w:style>
  <w:style w:type="character" w:customStyle="1" w:styleId="WW8Num14z0">
    <w:name w:val="WW8Num14z0"/>
    <w:rsid w:val="00FF6A99"/>
    <w:rPr>
      <w:rFonts w:ascii="Symbol" w:hAnsi="Symbol"/>
      <w:color w:val="auto"/>
    </w:rPr>
  </w:style>
  <w:style w:type="character" w:customStyle="1" w:styleId="WW8Num14z1">
    <w:name w:val="WW8Num14z1"/>
    <w:rsid w:val="00FF6A99"/>
    <w:rPr>
      <w:rFonts w:ascii="Courier New" w:hAnsi="Courier New" w:cs="Courier New"/>
    </w:rPr>
  </w:style>
  <w:style w:type="character" w:customStyle="1" w:styleId="WW8Num14z2">
    <w:name w:val="WW8Num14z2"/>
    <w:rsid w:val="00FF6A99"/>
    <w:rPr>
      <w:rFonts w:ascii="Wingdings" w:hAnsi="Wingdings"/>
    </w:rPr>
  </w:style>
  <w:style w:type="character" w:customStyle="1" w:styleId="WW8Num14z3">
    <w:name w:val="WW8Num14z3"/>
    <w:rsid w:val="00FF6A99"/>
    <w:rPr>
      <w:rFonts w:ascii="Symbol" w:hAnsi="Symbol"/>
    </w:rPr>
  </w:style>
  <w:style w:type="character" w:customStyle="1" w:styleId="WW8Num16z0">
    <w:name w:val="WW8Num16z0"/>
    <w:rsid w:val="00FF6A99"/>
    <w:rPr>
      <w:rFonts w:ascii="Wingdings 3" w:hAnsi="Wingdings 3"/>
    </w:rPr>
  </w:style>
  <w:style w:type="character" w:customStyle="1" w:styleId="WW8Num18z0">
    <w:name w:val="WW8Num18z0"/>
    <w:rsid w:val="00FF6A99"/>
    <w:rPr>
      <w:rFonts w:ascii="Symbol" w:hAnsi="Symbol"/>
      <w:color w:val="auto"/>
    </w:rPr>
  </w:style>
  <w:style w:type="character" w:customStyle="1" w:styleId="WW8Num18z1">
    <w:name w:val="WW8Num18z1"/>
    <w:rsid w:val="00FF6A99"/>
    <w:rPr>
      <w:rFonts w:ascii="Courier New" w:hAnsi="Courier New" w:cs="Courier New"/>
    </w:rPr>
  </w:style>
  <w:style w:type="character" w:customStyle="1" w:styleId="WW8Num18z2">
    <w:name w:val="WW8Num18z2"/>
    <w:rsid w:val="00FF6A99"/>
    <w:rPr>
      <w:rFonts w:ascii="Wingdings" w:hAnsi="Wingdings"/>
    </w:rPr>
  </w:style>
  <w:style w:type="character" w:customStyle="1" w:styleId="WW8Num18z3">
    <w:name w:val="WW8Num18z3"/>
    <w:rsid w:val="00FF6A99"/>
    <w:rPr>
      <w:rFonts w:ascii="Symbol" w:hAnsi="Symbol"/>
    </w:rPr>
  </w:style>
  <w:style w:type="character" w:customStyle="1" w:styleId="WW8Num20z0">
    <w:name w:val="WW8Num20z0"/>
    <w:rsid w:val="00FF6A99"/>
    <w:rPr>
      <w:rFonts w:ascii="Symbol" w:hAnsi="Symbol"/>
      <w:color w:val="auto"/>
    </w:rPr>
  </w:style>
  <w:style w:type="character" w:customStyle="1" w:styleId="WW8Num21z0">
    <w:name w:val="WW8Num21z0"/>
    <w:rsid w:val="00FF6A99"/>
    <w:rPr>
      <w:rFonts w:ascii="Symbol" w:hAnsi="Symbol"/>
      <w:color w:val="auto"/>
    </w:rPr>
  </w:style>
  <w:style w:type="character" w:customStyle="1" w:styleId="WW8Num21z1">
    <w:name w:val="WW8Num21z1"/>
    <w:rsid w:val="00FF6A99"/>
    <w:rPr>
      <w:rFonts w:ascii="Courier New" w:hAnsi="Courier New" w:cs="Courier New"/>
    </w:rPr>
  </w:style>
  <w:style w:type="character" w:customStyle="1" w:styleId="WW8Num21z2">
    <w:name w:val="WW8Num21z2"/>
    <w:rsid w:val="00FF6A99"/>
    <w:rPr>
      <w:rFonts w:ascii="Wingdings" w:hAnsi="Wingdings"/>
    </w:rPr>
  </w:style>
  <w:style w:type="character" w:customStyle="1" w:styleId="WW8Num21z3">
    <w:name w:val="WW8Num21z3"/>
    <w:rsid w:val="00FF6A99"/>
    <w:rPr>
      <w:rFonts w:ascii="Symbol" w:hAnsi="Symbol"/>
    </w:rPr>
  </w:style>
  <w:style w:type="character" w:customStyle="1" w:styleId="WW8Num25z0">
    <w:name w:val="WW8Num25z0"/>
    <w:rsid w:val="00FF6A99"/>
    <w:rPr>
      <w:rFonts w:ascii="Symbol" w:hAnsi="Symbol"/>
      <w:color w:val="auto"/>
    </w:rPr>
  </w:style>
  <w:style w:type="character" w:customStyle="1" w:styleId="WW8Num25z1">
    <w:name w:val="WW8Num25z1"/>
    <w:rsid w:val="00FF6A99"/>
    <w:rPr>
      <w:rFonts w:ascii="Courier New" w:hAnsi="Courier New" w:cs="Courier New"/>
    </w:rPr>
  </w:style>
  <w:style w:type="character" w:customStyle="1" w:styleId="WW8Num25z2">
    <w:name w:val="WW8Num25z2"/>
    <w:rsid w:val="00FF6A99"/>
    <w:rPr>
      <w:rFonts w:ascii="Wingdings" w:hAnsi="Wingdings"/>
    </w:rPr>
  </w:style>
  <w:style w:type="character" w:customStyle="1" w:styleId="WW8Num25z3">
    <w:name w:val="WW8Num25z3"/>
    <w:rsid w:val="00FF6A99"/>
    <w:rPr>
      <w:rFonts w:ascii="Symbol" w:hAnsi="Symbol"/>
    </w:rPr>
  </w:style>
  <w:style w:type="character" w:customStyle="1" w:styleId="WW8Num26z0">
    <w:name w:val="WW8Num26z0"/>
    <w:rsid w:val="00FF6A99"/>
    <w:rPr>
      <w:rFonts w:ascii="Symbol" w:hAnsi="Symbol"/>
      <w:color w:val="auto"/>
    </w:rPr>
  </w:style>
  <w:style w:type="character" w:customStyle="1" w:styleId="WW8Num26z1">
    <w:name w:val="WW8Num26z1"/>
    <w:rsid w:val="00FF6A99"/>
    <w:rPr>
      <w:rFonts w:ascii="Courier New" w:hAnsi="Courier New" w:cs="Courier New"/>
    </w:rPr>
  </w:style>
  <w:style w:type="character" w:customStyle="1" w:styleId="WW8Num26z2">
    <w:name w:val="WW8Num26z2"/>
    <w:rsid w:val="00FF6A99"/>
    <w:rPr>
      <w:rFonts w:ascii="Wingdings" w:hAnsi="Wingdings"/>
    </w:rPr>
  </w:style>
  <w:style w:type="character" w:customStyle="1" w:styleId="WW8Num26z3">
    <w:name w:val="WW8Num26z3"/>
    <w:rsid w:val="00FF6A99"/>
    <w:rPr>
      <w:rFonts w:ascii="Symbol" w:hAnsi="Symbol"/>
    </w:rPr>
  </w:style>
  <w:style w:type="character" w:customStyle="1" w:styleId="WW8Num28z0">
    <w:name w:val="WW8Num28z0"/>
    <w:rsid w:val="00FF6A99"/>
    <w:rPr>
      <w:rFonts w:ascii="Symbol" w:hAnsi="Symbol"/>
      <w:color w:val="auto"/>
    </w:rPr>
  </w:style>
  <w:style w:type="character" w:customStyle="1" w:styleId="WW8Num28z1">
    <w:name w:val="WW8Num28z1"/>
    <w:rsid w:val="00FF6A99"/>
    <w:rPr>
      <w:rFonts w:ascii="Courier New" w:hAnsi="Courier New" w:cs="Courier New"/>
    </w:rPr>
  </w:style>
  <w:style w:type="character" w:customStyle="1" w:styleId="WW8Num28z2">
    <w:name w:val="WW8Num28z2"/>
    <w:rsid w:val="00FF6A99"/>
    <w:rPr>
      <w:rFonts w:ascii="Wingdings" w:hAnsi="Wingdings"/>
    </w:rPr>
  </w:style>
  <w:style w:type="character" w:customStyle="1" w:styleId="WW8Num28z3">
    <w:name w:val="WW8Num28z3"/>
    <w:rsid w:val="00FF6A99"/>
    <w:rPr>
      <w:rFonts w:ascii="Symbol" w:hAnsi="Symbol"/>
    </w:rPr>
  </w:style>
  <w:style w:type="character" w:customStyle="1" w:styleId="FootnoteCharacters">
    <w:name w:val="Footnote Characters"/>
    <w:basedOn w:val="DefaultParagraphFont"/>
    <w:rsid w:val="00FF6A99"/>
    <w:rPr>
      <w:rFonts w:ascii="Arial" w:hAnsi="Arial"/>
      <w:position w:val="0"/>
      <w:sz w:val="16"/>
      <w:szCs w:val="16"/>
      <w:vertAlign w:val="baseline"/>
    </w:rPr>
  </w:style>
  <w:style w:type="character" w:customStyle="1" w:styleId="EndnoteCharacters">
    <w:name w:val="Endnote Characters"/>
    <w:basedOn w:val="DefaultParagraphFont"/>
    <w:rsid w:val="00FF6A99"/>
    <w:rPr>
      <w:vertAlign w:val="superscript"/>
    </w:rPr>
  </w:style>
  <w:style w:type="paragraph" w:customStyle="1" w:styleId="Heading">
    <w:name w:val="Heading"/>
    <w:basedOn w:val="Normal"/>
    <w:next w:val="BodyText"/>
    <w:rsid w:val="00FF6A99"/>
    <w:pPr>
      <w:keepNext/>
      <w:suppressAutoHyphens/>
      <w:spacing w:before="240" w:after="120"/>
    </w:pPr>
    <w:rPr>
      <w:rFonts w:ascii="Arial" w:eastAsia="Arial Unicode MS" w:hAnsi="Arial" w:cs="Tahoma"/>
      <w:sz w:val="28"/>
      <w:szCs w:val="28"/>
      <w:lang w:eastAsia="ar-SA"/>
    </w:rPr>
  </w:style>
  <w:style w:type="paragraph" w:styleId="BodyText">
    <w:name w:val="Body Text"/>
    <w:basedOn w:val="Normal"/>
    <w:rsid w:val="00FF6A99"/>
    <w:pPr>
      <w:suppressAutoHyphens/>
      <w:spacing w:after="120"/>
    </w:pPr>
    <w:rPr>
      <w:lang w:eastAsia="ar-SA"/>
    </w:rPr>
  </w:style>
  <w:style w:type="paragraph" w:customStyle="1" w:styleId="Index">
    <w:name w:val="Index"/>
    <w:basedOn w:val="Normal"/>
    <w:rsid w:val="00FF6A99"/>
    <w:pPr>
      <w:suppressLineNumbers/>
      <w:suppressAutoHyphens/>
    </w:pPr>
    <w:rPr>
      <w:rFonts w:cs="Tahoma"/>
      <w:lang w:eastAsia="ar-SA"/>
    </w:rPr>
  </w:style>
  <w:style w:type="paragraph" w:styleId="Subtitle">
    <w:name w:val="Subtitle"/>
    <w:basedOn w:val="Heading"/>
    <w:next w:val="BodyText"/>
    <w:link w:val="SubtitleChar"/>
    <w:uiPriority w:val="11"/>
    <w:qFormat/>
    <w:rsid w:val="00FF6A99"/>
    <w:pPr>
      <w:jc w:val="center"/>
    </w:pPr>
    <w:rPr>
      <w:i/>
      <w:iCs/>
    </w:rPr>
  </w:style>
  <w:style w:type="paragraph" w:customStyle="1" w:styleId="Contents10">
    <w:name w:val="Contents 10"/>
    <w:basedOn w:val="Index"/>
    <w:rsid w:val="00FF6A99"/>
    <w:pPr>
      <w:tabs>
        <w:tab w:val="right" w:leader="dot" w:pos="9637"/>
      </w:tabs>
      <w:ind w:left="2547"/>
    </w:pPr>
  </w:style>
  <w:style w:type="paragraph" w:customStyle="1" w:styleId="TableContents">
    <w:name w:val="Table Contents"/>
    <w:basedOn w:val="Normal"/>
    <w:rsid w:val="00FF6A99"/>
    <w:pPr>
      <w:suppressLineNumbers/>
      <w:suppressAutoHyphens/>
    </w:pPr>
    <w:rPr>
      <w:lang w:eastAsia="ar-SA"/>
    </w:rPr>
  </w:style>
  <w:style w:type="paragraph" w:customStyle="1" w:styleId="TableHeading">
    <w:name w:val="Table Heading"/>
    <w:basedOn w:val="TableContents"/>
    <w:rsid w:val="00FF6A99"/>
    <w:pPr>
      <w:jc w:val="center"/>
    </w:pPr>
    <w:rPr>
      <w:b/>
      <w:bCs/>
    </w:rPr>
  </w:style>
  <w:style w:type="character" w:customStyle="1" w:styleId="h11">
    <w:name w:val="h11"/>
    <w:basedOn w:val="DefaultParagraphFont"/>
    <w:rsid w:val="00BA26EA"/>
    <w:rPr>
      <w:rFonts w:ascii="Courier New" w:hAnsi="Courier New" w:cs="Courier New" w:hint="default"/>
      <w:b/>
      <w:bCs/>
      <w:vanish w:val="0"/>
      <w:webHidden w:val="0"/>
      <w:sz w:val="24"/>
      <w:szCs w:val="24"/>
      <w:specVanish w:val="0"/>
    </w:rPr>
  </w:style>
  <w:style w:type="table" w:styleId="TableGrid">
    <w:name w:val="Table Grid"/>
    <w:basedOn w:val="TableNormal"/>
    <w:uiPriority w:val="59"/>
    <w:rsid w:val="00A0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603B"/>
    <w:pPr>
      <w:autoSpaceDE w:val="0"/>
      <w:autoSpaceDN w:val="0"/>
      <w:adjustRightInd w:val="0"/>
    </w:pPr>
    <w:rPr>
      <w:rFonts w:ascii="Arial" w:hAnsi="Arial" w:cs="Arial"/>
      <w:color w:val="000000"/>
      <w:sz w:val="24"/>
      <w:szCs w:val="24"/>
      <w:lang w:val="de-DE" w:eastAsia="zh-CN"/>
    </w:rPr>
  </w:style>
  <w:style w:type="paragraph" w:customStyle="1" w:styleId="PARAGRAPHChar">
    <w:name w:val="PARAGRAPH Char"/>
    <w:rsid w:val="00C547B6"/>
    <w:pPr>
      <w:snapToGrid w:val="0"/>
      <w:spacing w:before="100" w:after="200"/>
      <w:jc w:val="both"/>
    </w:pPr>
    <w:rPr>
      <w:rFonts w:ascii="Arial" w:hAnsi="Arial" w:cs="Arial"/>
      <w:spacing w:val="8"/>
      <w:lang w:val="en-GB" w:eastAsia="zh-CN"/>
    </w:rPr>
  </w:style>
  <w:style w:type="character" w:customStyle="1" w:styleId="WW8Num3z0">
    <w:name w:val="WW8Num3z0"/>
    <w:rsid w:val="00C547B6"/>
    <w:rPr>
      <w:rFonts w:ascii="Symbol" w:hAnsi="Symbol"/>
    </w:rPr>
  </w:style>
  <w:style w:type="character" w:customStyle="1" w:styleId="WW8Num5z1">
    <w:name w:val="WW8Num5z1"/>
    <w:rsid w:val="00C547B6"/>
    <w:rPr>
      <w:rFonts w:ascii="Wingdings 2" w:hAnsi="Wingdings 2" w:cs="StarSymbol"/>
      <w:sz w:val="18"/>
      <w:szCs w:val="18"/>
    </w:rPr>
  </w:style>
  <w:style w:type="character" w:customStyle="1" w:styleId="WW8Num5z2">
    <w:name w:val="WW8Num5z2"/>
    <w:rsid w:val="00C547B6"/>
    <w:rPr>
      <w:rFonts w:ascii="StarSymbol" w:hAnsi="StarSymbol" w:cs="StarSymbol"/>
      <w:sz w:val="18"/>
      <w:szCs w:val="18"/>
    </w:rPr>
  </w:style>
  <w:style w:type="character" w:customStyle="1" w:styleId="WW-Absatz-Standardschriftart111">
    <w:name w:val="WW-Absatz-Standardschriftart111"/>
    <w:rsid w:val="00C547B6"/>
  </w:style>
  <w:style w:type="character" w:customStyle="1" w:styleId="WW8Num3z1">
    <w:name w:val="WW8Num3z1"/>
    <w:rsid w:val="00C547B6"/>
    <w:rPr>
      <w:rFonts w:ascii="Courier New" w:hAnsi="Courier New"/>
    </w:rPr>
  </w:style>
  <w:style w:type="character" w:customStyle="1" w:styleId="WW8Num3z2">
    <w:name w:val="WW8Num3z2"/>
    <w:rsid w:val="00C547B6"/>
    <w:rPr>
      <w:rFonts w:ascii="Wingdings" w:hAnsi="Wingdings"/>
    </w:rPr>
  </w:style>
  <w:style w:type="character" w:customStyle="1" w:styleId="WW-Absatz-Standardschriftart1111">
    <w:name w:val="WW-Absatz-Standardschriftart1111"/>
    <w:rsid w:val="00C547B6"/>
  </w:style>
  <w:style w:type="character" w:customStyle="1" w:styleId="WW-Absatz-Standardschriftart11111">
    <w:name w:val="WW-Absatz-Standardschriftart11111"/>
    <w:rsid w:val="00C547B6"/>
  </w:style>
  <w:style w:type="character" w:customStyle="1" w:styleId="WW-Absatz-Standardschriftart111111">
    <w:name w:val="WW-Absatz-Standardschriftart111111"/>
    <w:rsid w:val="00C547B6"/>
  </w:style>
  <w:style w:type="character" w:customStyle="1" w:styleId="WW-Absatz-Standardschriftart1111111">
    <w:name w:val="WW-Absatz-Standardschriftart1111111"/>
    <w:rsid w:val="00C547B6"/>
  </w:style>
  <w:style w:type="character" w:customStyle="1" w:styleId="WW-Absatz-Standardschriftart11111111">
    <w:name w:val="WW-Absatz-Standardschriftart11111111"/>
    <w:rsid w:val="00C547B6"/>
  </w:style>
  <w:style w:type="character" w:customStyle="1" w:styleId="WW-Absatz-Standardschriftart111111111">
    <w:name w:val="WW-Absatz-Standardschriftart111111111"/>
    <w:rsid w:val="00C547B6"/>
  </w:style>
  <w:style w:type="character" w:customStyle="1" w:styleId="Bullets">
    <w:name w:val="Bullets"/>
    <w:rsid w:val="00C547B6"/>
    <w:rPr>
      <w:rFonts w:ascii="StarSymbol" w:eastAsia="StarSymbol" w:hAnsi="StarSymbol" w:cs="StarSymbol"/>
      <w:sz w:val="18"/>
      <w:szCs w:val="18"/>
    </w:rPr>
  </w:style>
  <w:style w:type="character" w:customStyle="1" w:styleId="NumberingSymbols">
    <w:name w:val="Numbering Symbols"/>
    <w:rsid w:val="00C547B6"/>
  </w:style>
  <w:style w:type="paragraph" w:customStyle="1" w:styleId="Framecontents">
    <w:name w:val="Frame contents"/>
    <w:basedOn w:val="BodyText"/>
    <w:rsid w:val="00C547B6"/>
  </w:style>
  <w:style w:type="paragraph" w:customStyle="1" w:styleId="Kommentarthema4">
    <w:name w:val="Kommentarthema4"/>
    <w:basedOn w:val="CommentText"/>
    <w:next w:val="CommentText"/>
    <w:rsid w:val="00C547B6"/>
    <w:rPr>
      <w:b/>
      <w:bCs/>
    </w:rPr>
  </w:style>
  <w:style w:type="paragraph" w:styleId="BodyText2">
    <w:name w:val="Body Text 2"/>
    <w:basedOn w:val="Normal"/>
    <w:rsid w:val="00C547B6"/>
    <w:pPr>
      <w:suppressAutoHyphens/>
      <w:autoSpaceDE w:val="0"/>
    </w:pPr>
    <w:rPr>
      <w:rFonts w:ascii="Courier New" w:eastAsia="Monospace" w:hAnsi="Courier New" w:cs="Courier New"/>
      <w:color w:val="000000"/>
      <w:sz w:val="18"/>
      <w:szCs w:val="16"/>
      <w:lang w:eastAsia="ar-SA"/>
    </w:rPr>
  </w:style>
  <w:style w:type="character" w:customStyle="1" w:styleId="CharCharChar">
    <w:name w:val="Char Char Char"/>
    <w:basedOn w:val="PARAGRAPHZchn"/>
    <w:rsid w:val="00C547B6"/>
    <w:rPr>
      <w:rFonts w:ascii="Arial" w:hAnsi="Arial" w:cs="Arial"/>
      <w:b/>
      <w:bCs/>
      <w:spacing w:val="8"/>
      <w:sz w:val="22"/>
      <w:szCs w:val="22"/>
      <w:lang w:val="en-GB" w:eastAsia="zh-CN" w:bidi="ar-SA"/>
    </w:rPr>
  </w:style>
  <w:style w:type="character" w:customStyle="1" w:styleId="Absatz-Standardschriftart1">
    <w:name w:val="Absatz-Standardschriftart1"/>
    <w:rsid w:val="00C547B6"/>
  </w:style>
  <w:style w:type="paragraph" w:styleId="Date">
    <w:name w:val="Date"/>
    <w:basedOn w:val="Normal"/>
    <w:next w:val="Normal"/>
    <w:rsid w:val="00C547B6"/>
  </w:style>
  <w:style w:type="character" w:customStyle="1" w:styleId="WW8Num2z0">
    <w:name w:val="WW8Num2z0"/>
    <w:rsid w:val="00C547B6"/>
    <w:rPr>
      <w:rFonts w:ascii="Symbol" w:hAnsi="Symbol"/>
      <w:color w:val="auto"/>
    </w:rPr>
  </w:style>
  <w:style w:type="paragraph" w:styleId="BodyText3">
    <w:name w:val="Body Text 3"/>
    <w:basedOn w:val="Normal"/>
    <w:rsid w:val="00C547B6"/>
    <w:pPr>
      <w:tabs>
        <w:tab w:val="left" w:pos="360"/>
      </w:tabs>
      <w:suppressAutoHyphens/>
    </w:pPr>
    <w:rPr>
      <w:rFonts w:ascii="Arial" w:hAnsi="Arial" w:cs="Arial"/>
      <w:i/>
      <w:iCs/>
      <w:sz w:val="20"/>
      <w:szCs w:val="20"/>
      <w:lang w:eastAsia="ar-SA"/>
    </w:rPr>
  </w:style>
  <w:style w:type="character" w:customStyle="1" w:styleId="CharCharChar1">
    <w:name w:val="Char Char Char1"/>
    <w:basedOn w:val="PARAGRAPHZchn"/>
    <w:rsid w:val="00C547B6"/>
    <w:rPr>
      <w:rFonts w:ascii="Arial" w:hAnsi="Arial" w:cs="Arial"/>
      <w:b/>
      <w:bCs/>
      <w:spacing w:val="8"/>
      <w:sz w:val="22"/>
      <w:szCs w:val="22"/>
      <w:lang w:val="en-GB" w:eastAsia="zh-CN" w:bidi="ar-SA"/>
    </w:rPr>
  </w:style>
  <w:style w:type="character" w:customStyle="1" w:styleId="Absatz-Standardschriftart2">
    <w:name w:val="Absatz-Standardschriftart2"/>
    <w:rsid w:val="00C547B6"/>
  </w:style>
  <w:style w:type="paragraph" w:customStyle="1" w:styleId="Kommentarthema1">
    <w:name w:val="Kommentarthema1"/>
    <w:basedOn w:val="CommentText"/>
    <w:next w:val="CommentText"/>
    <w:rsid w:val="00C547B6"/>
    <w:rPr>
      <w:b/>
      <w:bCs/>
    </w:rPr>
  </w:style>
  <w:style w:type="paragraph" w:customStyle="1" w:styleId="bullet">
    <w:name w:val="bullet"/>
    <w:basedOn w:val="Normal"/>
    <w:rsid w:val="00C547B6"/>
    <w:pPr>
      <w:tabs>
        <w:tab w:val="num" w:pos="720"/>
      </w:tabs>
      <w:spacing w:before="60" w:after="120"/>
      <w:ind w:left="720" w:hanging="360"/>
    </w:pPr>
    <w:rPr>
      <w:sz w:val="20"/>
      <w:szCs w:val="20"/>
    </w:rPr>
  </w:style>
  <w:style w:type="character" w:customStyle="1" w:styleId="CharChar4">
    <w:name w:val="Char Char4"/>
    <w:basedOn w:val="DefaultParagraphFont"/>
    <w:rsid w:val="00C547B6"/>
    <w:rPr>
      <w:rFonts w:ascii="Arial" w:hAnsi="Arial" w:cs="Arial"/>
      <w:b/>
      <w:bCs/>
      <w:spacing w:val="8"/>
      <w:sz w:val="22"/>
      <w:szCs w:val="22"/>
      <w:lang w:val="en-GB" w:eastAsia="zh-CN" w:bidi="ar-SA"/>
    </w:rPr>
  </w:style>
  <w:style w:type="character" w:customStyle="1" w:styleId="CharCharChar2">
    <w:name w:val="Char Char Char2"/>
    <w:basedOn w:val="PARAGRAPHZchn"/>
    <w:rsid w:val="00C547B6"/>
    <w:rPr>
      <w:rFonts w:ascii="Arial" w:hAnsi="Arial" w:cs="Arial"/>
      <w:b/>
      <w:bCs/>
      <w:spacing w:val="8"/>
      <w:sz w:val="22"/>
      <w:szCs w:val="22"/>
      <w:lang w:val="en-GB" w:eastAsia="zh-CN" w:bidi="ar-SA"/>
    </w:rPr>
  </w:style>
  <w:style w:type="character" w:customStyle="1" w:styleId="Absatz-Standardschriftart3">
    <w:name w:val="Absatz-Standardschriftart3"/>
    <w:rsid w:val="00C547B6"/>
  </w:style>
  <w:style w:type="paragraph" w:customStyle="1" w:styleId="Kommentarthema2">
    <w:name w:val="Kommentarthema2"/>
    <w:basedOn w:val="CommentText"/>
    <w:next w:val="CommentText"/>
    <w:rsid w:val="00C547B6"/>
    <w:rPr>
      <w:b/>
      <w:bCs/>
    </w:rPr>
  </w:style>
  <w:style w:type="character" w:customStyle="1" w:styleId="CharZchnZchn">
    <w:name w:val="Char Zchn Zchn"/>
    <w:basedOn w:val="PARAGRAPHZchn"/>
    <w:rsid w:val="00E80E20"/>
    <w:rPr>
      <w:rFonts w:ascii="Arial" w:hAnsi="Arial" w:cs="Arial"/>
      <w:b/>
      <w:bCs/>
      <w:spacing w:val="8"/>
      <w:sz w:val="22"/>
      <w:szCs w:val="22"/>
      <w:lang w:val="en-GB" w:eastAsia="zh-CN" w:bidi="ar-SA"/>
    </w:rPr>
  </w:style>
  <w:style w:type="character" w:customStyle="1" w:styleId="ZchnZchn3">
    <w:name w:val="Zchn Zchn3"/>
    <w:basedOn w:val="CharZchnZchn"/>
    <w:rsid w:val="00E80E20"/>
    <w:rPr>
      <w:rFonts w:ascii="Arial" w:hAnsi="Arial" w:cs="Arial"/>
      <w:b/>
      <w:bCs/>
      <w:spacing w:val="8"/>
      <w:sz w:val="22"/>
      <w:szCs w:val="22"/>
      <w:lang w:val="en-GB" w:eastAsia="zh-CN" w:bidi="ar-SA"/>
    </w:rPr>
  </w:style>
  <w:style w:type="character" w:customStyle="1" w:styleId="ZchnZchn2">
    <w:name w:val="Zchn Zchn2"/>
    <w:basedOn w:val="DefaultParagraphFont"/>
    <w:semiHidden/>
    <w:rsid w:val="00E80E20"/>
    <w:rPr>
      <w:sz w:val="24"/>
      <w:szCs w:val="24"/>
      <w:lang w:val="en-GB" w:eastAsia="en-US" w:bidi="ar-SA"/>
    </w:rPr>
  </w:style>
  <w:style w:type="character" w:customStyle="1" w:styleId="ZchnZchn1">
    <w:name w:val="Zchn Zchn1"/>
    <w:basedOn w:val="DefaultParagraphFont"/>
    <w:rsid w:val="00E80E20"/>
    <w:rPr>
      <w:rFonts w:ascii="MS UI Gothic" w:eastAsia="MS UI Gothic"/>
      <w:sz w:val="18"/>
      <w:szCs w:val="18"/>
      <w:lang w:val="en-GB" w:eastAsia="en-US" w:bidi="ar-SA"/>
    </w:rPr>
  </w:style>
  <w:style w:type="character" w:customStyle="1" w:styleId="ZchnZchn">
    <w:name w:val="Zchn Zchn"/>
    <w:basedOn w:val="ZchnZchn2"/>
    <w:rsid w:val="00E80E20"/>
    <w:rPr>
      <w:rFonts w:eastAsia="MS Mincho"/>
      <w:b/>
      <w:bCs/>
      <w:sz w:val="24"/>
      <w:szCs w:val="24"/>
      <w:lang w:val="en-GB" w:eastAsia="en-US" w:bidi="ar-SA"/>
    </w:rPr>
  </w:style>
  <w:style w:type="character" w:customStyle="1" w:styleId="Absatz-Standardschriftart4">
    <w:name w:val="Absatz-Standardschriftart4"/>
    <w:rsid w:val="00E80E20"/>
  </w:style>
  <w:style w:type="paragraph" w:customStyle="1" w:styleId="Kommentarthema3">
    <w:name w:val="Kommentarthema3"/>
    <w:basedOn w:val="CommentText"/>
    <w:next w:val="CommentText"/>
    <w:rsid w:val="00E80E20"/>
    <w:rPr>
      <w:b/>
      <w:bCs/>
    </w:rPr>
  </w:style>
  <w:style w:type="character" w:customStyle="1" w:styleId="CharCharChar3">
    <w:name w:val="Char Char Char3"/>
    <w:basedOn w:val="PARAGRAPHZchn"/>
    <w:rsid w:val="00D22A45"/>
    <w:rPr>
      <w:rFonts w:ascii="Arial" w:hAnsi="Arial" w:cs="Arial"/>
      <w:b/>
      <w:bCs/>
      <w:spacing w:val="8"/>
      <w:sz w:val="22"/>
      <w:szCs w:val="22"/>
      <w:lang w:val="en-GB" w:eastAsia="zh-CN" w:bidi="ar-SA"/>
    </w:rPr>
  </w:style>
  <w:style w:type="character" w:customStyle="1" w:styleId="CharChar5">
    <w:name w:val="Char Char5"/>
    <w:basedOn w:val="CharCharChar3"/>
    <w:rsid w:val="00D22A45"/>
    <w:rPr>
      <w:rFonts w:ascii="Arial" w:hAnsi="Arial" w:cs="Arial"/>
      <w:b/>
      <w:bCs/>
      <w:spacing w:val="8"/>
      <w:sz w:val="22"/>
      <w:szCs w:val="22"/>
      <w:lang w:val="en-GB" w:eastAsia="zh-CN" w:bidi="ar-SA"/>
    </w:rPr>
  </w:style>
  <w:style w:type="paragraph" w:customStyle="1" w:styleId="Sprechblasentext1">
    <w:name w:val="Sprechblasentext1"/>
    <w:basedOn w:val="Normal"/>
    <w:semiHidden/>
    <w:rsid w:val="00C83F9D"/>
    <w:rPr>
      <w:rFonts w:ascii="Tahoma" w:hAnsi="Tahoma" w:cs="Tahoma"/>
      <w:sz w:val="16"/>
      <w:szCs w:val="16"/>
    </w:rPr>
  </w:style>
  <w:style w:type="paragraph" w:customStyle="1" w:styleId="body-bul">
    <w:name w:val="body-bul"/>
    <w:basedOn w:val="Normal"/>
    <w:rsid w:val="00D3590E"/>
    <w:pPr>
      <w:numPr>
        <w:numId w:val="2"/>
      </w:numPr>
    </w:pPr>
  </w:style>
  <w:style w:type="paragraph" w:customStyle="1" w:styleId="Style1">
    <w:name w:val="Style1"/>
    <w:basedOn w:val="ANNEX-heading1"/>
    <w:rsid w:val="00B93FAF"/>
    <w:pPr>
      <w:numPr>
        <w:numId w:val="3"/>
      </w:numPr>
    </w:pPr>
  </w:style>
  <w:style w:type="paragraph" w:customStyle="1" w:styleId="Appendix1">
    <w:name w:val="Appendix1"/>
    <w:basedOn w:val="PARAGRAPH"/>
    <w:next w:val="PARAGRAPH"/>
    <w:rsid w:val="000B7B8C"/>
    <w:pPr>
      <w:numPr>
        <w:numId w:val="5"/>
      </w:numPr>
      <w:spacing w:before="200"/>
      <w:ind w:left="403" w:hanging="403"/>
    </w:pPr>
    <w:rPr>
      <w:b/>
      <w:sz w:val="22"/>
    </w:rPr>
  </w:style>
  <w:style w:type="paragraph" w:customStyle="1" w:styleId="Appendix2">
    <w:name w:val="Appendix2"/>
    <w:basedOn w:val="Appendix1"/>
    <w:next w:val="PARAGRAPH"/>
    <w:rsid w:val="00D571FE"/>
    <w:pPr>
      <w:numPr>
        <w:ilvl w:val="1"/>
        <w:numId w:val="6"/>
      </w:numPr>
      <w:spacing w:before="240" w:after="100"/>
    </w:pPr>
    <w:rPr>
      <w:sz w:val="20"/>
    </w:rPr>
  </w:style>
  <w:style w:type="paragraph" w:customStyle="1" w:styleId="Appendix3">
    <w:name w:val="Appendix3"/>
    <w:basedOn w:val="Appendix2"/>
    <w:next w:val="PARAGRAPH"/>
    <w:rsid w:val="00D571FE"/>
    <w:pPr>
      <w:numPr>
        <w:ilvl w:val="2"/>
      </w:numPr>
    </w:pPr>
  </w:style>
  <w:style w:type="paragraph" w:customStyle="1" w:styleId="a">
    <w:name w:val="変更箇所"/>
    <w:hidden/>
    <w:uiPriority w:val="99"/>
    <w:semiHidden/>
    <w:rsid w:val="00FA6310"/>
    <w:rPr>
      <w:sz w:val="24"/>
      <w:szCs w:val="24"/>
      <w:lang w:val="en-GB" w:eastAsia="en-US"/>
    </w:rPr>
  </w:style>
  <w:style w:type="paragraph" w:customStyle="1" w:styleId="PreformattedText">
    <w:name w:val="Preformatted Text"/>
    <w:basedOn w:val="Normal"/>
    <w:rsid w:val="004537B0"/>
    <w:pPr>
      <w:suppressAutoHyphens/>
      <w:spacing w:before="120"/>
    </w:pPr>
    <w:rPr>
      <w:rFonts w:ascii="DejaVu Sans Mono" w:eastAsia="DejaVu Sans Mono" w:hAnsi="DejaVu Sans Mono" w:cs="DejaVu Sans Mono"/>
      <w:sz w:val="20"/>
      <w:szCs w:val="20"/>
      <w:lang w:eastAsia="ar-SA"/>
    </w:rPr>
  </w:style>
  <w:style w:type="paragraph" w:customStyle="1" w:styleId="TableHeading0">
    <w:name w:val="TableHeading"/>
    <w:basedOn w:val="Normal"/>
    <w:rsid w:val="004537B0"/>
    <w:pPr>
      <w:keepNext/>
      <w:suppressAutoHyphens/>
      <w:spacing w:before="120" w:after="120"/>
      <w:jc w:val="center"/>
    </w:pPr>
    <w:rPr>
      <w:rFonts w:ascii="Arial" w:eastAsia="Cambria" w:hAnsi="Arial"/>
      <w:b/>
      <w:color w:val="800080"/>
      <w:sz w:val="18"/>
      <w:lang w:val="en-US" w:eastAsia="ar-SA"/>
    </w:rPr>
  </w:style>
  <w:style w:type="paragraph" w:customStyle="1" w:styleId="Caption-Figure">
    <w:name w:val="Caption-Figure"/>
    <w:basedOn w:val="Normal"/>
    <w:next w:val="Normal"/>
    <w:rsid w:val="00321452"/>
    <w:pPr>
      <w:suppressAutoHyphens/>
      <w:spacing w:before="120" w:after="120"/>
      <w:jc w:val="center"/>
    </w:pPr>
    <w:rPr>
      <w:rFonts w:ascii="Helvetica" w:eastAsia="Cambria" w:hAnsi="Helvetica"/>
      <w:b/>
      <w:color w:val="800080"/>
      <w:sz w:val="18"/>
      <w:szCs w:val="20"/>
      <w:lang w:val="en-US" w:eastAsia="ar-SA"/>
    </w:rPr>
  </w:style>
  <w:style w:type="character" w:customStyle="1" w:styleId="FIGURE-titleChar">
    <w:name w:val="FIGURE-title Char"/>
    <w:basedOn w:val="PARAGRAPHZchn"/>
    <w:link w:val="FIGURE-title"/>
    <w:rsid w:val="00CF5752"/>
    <w:rPr>
      <w:rFonts w:ascii="Arial" w:eastAsia="MS Mincho" w:hAnsi="Arial" w:cs="Arial"/>
      <w:b/>
      <w:bCs/>
      <w:spacing w:val="8"/>
      <w:lang w:val="en-GB" w:eastAsia="zh-CN" w:bidi="ar-SA"/>
    </w:rPr>
  </w:style>
  <w:style w:type="character" w:customStyle="1" w:styleId="Char">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
    <w:name w:val="(文字) (文字)1"/>
    <w:basedOn w:val="Char"/>
    <w:rsid w:val="00B74F5D"/>
    <w:rPr>
      <w:rFonts w:ascii="Arial" w:eastAsia="MS Mincho" w:hAnsi="Arial" w:cs="Arial"/>
      <w:b/>
      <w:bCs/>
      <w:spacing w:val="8"/>
      <w:sz w:val="22"/>
      <w:szCs w:val="22"/>
      <w:lang w:val="en-GB" w:eastAsia="zh-CN" w:bidi="ar-SA"/>
    </w:rPr>
  </w:style>
  <w:style w:type="character" w:customStyle="1" w:styleId="a0">
    <w:name w:val="(文字) (文字)"/>
    <w:basedOn w:val="DefaultParagraphFont"/>
    <w:semiHidden/>
    <w:rsid w:val="00B74F5D"/>
    <w:rPr>
      <w:rFonts w:eastAsia="MS Mincho"/>
      <w:sz w:val="24"/>
      <w:szCs w:val="24"/>
      <w:lang w:val="en-GB" w:eastAsia="en-US" w:bidi="ar-SA"/>
    </w:rPr>
  </w:style>
  <w:style w:type="paragraph" w:customStyle="1" w:styleId="a1">
    <w:name w:val="吹き出し"/>
    <w:basedOn w:val="Normal"/>
    <w:semiHidden/>
    <w:rsid w:val="00B74F5D"/>
    <w:rPr>
      <w:rFonts w:ascii="Tahoma" w:hAnsi="Tahoma" w:cs="Tahoma"/>
      <w:sz w:val="16"/>
      <w:szCs w:val="16"/>
    </w:rPr>
  </w:style>
  <w:style w:type="paragraph" w:customStyle="1" w:styleId="a2">
    <w:name w:val="コメント内容"/>
    <w:basedOn w:val="CommentText"/>
    <w:next w:val="CommentText"/>
    <w:semiHidden/>
    <w:rsid w:val="00B74F5D"/>
    <w:rPr>
      <w:b/>
      <w:bCs/>
      <w:sz w:val="20"/>
      <w:szCs w:val="20"/>
    </w:rPr>
  </w:style>
  <w:style w:type="character" w:customStyle="1" w:styleId="CharChar">
    <w:name w:val="Char Char"/>
    <w:aliases w:val="Heading 1 Char, Char Char"/>
    <w:basedOn w:val="DefaultParagraphFont"/>
    <w:uiPriority w:val="9"/>
    <w:locked/>
    <w:rsid w:val="00B74F5D"/>
    <w:rPr>
      <w:rFonts w:ascii="Arial" w:eastAsia="MS Gothic" w:hAnsi="Arial" w:cs="Arial"/>
      <w:kern w:val="2"/>
      <w:sz w:val="28"/>
      <w:szCs w:val="28"/>
      <w:lang w:val="en-US" w:eastAsia="ja-JP"/>
    </w:rPr>
  </w:style>
  <w:style w:type="character" w:customStyle="1" w:styleId="PARAGRAPHZchn1">
    <w:name w:val="PARAGRAPH Zchn1"/>
    <w:basedOn w:val="DefaultParagraphFont"/>
    <w:rsid w:val="00B74F5D"/>
    <w:rPr>
      <w:rFonts w:ascii="Arial" w:eastAsia="MS Mincho" w:hAnsi="Arial" w:cs="Arial"/>
      <w:spacing w:val="8"/>
      <w:lang w:val="en-GB" w:eastAsia="zh-CN" w:bidi="ar-SA"/>
    </w:rPr>
  </w:style>
  <w:style w:type="character" w:customStyle="1" w:styleId="Heading2Char">
    <w:name w:val="Heading 2 Char"/>
    <w:basedOn w:val="CharChar"/>
    <w:uiPriority w:val="9"/>
    <w:rsid w:val="00B74F5D"/>
    <w:rPr>
      <w:rFonts w:ascii="Arial" w:eastAsia="MS Mincho" w:hAnsi="Arial" w:cs="Arial"/>
      <w:b/>
      <w:bCs/>
      <w:spacing w:val="8"/>
      <w:kern w:val="2"/>
      <w:sz w:val="22"/>
      <w:szCs w:val="22"/>
      <w:lang w:val="en-GB" w:eastAsia="zh-CN" w:bidi="ar-SA"/>
    </w:rPr>
  </w:style>
  <w:style w:type="character" w:customStyle="1" w:styleId="CommentTextChar">
    <w:name w:val="Comment Text Char"/>
    <w:basedOn w:val="DefaultParagraphFont"/>
    <w:uiPriority w:val="99"/>
    <w:semiHidden/>
    <w:rsid w:val="00B74F5D"/>
    <w:rPr>
      <w:rFonts w:eastAsia="MS Mincho"/>
      <w:sz w:val="24"/>
      <w:szCs w:val="24"/>
      <w:lang w:val="en-GB" w:eastAsia="en-US" w:bidi="ar-SA"/>
    </w:rPr>
  </w:style>
  <w:style w:type="paragraph" w:customStyle="1" w:styleId="BalloonText1">
    <w:name w:val="Balloon Text1"/>
    <w:basedOn w:val="Normal"/>
    <w:semiHidden/>
    <w:rsid w:val="00B74F5D"/>
    <w:rPr>
      <w:rFonts w:ascii="Tahoma" w:hAnsi="Tahoma" w:cs="Tahoma"/>
      <w:sz w:val="16"/>
      <w:szCs w:val="16"/>
    </w:rPr>
  </w:style>
  <w:style w:type="character" w:customStyle="1" w:styleId="DocumentMapChar">
    <w:name w:val="Document Map Char"/>
    <w:basedOn w:val="DefaultParagraphFont"/>
    <w:rsid w:val="00B74F5D"/>
    <w:rPr>
      <w:rFonts w:ascii="MS UI Gothic" w:eastAsia="MS UI Gothic"/>
      <w:sz w:val="18"/>
      <w:szCs w:val="18"/>
      <w:lang w:val="en-GB" w:eastAsia="en-US" w:bidi="ar-SA"/>
    </w:rPr>
  </w:style>
  <w:style w:type="paragraph" w:customStyle="1" w:styleId="CommentSubject1">
    <w:name w:val="Comment Subject1"/>
    <w:basedOn w:val="CommentText"/>
    <w:next w:val="CommentText"/>
    <w:rsid w:val="00B74F5D"/>
    <w:rPr>
      <w:b/>
      <w:bCs/>
    </w:rPr>
  </w:style>
  <w:style w:type="character" w:customStyle="1" w:styleId="CommentSubjectChar">
    <w:name w:val="Comment Subject Char"/>
    <w:basedOn w:val="CommentTextChar"/>
    <w:uiPriority w:val="99"/>
    <w:rsid w:val="00B74F5D"/>
    <w:rPr>
      <w:rFonts w:eastAsia="MS Mincho"/>
      <w:b/>
      <w:bCs/>
      <w:sz w:val="24"/>
      <w:szCs w:val="24"/>
      <w:lang w:val="en-GB" w:eastAsia="en-US" w:bidi="ar-SA"/>
    </w:rPr>
  </w:style>
  <w:style w:type="paragraph" w:customStyle="1" w:styleId="10">
    <w:name w:val="変更箇所1"/>
    <w:hidden/>
    <w:semiHidden/>
    <w:rsid w:val="00B74F5D"/>
    <w:rPr>
      <w:sz w:val="24"/>
      <w:szCs w:val="24"/>
      <w:lang w:val="en-GB" w:eastAsia="en-US"/>
    </w:rPr>
  </w:style>
  <w:style w:type="paragraph" w:customStyle="1" w:styleId="PARAGRAPH1">
    <w:name w:val="PARAGRAPH1"/>
    <w:basedOn w:val="PARAGRAPH"/>
    <w:qFormat/>
    <w:rsid w:val="00B74F5D"/>
    <w:rPr>
      <w:color w:val="000000"/>
      <w:lang w:val="en-US" w:eastAsia="ja-JP"/>
    </w:rPr>
  </w:style>
  <w:style w:type="character" w:customStyle="1" w:styleId="PARAGRAPH10">
    <w:name w:val="PARAGRAPH1 (文字)"/>
    <w:basedOn w:val="PARAGRAPHZchn"/>
    <w:rsid w:val="00B74F5D"/>
    <w:rPr>
      <w:rFonts w:ascii="Arial" w:eastAsia="MS Mincho" w:hAnsi="Arial" w:cs="Arial"/>
      <w:color w:val="000000"/>
      <w:spacing w:val="8"/>
      <w:lang w:val="en-GB" w:eastAsia="zh-CN" w:bidi="ar-SA"/>
    </w:rPr>
  </w:style>
  <w:style w:type="character" w:customStyle="1" w:styleId="CharChar3">
    <w:name w:val="Char Char3"/>
    <w:basedOn w:val="PARAGRAPHZchn"/>
    <w:rsid w:val="00B74F5D"/>
    <w:rPr>
      <w:rFonts w:ascii="Arial" w:hAnsi="Arial" w:cs="Arial"/>
      <w:b/>
      <w:bCs/>
      <w:spacing w:val="8"/>
      <w:sz w:val="22"/>
      <w:szCs w:val="22"/>
      <w:lang w:val="en-GB" w:eastAsia="zh-CN" w:bidi="ar-SA"/>
    </w:rPr>
  </w:style>
  <w:style w:type="character" w:customStyle="1" w:styleId="CharChar2">
    <w:name w:val="Char Char2"/>
    <w:basedOn w:val="CharChar3"/>
    <w:rsid w:val="00B74F5D"/>
    <w:rPr>
      <w:rFonts w:ascii="Arial" w:hAnsi="Arial" w:cs="Arial"/>
      <w:b/>
      <w:bCs/>
      <w:spacing w:val="8"/>
      <w:sz w:val="22"/>
      <w:szCs w:val="22"/>
      <w:lang w:val="en-GB" w:eastAsia="zh-CN" w:bidi="ar-SA"/>
    </w:rPr>
  </w:style>
  <w:style w:type="character" w:customStyle="1" w:styleId="CharChar1">
    <w:name w:val="Char Char1"/>
    <w:basedOn w:val="DefaultParagraphFont"/>
    <w:semiHidden/>
    <w:rsid w:val="00B74F5D"/>
    <w:rPr>
      <w:sz w:val="24"/>
      <w:szCs w:val="24"/>
      <w:lang w:val="en-GB" w:eastAsia="en-US" w:bidi="ar-SA"/>
    </w:rPr>
  </w:style>
  <w:style w:type="paragraph" w:customStyle="1" w:styleId="BalloonText2">
    <w:name w:val="Balloon Text2"/>
    <w:basedOn w:val="Normal"/>
    <w:semiHidden/>
    <w:rsid w:val="00B74F5D"/>
    <w:rPr>
      <w:rFonts w:ascii="Tahoma" w:hAnsi="Tahoma" w:cs="Tahoma"/>
      <w:sz w:val="16"/>
      <w:szCs w:val="16"/>
    </w:rPr>
  </w:style>
  <w:style w:type="paragraph" w:customStyle="1" w:styleId="CommentSubject2">
    <w:name w:val="Comment Subject2"/>
    <w:basedOn w:val="CommentText"/>
    <w:next w:val="CommentText"/>
    <w:rsid w:val="00B74F5D"/>
    <w:rPr>
      <w:rFonts w:ascii="Arial" w:hAnsi="Arial"/>
      <w:b/>
      <w:bCs/>
      <w:sz w:val="22"/>
    </w:rPr>
  </w:style>
  <w:style w:type="character" w:customStyle="1" w:styleId="a3">
    <w:name w:val="コメント内容 (文字)"/>
    <w:basedOn w:val="CharChar1"/>
    <w:rsid w:val="00B74F5D"/>
    <w:rPr>
      <w:rFonts w:eastAsia="MS Mincho"/>
      <w:b/>
      <w:bCs/>
      <w:sz w:val="24"/>
      <w:szCs w:val="24"/>
      <w:lang w:val="en-GB" w:eastAsia="en-US" w:bidi="ar-SA"/>
    </w:rPr>
  </w:style>
  <w:style w:type="character" w:customStyle="1" w:styleId="CharZchn">
    <w:name w:val="Char Zchn"/>
    <w:aliases w:val="Char Zchn Zchn"/>
    <w:basedOn w:val="PARAGRAPHZchn1"/>
    <w:rsid w:val="00B74F5D"/>
    <w:rPr>
      <w:rFonts w:ascii="Arial" w:eastAsia="MS Mincho" w:hAnsi="Arial" w:cs="Arial"/>
      <w:b/>
      <w:bCs/>
      <w:spacing w:val="8"/>
      <w:sz w:val="22"/>
      <w:szCs w:val="22"/>
      <w:lang w:val="en-GB" w:eastAsia="zh-CN" w:bidi="ar-SA"/>
    </w:rPr>
  </w:style>
  <w:style w:type="numbering" w:customStyle="1" w:styleId="FormatvorlageAufgezhlt">
    <w:name w:val="Formatvorlage Aufgezählt"/>
    <w:basedOn w:val="NoList"/>
    <w:rsid w:val="00B74F5D"/>
    <w:pPr>
      <w:numPr>
        <w:numId w:val="7"/>
      </w:numPr>
    </w:pPr>
  </w:style>
  <w:style w:type="paragraph" w:customStyle="1" w:styleId="Formatvorlageberschrift3">
    <w:name w:val="Formatvorlage Überschrift 3"/>
    <w:basedOn w:val="Heading3"/>
    <w:rsid w:val="00B74F5D"/>
    <w:pPr>
      <w:tabs>
        <w:tab w:val="num" w:pos="360"/>
        <w:tab w:val="left" w:pos="590"/>
      </w:tabs>
      <w:spacing w:before="100"/>
    </w:pPr>
    <w:rPr>
      <w:sz w:val="22"/>
    </w:rPr>
  </w:style>
  <w:style w:type="paragraph" w:customStyle="1" w:styleId="Aufgezhlt">
    <w:name w:val="Aufgezählt"/>
    <w:aliases w:val="Symbol (Symbol),Links:  1,9 cm,Hängend:  0 cm"/>
    <w:basedOn w:val="Normal"/>
    <w:rsid w:val="00B74F5D"/>
    <w:pPr>
      <w:numPr>
        <w:numId w:val="8"/>
      </w:numPr>
    </w:pPr>
    <w:rPr>
      <w:rFonts w:ascii="Arial" w:eastAsia="Times New Roman" w:hAnsi="Arial"/>
      <w:sz w:val="22"/>
    </w:rPr>
  </w:style>
  <w:style w:type="character" w:customStyle="1" w:styleId="WW8Num8z0">
    <w:name w:val="WW8Num8z0"/>
    <w:rsid w:val="00B74F5D"/>
    <w:rPr>
      <w:rFonts w:ascii="Symbol" w:hAnsi="Symbol"/>
      <w:color w:val="000000"/>
    </w:rPr>
  </w:style>
  <w:style w:type="character" w:customStyle="1" w:styleId="WW8Num5z3">
    <w:name w:val="WW8Num5z3"/>
    <w:rsid w:val="00B74F5D"/>
    <w:rPr>
      <w:rFonts w:ascii="Symbol" w:hAnsi="Symbol"/>
    </w:rPr>
  </w:style>
  <w:style w:type="character" w:customStyle="1" w:styleId="WW8Num8z1">
    <w:name w:val="WW8Num8z1"/>
    <w:rsid w:val="00B74F5D"/>
    <w:rPr>
      <w:rFonts w:ascii="Courier New" w:hAnsi="Courier New" w:cs="Courier New"/>
    </w:rPr>
  </w:style>
  <w:style w:type="character" w:customStyle="1" w:styleId="WW8Num8z2">
    <w:name w:val="WW8Num8z2"/>
    <w:rsid w:val="00B74F5D"/>
    <w:rPr>
      <w:rFonts w:ascii="Wingdings" w:hAnsi="Wingdings"/>
    </w:rPr>
  </w:style>
  <w:style w:type="character" w:customStyle="1" w:styleId="WW8Num8z3">
    <w:name w:val="WW8Num8z3"/>
    <w:rsid w:val="00B74F5D"/>
    <w:rPr>
      <w:rFonts w:ascii="Symbol" w:hAnsi="Symbol"/>
    </w:rPr>
  </w:style>
  <w:style w:type="character" w:customStyle="1" w:styleId="WW8Num11z0">
    <w:name w:val="WW8Num11z0"/>
    <w:rsid w:val="00B74F5D"/>
    <w:rPr>
      <w:rFonts w:ascii="Symbol" w:hAnsi="Symbol"/>
      <w:color w:val="000000"/>
    </w:rPr>
  </w:style>
  <w:style w:type="character" w:customStyle="1" w:styleId="WW8Num11z1">
    <w:name w:val="WW8Num11z1"/>
    <w:rsid w:val="00B74F5D"/>
    <w:rPr>
      <w:rFonts w:ascii="Courier New" w:hAnsi="Courier New" w:cs="Courier New"/>
    </w:rPr>
  </w:style>
  <w:style w:type="character" w:customStyle="1" w:styleId="WW8Num11z2">
    <w:name w:val="WW8Num11z2"/>
    <w:rsid w:val="00B74F5D"/>
    <w:rPr>
      <w:rFonts w:ascii="Wingdings" w:hAnsi="Wingdings"/>
    </w:rPr>
  </w:style>
  <w:style w:type="character" w:customStyle="1" w:styleId="WW8Num11z3">
    <w:name w:val="WW8Num11z3"/>
    <w:rsid w:val="00B74F5D"/>
    <w:rPr>
      <w:rFonts w:ascii="Symbol" w:hAnsi="Symbol"/>
    </w:rPr>
  </w:style>
  <w:style w:type="character" w:customStyle="1" w:styleId="WW8Num12z0">
    <w:name w:val="WW8Num12z0"/>
    <w:rsid w:val="00B74F5D"/>
    <w:rPr>
      <w:rFonts w:ascii="Symbol" w:hAnsi="Symbol"/>
      <w:color w:val="000000"/>
    </w:rPr>
  </w:style>
  <w:style w:type="character" w:customStyle="1" w:styleId="WW8Num12z1">
    <w:name w:val="WW8Num12z1"/>
    <w:rsid w:val="00B74F5D"/>
    <w:rPr>
      <w:rFonts w:ascii="Courier New" w:hAnsi="Courier New" w:cs="Courier New"/>
    </w:rPr>
  </w:style>
  <w:style w:type="character" w:customStyle="1" w:styleId="WW8Num12z2">
    <w:name w:val="WW8Num12z2"/>
    <w:rsid w:val="00B74F5D"/>
    <w:rPr>
      <w:rFonts w:ascii="Wingdings" w:hAnsi="Wingdings"/>
    </w:rPr>
  </w:style>
  <w:style w:type="character" w:customStyle="1" w:styleId="WW8Num12z3">
    <w:name w:val="WW8Num12z3"/>
    <w:rsid w:val="00B74F5D"/>
    <w:rPr>
      <w:rFonts w:ascii="Symbol" w:hAnsi="Symbol"/>
    </w:rPr>
  </w:style>
  <w:style w:type="character" w:customStyle="1" w:styleId="WW8Num13z0">
    <w:name w:val="WW8Num13z0"/>
    <w:rsid w:val="00B74F5D"/>
    <w:rPr>
      <w:rFonts w:ascii="Symbol" w:hAnsi="Symbol"/>
    </w:rPr>
  </w:style>
  <w:style w:type="character" w:customStyle="1" w:styleId="WW8Num13z1">
    <w:name w:val="WW8Num13z1"/>
    <w:rsid w:val="00B74F5D"/>
    <w:rPr>
      <w:rFonts w:ascii="Courier New" w:hAnsi="Courier New" w:cs="Courier New"/>
    </w:rPr>
  </w:style>
  <w:style w:type="character" w:customStyle="1" w:styleId="WW8Num13z2">
    <w:name w:val="WW8Num13z2"/>
    <w:rsid w:val="00B74F5D"/>
    <w:rPr>
      <w:rFonts w:ascii="Wingdings" w:hAnsi="Wingdings"/>
    </w:rPr>
  </w:style>
  <w:style w:type="character" w:customStyle="1" w:styleId="WW8Num15z0">
    <w:name w:val="WW8Num15z0"/>
    <w:rsid w:val="00B74F5D"/>
    <w:rPr>
      <w:rFonts w:ascii="Symbol" w:hAnsi="Symbol"/>
      <w:color w:val="000000"/>
    </w:rPr>
  </w:style>
  <w:style w:type="character" w:customStyle="1" w:styleId="WW8Num15z1">
    <w:name w:val="WW8Num15z1"/>
    <w:rsid w:val="00B74F5D"/>
    <w:rPr>
      <w:rFonts w:ascii="Courier New" w:hAnsi="Courier New" w:cs="Courier New"/>
    </w:rPr>
  </w:style>
  <w:style w:type="character" w:customStyle="1" w:styleId="WW8Num15z2">
    <w:name w:val="WW8Num15z2"/>
    <w:rsid w:val="00B74F5D"/>
    <w:rPr>
      <w:rFonts w:ascii="Wingdings" w:hAnsi="Wingdings"/>
    </w:rPr>
  </w:style>
  <w:style w:type="character" w:customStyle="1" w:styleId="WW8Num15z3">
    <w:name w:val="WW8Num15z3"/>
    <w:rsid w:val="00B74F5D"/>
    <w:rPr>
      <w:rFonts w:ascii="Symbol" w:hAnsi="Symbol"/>
    </w:rPr>
  </w:style>
  <w:style w:type="character" w:customStyle="1" w:styleId="WW8Num17z0">
    <w:name w:val="WW8Num17z0"/>
    <w:rsid w:val="00B74F5D"/>
    <w:rPr>
      <w:rFonts w:ascii="Symbol" w:hAnsi="Symbol"/>
      <w:color w:val="000000"/>
    </w:rPr>
  </w:style>
  <w:style w:type="character" w:customStyle="1" w:styleId="WW8Num17z1">
    <w:name w:val="WW8Num17z1"/>
    <w:rsid w:val="00B74F5D"/>
    <w:rPr>
      <w:rFonts w:ascii="Courier New" w:hAnsi="Courier New" w:cs="Courier New"/>
    </w:rPr>
  </w:style>
  <w:style w:type="character" w:customStyle="1" w:styleId="WW8Num17z2">
    <w:name w:val="WW8Num17z2"/>
    <w:rsid w:val="00B74F5D"/>
    <w:rPr>
      <w:rFonts w:ascii="Wingdings" w:hAnsi="Wingdings"/>
    </w:rPr>
  </w:style>
  <w:style w:type="character" w:customStyle="1" w:styleId="WW8Num17z3">
    <w:name w:val="WW8Num17z3"/>
    <w:rsid w:val="00B74F5D"/>
    <w:rPr>
      <w:rFonts w:ascii="Symbol" w:hAnsi="Symbol"/>
    </w:rPr>
  </w:style>
  <w:style w:type="character" w:customStyle="1" w:styleId="WW8Num19z0">
    <w:name w:val="WW8Num19z0"/>
    <w:rsid w:val="00B74F5D"/>
    <w:rPr>
      <w:rFonts w:ascii="Symbol" w:hAnsi="Symbol"/>
      <w:color w:val="000000"/>
    </w:rPr>
  </w:style>
  <w:style w:type="character" w:customStyle="1" w:styleId="WW8Num19z1">
    <w:name w:val="WW8Num19z1"/>
    <w:rsid w:val="00B74F5D"/>
    <w:rPr>
      <w:rFonts w:ascii="Courier New" w:hAnsi="Courier New" w:cs="Courier New"/>
    </w:rPr>
  </w:style>
  <w:style w:type="character" w:customStyle="1" w:styleId="WW8Num19z2">
    <w:name w:val="WW8Num19z2"/>
    <w:rsid w:val="00B74F5D"/>
    <w:rPr>
      <w:rFonts w:ascii="Wingdings" w:hAnsi="Wingdings"/>
    </w:rPr>
  </w:style>
  <w:style w:type="character" w:customStyle="1" w:styleId="WW8Num19z3">
    <w:name w:val="WW8Num19z3"/>
    <w:rsid w:val="00B74F5D"/>
    <w:rPr>
      <w:rFonts w:ascii="Symbol" w:hAnsi="Symbol"/>
    </w:rPr>
  </w:style>
  <w:style w:type="character" w:customStyle="1" w:styleId="WW8Num20z1">
    <w:name w:val="WW8Num20z1"/>
    <w:rsid w:val="00B74F5D"/>
    <w:rPr>
      <w:rFonts w:ascii="Courier New" w:hAnsi="Courier New" w:cs="Courier New"/>
    </w:rPr>
  </w:style>
  <w:style w:type="character" w:customStyle="1" w:styleId="WW8Num20z2">
    <w:name w:val="WW8Num20z2"/>
    <w:rsid w:val="00B74F5D"/>
    <w:rPr>
      <w:rFonts w:ascii="Wingdings" w:hAnsi="Wingdings"/>
    </w:rPr>
  </w:style>
  <w:style w:type="character" w:customStyle="1" w:styleId="WW8Num20z3">
    <w:name w:val="WW8Num20z3"/>
    <w:rsid w:val="00B74F5D"/>
    <w:rPr>
      <w:rFonts w:ascii="Symbol" w:hAnsi="Symbol"/>
    </w:rPr>
  </w:style>
  <w:style w:type="character" w:customStyle="1" w:styleId="WW8Num22z0">
    <w:name w:val="WW8Num22z0"/>
    <w:rsid w:val="00B74F5D"/>
    <w:rPr>
      <w:rFonts w:ascii="Symbol" w:hAnsi="Symbol"/>
      <w:color w:val="000000"/>
    </w:rPr>
  </w:style>
  <w:style w:type="character" w:customStyle="1" w:styleId="WW8Num22z1">
    <w:name w:val="WW8Num22z1"/>
    <w:rsid w:val="00B74F5D"/>
    <w:rPr>
      <w:rFonts w:ascii="Courier New" w:hAnsi="Courier New" w:cs="Courier New"/>
    </w:rPr>
  </w:style>
  <w:style w:type="character" w:customStyle="1" w:styleId="WW8Num22z2">
    <w:name w:val="WW8Num22z2"/>
    <w:rsid w:val="00B74F5D"/>
    <w:rPr>
      <w:rFonts w:ascii="Wingdings" w:hAnsi="Wingdings"/>
    </w:rPr>
  </w:style>
  <w:style w:type="character" w:customStyle="1" w:styleId="WW8Num22z3">
    <w:name w:val="WW8Num22z3"/>
    <w:rsid w:val="00B74F5D"/>
    <w:rPr>
      <w:rFonts w:ascii="Symbol" w:hAnsi="Symbol"/>
    </w:rPr>
  </w:style>
  <w:style w:type="character" w:customStyle="1" w:styleId="WW8Num24z0">
    <w:name w:val="WW8Num24z0"/>
    <w:rsid w:val="00B74F5D"/>
    <w:rPr>
      <w:rFonts w:ascii="Symbol" w:hAnsi="Symbol"/>
      <w:color w:val="000000"/>
    </w:rPr>
  </w:style>
  <w:style w:type="character" w:customStyle="1" w:styleId="WW8Num24z1">
    <w:name w:val="WW8Num24z1"/>
    <w:rsid w:val="00B74F5D"/>
    <w:rPr>
      <w:rFonts w:ascii="Courier New" w:hAnsi="Courier New" w:cs="Courier New"/>
    </w:rPr>
  </w:style>
  <w:style w:type="character" w:customStyle="1" w:styleId="WW8Num24z2">
    <w:name w:val="WW8Num24z2"/>
    <w:rsid w:val="00B74F5D"/>
    <w:rPr>
      <w:rFonts w:ascii="Wingdings" w:hAnsi="Wingdings"/>
    </w:rPr>
  </w:style>
  <w:style w:type="character" w:customStyle="1" w:styleId="WW8Num24z3">
    <w:name w:val="WW8Num24z3"/>
    <w:rsid w:val="00B74F5D"/>
    <w:rPr>
      <w:rFonts w:ascii="Symbol" w:hAnsi="Symbol"/>
    </w:rPr>
  </w:style>
  <w:style w:type="character" w:customStyle="1" w:styleId="WW8Num27z0">
    <w:name w:val="WW8Num27z0"/>
    <w:rsid w:val="00B74F5D"/>
    <w:rPr>
      <w:rFonts w:ascii="Symbol" w:hAnsi="Symbol"/>
      <w:color w:val="000000"/>
    </w:rPr>
  </w:style>
  <w:style w:type="character" w:customStyle="1" w:styleId="WW8Num27z1">
    <w:name w:val="WW8Num27z1"/>
    <w:rsid w:val="00B74F5D"/>
    <w:rPr>
      <w:rFonts w:ascii="Courier New" w:hAnsi="Courier New" w:cs="Courier New"/>
    </w:rPr>
  </w:style>
  <w:style w:type="character" w:customStyle="1" w:styleId="WW8Num27z2">
    <w:name w:val="WW8Num27z2"/>
    <w:rsid w:val="00B74F5D"/>
    <w:rPr>
      <w:rFonts w:ascii="Wingdings" w:hAnsi="Wingdings"/>
    </w:rPr>
  </w:style>
  <w:style w:type="character" w:customStyle="1" w:styleId="WW8Num27z3">
    <w:name w:val="WW8Num27z3"/>
    <w:rsid w:val="00B74F5D"/>
    <w:rPr>
      <w:rFonts w:ascii="Symbol" w:hAnsi="Symbol"/>
    </w:rPr>
  </w:style>
  <w:style w:type="character" w:customStyle="1" w:styleId="WW8Num30z0">
    <w:name w:val="WW8Num30z0"/>
    <w:rsid w:val="00B74F5D"/>
    <w:rPr>
      <w:rFonts w:ascii="Symbol" w:hAnsi="Symbol"/>
    </w:rPr>
  </w:style>
  <w:style w:type="character" w:customStyle="1" w:styleId="WW8Num30z1">
    <w:name w:val="WW8Num30z1"/>
    <w:rsid w:val="00B74F5D"/>
    <w:rPr>
      <w:rFonts w:ascii="Courier New" w:hAnsi="Courier New"/>
    </w:rPr>
  </w:style>
  <w:style w:type="character" w:customStyle="1" w:styleId="WW8Num30z2">
    <w:name w:val="WW8Num30z2"/>
    <w:rsid w:val="00B74F5D"/>
    <w:rPr>
      <w:rFonts w:ascii="Wingdings" w:hAnsi="Wingdings"/>
    </w:rPr>
  </w:style>
  <w:style w:type="character" w:customStyle="1" w:styleId="WW8Num32z0">
    <w:name w:val="WW8Num32z0"/>
    <w:rsid w:val="00B74F5D"/>
    <w:rPr>
      <w:rFonts w:ascii="Symbol" w:hAnsi="Symbol"/>
      <w:color w:val="000000"/>
    </w:rPr>
  </w:style>
  <w:style w:type="character" w:customStyle="1" w:styleId="WW8Num32z1">
    <w:name w:val="WW8Num32z1"/>
    <w:rsid w:val="00B74F5D"/>
    <w:rPr>
      <w:rFonts w:ascii="Courier New" w:hAnsi="Courier New" w:cs="Courier New"/>
    </w:rPr>
  </w:style>
  <w:style w:type="character" w:customStyle="1" w:styleId="WW8Num32z2">
    <w:name w:val="WW8Num32z2"/>
    <w:rsid w:val="00B74F5D"/>
    <w:rPr>
      <w:rFonts w:ascii="Wingdings" w:hAnsi="Wingdings"/>
    </w:rPr>
  </w:style>
  <w:style w:type="character" w:customStyle="1" w:styleId="WW8Num32z3">
    <w:name w:val="WW8Num32z3"/>
    <w:rsid w:val="00B74F5D"/>
    <w:rPr>
      <w:rFonts w:ascii="Symbol" w:hAnsi="Symbol"/>
    </w:rPr>
  </w:style>
  <w:style w:type="character" w:customStyle="1" w:styleId="WW8Num33z0">
    <w:name w:val="WW8Num33z0"/>
    <w:rsid w:val="00B74F5D"/>
    <w:rPr>
      <w:rFonts w:ascii="Symbol" w:hAnsi="Symbol"/>
      <w:color w:val="000000"/>
    </w:rPr>
  </w:style>
  <w:style w:type="character" w:customStyle="1" w:styleId="WW8Num33z1">
    <w:name w:val="WW8Num33z1"/>
    <w:rsid w:val="00B74F5D"/>
    <w:rPr>
      <w:rFonts w:ascii="Courier New" w:hAnsi="Courier New" w:cs="Courier New"/>
    </w:rPr>
  </w:style>
  <w:style w:type="character" w:customStyle="1" w:styleId="WW8Num33z2">
    <w:name w:val="WW8Num33z2"/>
    <w:rsid w:val="00B74F5D"/>
    <w:rPr>
      <w:rFonts w:ascii="Wingdings" w:hAnsi="Wingdings"/>
    </w:rPr>
  </w:style>
  <w:style w:type="character" w:customStyle="1" w:styleId="WW8Num33z3">
    <w:name w:val="WW8Num33z3"/>
    <w:rsid w:val="00B74F5D"/>
    <w:rPr>
      <w:rFonts w:ascii="Symbol" w:hAnsi="Symbol"/>
    </w:rPr>
  </w:style>
  <w:style w:type="character" w:customStyle="1" w:styleId="WW8Num34z0">
    <w:name w:val="WW8Num34z0"/>
    <w:rsid w:val="00B74F5D"/>
    <w:rPr>
      <w:rFonts w:ascii="Symbol" w:hAnsi="Symbol"/>
      <w:color w:val="000000"/>
    </w:rPr>
  </w:style>
  <w:style w:type="character" w:customStyle="1" w:styleId="WW8Num34z1">
    <w:name w:val="WW8Num34z1"/>
    <w:rsid w:val="00B74F5D"/>
    <w:rPr>
      <w:rFonts w:ascii="Courier New" w:hAnsi="Courier New" w:cs="Courier New"/>
    </w:rPr>
  </w:style>
  <w:style w:type="character" w:customStyle="1" w:styleId="WW8Num34z2">
    <w:name w:val="WW8Num34z2"/>
    <w:rsid w:val="00B74F5D"/>
    <w:rPr>
      <w:rFonts w:ascii="Wingdings" w:hAnsi="Wingdings"/>
    </w:rPr>
  </w:style>
  <w:style w:type="character" w:customStyle="1" w:styleId="WW8Num34z3">
    <w:name w:val="WW8Num34z3"/>
    <w:rsid w:val="00B74F5D"/>
    <w:rPr>
      <w:rFonts w:ascii="Symbol" w:hAnsi="Symbol"/>
    </w:rPr>
  </w:style>
  <w:style w:type="character" w:customStyle="1" w:styleId="WW8Num35z0">
    <w:name w:val="WW8Num35z0"/>
    <w:rsid w:val="00B74F5D"/>
    <w:rPr>
      <w:rFonts w:ascii="Symbol" w:hAnsi="Symbol"/>
      <w:color w:val="000000"/>
    </w:rPr>
  </w:style>
  <w:style w:type="character" w:customStyle="1" w:styleId="WW8Num35z1">
    <w:name w:val="WW8Num35z1"/>
    <w:rsid w:val="00B74F5D"/>
    <w:rPr>
      <w:rFonts w:ascii="Courier New" w:hAnsi="Courier New" w:cs="Courier New"/>
    </w:rPr>
  </w:style>
  <w:style w:type="character" w:customStyle="1" w:styleId="WW8Num35z2">
    <w:name w:val="WW8Num35z2"/>
    <w:rsid w:val="00B74F5D"/>
    <w:rPr>
      <w:rFonts w:ascii="Wingdings" w:hAnsi="Wingdings"/>
    </w:rPr>
  </w:style>
  <w:style w:type="character" w:customStyle="1" w:styleId="WW8Num35z3">
    <w:name w:val="WW8Num35z3"/>
    <w:rsid w:val="00B74F5D"/>
    <w:rPr>
      <w:rFonts w:ascii="Symbol" w:hAnsi="Symbol"/>
    </w:rPr>
  </w:style>
  <w:style w:type="character" w:customStyle="1" w:styleId="WW8Num37z0">
    <w:name w:val="WW8Num37z0"/>
    <w:rsid w:val="00B74F5D"/>
    <w:rPr>
      <w:rFonts w:ascii="Symbol" w:hAnsi="Symbol"/>
      <w:color w:val="000000"/>
    </w:rPr>
  </w:style>
  <w:style w:type="character" w:customStyle="1" w:styleId="WW8Num37z1">
    <w:name w:val="WW8Num37z1"/>
    <w:rsid w:val="00B74F5D"/>
    <w:rPr>
      <w:rFonts w:ascii="Courier New" w:hAnsi="Courier New" w:cs="Courier New"/>
    </w:rPr>
  </w:style>
  <w:style w:type="character" w:customStyle="1" w:styleId="WW8Num37z2">
    <w:name w:val="WW8Num37z2"/>
    <w:rsid w:val="00B74F5D"/>
    <w:rPr>
      <w:rFonts w:ascii="Wingdings" w:hAnsi="Wingdings"/>
    </w:rPr>
  </w:style>
  <w:style w:type="character" w:customStyle="1" w:styleId="WW8Num37z3">
    <w:name w:val="WW8Num37z3"/>
    <w:rsid w:val="00B74F5D"/>
    <w:rPr>
      <w:rFonts w:ascii="Symbol" w:hAnsi="Symbol"/>
    </w:rPr>
  </w:style>
  <w:style w:type="character" w:customStyle="1" w:styleId="WW8Num39z0">
    <w:name w:val="WW8Num39z0"/>
    <w:rsid w:val="00B74F5D"/>
    <w:rPr>
      <w:rFonts w:ascii="Symbol" w:hAnsi="Symbol"/>
      <w:color w:val="000000"/>
    </w:rPr>
  </w:style>
  <w:style w:type="character" w:customStyle="1" w:styleId="WW8Num39z1">
    <w:name w:val="WW8Num39z1"/>
    <w:rsid w:val="00B74F5D"/>
    <w:rPr>
      <w:rFonts w:ascii="Courier New" w:hAnsi="Courier New" w:cs="Courier New"/>
    </w:rPr>
  </w:style>
  <w:style w:type="character" w:customStyle="1" w:styleId="WW8Num39z2">
    <w:name w:val="WW8Num39z2"/>
    <w:rsid w:val="00B74F5D"/>
    <w:rPr>
      <w:rFonts w:ascii="Wingdings" w:hAnsi="Wingdings"/>
    </w:rPr>
  </w:style>
  <w:style w:type="character" w:customStyle="1" w:styleId="WW8Num39z3">
    <w:name w:val="WW8Num39z3"/>
    <w:rsid w:val="00B74F5D"/>
    <w:rPr>
      <w:rFonts w:ascii="Symbol" w:hAnsi="Symbol"/>
    </w:rPr>
  </w:style>
  <w:style w:type="character" w:customStyle="1" w:styleId="WW8Num40z0">
    <w:name w:val="WW8Num40z0"/>
    <w:rsid w:val="00B74F5D"/>
    <w:rPr>
      <w:rFonts w:ascii="Symbol" w:hAnsi="Symbol"/>
      <w:color w:val="000000"/>
    </w:rPr>
  </w:style>
  <w:style w:type="character" w:customStyle="1" w:styleId="WW8Num40z1">
    <w:name w:val="WW8Num40z1"/>
    <w:rsid w:val="00B74F5D"/>
    <w:rPr>
      <w:rFonts w:ascii="Courier New" w:hAnsi="Courier New" w:cs="Courier New"/>
    </w:rPr>
  </w:style>
  <w:style w:type="character" w:customStyle="1" w:styleId="WW8Num40z2">
    <w:name w:val="WW8Num40z2"/>
    <w:rsid w:val="00B74F5D"/>
    <w:rPr>
      <w:rFonts w:ascii="Wingdings" w:hAnsi="Wingdings"/>
    </w:rPr>
  </w:style>
  <w:style w:type="character" w:customStyle="1" w:styleId="WW8Num40z3">
    <w:name w:val="WW8Num40z3"/>
    <w:rsid w:val="00B74F5D"/>
    <w:rPr>
      <w:rFonts w:ascii="Symbol" w:hAnsi="Symbol"/>
    </w:rPr>
  </w:style>
  <w:style w:type="character" w:customStyle="1" w:styleId="WW8Num41z0">
    <w:name w:val="WW8Num41z0"/>
    <w:rsid w:val="00B74F5D"/>
    <w:rPr>
      <w:rFonts w:ascii="Wingdings" w:hAnsi="Wingdings"/>
    </w:rPr>
  </w:style>
  <w:style w:type="character" w:customStyle="1" w:styleId="WW8Num41z1">
    <w:name w:val="WW8Num41z1"/>
    <w:rsid w:val="00B74F5D"/>
    <w:rPr>
      <w:rFonts w:ascii="Courier New" w:hAnsi="Courier New"/>
    </w:rPr>
  </w:style>
  <w:style w:type="character" w:customStyle="1" w:styleId="WW8Num41z3">
    <w:name w:val="WW8Num41z3"/>
    <w:rsid w:val="00B74F5D"/>
    <w:rPr>
      <w:rFonts w:ascii="Symbol" w:hAnsi="Symbol"/>
    </w:rPr>
  </w:style>
  <w:style w:type="character" w:customStyle="1" w:styleId="WW8Num42z0">
    <w:name w:val="WW8Num42z0"/>
    <w:rsid w:val="00B74F5D"/>
    <w:rPr>
      <w:rFonts w:ascii="Symbol" w:hAnsi="Symbol"/>
      <w:color w:val="000000"/>
    </w:rPr>
  </w:style>
  <w:style w:type="character" w:customStyle="1" w:styleId="WW8Num42z1">
    <w:name w:val="WW8Num42z1"/>
    <w:rsid w:val="00B74F5D"/>
    <w:rPr>
      <w:rFonts w:ascii="Courier New" w:hAnsi="Courier New" w:cs="Courier New"/>
    </w:rPr>
  </w:style>
  <w:style w:type="character" w:customStyle="1" w:styleId="WW8Num42z2">
    <w:name w:val="WW8Num42z2"/>
    <w:rsid w:val="00B74F5D"/>
    <w:rPr>
      <w:rFonts w:ascii="Wingdings" w:hAnsi="Wingdings"/>
    </w:rPr>
  </w:style>
  <w:style w:type="character" w:customStyle="1" w:styleId="WW8Num42z3">
    <w:name w:val="WW8Num42z3"/>
    <w:rsid w:val="00B74F5D"/>
    <w:rPr>
      <w:rFonts w:ascii="Symbol" w:hAnsi="Symbol"/>
    </w:rPr>
  </w:style>
  <w:style w:type="character" w:customStyle="1" w:styleId="WW8Num44z0">
    <w:name w:val="WW8Num44z0"/>
    <w:rsid w:val="00B74F5D"/>
    <w:rPr>
      <w:rFonts w:ascii="Symbol" w:hAnsi="Symbol"/>
      <w:color w:val="000000"/>
    </w:rPr>
  </w:style>
  <w:style w:type="character" w:customStyle="1" w:styleId="WW8Num44z1">
    <w:name w:val="WW8Num44z1"/>
    <w:rsid w:val="00B74F5D"/>
    <w:rPr>
      <w:rFonts w:ascii="Courier New" w:hAnsi="Courier New" w:cs="Courier New"/>
    </w:rPr>
  </w:style>
  <w:style w:type="character" w:customStyle="1" w:styleId="WW8Num44z2">
    <w:name w:val="WW8Num44z2"/>
    <w:rsid w:val="00B74F5D"/>
    <w:rPr>
      <w:rFonts w:ascii="Wingdings" w:hAnsi="Wingdings"/>
    </w:rPr>
  </w:style>
  <w:style w:type="character" w:customStyle="1" w:styleId="WW8Num44z3">
    <w:name w:val="WW8Num44z3"/>
    <w:rsid w:val="00B74F5D"/>
    <w:rPr>
      <w:rFonts w:ascii="Symbol" w:hAnsi="Symbol"/>
    </w:rPr>
  </w:style>
  <w:style w:type="character" w:customStyle="1" w:styleId="WW8Num45z0">
    <w:name w:val="WW8Num45z0"/>
    <w:rsid w:val="00B74F5D"/>
    <w:rPr>
      <w:rFonts w:ascii="Symbol" w:hAnsi="Symbol"/>
      <w:color w:val="000000"/>
    </w:rPr>
  </w:style>
  <w:style w:type="character" w:customStyle="1" w:styleId="WW8Num45z1">
    <w:name w:val="WW8Num45z1"/>
    <w:rsid w:val="00B74F5D"/>
    <w:rPr>
      <w:rFonts w:ascii="Courier New" w:hAnsi="Courier New" w:cs="Courier New"/>
    </w:rPr>
  </w:style>
  <w:style w:type="character" w:customStyle="1" w:styleId="WW8Num45z2">
    <w:name w:val="WW8Num45z2"/>
    <w:rsid w:val="00B74F5D"/>
    <w:rPr>
      <w:rFonts w:ascii="Wingdings" w:hAnsi="Wingdings"/>
    </w:rPr>
  </w:style>
  <w:style w:type="character" w:customStyle="1" w:styleId="WW8Num45z3">
    <w:name w:val="WW8Num45z3"/>
    <w:rsid w:val="00B74F5D"/>
    <w:rPr>
      <w:rFonts w:ascii="Symbol" w:hAnsi="Symbol"/>
    </w:rPr>
  </w:style>
  <w:style w:type="character" w:customStyle="1" w:styleId="WW8Num46z0">
    <w:name w:val="WW8Num46z0"/>
    <w:rsid w:val="00B74F5D"/>
    <w:rPr>
      <w:rFonts w:ascii="Symbol" w:hAnsi="Symbol"/>
    </w:rPr>
  </w:style>
  <w:style w:type="character" w:customStyle="1" w:styleId="WW8Num46z1">
    <w:name w:val="WW8Num46z1"/>
    <w:rsid w:val="00B74F5D"/>
    <w:rPr>
      <w:rFonts w:ascii="Courier New" w:hAnsi="Courier New" w:cs="Courier New"/>
    </w:rPr>
  </w:style>
  <w:style w:type="character" w:customStyle="1" w:styleId="WW8Num46z2">
    <w:name w:val="WW8Num46z2"/>
    <w:rsid w:val="00B74F5D"/>
    <w:rPr>
      <w:rFonts w:ascii="Wingdings" w:hAnsi="Wingdings"/>
    </w:rPr>
  </w:style>
  <w:style w:type="character" w:customStyle="1" w:styleId="WW8Num47z0">
    <w:name w:val="WW8Num47z0"/>
    <w:rsid w:val="00B74F5D"/>
    <w:rPr>
      <w:rFonts w:ascii="Symbol" w:hAnsi="Symbol"/>
    </w:rPr>
  </w:style>
  <w:style w:type="character" w:customStyle="1" w:styleId="WW8Num47z1">
    <w:name w:val="WW8Num47z1"/>
    <w:rsid w:val="00B74F5D"/>
    <w:rPr>
      <w:rFonts w:ascii="Courier New" w:hAnsi="Courier New"/>
    </w:rPr>
  </w:style>
  <w:style w:type="character" w:customStyle="1" w:styleId="WW8Num47z2">
    <w:name w:val="WW8Num47z2"/>
    <w:rsid w:val="00B74F5D"/>
    <w:rPr>
      <w:rFonts w:ascii="Wingdings" w:hAnsi="Wingdings"/>
    </w:rPr>
  </w:style>
  <w:style w:type="character" w:customStyle="1" w:styleId="WW8Num48z0">
    <w:name w:val="WW8Num48z0"/>
    <w:rsid w:val="00B74F5D"/>
    <w:rPr>
      <w:rFonts w:ascii="Symbol" w:hAnsi="Symbol"/>
      <w:color w:val="000000"/>
    </w:rPr>
  </w:style>
  <w:style w:type="character" w:customStyle="1" w:styleId="WW8Num48z1">
    <w:name w:val="WW8Num48z1"/>
    <w:rsid w:val="00B74F5D"/>
    <w:rPr>
      <w:rFonts w:ascii="Courier New" w:hAnsi="Courier New" w:cs="Courier New"/>
    </w:rPr>
  </w:style>
  <w:style w:type="character" w:customStyle="1" w:styleId="WW8Num48z2">
    <w:name w:val="WW8Num48z2"/>
    <w:rsid w:val="00B74F5D"/>
    <w:rPr>
      <w:rFonts w:ascii="Wingdings" w:hAnsi="Wingdings"/>
    </w:rPr>
  </w:style>
  <w:style w:type="character" w:customStyle="1" w:styleId="WW8Num48z3">
    <w:name w:val="WW8Num48z3"/>
    <w:rsid w:val="00B74F5D"/>
    <w:rPr>
      <w:rFonts w:ascii="Symbol" w:hAnsi="Symbol"/>
    </w:rPr>
  </w:style>
  <w:style w:type="character" w:customStyle="1" w:styleId="WW8Num49z0">
    <w:name w:val="WW8Num49z0"/>
    <w:rsid w:val="00B74F5D"/>
    <w:rPr>
      <w:rFonts w:ascii="Symbol" w:hAnsi="Symbol"/>
      <w:color w:val="000000"/>
    </w:rPr>
  </w:style>
  <w:style w:type="character" w:customStyle="1" w:styleId="WW8Num49z1">
    <w:name w:val="WW8Num49z1"/>
    <w:rsid w:val="00B74F5D"/>
    <w:rPr>
      <w:rFonts w:ascii="Courier New" w:hAnsi="Courier New" w:cs="Courier New"/>
    </w:rPr>
  </w:style>
  <w:style w:type="character" w:customStyle="1" w:styleId="WW8Num49z2">
    <w:name w:val="WW8Num49z2"/>
    <w:rsid w:val="00B74F5D"/>
    <w:rPr>
      <w:rFonts w:ascii="Wingdings" w:hAnsi="Wingdings"/>
    </w:rPr>
  </w:style>
  <w:style w:type="character" w:customStyle="1" w:styleId="WW8Num49z3">
    <w:name w:val="WW8Num49z3"/>
    <w:rsid w:val="00B74F5D"/>
    <w:rPr>
      <w:rFonts w:ascii="Symbol" w:hAnsi="Symbol"/>
    </w:rPr>
  </w:style>
  <w:style w:type="character" w:customStyle="1" w:styleId="WW8Num51z0">
    <w:name w:val="WW8Num51z0"/>
    <w:rsid w:val="00B74F5D"/>
    <w:rPr>
      <w:rFonts w:ascii="Symbol" w:hAnsi="Symbol"/>
      <w:color w:val="000000"/>
    </w:rPr>
  </w:style>
  <w:style w:type="character" w:customStyle="1" w:styleId="WW8Num51z1">
    <w:name w:val="WW8Num51z1"/>
    <w:rsid w:val="00B74F5D"/>
    <w:rPr>
      <w:rFonts w:ascii="Courier New" w:hAnsi="Courier New" w:cs="Courier New"/>
    </w:rPr>
  </w:style>
  <w:style w:type="character" w:customStyle="1" w:styleId="WW8Num51z2">
    <w:name w:val="WW8Num51z2"/>
    <w:rsid w:val="00B74F5D"/>
    <w:rPr>
      <w:rFonts w:ascii="Wingdings" w:hAnsi="Wingdings"/>
    </w:rPr>
  </w:style>
  <w:style w:type="character" w:customStyle="1" w:styleId="WW8Num51z3">
    <w:name w:val="WW8Num51z3"/>
    <w:rsid w:val="00B74F5D"/>
    <w:rPr>
      <w:rFonts w:ascii="Symbol" w:hAnsi="Symbol"/>
    </w:rPr>
  </w:style>
  <w:style w:type="character" w:customStyle="1" w:styleId="WW8Num52z0">
    <w:name w:val="WW8Num52z0"/>
    <w:rsid w:val="00B74F5D"/>
    <w:rPr>
      <w:rFonts w:ascii="Symbol" w:hAnsi="Symbol"/>
      <w:color w:val="000000"/>
    </w:rPr>
  </w:style>
  <w:style w:type="character" w:customStyle="1" w:styleId="WW8Num52z1">
    <w:name w:val="WW8Num52z1"/>
    <w:rsid w:val="00B74F5D"/>
    <w:rPr>
      <w:rFonts w:ascii="Courier New" w:hAnsi="Courier New"/>
    </w:rPr>
  </w:style>
  <w:style w:type="character" w:customStyle="1" w:styleId="WW8Num52z2">
    <w:name w:val="WW8Num52z2"/>
    <w:rsid w:val="00B74F5D"/>
    <w:rPr>
      <w:rFonts w:ascii="Wingdings" w:hAnsi="Wingdings"/>
    </w:rPr>
  </w:style>
  <w:style w:type="character" w:customStyle="1" w:styleId="WW8Num52z3">
    <w:name w:val="WW8Num52z3"/>
    <w:rsid w:val="00B74F5D"/>
    <w:rPr>
      <w:rFonts w:ascii="Symbol" w:hAnsi="Symbol"/>
    </w:rPr>
  </w:style>
  <w:style w:type="character" w:customStyle="1" w:styleId="WW8Num53z0">
    <w:name w:val="WW8Num53z0"/>
    <w:rsid w:val="00B74F5D"/>
    <w:rPr>
      <w:rFonts w:ascii="Symbol" w:hAnsi="Symbol"/>
      <w:color w:val="000000"/>
    </w:rPr>
  </w:style>
  <w:style w:type="character" w:customStyle="1" w:styleId="WW8Num53z1">
    <w:name w:val="WW8Num53z1"/>
    <w:rsid w:val="00B74F5D"/>
    <w:rPr>
      <w:rFonts w:ascii="Courier New" w:hAnsi="Courier New" w:cs="Courier New"/>
    </w:rPr>
  </w:style>
  <w:style w:type="character" w:customStyle="1" w:styleId="WW8Num53z2">
    <w:name w:val="WW8Num53z2"/>
    <w:rsid w:val="00B74F5D"/>
    <w:rPr>
      <w:rFonts w:ascii="Wingdings" w:hAnsi="Wingdings"/>
    </w:rPr>
  </w:style>
  <w:style w:type="character" w:customStyle="1" w:styleId="WW8Num53z3">
    <w:name w:val="WW8Num53z3"/>
    <w:rsid w:val="00B74F5D"/>
    <w:rPr>
      <w:rFonts w:ascii="Symbol" w:hAnsi="Symbol"/>
    </w:rPr>
  </w:style>
  <w:style w:type="character" w:customStyle="1" w:styleId="WW8Num54z0">
    <w:name w:val="WW8Num54z0"/>
    <w:rsid w:val="00B74F5D"/>
    <w:rPr>
      <w:rFonts w:ascii="Symbol" w:hAnsi="Symbol"/>
      <w:color w:val="000000"/>
    </w:rPr>
  </w:style>
  <w:style w:type="character" w:customStyle="1" w:styleId="WW8Num54z1">
    <w:name w:val="WW8Num54z1"/>
    <w:rsid w:val="00B74F5D"/>
    <w:rPr>
      <w:rFonts w:ascii="Courier New" w:hAnsi="Courier New" w:cs="Courier New"/>
    </w:rPr>
  </w:style>
  <w:style w:type="character" w:customStyle="1" w:styleId="WW8Num54z2">
    <w:name w:val="WW8Num54z2"/>
    <w:rsid w:val="00B74F5D"/>
    <w:rPr>
      <w:rFonts w:ascii="Wingdings" w:hAnsi="Wingdings"/>
    </w:rPr>
  </w:style>
  <w:style w:type="character" w:customStyle="1" w:styleId="WW8Num54z3">
    <w:name w:val="WW8Num54z3"/>
    <w:rsid w:val="00B74F5D"/>
    <w:rPr>
      <w:rFonts w:ascii="Symbol" w:hAnsi="Symbol"/>
    </w:rPr>
  </w:style>
  <w:style w:type="character" w:customStyle="1" w:styleId="WW8Num55z0">
    <w:name w:val="WW8Num55z0"/>
    <w:rsid w:val="00B74F5D"/>
    <w:rPr>
      <w:rFonts w:ascii="Symbol" w:hAnsi="Symbol"/>
      <w:color w:val="000000"/>
    </w:rPr>
  </w:style>
  <w:style w:type="character" w:customStyle="1" w:styleId="WW8Num55z1">
    <w:name w:val="WW8Num55z1"/>
    <w:rsid w:val="00B74F5D"/>
    <w:rPr>
      <w:rFonts w:ascii="Courier New" w:hAnsi="Courier New" w:cs="Courier New"/>
    </w:rPr>
  </w:style>
  <w:style w:type="character" w:customStyle="1" w:styleId="WW8Num55z2">
    <w:name w:val="WW8Num55z2"/>
    <w:rsid w:val="00B74F5D"/>
    <w:rPr>
      <w:rFonts w:ascii="Wingdings" w:hAnsi="Wingdings"/>
    </w:rPr>
  </w:style>
  <w:style w:type="character" w:customStyle="1" w:styleId="WW8Num55z3">
    <w:name w:val="WW8Num55z3"/>
    <w:rsid w:val="00B74F5D"/>
    <w:rPr>
      <w:rFonts w:ascii="Symbol" w:hAnsi="Symbol"/>
    </w:rPr>
  </w:style>
  <w:style w:type="character" w:customStyle="1" w:styleId="WW8Num56z0">
    <w:name w:val="WW8Num56z0"/>
    <w:rsid w:val="00B74F5D"/>
    <w:rPr>
      <w:rFonts w:ascii="Symbol" w:eastAsia="Times New Roman" w:hAnsi="Symbol" w:cs="Times New Roman"/>
    </w:rPr>
  </w:style>
  <w:style w:type="character" w:customStyle="1" w:styleId="WW8Num57z0">
    <w:name w:val="WW8Num57z0"/>
    <w:rsid w:val="00B74F5D"/>
    <w:rPr>
      <w:rFonts w:ascii="Symbol" w:hAnsi="Symbol"/>
      <w:color w:val="000000"/>
    </w:rPr>
  </w:style>
  <w:style w:type="character" w:customStyle="1" w:styleId="WW8Num57z1">
    <w:name w:val="WW8Num57z1"/>
    <w:rsid w:val="00B74F5D"/>
    <w:rPr>
      <w:rFonts w:ascii="Courier New" w:hAnsi="Courier New" w:cs="Courier New"/>
    </w:rPr>
  </w:style>
  <w:style w:type="character" w:customStyle="1" w:styleId="WW8Num57z2">
    <w:name w:val="WW8Num57z2"/>
    <w:rsid w:val="00B74F5D"/>
    <w:rPr>
      <w:rFonts w:ascii="Wingdings" w:hAnsi="Wingdings"/>
    </w:rPr>
  </w:style>
  <w:style w:type="character" w:customStyle="1" w:styleId="WW8Num57z3">
    <w:name w:val="WW8Num57z3"/>
    <w:rsid w:val="00B74F5D"/>
    <w:rPr>
      <w:rFonts w:ascii="Symbol" w:hAnsi="Symbol"/>
    </w:rPr>
  </w:style>
  <w:style w:type="character" w:customStyle="1" w:styleId="WW8Num58z0">
    <w:name w:val="WW8Num58z0"/>
    <w:rsid w:val="00B74F5D"/>
    <w:rPr>
      <w:rFonts w:ascii="Symbol" w:hAnsi="Symbol"/>
      <w:color w:val="000000"/>
    </w:rPr>
  </w:style>
  <w:style w:type="character" w:customStyle="1" w:styleId="WW8Num58z1">
    <w:name w:val="WW8Num58z1"/>
    <w:rsid w:val="00B74F5D"/>
    <w:rPr>
      <w:rFonts w:ascii="Courier New" w:hAnsi="Courier New" w:cs="Courier New"/>
    </w:rPr>
  </w:style>
  <w:style w:type="character" w:customStyle="1" w:styleId="WW8Num58z2">
    <w:name w:val="WW8Num58z2"/>
    <w:rsid w:val="00B74F5D"/>
    <w:rPr>
      <w:rFonts w:ascii="Wingdings" w:hAnsi="Wingdings"/>
    </w:rPr>
  </w:style>
  <w:style w:type="character" w:customStyle="1" w:styleId="WW8Num58z3">
    <w:name w:val="WW8Num58z3"/>
    <w:rsid w:val="00B74F5D"/>
    <w:rPr>
      <w:rFonts w:ascii="Symbol" w:hAnsi="Symbol"/>
    </w:rPr>
  </w:style>
  <w:style w:type="character" w:customStyle="1" w:styleId="WW8Num59z0">
    <w:name w:val="WW8Num59z0"/>
    <w:rsid w:val="00B74F5D"/>
    <w:rPr>
      <w:rFonts w:ascii="Symbol" w:hAnsi="Symbol"/>
    </w:rPr>
  </w:style>
  <w:style w:type="character" w:customStyle="1" w:styleId="WW8Num59z1">
    <w:name w:val="WW8Num59z1"/>
    <w:rsid w:val="00B74F5D"/>
    <w:rPr>
      <w:rFonts w:ascii="Courier New" w:hAnsi="Courier New" w:cs="Courier New"/>
    </w:rPr>
  </w:style>
  <w:style w:type="character" w:customStyle="1" w:styleId="WW8Num59z2">
    <w:name w:val="WW8Num59z2"/>
    <w:rsid w:val="00B74F5D"/>
    <w:rPr>
      <w:rFonts w:ascii="Arial" w:eastAsia="MS Mincho" w:hAnsi="Arial" w:cs="Arial"/>
    </w:rPr>
  </w:style>
  <w:style w:type="character" w:customStyle="1" w:styleId="WW8Num59z5">
    <w:name w:val="WW8Num59z5"/>
    <w:rsid w:val="00B74F5D"/>
    <w:rPr>
      <w:rFonts w:ascii="Wingdings" w:hAnsi="Wingdings"/>
    </w:rPr>
  </w:style>
  <w:style w:type="character" w:customStyle="1" w:styleId="WW8Num60z0">
    <w:name w:val="WW8Num60z0"/>
    <w:rsid w:val="00B74F5D"/>
    <w:rPr>
      <w:rFonts w:ascii="Symbol" w:hAnsi="Symbol"/>
    </w:rPr>
  </w:style>
  <w:style w:type="character" w:customStyle="1" w:styleId="WW8Num60z1">
    <w:name w:val="WW8Num60z1"/>
    <w:rsid w:val="00B74F5D"/>
    <w:rPr>
      <w:rFonts w:ascii="Courier New" w:hAnsi="Courier New" w:cs="Courier New"/>
    </w:rPr>
  </w:style>
  <w:style w:type="character" w:customStyle="1" w:styleId="WW8Num60z2">
    <w:name w:val="WW8Num60z2"/>
    <w:rsid w:val="00B74F5D"/>
    <w:rPr>
      <w:rFonts w:ascii="Wingdings" w:hAnsi="Wingdings"/>
    </w:rPr>
  </w:style>
  <w:style w:type="character" w:customStyle="1" w:styleId="WW8Num63z0">
    <w:name w:val="WW8Num63z0"/>
    <w:rsid w:val="00B74F5D"/>
    <w:rPr>
      <w:rFonts w:ascii="Symbol" w:hAnsi="Symbol"/>
      <w:color w:val="000000"/>
    </w:rPr>
  </w:style>
  <w:style w:type="character" w:customStyle="1" w:styleId="WW8Num63z1">
    <w:name w:val="WW8Num63z1"/>
    <w:rsid w:val="00B74F5D"/>
    <w:rPr>
      <w:rFonts w:ascii="Courier New" w:hAnsi="Courier New" w:cs="Courier New"/>
    </w:rPr>
  </w:style>
  <w:style w:type="character" w:customStyle="1" w:styleId="WW8Num63z2">
    <w:name w:val="WW8Num63z2"/>
    <w:rsid w:val="00B74F5D"/>
    <w:rPr>
      <w:rFonts w:ascii="Wingdings" w:hAnsi="Wingdings"/>
    </w:rPr>
  </w:style>
  <w:style w:type="character" w:customStyle="1" w:styleId="WW8Num63z3">
    <w:name w:val="WW8Num63z3"/>
    <w:rsid w:val="00B74F5D"/>
    <w:rPr>
      <w:rFonts w:ascii="Symbol" w:hAnsi="Symbol"/>
    </w:rPr>
  </w:style>
  <w:style w:type="character" w:customStyle="1" w:styleId="WW8Num64z0">
    <w:name w:val="WW8Num64z0"/>
    <w:rsid w:val="00B74F5D"/>
    <w:rPr>
      <w:rFonts w:ascii="Symbol" w:hAnsi="Symbol"/>
      <w:color w:val="000000"/>
    </w:rPr>
  </w:style>
  <w:style w:type="character" w:customStyle="1" w:styleId="WW8Num64z1">
    <w:name w:val="WW8Num64z1"/>
    <w:rsid w:val="00B74F5D"/>
    <w:rPr>
      <w:rFonts w:ascii="Courier New" w:hAnsi="Courier New" w:cs="Courier New"/>
    </w:rPr>
  </w:style>
  <w:style w:type="character" w:customStyle="1" w:styleId="WW8Num64z2">
    <w:name w:val="WW8Num64z2"/>
    <w:rsid w:val="00B74F5D"/>
    <w:rPr>
      <w:rFonts w:ascii="Wingdings" w:hAnsi="Wingdings"/>
    </w:rPr>
  </w:style>
  <w:style w:type="character" w:customStyle="1" w:styleId="WW8Num64z3">
    <w:name w:val="WW8Num64z3"/>
    <w:rsid w:val="00B74F5D"/>
    <w:rPr>
      <w:rFonts w:ascii="Symbol" w:hAnsi="Symbol"/>
    </w:rPr>
  </w:style>
  <w:style w:type="character" w:customStyle="1" w:styleId="WW8Num65z0">
    <w:name w:val="WW8Num65z0"/>
    <w:rsid w:val="00B74F5D"/>
    <w:rPr>
      <w:rFonts w:ascii="Symbol" w:hAnsi="Symbol"/>
      <w:color w:val="000000"/>
    </w:rPr>
  </w:style>
  <w:style w:type="character" w:customStyle="1" w:styleId="WW8Num65z1">
    <w:name w:val="WW8Num65z1"/>
    <w:rsid w:val="00B74F5D"/>
    <w:rPr>
      <w:rFonts w:ascii="Courier New" w:hAnsi="Courier New" w:cs="Courier New"/>
    </w:rPr>
  </w:style>
  <w:style w:type="character" w:customStyle="1" w:styleId="WW8Num65z2">
    <w:name w:val="WW8Num65z2"/>
    <w:rsid w:val="00B74F5D"/>
    <w:rPr>
      <w:rFonts w:ascii="Wingdings" w:hAnsi="Wingdings"/>
    </w:rPr>
  </w:style>
  <w:style w:type="character" w:customStyle="1" w:styleId="WW8Num65z3">
    <w:name w:val="WW8Num65z3"/>
    <w:rsid w:val="00B74F5D"/>
    <w:rPr>
      <w:rFonts w:ascii="Symbol" w:hAnsi="Symbol"/>
    </w:rPr>
  </w:style>
  <w:style w:type="character" w:customStyle="1" w:styleId="WW8Num66z0">
    <w:name w:val="WW8Num66z0"/>
    <w:rsid w:val="00B74F5D"/>
    <w:rPr>
      <w:rFonts w:ascii="Symbol" w:hAnsi="Symbol"/>
      <w:color w:val="000000"/>
    </w:rPr>
  </w:style>
  <w:style w:type="character" w:customStyle="1" w:styleId="WW8Num66z1">
    <w:name w:val="WW8Num66z1"/>
    <w:rsid w:val="00B74F5D"/>
    <w:rPr>
      <w:rFonts w:ascii="Courier New" w:hAnsi="Courier New" w:cs="Courier New"/>
    </w:rPr>
  </w:style>
  <w:style w:type="character" w:customStyle="1" w:styleId="WW8Num66z2">
    <w:name w:val="WW8Num66z2"/>
    <w:rsid w:val="00B74F5D"/>
    <w:rPr>
      <w:rFonts w:ascii="Wingdings" w:hAnsi="Wingdings"/>
    </w:rPr>
  </w:style>
  <w:style w:type="character" w:customStyle="1" w:styleId="WW8Num66z3">
    <w:name w:val="WW8Num66z3"/>
    <w:rsid w:val="00B74F5D"/>
    <w:rPr>
      <w:rFonts w:ascii="Symbol" w:hAnsi="Symbol"/>
    </w:rPr>
  </w:style>
  <w:style w:type="character" w:customStyle="1" w:styleId="WW8Num67z0">
    <w:name w:val="WW8Num67z0"/>
    <w:rsid w:val="00B74F5D"/>
    <w:rPr>
      <w:rFonts w:ascii="Symbol" w:hAnsi="Symbol"/>
      <w:color w:val="000000"/>
    </w:rPr>
  </w:style>
  <w:style w:type="character" w:customStyle="1" w:styleId="WW8Num67z1">
    <w:name w:val="WW8Num67z1"/>
    <w:rsid w:val="00B74F5D"/>
    <w:rPr>
      <w:rFonts w:ascii="Courier New" w:hAnsi="Courier New" w:cs="Courier New"/>
    </w:rPr>
  </w:style>
  <w:style w:type="character" w:customStyle="1" w:styleId="WW8Num67z2">
    <w:name w:val="WW8Num67z2"/>
    <w:rsid w:val="00B74F5D"/>
    <w:rPr>
      <w:rFonts w:ascii="Wingdings" w:hAnsi="Wingdings"/>
    </w:rPr>
  </w:style>
  <w:style w:type="character" w:customStyle="1" w:styleId="WW8Num67z3">
    <w:name w:val="WW8Num67z3"/>
    <w:rsid w:val="00B74F5D"/>
    <w:rPr>
      <w:rFonts w:ascii="Symbol" w:hAnsi="Symbol"/>
    </w:rPr>
  </w:style>
  <w:style w:type="character" w:customStyle="1" w:styleId="WW8Num68z0">
    <w:name w:val="WW8Num68z0"/>
    <w:rsid w:val="00B74F5D"/>
    <w:rPr>
      <w:rFonts w:ascii="Symbol" w:hAnsi="Symbol"/>
      <w:color w:val="000000"/>
    </w:rPr>
  </w:style>
  <w:style w:type="character" w:customStyle="1" w:styleId="WW8Num68z1">
    <w:name w:val="WW8Num68z1"/>
    <w:rsid w:val="00B74F5D"/>
    <w:rPr>
      <w:rFonts w:ascii="Courier New" w:hAnsi="Courier New" w:cs="Courier New"/>
    </w:rPr>
  </w:style>
  <w:style w:type="character" w:customStyle="1" w:styleId="WW8Num68z2">
    <w:name w:val="WW8Num68z2"/>
    <w:rsid w:val="00B74F5D"/>
    <w:rPr>
      <w:rFonts w:ascii="Wingdings" w:hAnsi="Wingdings"/>
    </w:rPr>
  </w:style>
  <w:style w:type="character" w:customStyle="1" w:styleId="WW8Num68z3">
    <w:name w:val="WW8Num68z3"/>
    <w:rsid w:val="00B74F5D"/>
    <w:rPr>
      <w:rFonts w:ascii="Symbol" w:hAnsi="Symbol"/>
    </w:rPr>
  </w:style>
  <w:style w:type="character" w:customStyle="1" w:styleId="WW8Num69z0">
    <w:name w:val="WW8Num69z0"/>
    <w:rsid w:val="00B74F5D"/>
    <w:rPr>
      <w:rFonts w:ascii="Symbol" w:hAnsi="Symbol"/>
      <w:color w:val="000000"/>
    </w:rPr>
  </w:style>
  <w:style w:type="character" w:customStyle="1" w:styleId="WW8Num69z1">
    <w:name w:val="WW8Num69z1"/>
    <w:rsid w:val="00B74F5D"/>
    <w:rPr>
      <w:rFonts w:ascii="Courier New" w:hAnsi="Courier New"/>
    </w:rPr>
  </w:style>
  <w:style w:type="character" w:customStyle="1" w:styleId="WW8Num69z2">
    <w:name w:val="WW8Num69z2"/>
    <w:rsid w:val="00B74F5D"/>
    <w:rPr>
      <w:rFonts w:ascii="Wingdings" w:hAnsi="Wingdings"/>
    </w:rPr>
  </w:style>
  <w:style w:type="character" w:customStyle="1" w:styleId="WW8Num69z3">
    <w:name w:val="WW8Num69z3"/>
    <w:rsid w:val="00B74F5D"/>
    <w:rPr>
      <w:rFonts w:ascii="Symbol" w:hAnsi="Symbol"/>
    </w:rPr>
  </w:style>
  <w:style w:type="character" w:customStyle="1" w:styleId="WW8Num70z0">
    <w:name w:val="WW8Num70z0"/>
    <w:rsid w:val="00B74F5D"/>
    <w:rPr>
      <w:rFonts w:ascii="Symbol" w:hAnsi="Symbol"/>
      <w:color w:val="000000"/>
    </w:rPr>
  </w:style>
  <w:style w:type="character" w:customStyle="1" w:styleId="WW8Num70z1">
    <w:name w:val="WW8Num70z1"/>
    <w:rsid w:val="00B74F5D"/>
    <w:rPr>
      <w:rFonts w:ascii="Courier New" w:hAnsi="Courier New" w:cs="Courier New"/>
    </w:rPr>
  </w:style>
  <w:style w:type="character" w:customStyle="1" w:styleId="WW8Num70z2">
    <w:name w:val="WW8Num70z2"/>
    <w:rsid w:val="00B74F5D"/>
    <w:rPr>
      <w:rFonts w:ascii="Wingdings" w:hAnsi="Wingdings"/>
    </w:rPr>
  </w:style>
  <w:style w:type="character" w:customStyle="1" w:styleId="WW8Num70z3">
    <w:name w:val="WW8Num70z3"/>
    <w:rsid w:val="00B74F5D"/>
    <w:rPr>
      <w:rFonts w:ascii="Symbol" w:hAnsi="Symbol"/>
    </w:rPr>
  </w:style>
  <w:style w:type="character" w:customStyle="1" w:styleId="WW8Num71z0">
    <w:name w:val="WW8Num71z0"/>
    <w:rsid w:val="00B74F5D"/>
    <w:rPr>
      <w:rFonts w:ascii="Symbol" w:hAnsi="Symbol"/>
      <w:color w:val="000000"/>
    </w:rPr>
  </w:style>
  <w:style w:type="character" w:customStyle="1" w:styleId="WW8Num71z1">
    <w:name w:val="WW8Num71z1"/>
    <w:rsid w:val="00B74F5D"/>
    <w:rPr>
      <w:rFonts w:ascii="Courier New" w:hAnsi="Courier New" w:cs="Courier New"/>
    </w:rPr>
  </w:style>
  <w:style w:type="character" w:customStyle="1" w:styleId="WW8Num71z2">
    <w:name w:val="WW8Num71z2"/>
    <w:rsid w:val="00B74F5D"/>
    <w:rPr>
      <w:rFonts w:ascii="Wingdings" w:hAnsi="Wingdings"/>
    </w:rPr>
  </w:style>
  <w:style w:type="character" w:customStyle="1" w:styleId="WW8Num71z3">
    <w:name w:val="WW8Num71z3"/>
    <w:rsid w:val="00B74F5D"/>
    <w:rPr>
      <w:rFonts w:ascii="Symbol" w:hAnsi="Symbol"/>
    </w:rPr>
  </w:style>
  <w:style w:type="character" w:customStyle="1" w:styleId="WW8Num72z0">
    <w:name w:val="WW8Num72z0"/>
    <w:rsid w:val="00B74F5D"/>
    <w:rPr>
      <w:rFonts w:ascii="Symbol" w:hAnsi="Symbol"/>
      <w:color w:val="000000"/>
    </w:rPr>
  </w:style>
  <w:style w:type="character" w:customStyle="1" w:styleId="WW8Num72z1">
    <w:name w:val="WW8Num72z1"/>
    <w:rsid w:val="00B74F5D"/>
    <w:rPr>
      <w:rFonts w:ascii="Courier New" w:hAnsi="Courier New" w:cs="Courier New"/>
    </w:rPr>
  </w:style>
  <w:style w:type="character" w:customStyle="1" w:styleId="WW8Num72z2">
    <w:name w:val="WW8Num72z2"/>
    <w:rsid w:val="00B74F5D"/>
    <w:rPr>
      <w:rFonts w:ascii="Wingdings" w:hAnsi="Wingdings"/>
    </w:rPr>
  </w:style>
  <w:style w:type="character" w:customStyle="1" w:styleId="WW8Num72z3">
    <w:name w:val="WW8Num72z3"/>
    <w:rsid w:val="00B74F5D"/>
    <w:rPr>
      <w:rFonts w:ascii="Symbol" w:hAnsi="Symbol"/>
    </w:rPr>
  </w:style>
  <w:style w:type="character" w:customStyle="1" w:styleId="WW8Num73z0">
    <w:name w:val="WW8Num73z0"/>
    <w:rsid w:val="00B74F5D"/>
    <w:rPr>
      <w:rFonts w:ascii="Symbol" w:hAnsi="Symbol"/>
      <w:color w:val="auto"/>
    </w:rPr>
  </w:style>
  <w:style w:type="character" w:customStyle="1" w:styleId="WW8Num74z0">
    <w:name w:val="WW8Num74z0"/>
    <w:rsid w:val="00B74F5D"/>
    <w:rPr>
      <w:rFonts w:ascii="Symbol" w:hAnsi="Symbol"/>
      <w:color w:val="000000"/>
    </w:rPr>
  </w:style>
  <w:style w:type="character" w:customStyle="1" w:styleId="WW8Num74z1">
    <w:name w:val="WW8Num74z1"/>
    <w:rsid w:val="00B74F5D"/>
    <w:rPr>
      <w:rFonts w:ascii="Courier New" w:hAnsi="Courier New" w:cs="Courier New"/>
    </w:rPr>
  </w:style>
  <w:style w:type="character" w:customStyle="1" w:styleId="WW8Num74z2">
    <w:name w:val="WW8Num74z2"/>
    <w:rsid w:val="00B74F5D"/>
    <w:rPr>
      <w:rFonts w:ascii="Wingdings" w:hAnsi="Wingdings"/>
    </w:rPr>
  </w:style>
  <w:style w:type="character" w:customStyle="1" w:styleId="WW8Num74z3">
    <w:name w:val="WW8Num74z3"/>
    <w:rsid w:val="00B74F5D"/>
    <w:rPr>
      <w:rFonts w:ascii="Symbol" w:hAnsi="Symbol"/>
    </w:rPr>
  </w:style>
  <w:style w:type="character" w:customStyle="1" w:styleId="WW8Num76z0">
    <w:name w:val="WW8Num76z0"/>
    <w:rsid w:val="00B74F5D"/>
    <w:rPr>
      <w:rFonts w:ascii="Symbol" w:hAnsi="Symbol"/>
      <w:color w:val="000000"/>
    </w:rPr>
  </w:style>
  <w:style w:type="character" w:customStyle="1" w:styleId="WW8Num76z1">
    <w:name w:val="WW8Num76z1"/>
    <w:rsid w:val="00B74F5D"/>
    <w:rPr>
      <w:rFonts w:ascii="Courier New" w:hAnsi="Courier New" w:cs="Courier New"/>
    </w:rPr>
  </w:style>
  <w:style w:type="character" w:customStyle="1" w:styleId="WW8Num76z2">
    <w:name w:val="WW8Num76z2"/>
    <w:rsid w:val="00B74F5D"/>
    <w:rPr>
      <w:rFonts w:ascii="Wingdings" w:hAnsi="Wingdings"/>
    </w:rPr>
  </w:style>
  <w:style w:type="character" w:customStyle="1" w:styleId="WW8Num76z3">
    <w:name w:val="WW8Num76z3"/>
    <w:rsid w:val="00B74F5D"/>
    <w:rPr>
      <w:rFonts w:ascii="Symbol" w:hAnsi="Symbol"/>
    </w:rPr>
  </w:style>
  <w:style w:type="character" w:customStyle="1" w:styleId="WW8Num77z0">
    <w:name w:val="WW8Num77z0"/>
    <w:rsid w:val="00B74F5D"/>
    <w:rPr>
      <w:rFonts w:ascii="Symbol" w:hAnsi="Symbol"/>
      <w:color w:val="000000"/>
    </w:rPr>
  </w:style>
  <w:style w:type="character" w:customStyle="1" w:styleId="WW8Num77z1">
    <w:name w:val="WW8Num77z1"/>
    <w:rsid w:val="00B74F5D"/>
    <w:rPr>
      <w:rFonts w:ascii="Courier New" w:hAnsi="Courier New" w:cs="Courier New"/>
    </w:rPr>
  </w:style>
  <w:style w:type="character" w:customStyle="1" w:styleId="WW8Num77z2">
    <w:name w:val="WW8Num77z2"/>
    <w:rsid w:val="00B74F5D"/>
    <w:rPr>
      <w:rFonts w:ascii="Wingdings" w:hAnsi="Wingdings"/>
    </w:rPr>
  </w:style>
  <w:style w:type="character" w:customStyle="1" w:styleId="WW8Num77z3">
    <w:name w:val="WW8Num77z3"/>
    <w:rsid w:val="00B74F5D"/>
    <w:rPr>
      <w:rFonts w:ascii="Symbol" w:hAnsi="Symbol"/>
    </w:rPr>
  </w:style>
  <w:style w:type="character" w:customStyle="1" w:styleId="WW8Num78z0">
    <w:name w:val="WW8Num78z0"/>
    <w:rsid w:val="00B74F5D"/>
    <w:rPr>
      <w:rFonts w:ascii="Symbol" w:hAnsi="Symbol"/>
      <w:color w:val="000000"/>
    </w:rPr>
  </w:style>
  <w:style w:type="character" w:customStyle="1" w:styleId="WW8Num78z1">
    <w:name w:val="WW8Num78z1"/>
    <w:rsid w:val="00B74F5D"/>
    <w:rPr>
      <w:rFonts w:ascii="Courier New" w:hAnsi="Courier New" w:cs="Courier New"/>
    </w:rPr>
  </w:style>
  <w:style w:type="character" w:customStyle="1" w:styleId="WW8Num78z2">
    <w:name w:val="WW8Num78z2"/>
    <w:rsid w:val="00B74F5D"/>
    <w:rPr>
      <w:rFonts w:ascii="Wingdings" w:hAnsi="Wingdings"/>
    </w:rPr>
  </w:style>
  <w:style w:type="character" w:customStyle="1" w:styleId="WW8Num78z3">
    <w:name w:val="WW8Num78z3"/>
    <w:rsid w:val="00B74F5D"/>
    <w:rPr>
      <w:rFonts w:ascii="Symbol" w:hAnsi="Symbol"/>
    </w:rPr>
  </w:style>
  <w:style w:type="character" w:customStyle="1" w:styleId="WW8Num79z0">
    <w:name w:val="WW8Num79z0"/>
    <w:rsid w:val="00B74F5D"/>
    <w:rPr>
      <w:rFonts w:ascii="Symbol" w:hAnsi="Symbol"/>
      <w:color w:val="000000"/>
    </w:rPr>
  </w:style>
  <w:style w:type="character" w:customStyle="1" w:styleId="WW8Num79z1">
    <w:name w:val="WW8Num79z1"/>
    <w:rsid w:val="00B74F5D"/>
    <w:rPr>
      <w:rFonts w:ascii="Courier New" w:hAnsi="Courier New" w:cs="Courier New"/>
    </w:rPr>
  </w:style>
  <w:style w:type="character" w:customStyle="1" w:styleId="WW8Num79z2">
    <w:name w:val="WW8Num79z2"/>
    <w:rsid w:val="00B74F5D"/>
    <w:rPr>
      <w:rFonts w:ascii="Wingdings" w:hAnsi="Wingdings"/>
    </w:rPr>
  </w:style>
  <w:style w:type="character" w:customStyle="1" w:styleId="WW8Num79z3">
    <w:name w:val="WW8Num79z3"/>
    <w:rsid w:val="00B74F5D"/>
    <w:rPr>
      <w:rFonts w:ascii="Symbol" w:hAnsi="Symbol"/>
    </w:rPr>
  </w:style>
  <w:style w:type="character" w:customStyle="1" w:styleId="WW8Num80z0">
    <w:name w:val="WW8Num80z0"/>
    <w:rsid w:val="00B74F5D"/>
    <w:rPr>
      <w:rFonts w:ascii="Symbol" w:hAnsi="Symbol"/>
      <w:color w:val="000000"/>
    </w:rPr>
  </w:style>
  <w:style w:type="character" w:customStyle="1" w:styleId="WW8Num80z1">
    <w:name w:val="WW8Num80z1"/>
    <w:rsid w:val="00B74F5D"/>
    <w:rPr>
      <w:rFonts w:ascii="Courier New" w:hAnsi="Courier New" w:cs="Courier New"/>
    </w:rPr>
  </w:style>
  <w:style w:type="character" w:customStyle="1" w:styleId="WW8Num80z2">
    <w:name w:val="WW8Num80z2"/>
    <w:rsid w:val="00B74F5D"/>
    <w:rPr>
      <w:rFonts w:ascii="Wingdings" w:hAnsi="Wingdings"/>
    </w:rPr>
  </w:style>
  <w:style w:type="character" w:customStyle="1" w:styleId="WW8Num80z3">
    <w:name w:val="WW8Num80z3"/>
    <w:rsid w:val="00B74F5D"/>
    <w:rPr>
      <w:rFonts w:ascii="Symbol" w:hAnsi="Symbol"/>
    </w:rPr>
  </w:style>
  <w:style w:type="character" w:customStyle="1" w:styleId="WW8Num82z0">
    <w:name w:val="WW8Num82z0"/>
    <w:rsid w:val="00B74F5D"/>
    <w:rPr>
      <w:rFonts w:ascii="Wingdings" w:hAnsi="Wingdings"/>
    </w:rPr>
  </w:style>
  <w:style w:type="character" w:customStyle="1" w:styleId="WW8Num82z1">
    <w:name w:val="WW8Num82z1"/>
    <w:rsid w:val="00B74F5D"/>
    <w:rPr>
      <w:rFonts w:ascii="Courier New" w:hAnsi="Courier New"/>
    </w:rPr>
  </w:style>
  <w:style w:type="character" w:customStyle="1" w:styleId="WW8Num82z3">
    <w:name w:val="WW8Num82z3"/>
    <w:rsid w:val="00B74F5D"/>
    <w:rPr>
      <w:rFonts w:ascii="Symbol" w:hAnsi="Symbol"/>
    </w:rPr>
  </w:style>
  <w:style w:type="character" w:customStyle="1" w:styleId="WW8Num83z0">
    <w:name w:val="WW8Num83z0"/>
    <w:rsid w:val="00B74F5D"/>
    <w:rPr>
      <w:rFonts w:ascii="Symbol" w:hAnsi="Symbol"/>
      <w:color w:val="000000"/>
    </w:rPr>
  </w:style>
  <w:style w:type="character" w:customStyle="1" w:styleId="WW8Num83z1">
    <w:name w:val="WW8Num83z1"/>
    <w:rsid w:val="00B74F5D"/>
    <w:rPr>
      <w:rFonts w:ascii="Courier New" w:hAnsi="Courier New" w:cs="Courier New"/>
    </w:rPr>
  </w:style>
  <w:style w:type="character" w:customStyle="1" w:styleId="WW8Num83z2">
    <w:name w:val="WW8Num83z2"/>
    <w:rsid w:val="00B74F5D"/>
    <w:rPr>
      <w:rFonts w:ascii="Wingdings" w:hAnsi="Wingdings"/>
    </w:rPr>
  </w:style>
  <w:style w:type="character" w:customStyle="1" w:styleId="WW8Num83z3">
    <w:name w:val="WW8Num83z3"/>
    <w:rsid w:val="00B74F5D"/>
    <w:rPr>
      <w:rFonts w:ascii="Symbol" w:hAnsi="Symbol"/>
    </w:rPr>
  </w:style>
  <w:style w:type="character" w:customStyle="1" w:styleId="WW8Num84z0">
    <w:name w:val="WW8Num84z0"/>
    <w:rsid w:val="00B74F5D"/>
    <w:rPr>
      <w:rFonts w:ascii="Symbol" w:hAnsi="Symbol"/>
      <w:color w:val="000000"/>
    </w:rPr>
  </w:style>
  <w:style w:type="character" w:customStyle="1" w:styleId="WW8Num84z1">
    <w:name w:val="WW8Num84z1"/>
    <w:rsid w:val="00B74F5D"/>
    <w:rPr>
      <w:rFonts w:ascii="Courier New" w:hAnsi="Courier New" w:cs="Courier New"/>
    </w:rPr>
  </w:style>
  <w:style w:type="character" w:customStyle="1" w:styleId="WW8Num84z2">
    <w:name w:val="WW8Num84z2"/>
    <w:rsid w:val="00B74F5D"/>
    <w:rPr>
      <w:rFonts w:ascii="Wingdings" w:hAnsi="Wingdings"/>
    </w:rPr>
  </w:style>
  <w:style w:type="character" w:customStyle="1" w:styleId="WW8Num84z3">
    <w:name w:val="WW8Num84z3"/>
    <w:rsid w:val="00B74F5D"/>
    <w:rPr>
      <w:rFonts w:ascii="Symbol" w:hAnsi="Symbol"/>
    </w:rPr>
  </w:style>
  <w:style w:type="character" w:customStyle="1" w:styleId="WW8Num86z0">
    <w:name w:val="WW8Num86z0"/>
    <w:rsid w:val="00B74F5D"/>
    <w:rPr>
      <w:rFonts w:ascii="Symbol" w:hAnsi="Symbol"/>
      <w:color w:val="000000"/>
    </w:rPr>
  </w:style>
  <w:style w:type="character" w:customStyle="1" w:styleId="WW8Num86z1">
    <w:name w:val="WW8Num86z1"/>
    <w:rsid w:val="00B74F5D"/>
    <w:rPr>
      <w:rFonts w:ascii="Courier New" w:hAnsi="Courier New" w:cs="Courier New"/>
    </w:rPr>
  </w:style>
  <w:style w:type="character" w:customStyle="1" w:styleId="WW8Num86z2">
    <w:name w:val="WW8Num86z2"/>
    <w:rsid w:val="00B74F5D"/>
    <w:rPr>
      <w:rFonts w:ascii="Wingdings" w:hAnsi="Wingdings"/>
    </w:rPr>
  </w:style>
  <w:style w:type="character" w:customStyle="1" w:styleId="WW8Num86z3">
    <w:name w:val="WW8Num86z3"/>
    <w:rsid w:val="00B74F5D"/>
    <w:rPr>
      <w:rFonts w:ascii="Symbol" w:hAnsi="Symbol"/>
    </w:rPr>
  </w:style>
  <w:style w:type="character" w:customStyle="1" w:styleId="WW8Num87z0">
    <w:name w:val="WW8Num87z0"/>
    <w:rsid w:val="00B74F5D"/>
    <w:rPr>
      <w:rFonts w:ascii="Symbol" w:hAnsi="Symbol"/>
      <w:color w:val="000000"/>
    </w:rPr>
  </w:style>
  <w:style w:type="character" w:customStyle="1" w:styleId="WW8Num87z1">
    <w:name w:val="WW8Num87z1"/>
    <w:rsid w:val="00B74F5D"/>
    <w:rPr>
      <w:rFonts w:ascii="Courier New" w:hAnsi="Courier New" w:cs="Courier New"/>
    </w:rPr>
  </w:style>
  <w:style w:type="character" w:customStyle="1" w:styleId="WW8Num87z2">
    <w:name w:val="WW8Num87z2"/>
    <w:rsid w:val="00B74F5D"/>
    <w:rPr>
      <w:rFonts w:ascii="Wingdings" w:hAnsi="Wingdings"/>
    </w:rPr>
  </w:style>
  <w:style w:type="character" w:customStyle="1" w:styleId="WW8Num87z3">
    <w:name w:val="WW8Num87z3"/>
    <w:rsid w:val="00B74F5D"/>
    <w:rPr>
      <w:rFonts w:ascii="Symbol" w:hAnsi="Symbol"/>
    </w:rPr>
  </w:style>
  <w:style w:type="character" w:customStyle="1" w:styleId="WW8Num88z0">
    <w:name w:val="WW8Num88z0"/>
    <w:rsid w:val="00B74F5D"/>
    <w:rPr>
      <w:rFonts w:ascii="Symbol" w:hAnsi="Symbol"/>
      <w:color w:val="000000"/>
    </w:rPr>
  </w:style>
  <w:style w:type="character" w:customStyle="1" w:styleId="WW8Num88z1">
    <w:name w:val="WW8Num88z1"/>
    <w:rsid w:val="00B74F5D"/>
    <w:rPr>
      <w:rFonts w:ascii="Courier New" w:hAnsi="Courier New" w:cs="Courier New"/>
    </w:rPr>
  </w:style>
  <w:style w:type="character" w:customStyle="1" w:styleId="WW8Num88z2">
    <w:name w:val="WW8Num88z2"/>
    <w:rsid w:val="00B74F5D"/>
    <w:rPr>
      <w:rFonts w:ascii="Wingdings" w:hAnsi="Wingdings"/>
    </w:rPr>
  </w:style>
  <w:style w:type="character" w:customStyle="1" w:styleId="WW8Num88z3">
    <w:name w:val="WW8Num88z3"/>
    <w:rsid w:val="00B74F5D"/>
    <w:rPr>
      <w:rFonts w:ascii="Symbol" w:hAnsi="Symbol"/>
    </w:rPr>
  </w:style>
  <w:style w:type="character" w:customStyle="1" w:styleId="WW8Num89z0">
    <w:name w:val="WW8Num89z0"/>
    <w:rsid w:val="00B74F5D"/>
    <w:rPr>
      <w:rFonts w:ascii="Symbol" w:hAnsi="Symbol"/>
      <w:color w:val="000000"/>
    </w:rPr>
  </w:style>
  <w:style w:type="character" w:customStyle="1" w:styleId="WW8Num89z1">
    <w:name w:val="WW8Num89z1"/>
    <w:rsid w:val="00B74F5D"/>
    <w:rPr>
      <w:rFonts w:ascii="Courier New" w:hAnsi="Courier New"/>
    </w:rPr>
  </w:style>
  <w:style w:type="character" w:customStyle="1" w:styleId="WW8Num89z2">
    <w:name w:val="WW8Num89z2"/>
    <w:rsid w:val="00B74F5D"/>
    <w:rPr>
      <w:rFonts w:ascii="Wingdings" w:hAnsi="Wingdings"/>
    </w:rPr>
  </w:style>
  <w:style w:type="character" w:customStyle="1" w:styleId="WW8Num89z3">
    <w:name w:val="WW8Num89z3"/>
    <w:rsid w:val="00B74F5D"/>
    <w:rPr>
      <w:rFonts w:ascii="Symbol" w:hAnsi="Symbol"/>
    </w:rPr>
  </w:style>
  <w:style w:type="character" w:customStyle="1" w:styleId="WW8Num90z0">
    <w:name w:val="WW8Num90z0"/>
    <w:rsid w:val="00B74F5D"/>
    <w:rPr>
      <w:rFonts w:ascii="Symbol" w:hAnsi="Symbol"/>
      <w:color w:val="000000"/>
    </w:rPr>
  </w:style>
  <w:style w:type="character" w:customStyle="1" w:styleId="WW8Num90z1">
    <w:name w:val="WW8Num90z1"/>
    <w:rsid w:val="00B74F5D"/>
    <w:rPr>
      <w:rFonts w:ascii="Courier New" w:hAnsi="Courier New" w:cs="Courier New"/>
    </w:rPr>
  </w:style>
  <w:style w:type="character" w:customStyle="1" w:styleId="WW8Num90z2">
    <w:name w:val="WW8Num90z2"/>
    <w:rsid w:val="00B74F5D"/>
    <w:rPr>
      <w:rFonts w:ascii="Wingdings" w:hAnsi="Wingdings"/>
    </w:rPr>
  </w:style>
  <w:style w:type="character" w:customStyle="1" w:styleId="WW8Num90z3">
    <w:name w:val="WW8Num90z3"/>
    <w:rsid w:val="00B74F5D"/>
    <w:rPr>
      <w:rFonts w:ascii="Symbol" w:hAnsi="Symbol"/>
    </w:rPr>
  </w:style>
  <w:style w:type="character" w:customStyle="1" w:styleId="WW8Num91z0">
    <w:name w:val="WW8Num91z0"/>
    <w:rsid w:val="00B74F5D"/>
    <w:rPr>
      <w:rFonts w:ascii="Symbol" w:hAnsi="Symbol"/>
      <w:color w:val="000000"/>
    </w:rPr>
  </w:style>
  <w:style w:type="character" w:customStyle="1" w:styleId="WW8Num91z1">
    <w:name w:val="WW8Num91z1"/>
    <w:rsid w:val="00B74F5D"/>
    <w:rPr>
      <w:rFonts w:ascii="Courier New" w:hAnsi="Courier New" w:cs="Courier New"/>
    </w:rPr>
  </w:style>
  <w:style w:type="character" w:customStyle="1" w:styleId="WW8Num91z2">
    <w:name w:val="WW8Num91z2"/>
    <w:rsid w:val="00B74F5D"/>
    <w:rPr>
      <w:rFonts w:ascii="Wingdings" w:hAnsi="Wingdings"/>
    </w:rPr>
  </w:style>
  <w:style w:type="character" w:customStyle="1" w:styleId="WW8Num91z3">
    <w:name w:val="WW8Num91z3"/>
    <w:rsid w:val="00B74F5D"/>
    <w:rPr>
      <w:rFonts w:ascii="Symbol" w:hAnsi="Symbol"/>
    </w:rPr>
  </w:style>
  <w:style w:type="character" w:customStyle="1" w:styleId="WW8Num92z0">
    <w:name w:val="WW8Num92z0"/>
    <w:rsid w:val="00B74F5D"/>
    <w:rPr>
      <w:rFonts w:ascii="Symbol" w:hAnsi="Symbol"/>
      <w:color w:val="000000"/>
    </w:rPr>
  </w:style>
  <w:style w:type="character" w:customStyle="1" w:styleId="WW8Num92z1">
    <w:name w:val="WW8Num92z1"/>
    <w:rsid w:val="00B74F5D"/>
    <w:rPr>
      <w:rFonts w:ascii="Courier New" w:hAnsi="Courier New" w:cs="Courier New"/>
    </w:rPr>
  </w:style>
  <w:style w:type="character" w:customStyle="1" w:styleId="WW8Num92z2">
    <w:name w:val="WW8Num92z2"/>
    <w:rsid w:val="00B74F5D"/>
    <w:rPr>
      <w:rFonts w:ascii="Wingdings" w:hAnsi="Wingdings"/>
    </w:rPr>
  </w:style>
  <w:style w:type="character" w:customStyle="1" w:styleId="WW8Num92z3">
    <w:name w:val="WW8Num92z3"/>
    <w:rsid w:val="00B74F5D"/>
    <w:rPr>
      <w:rFonts w:ascii="Symbol" w:hAnsi="Symbol"/>
    </w:rPr>
  </w:style>
  <w:style w:type="character" w:customStyle="1" w:styleId="WW8Num93z0">
    <w:name w:val="WW8Num93z0"/>
    <w:rsid w:val="00B74F5D"/>
    <w:rPr>
      <w:rFonts w:ascii="Symbol" w:hAnsi="Symbol"/>
      <w:color w:val="000000"/>
    </w:rPr>
  </w:style>
  <w:style w:type="character" w:customStyle="1" w:styleId="WW8Num93z1">
    <w:name w:val="WW8Num93z1"/>
    <w:rsid w:val="00B74F5D"/>
    <w:rPr>
      <w:rFonts w:ascii="Courier New" w:hAnsi="Courier New" w:cs="Courier New"/>
    </w:rPr>
  </w:style>
  <w:style w:type="character" w:customStyle="1" w:styleId="WW8Num93z2">
    <w:name w:val="WW8Num93z2"/>
    <w:rsid w:val="00B74F5D"/>
    <w:rPr>
      <w:rFonts w:ascii="Wingdings" w:hAnsi="Wingdings"/>
    </w:rPr>
  </w:style>
  <w:style w:type="character" w:customStyle="1" w:styleId="WW8Num93z3">
    <w:name w:val="WW8Num93z3"/>
    <w:rsid w:val="00B74F5D"/>
    <w:rPr>
      <w:rFonts w:ascii="Symbol" w:hAnsi="Symbol"/>
    </w:rPr>
  </w:style>
  <w:style w:type="character" w:customStyle="1" w:styleId="WW8Num94z0">
    <w:name w:val="WW8Num94z0"/>
    <w:rsid w:val="00B74F5D"/>
    <w:rPr>
      <w:rFonts w:ascii="Symbol" w:hAnsi="Symbol"/>
      <w:color w:val="000000"/>
    </w:rPr>
  </w:style>
  <w:style w:type="character" w:customStyle="1" w:styleId="WW8Num94z1">
    <w:name w:val="WW8Num94z1"/>
    <w:rsid w:val="00B74F5D"/>
    <w:rPr>
      <w:rFonts w:ascii="Courier New" w:hAnsi="Courier New" w:cs="Courier New"/>
    </w:rPr>
  </w:style>
  <w:style w:type="character" w:customStyle="1" w:styleId="WW8Num94z2">
    <w:name w:val="WW8Num94z2"/>
    <w:rsid w:val="00B74F5D"/>
    <w:rPr>
      <w:rFonts w:ascii="Wingdings" w:hAnsi="Wingdings"/>
    </w:rPr>
  </w:style>
  <w:style w:type="character" w:customStyle="1" w:styleId="WW8Num94z3">
    <w:name w:val="WW8Num94z3"/>
    <w:rsid w:val="00B74F5D"/>
    <w:rPr>
      <w:rFonts w:ascii="Symbol" w:hAnsi="Symbol"/>
    </w:rPr>
  </w:style>
  <w:style w:type="character" w:customStyle="1" w:styleId="WW8Num95z0">
    <w:name w:val="WW8Num95z0"/>
    <w:rsid w:val="00B74F5D"/>
    <w:rPr>
      <w:color w:val="000000"/>
    </w:rPr>
  </w:style>
  <w:style w:type="character" w:customStyle="1" w:styleId="WW8Num95z2">
    <w:name w:val="WW8Num95z2"/>
    <w:rsid w:val="00B74F5D"/>
    <w:rPr>
      <w:rFonts w:ascii="Wingdings" w:hAnsi="Wingdings"/>
    </w:rPr>
  </w:style>
  <w:style w:type="character" w:customStyle="1" w:styleId="WW8Num95z3">
    <w:name w:val="WW8Num95z3"/>
    <w:rsid w:val="00B74F5D"/>
    <w:rPr>
      <w:rFonts w:ascii="Symbol" w:hAnsi="Symbol"/>
    </w:rPr>
  </w:style>
  <w:style w:type="character" w:customStyle="1" w:styleId="WW8Num95z4">
    <w:name w:val="WW8Num95z4"/>
    <w:rsid w:val="00B74F5D"/>
    <w:rPr>
      <w:rFonts w:ascii="Courier New" w:hAnsi="Courier New" w:cs="Courier New"/>
    </w:rPr>
  </w:style>
  <w:style w:type="character" w:customStyle="1" w:styleId="WW8Num96z0">
    <w:name w:val="WW8Num96z0"/>
    <w:rsid w:val="00B74F5D"/>
    <w:rPr>
      <w:rFonts w:ascii="Symbol" w:hAnsi="Symbol"/>
      <w:color w:val="000000"/>
    </w:rPr>
  </w:style>
  <w:style w:type="character" w:customStyle="1" w:styleId="WW8Num96z1">
    <w:name w:val="WW8Num96z1"/>
    <w:rsid w:val="00B74F5D"/>
    <w:rPr>
      <w:rFonts w:ascii="Courier New" w:hAnsi="Courier New" w:cs="Courier New"/>
    </w:rPr>
  </w:style>
  <w:style w:type="character" w:customStyle="1" w:styleId="WW8Num96z2">
    <w:name w:val="WW8Num96z2"/>
    <w:rsid w:val="00B74F5D"/>
    <w:rPr>
      <w:rFonts w:ascii="Wingdings" w:hAnsi="Wingdings"/>
    </w:rPr>
  </w:style>
  <w:style w:type="character" w:customStyle="1" w:styleId="WW8Num96z3">
    <w:name w:val="WW8Num96z3"/>
    <w:rsid w:val="00B74F5D"/>
    <w:rPr>
      <w:rFonts w:ascii="Symbol" w:hAnsi="Symbol"/>
    </w:rPr>
  </w:style>
  <w:style w:type="character" w:customStyle="1" w:styleId="WW-FootnoteCharacters">
    <w:name w:val="WW-Footnote Characters"/>
    <w:basedOn w:val="DefaultParagraphFont"/>
    <w:rsid w:val="00B74F5D"/>
    <w:rPr>
      <w:rFonts w:ascii="Arial" w:hAnsi="Arial"/>
      <w:position w:val="0"/>
      <w:sz w:val="16"/>
      <w:szCs w:val="16"/>
      <w:vertAlign w:val="baseline"/>
    </w:rPr>
  </w:style>
  <w:style w:type="character" w:customStyle="1" w:styleId="WW-EndnoteCharacters">
    <w:name w:val="WW-Endnote Characters"/>
    <w:basedOn w:val="DefaultParagraphFont"/>
    <w:rsid w:val="00B74F5D"/>
    <w:rPr>
      <w:vertAlign w:val="superscript"/>
    </w:rPr>
  </w:style>
  <w:style w:type="character" w:customStyle="1" w:styleId="WW-Absatz-Standardschriftart1111111111">
    <w:name w:val="WW-Absatz-Standardschriftart1111111111"/>
    <w:rsid w:val="00B74F5D"/>
  </w:style>
  <w:style w:type="character" w:customStyle="1" w:styleId="WW-Absatz-Standardschriftart11111111111">
    <w:name w:val="WW-Absatz-Standardschriftart11111111111"/>
    <w:rsid w:val="00B74F5D"/>
  </w:style>
  <w:style w:type="character" w:customStyle="1" w:styleId="WW-Absatz-Standardschriftart111111111111">
    <w:name w:val="WW-Absatz-Standardschriftart111111111111"/>
    <w:rsid w:val="00B74F5D"/>
  </w:style>
  <w:style w:type="paragraph" w:customStyle="1" w:styleId="WW-Default">
    <w:name w:val="WW-Default"/>
    <w:rsid w:val="00B74F5D"/>
    <w:pPr>
      <w:suppressAutoHyphens/>
      <w:autoSpaceDE w:val="0"/>
    </w:pPr>
    <w:rPr>
      <w:rFonts w:ascii="Arial" w:hAnsi="Arial" w:cs="Arial"/>
      <w:color w:val="000000"/>
      <w:sz w:val="24"/>
      <w:szCs w:val="24"/>
      <w:lang w:val="de-DE" w:eastAsia="ar-SA"/>
    </w:rPr>
  </w:style>
  <w:style w:type="paragraph" w:customStyle="1" w:styleId="Textkrper31">
    <w:name w:val="Textkörper 31"/>
    <w:basedOn w:val="Normal"/>
    <w:rsid w:val="00B74F5D"/>
    <w:pPr>
      <w:tabs>
        <w:tab w:val="left" w:pos="360"/>
      </w:tabs>
      <w:suppressAutoHyphens/>
    </w:pPr>
    <w:rPr>
      <w:rFonts w:ascii="Arial" w:eastAsia="Times New Roman" w:hAnsi="Arial" w:cs="Arial"/>
      <w:i/>
      <w:iCs/>
      <w:sz w:val="20"/>
      <w:szCs w:val="20"/>
      <w:lang w:eastAsia="ar-SA"/>
    </w:rPr>
  </w:style>
  <w:style w:type="character" w:customStyle="1" w:styleId="CharChar6">
    <w:name w:val="Char Char6"/>
    <w:basedOn w:val="DocumentMapChar1"/>
    <w:rsid w:val="00B74F5D"/>
    <w:rPr>
      <w:rFonts w:ascii="Arial" w:eastAsia="MS UI Gothic" w:hAnsi="Arial" w:cs="Arial"/>
      <w:b/>
      <w:bCs/>
      <w:spacing w:val="8"/>
      <w:sz w:val="22"/>
      <w:szCs w:val="22"/>
      <w:lang w:val="en-GB" w:eastAsia="zh-CN" w:bidi="ar-SA"/>
    </w:rPr>
  </w:style>
  <w:style w:type="character" w:customStyle="1" w:styleId="a4">
    <w:name w:val="(文字) (文字)"/>
    <w:basedOn w:val="DefaultParagraphFont"/>
    <w:semiHidden/>
    <w:rsid w:val="00B74F5D"/>
    <w:rPr>
      <w:rFonts w:eastAsia="MS Mincho"/>
      <w:sz w:val="24"/>
      <w:szCs w:val="24"/>
      <w:lang w:val="en-GB" w:eastAsia="en-US" w:bidi="ar-SA"/>
    </w:rPr>
  </w:style>
  <w:style w:type="character" w:customStyle="1" w:styleId="Char0">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1">
    <w:name w:val="(文字) (文字)1"/>
    <w:basedOn w:val="Char0"/>
    <w:rsid w:val="00B74F5D"/>
    <w:rPr>
      <w:rFonts w:ascii="Arial" w:eastAsia="MS Mincho" w:hAnsi="Arial" w:cs="Arial"/>
      <w:b/>
      <w:bCs/>
      <w:spacing w:val="8"/>
      <w:sz w:val="22"/>
      <w:szCs w:val="22"/>
      <w:lang w:val="en-GB" w:eastAsia="zh-CN" w:bidi="ar-SA"/>
    </w:rPr>
  </w:style>
  <w:style w:type="character" w:customStyle="1" w:styleId="CharCharChar0">
    <w:name w:val="Char Char Char"/>
    <w:basedOn w:val="PARAGRAPHZchn"/>
    <w:rsid w:val="00B74F5D"/>
    <w:rPr>
      <w:rFonts w:ascii="Arial" w:eastAsia="MS Mincho" w:hAnsi="Arial" w:cs="Arial"/>
      <w:b/>
      <w:bCs/>
      <w:spacing w:val="8"/>
      <w:sz w:val="22"/>
      <w:szCs w:val="22"/>
      <w:lang w:val="en-GB" w:eastAsia="zh-CN" w:bidi="ar-SA"/>
    </w:rPr>
  </w:style>
  <w:style w:type="character" w:customStyle="1" w:styleId="CharCharChar10">
    <w:name w:val="Char Char Char1"/>
    <w:basedOn w:val="PARAGRAPHZchn"/>
    <w:rsid w:val="00B74F5D"/>
    <w:rPr>
      <w:rFonts w:ascii="Arial" w:eastAsia="MS Mincho" w:hAnsi="Arial" w:cs="Arial"/>
      <w:b/>
      <w:bCs/>
      <w:spacing w:val="8"/>
      <w:sz w:val="22"/>
      <w:szCs w:val="22"/>
      <w:lang w:val="en-GB" w:eastAsia="zh-CN" w:bidi="ar-SA"/>
    </w:rPr>
  </w:style>
  <w:style w:type="character" w:customStyle="1" w:styleId="CharCharChar20">
    <w:name w:val="Char Char Char2"/>
    <w:basedOn w:val="PARAGRAPHZchn"/>
    <w:rsid w:val="00B74F5D"/>
    <w:rPr>
      <w:rFonts w:ascii="Arial" w:eastAsia="MS Mincho" w:hAnsi="Arial" w:cs="Arial"/>
      <w:b/>
      <w:bCs/>
      <w:spacing w:val="8"/>
      <w:sz w:val="22"/>
      <w:szCs w:val="22"/>
      <w:lang w:val="en-GB" w:eastAsia="zh-CN" w:bidi="ar-SA"/>
    </w:rPr>
  </w:style>
  <w:style w:type="character" w:customStyle="1" w:styleId="CharCharChar30">
    <w:name w:val="Char Char Char3"/>
    <w:basedOn w:val="PARAGRAPHZchn"/>
    <w:rsid w:val="00B74F5D"/>
    <w:rPr>
      <w:rFonts w:ascii="Arial" w:eastAsia="MS Mincho" w:hAnsi="Arial" w:cs="Arial"/>
      <w:b/>
      <w:bCs/>
      <w:spacing w:val="8"/>
      <w:sz w:val="22"/>
      <w:szCs w:val="22"/>
      <w:lang w:val="en-GB" w:eastAsia="zh-CN" w:bidi="ar-SA"/>
    </w:rPr>
  </w:style>
  <w:style w:type="character" w:customStyle="1" w:styleId="CharChar10">
    <w:name w:val="Char Char1"/>
    <w:basedOn w:val="DefaultParagraphFont"/>
    <w:rsid w:val="00B74F5D"/>
    <w:rPr>
      <w:sz w:val="24"/>
      <w:szCs w:val="24"/>
      <w:lang w:val="en-GB" w:eastAsia="ar-SA" w:bidi="ar-SA"/>
    </w:rPr>
  </w:style>
  <w:style w:type="character" w:customStyle="1" w:styleId="CharChar30">
    <w:name w:val="Char Char3"/>
    <w:basedOn w:val="PARAGRAPHZchn"/>
    <w:rsid w:val="00B74F5D"/>
    <w:rPr>
      <w:rFonts w:ascii="Arial" w:hAnsi="Arial" w:cs="Arial"/>
      <w:b/>
      <w:bCs/>
      <w:spacing w:val="8"/>
      <w:sz w:val="22"/>
      <w:szCs w:val="22"/>
      <w:lang w:val="en-GB" w:eastAsia="ar-SA" w:bidi="ar-SA"/>
    </w:rPr>
  </w:style>
  <w:style w:type="character" w:customStyle="1" w:styleId="CharChar20">
    <w:name w:val="Char Char2"/>
    <w:basedOn w:val="CharChar30"/>
    <w:rsid w:val="00B74F5D"/>
    <w:rPr>
      <w:rFonts w:ascii="Arial" w:hAnsi="Arial" w:cs="Arial"/>
      <w:b/>
      <w:bCs/>
      <w:spacing w:val="8"/>
      <w:sz w:val="22"/>
      <w:szCs w:val="22"/>
      <w:lang w:val="en-GB" w:eastAsia="ar-SA" w:bidi="ar-SA"/>
    </w:rPr>
  </w:style>
  <w:style w:type="character" w:customStyle="1" w:styleId="CharChar40">
    <w:name w:val="Char Char4"/>
    <w:basedOn w:val="DefaultParagraphFont"/>
    <w:rsid w:val="00B74F5D"/>
    <w:rPr>
      <w:rFonts w:ascii="Arial" w:hAnsi="Arial" w:cs="Arial"/>
      <w:b/>
      <w:bCs/>
      <w:spacing w:val="8"/>
      <w:sz w:val="22"/>
      <w:szCs w:val="22"/>
      <w:lang w:val="en-GB" w:eastAsia="zh-CN" w:bidi="ar-SA"/>
    </w:rPr>
  </w:style>
  <w:style w:type="character" w:customStyle="1" w:styleId="CharChar50">
    <w:name w:val="Char Char5"/>
    <w:basedOn w:val="CharCharChar30"/>
    <w:rsid w:val="00B74F5D"/>
    <w:rPr>
      <w:rFonts w:ascii="Arial" w:eastAsia="MS Mincho" w:hAnsi="Arial" w:cs="Arial"/>
      <w:b/>
      <w:bCs/>
      <w:spacing w:val="8"/>
      <w:sz w:val="22"/>
      <w:szCs w:val="22"/>
      <w:lang w:val="en-GB" w:eastAsia="zh-CN" w:bidi="ar-SA"/>
    </w:rPr>
  </w:style>
  <w:style w:type="character" w:customStyle="1" w:styleId="CharZchnZchn1">
    <w:name w:val="Char Zchn Zchn1"/>
    <w:basedOn w:val="PARAGRAPHZchn"/>
    <w:rsid w:val="00B74F5D"/>
    <w:rPr>
      <w:rFonts w:ascii="Arial" w:eastAsia="MS Mincho" w:hAnsi="Arial" w:cs="Arial"/>
      <w:b/>
      <w:bCs/>
      <w:spacing w:val="8"/>
      <w:sz w:val="22"/>
      <w:szCs w:val="22"/>
      <w:lang w:val="en-GB" w:eastAsia="zh-CN" w:bidi="ar-SA"/>
    </w:rPr>
  </w:style>
  <w:style w:type="paragraph" w:customStyle="1" w:styleId="Figure">
    <w:name w:val="Figure"/>
    <w:basedOn w:val="Caption"/>
    <w:rsid w:val="00B74F5D"/>
    <w:pPr>
      <w:suppressAutoHyphens/>
      <w:jc w:val="left"/>
    </w:pPr>
    <w:rPr>
      <w:rFonts w:eastAsia="SimSun"/>
      <w:lang w:val="en-US" w:eastAsia="ar-SA"/>
    </w:rPr>
  </w:style>
  <w:style w:type="character" w:customStyle="1" w:styleId="HEADINGNonumberZchn">
    <w:name w:val="HEADING(Nonumber) Zchn"/>
    <w:basedOn w:val="CharZchnZchn1"/>
    <w:rsid w:val="00B74F5D"/>
    <w:rPr>
      <w:rFonts w:ascii="Arial" w:eastAsia="SimSun" w:hAnsi="Arial" w:cs="Arial"/>
      <w:b/>
      <w:bCs/>
      <w:spacing w:val="8"/>
      <w:sz w:val="24"/>
      <w:szCs w:val="24"/>
      <w:lang w:val="en-GB" w:eastAsia="zh-CN" w:bidi="ar-SA"/>
    </w:rPr>
  </w:style>
  <w:style w:type="character" w:customStyle="1" w:styleId="TextkrperZchn">
    <w:name w:val="Textkörper Zchn"/>
    <w:basedOn w:val="DefaultParagraphFont"/>
    <w:rsid w:val="00B74F5D"/>
    <w:rPr>
      <w:rFonts w:eastAsia="MS Mincho"/>
      <w:sz w:val="24"/>
      <w:szCs w:val="24"/>
      <w:lang w:val="en-GB" w:eastAsia="ar-SA" w:bidi="ar-SA"/>
    </w:rPr>
  </w:style>
  <w:style w:type="character" w:customStyle="1" w:styleId="ZchnZchn0">
    <w:name w:val="Zchn Zchn"/>
    <w:basedOn w:val="CharZchn"/>
    <w:rsid w:val="00B74F5D"/>
    <w:rPr>
      <w:rFonts w:ascii="Arial" w:eastAsia="MS Mincho" w:hAnsi="Arial" w:cs="Arial"/>
      <w:b/>
      <w:bCs/>
      <w:spacing w:val="8"/>
      <w:sz w:val="22"/>
      <w:szCs w:val="22"/>
      <w:lang w:val="en-GB" w:eastAsia="zh-CN" w:bidi="ar-SA"/>
    </w:rPr>
  </w:style>
  <w:style w:type="character" w:customStyle="1" w:styleId="ZchnZchn10">
    <w:name w:val="Zchn Zchn1"/>
    <w:basedOn w:val="DefaultParagraphFont"/>
    <w:rsid w:val="00B74F5D"/>
    <w:rPr>
      <w:rFonts w:ascii="MS UI Gothic" w:eastAsia="MS UI Gothic"/>
      <w:sz w:val="18"/>
      <w:szCs w:val="18"/>
      <w:lang w:val="en-GB" w:eastAsia="en-US" w:bidi="ar-SA"/>
    </w:rPr>
  </w:style>
  <w:style w:type="character" w:customStyle="1" w:styleId="ZchnZchn20">
    <w:name w:val="Zchn Zchn2"/>
    <w:basedOn w:val="DefaultParagraphFont"/>
    <w:semiHidden/>
    <w:rsid w:val="00B74F5D"/>
    <w:rPr>
      <w:sz w:val="24"/>
      <w:szCs w:val="24"/>
      <w:lang w:val="en-GB" w:eastAsia="en-US" w:bidi="ar-SA"/>
    </w:rPr>
  </w:style>
  <w:style w:type="character" w:customStyle="1" w:styleId="ZchnZchn30">
    <w:name w:val="Zchn Zchn3"/>
    <w:basedOn w:val="CharZchn"/>
    <w:rsid w:val="00B74F5D"/>
    <w:rPr>
      <w:rFonts w:ascii="Arial" w:eastAsia="MS Mincho" w:hAnsi="Arial" w:cs="Arial"/>
      <w:b/>
      <w:bCs/>
      <w:spacing w:val="8"/>
      <w:sz w:val="22"/>
      <w:szCs w:val="22"/>
      <w:lang w:val="en-GB" w:eastAsia="zh-CN" w:bidi="ar-SA"/>
    </w:rPr>
  </w:style>
  <w:style w:type="character" w:customStyle="1" w:styleId="ZchnZchn6">
    <w:name w:val="Zchn Zchn6"/>
    <w:basedOn w:val="DefaultParagraphFont"/>
    <w:semiHidden/>
    <w:rsid w:val="00B74F5D"/>
    <w:rPr>
      <w:rFonts w:eastAsia="MS Mincho"/>
      <w:sz w:val="24"/>
      <w:szCs w:val="24"/>
      <w:lang w:val="en-GB" w:eastAsia="en-US" w:bidi="ar-SA"/>
    </w:rPr>
  </w:style>
  <w:style w:type="character" w:customStyle="1" w:styleId="ZchnZchn4">
    <w:name w:val="Zchn Zchn4"/>
    <w:basedOn w:val="ZchnZchn6"/>
    <w:rsid w:val="00B74F5D"/>
    <w:rPr>
      <w:rFonts w:eastAsia="MS Mincho"/>
      <w:b/>
      <w:bCs/>
      <w:sz w:val="24"/>
      <w:szCs w:val="24"/>
      <w:lang w:val="en-GB" w:eastAsia="en-US" w:bidi="ar-SA"/>
    </w:rPr>
  </w:style>
  <w:style w:type="character" w:customStyle="1" w:styleId="ZchnZchn5">
    <w:name w:val="Zchn Zchn5"/>
    <w:basedOn w:val="DefaultParagraphFont"/>
    <w:rsid w:val="00B74F5D"/>
    <w:rPr>
      <w:rFonts w:ascii="MS UI Gothic" w:eastAsia="MS UI Gothic"/>
      <w:sz w:val="18"/>
      <w:szCs w:val="18"/>
      <w:lang w:val="en-GB" w:eastAsia="en-US" w:bidi="ar-SA"/>
    </w:rPr>
  </w:style>
  <w:style w:type="character" w:customStyle="1" w:styleId="ZchnZchn7">
    <w:name w:val="Zchn Zchn7"/>
    <w:basedOn w:val="CharZchnZchn1"/>
    <w:rsid w:val="00B74F5D"/>
    <w:rPr>
      <w:rFonts w:ascii="Arial" w:eastAsia="MS Mincho" w:hAnsi="Arial" w:cs="Arial"/>
      <w:b/>
      <w:bCs/>
      <w:spacing w:val="8"/>
      <w:sz w:val="22"/>
      <w:szCs w:val="22"/>
      <w:lang w:val="en-GB" w:eastAsia="zh-CN" w:bidi="ar-SA"/>
    </w:rPr>
  </w:style>
  <w:style w:type="paragraph" w:customStyle="1" w:styleId="paragraph0">
    <w:name w:val="paragraph"/>
    <w:basedOn w:val="Normal"/>
    <w:rsid w:val="00B74F5D"/>
    <w:pPr>
      <w:snapToGrid w:val="0"/>
      <w:spacing w:before="100" w:after="200"/>
      <w:jc w:val="both"/>
    </w:pPr>
    <w:rPr>
      <w:rFonts w:ascii="Arial" w:eastAsia="MS PGothic" w:hAnsi="Arial" w:cs="Arial"/>
      <w:spacing w:val="8"/>
      <w:sz w:val="20"/>
      <w:szCs w:val="20"/>
      <w:lang w:val="en-US" w:eastAsia="ja-JP"/>
    </w:rPr>
  </w:style>
  <w:style w:type="paragraph" w:styleId="Revision">
    <w:name w:val="Revision"/>
    <w:hidden/>
    <w:uiPriority w:val="99"/>
    <w:semiHidden/>
    <w:rsid w:val="00D33F46"/>
    <w:rPr>
      <w:sz w:val="24"/>
      <w:szCs w:val="24"/>
      <w:lang w:val="en-GB" w:eastAsia="en-US"/>
    </w:rPr>
  </w:style>
  <w:style w:type="character" w:customStyle="1" w:styleId="CharZchnZchn10">
    <w:name w:val="Char Zchn Zchn1"/>
    <w:basedOn w:val="PARAGRAPHZchn"/>
    <w:rsid w:val="00960148"/>
    <w:rPr>
      <w:rFonts w:ascii="Arial" w:eastAsia="MS Mincho" w:hAnsi="Arial" w:cs="Arial"/>
      <w:b/>
      <w:bCs/>
      <w:spacing w:val="8"/>
      <w:sz w:val="22"/>
      <w:szCs w:val="22"/>
      <w:lang w:val="en-GB" w:eastAsia="zh-CN" w:bidi="ar-SA"/>
    </w:rPr>
  </w:style>
  <w:style w:type="paragraph" w:customStyle="1" w:styleId="DataType">
    <w:name w:val="DataType"/>
    <w:basedOn w:val="Normal"/>
    <w:rsid w:val="00CC652A"/>
    <w:pPr>
      <w:shd w:val="clear" w:color="auto" w:fill="E6E6E6"/>
      <w:tabs>
        <w:tab w:val="left" w:pos="57"/>
        <w:tab w:val="left" w:pos="340"/>
        <w:tab w:val="left" w:pos="600"/>
      </w:tabs>
      <w:ind w:left="1418" w:hanging="1418"/>
    </w:pPr>
    <w:rPr>
      <w:rFonts w:ascii="Courier New" w:hAnsi="Courier New" w:cs="Courier New"/>
      <w:sz w:val="20"/>
      <w:szCs w:val="22"/>
      <w:lang w:eastAsia="zh-CN"/>
    </w:rPr>
  </w:style>
  <w:style w:type="character" w:customStyle="1" w:styleId="HTMLPreformattedChar">
    <w:name w:val="HTML Preformatted Char"/>
    <w:basedOn w:val="DefaultParagraphFont"/>
    <w:link w:val="HTMLPreformatted"/>
    <w:uiPriority w:val="99"/>
    <w:rsid w:val="0098622B"/>
    <w:rPr>
      <w:rFonts w:ascii="Courier New" w:hAnsi="Courier New" w:cs="Courier New"/>
      <w:lang w:val="en-US" w:eastAsia="en-US"/>
    </w:rPr>
  </w:style>
  <w:style w:type="paragraph" w:customStyle="1" w:styleId="Events">
    <w:name w:val="Events"/>
    <w:basedOn w:val="PARAGRAPH"/>
    <w:link w:val="EventsChar"/>
    <w:qFormat/>
    <w:rsid w:val="00835864"/>
    <w:pPr>
      <w:contextualSpacing/>
      <w:jc w:val="left"/>
    </w:pPr>
    <w:rPr>
      <w:rFonts w:ascii="Courier New" w:hAnsi="Courier New" w:cs="Courier New"/>
      <w:sz w:val="18"/>
      <w:szCs w:val="18"/>
      <w:lang w:val="en-US"/>
    </w:rPr>
  </w:style>
  <w:style w:type="character" w:customStyle="1" w:styleId="EventsChar">
    <w:name w:val="Events Char"/>
    <w:basedOn w:val="PARAGRAPHZchn"/>
    <w:link w:val="Events"/>
    <w:rsid w:val="00835864"/>
    <w:rPr>
      <w:rFonts w:ascii="Courier New" w:hAnsi="Courier New" w:cs="Courier New"/>
      <w:spacing w:val="8"/>
      <w:sz w:val="18"/>
      <w:szCs w:val="18"/>
      <w:lang w:val="en-US" w:eastAsia="zh-CN" w:bidi="ar-SA"/>
    </w:rPr>
  </w:style>
  <w:style w:type="character" w:customStyle="1" w:styleId="Heading3Char">
    <w:name w:val="Heading 3 Char"/>
    <w:basedOn w:val="DefaultParagraphFont"/>
    <w:link w:val="Heading3"/>
    <w:rsid w:val="00BB2F5F"/>
    <w:rPr>
      <w:rFonts w:ascii="Arial" w:hAnsi="Arial" w:cs="Arial"/>
      <w:b/>
      <w:bCs/>
      <w:spacing w:val="8"/>
      <w:lang w:val="en-GB" w:eastAsia="zh-CN"/>
    </w:rPr>
  </w:style>
  <w:style w:type="paragraph" w:customStyle="1" w:styleId="Formatmall1">
    <w:name w:val="Formatmall1"/>
    <w:basedOn w:val="PARAGRAPH"/>
    <w:link w:val="Formatmall1Char"/>
    <w:qFormat/>
    <w:rsid w:val="00A60471"/>
  </w:style>
  <w:style w:type="character" w:customStyle="1" w:styleId="Formatmall1Char">
    <w:name w:val="Formatmall1 Char"/>
    <w:basedOn w:val="PARAGRAPHZchn"/>
    <w:link w:val="Formatmall1"/>
    <w:rsid w:val="00A60471"/>
    <w:rPr>
      <w:rFonts w:ascii="Arial" w:hAnsi="Arial" w:cs="Arial"/>
      <w:spacing w:val="8"/>
      <w:lang w:val="en-GB" w:eastAsia="zh-CN" w:bidi="ar-SA"/>
    </w:rPr>
  </w:style>
  <w:style w:type="character" w:customStyle="1" w:styleId="HeaderChar">
    <w:name w:val="Header Char"/>
    <w:basedOn w:val="DefaultParagraphFont"/>
    <w:link w:val="Header"/>
    <w:uiPriority w:val="99"/>
    <w:rsid w:val="0030580B"/>
    <w:rPr>
      <w:rFonts w:ascii="Arial" w:hAnsi="Arial" w:cs="Arial"/>
      <w:spacing w:val="8"/>
      <w:lang w:val="en-GB" w:eastAsia="zh-CN"/>
    </w:rPr>
  </w:style>
  <w:style w:type="paragraph" w:customStyle="1" w:styleId="Definition">
    <w:name w:val="Definition"/>
    <w:aliases w:val="Abbreviation"/>
    <w:basedOn w:val="Normal"/>
    <w:link w:val="ReferenceChar"/>
    <w:qFormat/>
    <w:rsid w:val="00C61F8E"/>
    <w:pPr>
      <w:keepLines/>
      <w:tabs>
        <w:tab w:val="left" w:pos="3119"/>
      </w:tabs>
      <w:spacing w:after="60"/>
      <w:ind w:left="3119" w:hanging="3119"/>
      <w:jc w:val="both"/>
    </w:pPr>
    <w:rPr>
      <w:rFonts w:ascii="Arial" w:hAnsi="Arial" w:cs="Arial"/>
      <w:sz w:val="20"/>
      <w:szCs w:val="20"/>
      <w:lang w:eastAsia="ru-RU"/>
    </w:rPr>
  </w:style>
  <w:style w:type="character" w:customStyle="1" w:styleId="ReferenceChar">
    <w:name w:val="Reference Char"/>
    <w:aliases w:val="Definition Char,Abbreviation Char"/>
    <w:basedOn w:val="DefaultParagraphFont"/>
    <w:link w:val="Definition"/>
    <w:rsid w:val="00C61F8E"/>
    <w:rPr>
      <w:rFonts w:ascii="Arial" w:hAnsi="Arial" w:cs="Arial"/>
      <w:lang w:val="en-GB"/>
    </w:rPr>
  </w:style>
  <w:style w:type="paragraph" w:styleId="ListParagraph">
    <w:name w:val="List Paragraph"/>
    <w:basedOn w:val="TOC1"/>
    <w:uiPriority w:val="34"/>
    <w:qFormat/>
    <w:rsid w:val="002D4CE9"/>
    <w:pPr>
      <w:widowControl w:val="0"/>
      <w:tabs>
        <w:tab w:val="clear" w:pos="360"/>
        <w:tab w:val="clear" w:pos="8640"/>
        <w:tab w:val="left" w:pos="567"/>
        <w:tab w:val="right" w:leader="dot" w:pos="9060"/>
      </w:tabs>
      <w:spacing w:before="0" w:after="100"/>
      <w:ind w:left="567" w:hanging="567"/>
      <w:jc w:val="center"/>
    </w:pPr>
    <w:rPr>
      <w:rFonts w:eastAsiaTheme="minorEastAsia" w:cs="Arial"/>
      <w:bCs w:val="0"/>
      <w:noProof/>
      <w:kern w:val="2"/>
      <w:sz w:val="21"/>
      <w:szCs w:val="21"/>
      <w:lang w:eastAsia="zh-CN"/>
    </w:rPr>
  </w:style>
  <w:style w:type="character" w:customStyle="1" w:styleId="FooterChar">
    <w:name w:val="Footer Char"/>
    <w:basedOn w:val="DefaultParagraphFont"/>
    <w:link w:val="Footer"/>
    <w:uiPriority w:val="99"/>
    <w:rsid w:val="00F92D71"/>
    <w:rPr>
      <w:rFonts w:ascii="Arial" w:hAnsi="Arial" w:cs="Arial"/>
      <w:spacing w:val="8"/>
      <w:lang w:val="en-GB" w:eastAsia="zh-CN"/>
    </w:rPr>
  </w:style>
  <w:style w:type="character" w:customStyle="1" w:styleId="BalloonTextChar">
    <w:name w:val="Balloon Text Char"/>
    <w:basedOn w:val="DefaultParagraphFont"/>
    <w:link w:val="BalloonText"/>
    <w:uiPriority w:val="99"/>
    <w:semiHidden/>
    <w:rsid w:val="00F92D71"/>
    <w:rPr>
      <w:rFonts w:ascii="Tahoma" w:hAnsi="Tahoma" w:cs="Tahoma"/>
      <w:sz w:val="16"/>
      <w:szCs w:val="16"/>
      <w:lang w:val="en-GB" w:eastAsia="en-US"/>
    </w:rPr>
  </w:style>
  <w:style w:type="character" w:customStyle="1" w:styleId="TitleChar">
    <w:name w:val="Title Char"/>
    <w:basedOn w:val="DefaultParagraphFont"/>
    <w:link w:val="Title"/>
    <w:uiPriority w:val="10"/>
    <w:rsid w:val="00F92D71"/>
    <w:rPr>
      <w:rFonts w:ascii="Arial" w:hAnsi="Arial" w:cs="Arial"/>
      <w:b/>
      <w:bCs/>
      <w:spacing w:val="8"/>
      <w:kern w:val="28"/>
      <w:sz w:val="24"/>
      <w:szCs w:val="24"/>
      <w:lang w:val="en-GB" w:eastAsia="zh-CN"/>
    </w:rPr>
  </w:style>
  <w:style w:type="character" w:customStyle="1" w:styleId="SubtitleChar">
    <w:name w:val="Subtitle Char"/>
    <w:basedOn w:val="DefaultParagraphFont"/>
    <w:link w:val="Subtitle"/>
    <w:uiPriority w:val="11"/>
    <w:rsid w:val="00F92D71"/>
    <w:rPr>
      <w:rFonts w:ascii="Arial" w:eastAsia="Arial Unicode MS" w:hAnsi="Arial" w:cs="Tahoma"/>
      <w:i/>
      <w:iCs/>
      <w:sz w:val="28"/>
      <w:szCs w:val="28"/>
      <w:lang w:val="en-GB" w:eastAsia="ar-SA"/>
    </w:rPr>
  </w:style>
  <w:style w:type="character" w:customStyle="1" w:styleId="Heading4Char">
    <w:name w:val="Heading 4 Char"/>
    <w:basedOn w:val="DefaultParagraphFont"/>
    <w:link w:val="Heading4"/>
    <w:rsid w:val="00F92D71"/>
    <w:rPr>
      <w:rFonts w:ascii="Arial" w:hAnsi="Arial" w:cs="Arial"/>
      <w:b/>
      <w:bCs/>
      <w:spacing w:val="8"/>
      <w:lang w:val="en-GB" w:eastAsia="zh-CN"/>
    </w:rPr>
  </w:style>
  <w:style w:type="character" w:customStyle="1" w:styleId="Heading5Char">
    <w:name w:val="Heading 5 Char"/>
    <w:basedOn w:val="DefaultParagraphFont"/>
    <w:link w:val="Heading5"/>
    <w:rsid w:val="00F92D71"/>
    <w:rPr>
      <w:rFonts w:ascii="Arial" w:hAnsi="Arial" w:cs="Arial"/>
      <w:b/>
      <w:bCs/>
      <w:spacing w:val="8"/>
      <w:lang w:val="en-GB" w:eastAsia="zh-CN"/>
    </w:rPr>
  </w:style>
  <w:style w:type="character" w:customStyle="1" w:styleId="Heading6Char">
    <w:name w:val="Heading 6 Char"/>
    <w:basedOn w:val="DefaultParagraphFont"/>
    <w:link w:val="Heading6"/>
    <w:rsid w:val="00F92D71"/>
    <w:rPr>
      <w:rFonts w:ascii="Arial" w:hAnsi="Arial" w:cs="Arial"/>
      <w:b/>
      <w:bCs/>
      <w:spacing w:val="8"/>
      <w:lang w:val="en-GB" w:eastAsia="zh-CN"/>
    </w:rPr>
  </w:style>
  <w:style w:type="character" w:customStyle="1" w:styleId="Heading7Char">
    <w:name w:val="Heading 7 Char"/>
    <w:basedOn w:val="DefaultParagraphFont"/>
    <w:link w:val="Heading7"/>
    <w:rsid w:val="00F92D71"/>
    <w:rPr>
      <w:rFonts w:ascii="Arial" w:hAnsi="Arial" w:cs="Arial"/>
      <w:b/>
      <w:bCs/>
      <w:spacing w:val="8"/>
      <w:lang w:val="en-GB" w:eastAsia="zh-CN"/>
    </w:rPr>
  </w:style>
  <w:style w:type="character" w:customStyle="1" w:styleId="Heading8Char">
    <w:name w:val="Heading 8 Char"/>
    <w:basedOn w:val="DefaultParagraphFont"/>
    <w:link w:val="Heading8"/>
    <w:rsid w:val="00F92D71"/>
    <w:rPr>
      <w:rFonts w:ascii="Arial" w:hAnsi="Arial" w:cs="Arial"/>
      <w:b/>
      <w:bCs/>
      <w:spacing w:val="8"/>
      <w:lang w:val="en-GB" w:eastAsia="zh-CN"/>
    </w:rPr>
  </w:style>
  <w:style w:type="character" w:customStyle="1" w:styleId="Heading9Char">
    <w:name w:val="Heading 9 Char"/>
    <w:basedOn w:val="DefaultParagraphFont"/>
    <w:link w:val="Heading9"/>
    <w:rsid w:val="00F92D71"/>
    <w:rPr>
      <w:rFonts w:ascii="Arial" w:hAnsi="Arial" w:cs="Arial"/>
      <w:b/>
      <w:bCs/>
      <w:spacing w:val="8"/>
      <w:lang w:val="en-GB" w:eastAsia="zh-CN"/>
    </w:rPr>
  </w:style>
  <w:style w:type="paragraph" w:customStyle="1" w:styleId="HeadingAnnex1">
    <w:name w:val="Heading Annex 1"/>
    <w:basedOn w:val="Heading1"/>
    <w:next w:val="Normal"/>
    <w:link w:val="HeadingAnnex1Char"/>
    <w:qFormat/>
    <w:rsid w:val="00F92D71"/>
    <w:pPr>
      <w:widowControl w:val="0"/>
      <w:numPr>
        <w:numId w:val="18"/>
      </w:numPr>
      <w:suppressAutoHyphens w:val="0"/>
      <w:snapToGrid/>
      <w:spacing w:before="100" w:line="276" w:lineRule="auto"/>
      <w:jc w:val="center"/>
    </w:pPr>
    <w:rPr>
      <w:rFonts w:eastAsiaTheme="majorEastAsia"/>
      <w:spacing w:val="0"/>
      <w:kern w:val="2"/>
      <w:sz w:val="32"/>
      <w:szCs w:val="28"/>
    </w:rPr>
  </w:style>
  <w:style w:type="paragraph" w:customStyle="1" w:styleId="HeadingAnnex2">
    <w:name w:val="Heading Annex 2"/>
    <w:basedOn w:val="Heading2"/>
    <w:link w:val="HeadingAnnex2Char"/>
    <w:qFormat/>
    <w:rsid w:val="00F92D71"/>
    <w:pPr>
      <w:widowControl w:val="0"/>
      <w:numPr>
        <w:numId w:val="19"/>
      </w:numPr>
      <w:suppressAutoHyphens w:val="0"/>
      <w:snapToGrid/>
      <w:spacing w:before="200" w:line="276" w:lineRule="auto"/>
      <w:jc w:val="both"/>
    </w:pPr>
    <w:rPr>
      <w:rFonts w:eastAsiaTheme="majorEastAsia"/>
      <w:b w:val="0"/>
      <w:spacing w:val="0"/>
      <w:kern w:val="2"/>
      <w:sz w:val="32"/>
      <w:szCs w:val="26"/>
    </w:rPr>
  </w:style>
  <w:style w:type="character" w:customStyle="1" w:styleId="HeadingAnnex1Char">
    <w:name w:val="Heading Annex 1 Char"/>
    <w:basedOn w:val="CharChar"/>
    <w:link w:val="HeadingAnnex1"/>
    <w:rsid w:val="00F92D71"/>
    <w:rPr>
      <w:rFonts w:ascii="Arial" w:eastAsiaTheme="majorEastAsia" w:hAnsi="Arial" w:cs="Arial"/>
      <w:b/>
      <w:bCs/>
      <w:kern w:val="2"/>
      <w:sz w:val="32"/>
      <w:szCs w:val="28"/>
      <w:lang w:val="en-GB" w:eastAsia="zh-CN"/>
    </w:rPr>
  </w:style>
  <w:style w:type="paragraph" w:customStyle="1" w:styleId="HeadingAnnex3">
    <w:name w:val="Heading Annex 3"/>
    <w:basedOn w:val="Heading3"/>
    <w:link w:val="HeadingAnnex3Char"/>
    <w:qFormat/>
    <w:rsid w:val="00F92D71"/>
    <w:pPr>
      <w:widowControl w:val="0"/>
      <w:numPr>
        <w:numId w:val="20"/>
      </w:numPr>
      <w:suppressAutoHyphens w:val="0"/>
      <w:snapToGrid/>
      <w:spacing w:before="100"/>
      <w:jc w:val="both"/>
    </w:pPr>
    <w:rPr>
      <w:rFonts w:eastAsiaTheme="majorEastAsia"/>
      <w:b w:val="0"/>
      <w:spacing w:val="0"/>
      <w:kern w:val="2"/>
      <w:sz w:val="28"/>
      <w:szCs w:val="21"/>
    </w:rPr>
  </w:style>
  <w:style w:type="character" w:customStyle="1" w:styleId="HeadingAnnex2Char">
    <w:name w:val="Heading Annex 2 Char"/>
    <w:basedOn w:val="Heading2Char"/>
    <w:link w:val="HeadingAnnex2"/>
    <w:rsid w:val="00F92D71"/>
    <w:rPr>
      <w:rFonts w:ascii="Arial" w:eastAsiaTheme="majorEastAsia" w:hAnsi="Arial" w:cs="Arial"/>
      <w:b/>
      <w:bCs/>
      <w:spacing w:val="8"/>
      <w:kern w:val="2"/>
      <w:sz w:val="32"/>
      <w:szCs w:val="26"/>
      <w:lang w:val="en-GB" w:eastAsia="zh-CN" w:bidi="ar-SA"/>
    </w:rPr>
  </w:style>
  <w:style w:type="character" w:customStyle="1" w:styleId="HeadingAnnex3Char">
    <w:name w:val="Heading Annex 3 Char"/>
    <w:basedOn w:val="Heading3Char"/>
    <w:link w:val="HeadingAnnex3"/>
    <w:rsid w:val="00F92D71"/>
    <w:rPr>
      <w:rFonts w:ascii="Arial" w:eastAsiaTheme="majorEastAsia" w:hAnsi="Arial" w:cs="Arial"/>
      <w:b/>
      <w:bCs/>
      <w:spacing w:val="8"/>
      <w:kern w:val="2"/>
      <w:sz w:val="28"/>
      <w:szCs w:val="21"/>
      <w:lang w:val="en-GB" w:eastAsia="zh-CN"/>
    </w:rPr>
  </w:style>
  <w:style w:type="paragraph" w:customStyle="1" w:styleId="Normal-list">
    <w:name w:val="Normal - list"/>
    <w:basedOn w:val="Normal"/>
    <w:link w:val="Normal-listChar"/>
    <w:qFormat/>
    <w:rsid w:val="00F92D71"/>
    <w:pPr>
      <w:keepLines/>
      <w:numPr>
        <w:numId w:val="21"/>
      </w:numPr>
      <w:spacing w:after="180"/>
      <w:ind w:left="567" w:hanging="340"/>
      <w:contextualSpacing/>
      <w:jc w:val="both"/>
    </w:pPr>
    <w:rPr>
      <w:rFonts w:ascii="Arial" w:eastAsiaTheme="minorEastAsia" w:hAnsi="Arial" w:cs="Arial"/>
      <w:kern w:val="2"/>
      <w:sz w:val="21"/>
      <w:szCs w:val="21"/>
      <w:lang w:eastAsia="zh-CN"/>
    </w:rPr>
  </w:style>
  <w:style w:type="paragraph" w:styleId="TOCHeading">
    <w:name w:val="TOC Heading"/>
    <w:basedOn w:val="Heading1"/>
    <w:next w:val="Normal"/>
    <w:uiPriority w:val="39"/>
    <w:semiHidden/>
    <w:unhideWhenUsed/>
    <w:qFormat/>
    <w:rsid w:val="00F92D71"/>
    <w:pPr>
      <w:pageBreakBefore w:val="0"/>
      <w:numPr>
        <w:numId w:val="0"/>
      </w:numPr>
      <w:suppressAutoHyphens w:val="0"/>
      <w:snapToGrid/>
      <w:spacing w:before="480" w:after="0" w:line="276" w:lineRule="auto"/>
      <w:outlineLvl w:val="9"/>
    </w:pPr>
    <w:rPr>
      <w:rFonts w:asciiTheme="majorHAnsi" w:eastAsiaTheme="majorEastAsia" w:hAnsiTheme="majorHAnsi" w:cstheme="majorBidi"/>
      <w:color w:val="365F91" w:themeColor="accent1" w:themeShade="BF"/>
      <w:spacing w:val="0"/>
      <w:sz w:val="28"/>
      <w:szCs w:val="28"/>
      <w:lang w:val="en-US" w:eastAsia="ja-JP"/>
    </w:rPr>
  </w:style>
  <w:style w:type="character" w:customStyle="1" w:styleId="Normal-listChar">
    <w:name w:val="Normal - list Char"/>
    <w:basedOn w:val="ReferenceChar"/>
    <w:link w:val="Normal-list"/>
    <w:rsid w:val="00F92D71"/>
    <w:rPr>
      <w:rFonts w:ascii="Arial" w:eastAsiaTheme="minorEastAsia" w:hAnsi="Arial" w:cs="Arial"/>
      <w:kern w:val="2"/>
      <w:sz w:val="21"/>
      <w:szCs w:val="21"/>
      <w:lang w:val="en-GB" w:eastAsia="zh-CN"/>
    </w:rPr>
  </w:style>
  <w:style w:type="paragraph" w:customStyle="1" w:styleId="TOCAnnex1">
    <w:name w:val="TOC Annex 1"/>
    <w:basedOn w:val="TOC1"/>
    <w:link w:val="TOCAnnex1Char"/>
    <w:qFormat/>
    <w:rsid w:val="00F92D71"/>
    <w:pPr>
      <w:widowControl w:val="0"/>
      <w:tabs>
        <w:tab w:val="clear" w:pos="360"/>
        <w:tab w:val="clear" w:pos="8640"/>
        <w:tab w:val="left" w:pos="1134"/>
        <w:tab w:val="right" w:leader="dot" w:pos="9060"/>
      </w:tabs>
      <w:spacing w:before="0" w:after="100"/>
      <w:ind w:left="567" w:hanging="567"/>
    </w:pPr>
    <w:rPr>
      <w:rFonts w:eastAsiaTheme="minorEastAsia" w:cs="Arial"/>
      <w:kern w:val="2"/>
      <w:sz w:val="21"/>
      <w:szCs w:val="21"/>
      <w:lang w:eastAsia="zh-CN"/>
    </w:rPr>
  </w:style>
  <w:style w:type="paragraph" w:customStyle="1" w:styleId="HeadingIntro">
    <w:name w:val="Heading Intro"/>
    <w:basedOn w:val="Normal"/>
    <w:link w:val="HeadingIntroChar"/>
    <w:qFormat/>
    <w:rsid w:val="00F92D71"/>
    <w:pPr>
      <w:keepNext/>
      <w:pageBreakBefore/>
      <w:spacing w:after="180"/>
      <w:jc w:val="both"/>
    </w:pPr>
    <w:rPr>
      <w:rFonts w:ascii="Arial" w:eastAsiaTheme="minorEastAsia" w:hAnsi="Arial" w:cs="Arial"/>
      <w:caps/>
      <w:kern w:val="2"/>
      <w:sz w:val="32"/>
      <w:szCs w:val="21"/>
      <w:lang w:eastAsia="zh-CN"/>
    </w:rPr>
  </w:style>
  <w:style w:type="character" w:customStyle="1" w:styleId="TOC1Char">
    <w:name w:val="TOC 1 Char"/>
    <w:basedOn w:val="DefaultParagraphFont"/>
    <w:link w:val="TOC1"/>
    <w:uiPriority w:val="39"/>
    <w:rsid w:val="00F92D71"/>
    <w:rPr>
      <w:rFonts w:ascii="Arial" w:hAnsi="Arial"/>
      <w:b/>
      <w:bCs/>
      <w:lang w:val="en-GB" w:eastAsia="en-US"/>
    </w:rPr>
  </w:style>
  <w:style w:type="character" w:customStyle="1" w:styleId="TOCAnnex1Char">
    <w:name w:val="TOC Annex 1 Char"/>
    <w:basedOn w:val="TOC1Char"/>
    <w:link w:val="TOCAnnex1"/>
    <w:rsid w:val="00F92D71"/>
    <w:rPr>
      <w:rFonts w:ascii="Arial" w:eastAsiaTheme="minorEastAsia" w:hAnsi="Arial" w:cs="Arial"/>
      <w:b/>
      <w:bCs/>
      <w:kern w:val="2"/>
      <w:sz w:val="21"/>
      <w:szCs w:val="21"/>
      <w:lang w:val="en-GB" w:eastAsia="zh-CN"/>
    </w:rPr>
  </w:style>
  <w:style w:type="character" w:customStyle="1" w:styleId="HeadingIntroChar">
    <w:name w:val="Heading Intro Char"/>
    <w:basedOn w:val="DefaultParagraphFont"/>
    <w:link w:val="HeadingIntro"/>
    <w:rsid w:val="00F92D71"/>
    <w:rPr>
      <w:rFonts w:ascii="Arial" w:eastAsiaTheme="minorEastAsia" w:hAnsi="Arial" w:cs="Arial"/>
      <w:caps/>
      <w:kern w:val="2"/>
      <w:sz w:val="32"/>
      <w:szCs w:val="21"/>
      <w:lang w:val="en-GB" w:eastAsia="zh-CN"/>
    </w:rPr>
  </w:style>
  <w:style w:type="character" w:styleId="BookTitle">
    <w:name w:val="Book Title"/>
    <w:basedOn w:val="DefaultParagraphFont"/>
    <w:uiPriority w:val="33"/>
    <w:rsid w:val="00F92D71"/>
    <w:rPr>
      <w:b w:val="0"/>
    </w:rPr>
  </w:style>
  <w:style w:type="paragraph" w:customStyle="1" w:styleId="NOTEorEXAMPLE">
    <w:name w:val="NOTE or EXAMPLE"/>
    <w:basedOn w:val="Normal"/>
    <w:link w:val="NOTEorEXAMPLEChar"/>
    <w:qFormat/>
    <w:rsid w:val="00F92D71"/>
    <w:pPr>
      <w:widowControl w:val="0"/>
      <w:spacing w:after="180"/>
      <w:jc w:val="both"/>
    </w:pPr>
    <w:rPr>
      <w:rFonts w:ascii="Arial" w:eastAsiaTheme="minorEastAsia" w:hAnsi="Arial" w:cs="Arial"/>
      <w:kern w:val="2"/>
      <w:sz w:val="18"/>
      <w:szCs w:val="21"/>
      <w:lang w:eastAsia="zh-CN"/>
    </w:rPr>
  </w:style>
  <w:style w:type="character" w:customStyle="1" w:styleId="NOTEorEXAMPLEChar">
    <w:name w:val="NOTE or EXAMPLE Char"/>
    <w:basedOn w:val="DefaultParagraphFont"/>
    <w:link w:val="NOTEorEXAMPLE"/>
    <w:rsid w:val="00F92D71"/>
    <w:rPr>
      <w:rFonts w:ascii="Arial" w:eastAsiaTheme="minorEastAsia" w:hAnsi="Arial" w:cs="Arial"/>
      <w:kern w:val="2"/>
      <w:sz w:val="18"/>
      <w:szCs w:val="21"/>
      <w:lang w:val="en-GB" w:eastAsia="zh-CN"/>
    </w:rPr>
  </w:style>
  <w:style w:type="character" w:styleId="Emphasis">
    <w:name w:val="Emphasis"/>
    <w:basedOn w:val="DefaultParagraphFont"/>
    <w:qFormat/>
    <w:rsid w:val="00F92D71"/>
    <w:rPr>
      <w:i/>
      <w:iCs/>
    </w:rPr>
  </w:style>
  <w:style w:type="character" w:customStyle="1" w:styleId="FootnoteTextChar">
    <w:name w:val="Footnote Text Char"/>
    <w:basedOn w:val="DefaultParagraphFont"/>
    <w:link w:val="FootnoteText"/>
    <w:uiPriority w:val="99"/>
    <w:semiHidden/>
    <w:rsid w:val="00F92D71"/>
    <w:rPr>
      <w:rFonts w:ascii="Arial" w:hAnsi="Arial" w:cs="Arial"/>
      <w:spacing w:val="8"/>
      <w:sz w:val="16"/>
      <w:szCs w:val="16"/>
      <w:lang w:val="en-GB" w:eastAsia="zh-CN"/>
    </w:rPr>
  </w:style>
  <w:style w:type="character" w:styleId="PlaceholderText">
    <w:name w:val="Placeholder Text"/>
    <w:basedOn w:val="DefaultParagraphFont"/>
    <w:uiPriority w:val="99"/>
    <w:semiHidden/>
    <w:rsid w:val="00F92D71"/>
    <w:rPr>
      <w:color w:val="808080"/>
    </w:rPr>
  </w:style>
  <w:style w:type="character" w:styleId="Strong">
    <w:name w:val="Strong"/>
    <w:basedOn w:val="DefaultParagraphFont"/>
    <w:uiPriority w:val="22"/>
    <w:qFormat/>
    <w:rsid w:val="00F92D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AGRAPH">
    <w:name w:val="FormatvorlageAufgezhl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8616">
      <w:bodyDiv w:val="1"/>
      <w:marLeft w:val="0"/>
      <w:marRight w:val="0"/>
      <w:marTop w:val="0"/>
      <w:marBottom w:val="0"/>
      <w:divBdr>
        <w:top w:val="none" w:sz="0" w:space="0" w:color="auto"/>
        <w:left w:val="none" w:sz="0" w:space="0" w:color="auto"/>
        <w:bottom w:val="none" w:sz="0" w:space="0" w:color="auto"/>
        <w:right w:val="none" w:sz="0" w:space="0" w:color="auto"/>
      </w:divBdr>
      <w:divsChild>
        <w:div w:id="557014049">
          <w:marLeft w:val="0"/>
          <w:marRight w:val="0"/>
          <w:marTop w:val="0"/>
          <w:marBottom w:val="0"/>
          <w:divBdr>
            <w:top w:val="none" w:sz="0" w:space="0" w:color="auto"/>
            <w:left w:val="none" w:sz="0" w:space="0" w:color="auto"/>
            <w:bottom w:val="none" w:sz="0" w:space="0" w:color="auto"/>
            <w:right w:val="none" w:sz="0" w:space="0" w:color="auto"/>
          </w:divBdr>
        </w:div>
      </w:divsChild>
    </w:div>
    <w:div w:id="76221053">
      <w:bodyDiv w:val="1"/>
      <w:marLeft w:val="0"/>
      <w:marRight w:val="0"/>
      <w:marTop w:val="0"/>
      <w:marBottom w:val="0"/>
      <w:divBdr>
        <w:top w:val="none" w:sz="0" w:space="0" w:color="auto"/>
        <w:left w:val="none" w:sz="0" w:space="0" w:color="auto"/>
        <w:bottom w:val="none" w:sz="0" w:space="0" w:color="auto"/>
        <w:right w:val="none" w:sz="0" w:space="0" w:color="auto"/>
      </w:divBdr>
    </w:div>
    <w:div w:id="80177257">
      <w:bodyDiv w:val="1"/>
      <w:marLeft w:val="0"/>
      <w:marRight w:val="0"/>
      <w:marTop w:val="0"/>
      <w:marBottom w:val="0"/>
      <w:divBdr>
        <w:top w:val="none" w:sz="0" w:space="0" w:color="auto"/>
        <w:left w:val="none" w:sz="0" w:space="0" w:color="auto"/>
        <w:bottom w:val="none" w:sz="0" w:space="0" w:color="auto"/>
        <w:right w:val="none" w:sz="0" w:space="0" w:color="auto"/>
      </w:divBdr>
    </w:div>
    <w:div w:id="109906722">
      <w:bodyDiv w:val="1"/>
      <w:marLeft w:val="0"/>
      <w:marRight w:val="0"/>
      <w:marTop w:val="0"/>
      <w:marBottom w:val="0"/>
      <w:divBdr>
        <w:top w:val="none" w:sz="0" w:space="0" w:color="auto"/>
        <w:left w:val="none" w:sz="0" w:space="0" w:color="auto"/>
        <w:bottom w:val="none" w:sz="0" w:space="0" w:color="auto"/>
        <w:right w:val="none" w:sz="0" w:space="0" w:color="auto"/>
      </w:divBdr>
    </w:div>
    <w:div w:id="111168219">
      <w:bodyDiv w:val="1"/>
      <w:marLeft w:val="0"/>
      <w:marRight w:val="0"/>
      <w:marTop w:val="0"/>
      <w:marBottom w:val="0"/>
      <w:divBdr>
        <w:top w:val="none" w:sz="0" w:space="0" w:color="auto"/>
        <w:left w:val="none" w:sz="0" w:space="0" w:color="auto"/>
        <w:bottom w:val="none" w:sz="0" w:space="0" w:color="auto"/>
        <w:right w:val="none" w:sz="0" w:space="0" w:color="auto"/>
      </w:divBdr>
      <w:divsChild>
        <w:div w:id="178850432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22625876">
      <w:bodyDiv w:val="1"/>
      <w:marLeft w:val="0"/>
      <w:marRight w:val="0"/>
      <w:marTop w:val="0"/>
      <w:marBottom w:val="0"/>
      <w:divBdr>
        <w:top w:val="none" w:sz="0" w:space="0" w:color="auto"/>
        <w:left w:val="none" w:sz="0" w:space="0" w:color="auto"/>
        <w:bottom w:val="none" w:sz="0" w:space="0" w:color="auto"/>
        <w:right w:val="none" w:sz="0" w:space="0" w:color="auto"/>
      </w:divBdr>
    </w:div>
    <w:div w:id="132793096">
      <w:bodyDiv w:val="1"/>
      <w:marLeft w:val="0"/>
      <w:marRight w:val="0"/>
      <w:marTop w:val="0"/>
      <w:marBottom w:val="0"/>
      <w:divBdr>
        <w:top w:val="none" w:sz="0" w:space="0" w:color="auto"/>
        <w:left w:val="none" w:sz="0" w:space="0" w:color="auto"/>
        <w:bottom w:val="none" w:sz="0" w:space="0" w:color="auto"/>
        <w:right w:val="none" w:sz="0" w:space="0" w:color="auto"/>
      </w:divBdr>
    </w:div>
    <w:div w:id="141973653">
      <w:bodyDiv w:val="1"/>
      <w:marLeft w:val="0"/>
      <w:marRight w:val="0"/>
      <w:marTop w:val="0"/>
      <w:marBottom w:val="0"/>
      <w:divBdr>
        <w:top w:val="none" w:sz="0" w:space="0" w:color="auto"/>
        <w:left w:val="none" w:sz="0" w:space="0" w:color="auto"/>
        <w:bottom w:val="none" w:sz="0" w:space="0" w:color="auto"/>
        <w:right w:val="none" w:sz="0" w:space="0" w:color="auto"/>
      </w:divBdr>
      <w:divsChild>
        <w:div w:id="504243087">
          <w:marLeft w:val="0"/>
          <w:marRight w:val="0"/>
          <w:marTop w:val="0"/>
          <w:marBottom w:val="0"/>
          <w:divBdr>
            <w:top w:val="single" w:sz="6" w:space="0" w:color="C0C0C0"/>
            <w:left w:val="single" w:sz="6" w:space="0" w:color="C0C0C0"/>
            <w:bottom w:val="single" w:sz="6" w:space="0" w:color="C0C0C0"/>
            <w:right w:val="single" w:sz="6" w:space="0" w:color="C0C0C0"/>
          </w:divBdr>
        </w:div>
        <w:div w:id="571701353">
          <w:marLeft w:val="0"/>
          <w:marRight w:val="0"/>
          <w:marTop w:val="0"/>
          <w:marBottom w:val="0"/>
          <w:divBdr>
            <w:top w:val="single" w:sz="6" w:space="0" w:color="C0C0C0"/>
            <w:left w:val="single" w:sz="6" w:space="0" w:color="C0C0C0"/>
            <w:bottom w:val="single" w:sz="6" w:space="0" w:color="C0C0C0"/>
            <w:right w:val="single" w:sz="6" w:space="0" w:color="C0C0C0"/>
          </w:divBdr>
        </w:div>
        <w:div w:id="623467292">
          <w:marLeft w:val="0"/>
          <w:marRight w:val="0"/>
          <w:marTop w:val="0"/>
          <w:marBottom w:val="0"/>
          <w:divBdr>
            <w:top w:val="single" w:sz="6" w:space="0" w:color="C0C0C0"/>
            <w:left w:val="single" w:sz="6" w:space="0" w:color="C0C0C0"/>
            <w:bottom w:val="single" w:sz="6" w:space="0" w:color="C0C0C0"/>
            <w:right w:val="single" w:sz="6" w:space="0" w:color="C0C0C0"/>
          </w:divBdr>
        </w:div>
        <w:div w:id="635644638">
          <w:marLeft w:val="0"/>
          <w:marRight w:val="0"/>
          <w:marTop w:val="0"/>
          <w:marBottom w:val="0"/>
          <w:divBdr>
            <w:top w:val="single" w:sz="6" w:space="0" w:color="C0C0C0"/>
            <w:left w:val="single" w:sz="6" w:space="0" w:color="C0C0C0"/>
            <w:bottom w:val="single" w:sz="6" w:space="0" w:color="C0C0C0"/>
            <w:right w:val="single" w:sz="6" w:space="0" w:color="C0C0C0"/>
          </w:divBdr>
        </w:div>
        <w:div w:id="806312409">
          <w:marLeft w:val="0"/>
          <w:marRight w:val="0"/>
          <w:marTop w:val="0"/>
          <w:marBottom w:val="0"/>
          <w:divBdr>
            <w:top w:val="single" w:sz="6" w:space="0" w:color="C0C0C0"/>
            <w:left w:val="single" w:sz="6" w:space="0" w:color="C0C0C0"/>
            <w:bottom w:val="single" w:sz="6" w:space="0" w:color="C0C0C0"/>
            <w:right w:val="single" w:sz="6" w:space="0" w:color="C0C0C0"/>
          </w:divBdr>
        </w:div>
        <w:div w:id="825436211">
          <w:marLeft w:val="0"/>
          <w:marRight w:val="0"/>
          <w:marTop w:val="0"/>
          <w:marBottom w:val="0"/>
          <w:divBdr>
            <w:top w:val="single" w:sz="6" w:space="0" w:color="C0C0C0"/>
            <w:left w:val="single" w:sz="6" w:space="0" w:color="C0C0C0"/>
            <w:bottom w:val="single" w:sz="6" w:space="0" w:color="C0C0C0"/>
            <w:right w:val="single" w:sz="6" w:space="0" w:color="C0C0C0"/>
          </w:divBdr>
        </w:div>
        <w:div w:id="1288776566">
          <w:marLeft w:val="0"/>
          <w:marRight w:val="0"/>
          <w:marTop w:val="0"/>
          <w:marBottom w:val="0"/>
          <w:divBdr>
            <w:top w:val="single" w:sz="6" w:space="0" w:color="C0C0C0"/>
            <w:left w:val="single" w:sz="6" w:space="0" w:color="C0C0C0"/>
            <w:bottom w:val="single" w:sz="6" w:space="0" w:color="C0C0C0"/>
            <w:right w:val="single" w:sz="6" w:space="0" w:color="C0C0C0"/>
          </w:divBdr>
        </w:div>
        <w:div w:id="1449661875">
          <w:marLeft w:val="0"/>
          <w:marRight w:val="0"/>
          <w:marTop w:val="0"/>
          <w:marBottom w:val="0"/>
          <w:divBdr>
            <w:top w:val="single" w:sz="6" w:space="0" w:color="C0C0C0"/>
            <w:left w:val="single" w:sz="6" w:space="0" w:color="C0C0C0"/>
            <w:bottom w:val="single" w:sz="6" w:space="0" w:color="C0C0C0"/>
            <w:right w:val="single" w:sz="6" w:space="0" w:color="C0C0C0"/>
          </w:divBdr>
        </w:div>
        <w:div w:id="1498498028">
          <w:marLeft w:val="0"/>
          <w:marRight w:val="0"/>
          <w:marTop w:val="0"/>
          <w:marBottom w:val="0"/>
          <w:divBdr>
            <w:top w:val="single" w:sz="6" w:space="0" w:color="C0C0C0"/>
            <w:left w:val="single" w:sz="6" w:space="0" w:color="C0C0C0"/>
            <w:bottom w:val="single" w:sz="6" w:space="0" w:color="C0C0C0"/>
            <w:right w:val="single" w:sz="6" w:space="0" w:color="C0C0C0"/>
          </w:divBdr>
        </w:div>
        <w:div w:id="1665359185">
          <w:marLeft w:val="0"/>
          <w:marRight w:val="0"/>
          <w:marTop w:val="0"/>
          <w:marBottom w:val="0"/>
          <w:divBdr>
            <w:top w:val="single" w:sz="6" w:space="0" w:color="C0C0C0"/>
            <w:left w:val="single" w:sz="6" w:space="0" w:color="C0C0C0"/>
            <w:bottom w:val="single" w:sz="6" w:space="0" w:color="C0C0C0"/>
            <w:right w:val="single" w:sz="6" w:space="0" w:color="C0C0C0"/>
          </w:divBdr>
        </w:div>
        <w:div w:id="1674185059">
          <w:marLeft w:val="0"/>
          <w:marRight w:val="0"/>
          <w:marTop w:val="0"/>
          <w:marBottom w:val="0"/>
          <w:divBdr>
            <w:top w:val="single" w:sz="6" w:space="0" w:color="C0C0C0"/>
            <w:left w:val="single" w:sz="6" w:space="0" w:color="C0C0C0"/>
            <w:bottom w:val="single" w:sz="6" w:space="0" w:color="C0C0C0"/>
            <w:right w:val="single" w:sz="6" w:space="0" w:color="C0C0C0"/>
          </w:divBdr>
        </w:div>
        <w:div w:id="1878270820">
          <w:marLeft w:val="0"/>
          <w:marRight w:val="0"/>
          <w:marTop w:val="0"/>
          <w:marBottom w:val="0"/>
          <w:divBdr>
            <w:top w:val="single" w:sz="6" w:space="0" w:color="C0C0C0"/>
            <w:left w:val="single" w:sz="6" w:space="0" w:color="C0C0C0"/>
            <w:bottom w:val="single" w:sz="6" w:space="0" w:color="C0C0C0"/>
            <w:right w:val="single" w:sz="6" w:space="0" w:color="C0C0C0"/>
          </w:divBdr>
        </w:div>
        <w:div w:id="1888057239">
          <w:marLeft w:val="0"/>
          <w:marRight w:val="0"/>
          <w:marTop w:val="0"/>
          <w:marBottom w:val="0"/>
          <w:divBdr>
            <w:top w:val="single" w:sz="6" w:space="0" w:color="C0C0C0"/>
            <w:left w:val="single" w:sz="6" w:space="0" w:color="C0C0C0"/>
            <w:bottom w:val="single" w:sz="6" w:space="0" w:color="C0C0C0"/>
            <w:right w:val="single" w:sz="6" w:space="0" w:color="C0C0C0"/>
          </w:divBdr>
        </w:div>
        <w:div w:id="1905681099">
          <w:marLeft w:val="0"/>
          <w:marRight w:val="0"/>
          <w:marTop w:val="0"/>
          <w:marBottom w:val="0"/>
          <w:divBdr>
            <w:top w:val="single" w:sz="6" w:space="0" w:color="C0C0C0"/>
            <w:left w:val="single" w:sz="6" w:space="0" w:color="C0C0C0"/>
            <w:bottom w:val="single" w:sz="6" w:space="0" w:color="C0C0C0"/>
            <w:right w:val="single" w:sz="6" w:space="0" w:color="C0C0C0"/>
          </w:divBdr>
        </w:div>
        <w:div w:id="1920749616">
          <w:marLeft w:val="0"/>
          <w:marRight w:val="0"/>
          <w:marTop w:val="0"/>
          <w:marBottom w:val="0"/>
          <w:divBdr>
            <w:top w:val="single" w:sz="6" w:space="0" w:color="C0C0C0"/>
            <w:left w:val="single" w:sz="6" w:space="0" w:color="C0C0C0"/>
            <w:bottom w:val="single" w:sz="6" w:space="0" w:color="C0C0C0"/>
            <w:right w:val="single" w:sz="6" w:space="0" w:color="C0C0C0"/>
          </w:divBdr>
        </w:div>
        <w:div w:id="1950356803">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1994202">
      <w:bodyDiv w:val="1"/>
      <w:marLeft w:val="0"/>
      <w:marRight w:val="0"/>
      <w:marTop w:val="0"/>
      <w:marBottom w:val="0"/>
      <w:divBdr>
        <w:top w:val="none" w:sz="0" w:space="0" w:color="auto"/>
        <w:left w:val="none" w:sz="0" w:space="0" w:color="auto"/>
        <w:bottom w:val="none" w:sz="0" w:space="0" w:color="auto"/>
        <w:right w:val="none" w:sz="0" w:space="0" w:color="auto"/>
      </w:divBdr>
      <w:divsChild>
        <w:div w:id="2047480550">
          <w:marLeft w:val="0"/>
          <w:marRight w:val="0"/>
          <w:marTop w:val="0"/>
          <w:marBottom w:val="0"/>
          <w:divBdr>
            <w:top w:val="none" w:sz="0" w:space="0" w:color="auto"/>
            <w:left w:val="none" w:sz="0" w:space="0" w:color="auto"/>
            <w:bottom w:val="none" w:sz="0" w:space="0" w:color="auto"/>
            <w:right w:val="none" w:sz="0" w:space="0" w:color="auto"/>
          </w:divBdr>
        </w:div>
      </w:divsChild>
    </w:div>
    <w:div w:id="158353440">
      <w:bodyDiv w:val="1"/>
      <w:marLeft w:val="0"/>
      <w:marRight w:val="0"/>
      <w:marTop w:val="0"/>
      <w:marBottom w:val="0"/>
      <w:divBdr>
        <w:top w:val="none" w:sz="0" w:space="0" w:color="auto"/>
        <w:left w:val="none" w:sz="0" w:space="0" w:color="auto"/>
        <w:bottom w:val="none" w:sz="0" w:space="0" w:color="auto"/>
        <w:right w:val="none" w:sz="0" w:space="0" w:color="auto"/>
      </w:divBdr>
    </w:div>
    <w:div w:id="179902057">
      <w:bodyDiv w:val="1"/>
      <w:marLeft w:val="0"/>
      <w:marRight w:val="0"/>
      <w:marTop w:val="0"/>
      <w:marBottom w:val="0"/>
      <w:divBdr>
        <w:top w:val="none" w:sz="0" w:space="0" w:color="auto"/>
        <w:left w:val="none" w:sz="0" w:space="0" w:color="auto"/>
        <w:bottom w:val="none" w:sz="0" w:space="0" w:color="auto"/>
        <w:right w:val="none" w:sz="0" w:space="0" w:color="auto"/>
      </w:divBdr>
    </w:div>
    <w:div w:id="201750198">
      <w:bodyDiv w:val="1"/>
      <w:marLeft w:val="0"/>
      <w:marRight w:val="0"/>
      <w:marTop w:val="0"/>
      <w:marBottom w:val="0"/>
      <w:divBdr>
        <w:top w:val="none" w:sz="0" w:space="0" w:color="auto"/>
        <w:left w:val="none" w:sz="0" w:space="0" w:color="auto"/>
        <w:bottom w:val="none" w:sz="0" w:space="0" w:color="auto"/>
        <w:right w:val="none" w:sz="0" w:space="0" w:color="auto"/>
      </w:divBdr>
    </w:div>
    <w:div w:id="231814379">
      <w:bodyDiv w:val="1"/>
      <w:marLeft w:val="0"/>
      <w:marRight w:val="0"/>
      <w:marTop w:val="0"/>
      <w:marBottom w:val="0"/>
      <w:divBdr>
        <w:top w:val="none" w:sz="0" w:space="0" w:color="auto"/>
        <w:left w:val="none" w:sz="0" w:space="0" w:color="auto"/>
        <w:bottom w:val="none" w:sz="0" w:space="0" w:color="auto"/>
        <w:right w:val="none" w:sz="0" w:space="0" w:color="auto"/>
      </w:divBdr>
      <w:divsChild>
        <w:div w:id="1123158858">
          <w:marLeft w:val="0"/>
          <w:marRight w:val="0"/>
          <w:marTop w:val="0"/>
          <w:marBottom w:val="0"/>
          <w:divBdr>
            <w:top w:val="none" w:sz="0" w:space="0" w:color="auto"/>
            <w:left w:val="none" w:sz="0" w:space="0" w:color="auto"/>
            <w:bottom w:val="none" w:sz="0" w:space="0" w:color="auto"/>
            <w:right w:val="none" w:sz="0" w:space="0" w:color="auto"/>
          </w:divBdr>
        </w:div>
        <w:div w:id="824971886">
          <w:marLeft w:val="0"/>
          <w:marRight w:val="0"/>
          <w:marTop w:val="0"/>
          <w:marBottom w:val="0"/>
          <w:divBdr>
            <w:top w:val="none" w:sz="0" w:space="0" w:color="auto"/>
            <w:left w:val="none" w:sz="0" w:space="0" w:color="auto"/>
            <w:bottom w:val="none" w:sz="0" w:space="0" w:color="auto"/>
            <w:right w:val="none" w:sz="0" w:space="0" w:color="auto"/>
          </w:divBdr>
        </w:div>
      </w:divsChild>
    </w:div>
    <w:div w:id="233786357">
      <w:bodyDiv w:val="1"/>
      <w:marLeft w:val="0"/>
      <w:marRight w:val="0"/>
      <w:marTop w:val="0"/>
      <w:marBottom w:val="0"/>
      <w:divBdr>
        <w:top w:val="none" w:sz="0" w:space="0" w:color="auto"/>
        <w:left w:val="none" w:sz="0" w:space="0" w:color="auto"/>
        <w:bottom w:val="none" w:sz="0" w:space="0" w:color="auto"/>
        <w:right w:val="none" w:sz="0" w:space="0" w:color="auto"/>
      </w:divBdr>
    </w:div>
    <w:div w:id="235362050">
      <w:bodyDiv w:val="1"/>
      <w:marLeft w:val="0"/>
      <w:marRight w:val="0"/>
      <w:marTop w:val="0"/>
      <w:marBottom w:val="0"/>
      <w:divBdr>
        <w:top w:val="none" w:sz="0" w:space="0" w:color="auto"/>
        <w:left w:val="none" w:sz="0" w:space="0" w:color="auto"/>
        <w:bottom w:val="none" w:sz="0" w:space="0" w:color="auto"/>
        <w:right w:val="none" w:sz="0" w:space="0" w:color="auto"/>
      </w:divBdr>
    </w:div>
    <w:div w:id="236938248">
      <w:bodyDiv w:val="1"/>
      <w:marLeft w:val="0"/>
      <w:marRight w:val="0"/>
      <w:marTop w:val="0"/>
      <w:marBottom w:val="0"/>
      <w:divBdr>
        <w:top w:val="none" w:sz="0" w:space="0" w:color="auto"/>
        <w:left w:val="none" w:sz="0" w:space="0" w:color="auto"/>
        <w:bottom w:val="none" w:sz="0" w:space="0" w:color="auto"/>
        <w:right w:val="none" w:sz="0" w:space="0" w:color="auto"/>
      </w:divBdr>
    </w:div>
    <w:div w:id="252477275">
      <w:bodyDiv w:val="1"/>
      <w:marLeft w:val="0"/>
      <w:marRight w:val="0"/>
      <w:marTop w:val="0"/>
      <w:marBottom w:val="0"/>
      <w:divBdr>
        <w:top w:val="none" w:sz="0" w:space="0" w:color="auto"/>
        <w:left w:val="none" w:sz="0" w:space="0" w:color="auto"/>
        <w:bottom w:val="none" w:sz="0" w:space="0" w:color="auto"/>
        <w:right w:val="none" w:sz="0" w:space="0" w:color="auto"/>
      </w:divBdr>
      <w:divsChild>
        <w:div w:id="749236736">
          <w:marLeft w:val="0"/>
          <w:marRight w:val="0"/>
          <w:marTop w:val="0"/>
          <w:marBottom w:val="0"/>
          <w:divBdr>
            <w:top w:val="none" w:sz="0" w:space="0" w:color="auto"/>
            <w:left w:val="none" w:sz="0" w:space="0" w:color="auto"/>
            <w:bottom w:val="none" w:sz="0" w:space="0" w:color="auto"/>
            <w:right w:val="none" w:sz="0" w:space="0" w:color="auto"/>
          </w:divBdr>
        </w:div>
      </w:divsChild>
    </w:div>
    <w:div w:id="278100579">
      <w:bodyDiv w:val="1"/>
      <w:marLeft w:val="0"/>
      <w:marRight w:val="0"/>
      <w:marTop w:val="0"/>
      <w:marBottom w:val="0"/>
      <w:divBdr>
        <w:top w:val="none" w:sz="0" w:space="0" w:color="auto"/>
        <w:left w:val="none" w:sz="0" w:space="0" w:color="auto"/>
        <w:bottom w:val="none" w:sz="0" w:space="0" w:color="auto"/>
        <w:right w:val="none" w:sz="0" w:space="0" w:color="auto"/>
      </w:divBdr>
    </w:div>
    <w:div w:id="283393151">
      <w:bodyDiv w:val="1"/>
      <w:marLeft w:val="0"/>
      <w:marRight w:val="0"/>
      <w:marTop w:val="0"/>
      <w:marBottom w:val="0"/>
      <w:divBdr>
        <w:top w:val="none" w:sz="0" w:space="0" w:color="auto"/>
        <w:left w:val="none" w:sz="0" w:space="0" w:color="auto"/>
        <w:bottom w:val="none" w:sz="0" w:space="0" w:color="auto"/>
        <w:right w:val="none" w:sz="0" w:space="0" w:color="auto"/>
      </w:divBdr>
      <w:divsChild>
        <w:div w:id="1888300172">
          <w:marLeft w:val="0"/>
          <w:marRight w:val="0"/>
          <w:marTop w:val="0"/>
          <w:marBottom w:val="0"/>
          <w:divBdr>
            <w:top w:val="none" w:sz="0" w:space="0" w:color="auto"/>
            <w:left w:val="none" w:sz="0" w:space="0" w:color="auto"/>
            <w:bottom w:val="none" w:sz="0" w:space="0" w:color="auto"/>
            <w:right w:val="none" w:sz="0" w:space="0" w:color="auto"/>
          </w:divBdr>
        </w:div>
      </w:divsChild>
    </w:div>
    <w:div w:id="288972430">
      <w:bodyDiv w:val="1"/>
      <w:marLeft w:val="0"/>
      <w:marRight w:val="0"/>
      <w:marTop w:val="0"/>
      <w:marBottom w:val="0"/>
      <w:divBdr>
        <w:top w:val="none" w:sz="0" w:space="0" w:color="auto"/>
        <w:left w:val="none" w:sz="0" w:space="0" w:color="auto"/>
        <w:bottom w:val="none" w:sz="0" w:space="0" w:color="auto"/>
        <w:right w:val="none" w:sz="0" w:space="0" w:color="auto"/>
      </w:divBdr>
      <w:divsChild>
        <w:div w:id="867839730">
          <w:marLeft w:val="0"/>
          <w:marRight w:val="0"/>
          <w:marTop w:val="0"/>
          <w:marBottom w:val="0"/>
          <w:divBdr>
            <w:top w:val="none" w:sz="0" w:space="0" w:color="auto"/>
            <w:left w:val="none" w:sz="0" w:space="0" w:color="auto"/>
            <w:bottom w:val="none" w:sz="0" w:space="0" w:color="auto"/>
            <w:right w:val="none" w:sz="0" w:space="0" w:color="auto"/>
          </w:divBdr>
        </w:div>
      </w:divsChild>
    </w:div>
    <w:div w:id="294802466">
      <w:bodyDiv w:val="1"/>
      <w:marLeft w:val="0"/>
      <w:marRight w:val="0"/>
      <w:marTop w:val="0"/>
      <w:marBottom w:val="0"/>
      <w:divBdr>
        <w:top w:val="none" w:sz="0" w:space="0" w:color="auto"/>
        <w:left w:val="none" w:sz="0" w:space="0" w:color="auto"/>
        <w:bottom w:val="none" w:sz="0" w:space="0" w:color="auto"/>
        <w:right w:val="none" w:sz="0" w:space="0" w:color="auto"/>
      </w:divBdr>
      <w:divsChild>
        <w:div w:id="908542811">
          <w:marLeft w:val="0"/>
          <w:marRight w:val="0"/>
          <w:marTop w:val="0"/>
          <w:marBottom w:val="0"/>
          <w:divBdr>
            <w:top w:val="none" w:sz="0" w:space="0" w:color="auto"/>
            <w:left w:val="none" w:sz="0" w:space="0" w:color="auto"/>
            <w:bottom w:val="none" w:sz="0" w:space="0" w:color="auto"/>
            <w:right w:val="none" w:sz="0" w:space="0" w:color="auto"/>
          </w:divBdr>
        </w:div>
      </w:divsChild>
    </w:div>
    <w:div w:id="335227467">
      <w:bodyDiv w:val="1"/>
      <w:marLeft w:val="0"/>
      <w:marRight w:val="0"/>
      <w:marTop w:val="0"/>
      <w:marBottom w:val="0"/>
      <w:divBdr>
        <w:top w:val="none" w:sz="0" w:space="0" w:color="auto"/>
        <w:left w:val="none" w:sz="0" w:space="0" w:color="auto"/>
        <w:bottom w:val="none" w:sz="0" w:space="0" w:color="auto"/>
        <w:right w:val="none" w:sz="0" w:space="0" w:color="auto"/>
      </w:divBdr>
    </w:div>
    <w:div w:id="361588720">
      <w:bodyDiv w:val="1"/>
      <w:marLeft w:val="0"/>
      <w:marRight w:val="0"/>
      <w:marTop w:val="0"/>
      <w:marBottom w:val="0"/>
      <w:divBdr>
        <w:top w:val="none" w:sz="0" w:space="0" w:color="auto"/>
        <w:left w:val="none" w:sz="0" w:space="0" w:color="auto"/>
        <w:bottom w:val="none" w:sz="0" w:space="0" w:color="auto"/>
        <w:right w:val="none" w:sz="0" w:space="0" w:color="auto"/>
      </w:divBdr>
      <w:divsChild>
        <w:div w:id="39089681">
          <w:marLeft w:val="0"/>
          <w:marRight w:val="0"/>
          <w:marTop w:val="0"/>
          <w:marBottom w:val="0"/>
          <w:divBdr>
            <w:top w:val="none" w:sz="0" w:space="0" w:color="auto"/>
            <w:left w:val="none" w:sz="0" w:space="0" w:color="auto"/>
            <w:bottom w:val="none" w:sz="0" w:space="0" w:color="auto"/>
            <w:right w:val="none" w:sz="0" w:space="0" w:color="auto"/>
          </w:divBdr>
        </w:div>
      </w:divsChild>
    </w:div>
    <w:div w:id="414134591">
      <w:bodyDiv w:val="1"/>
      <w:marLeft w:val="0"/>
      <w:marRight w:val="0"/>
      <w:marTop w:val="0"/>
      <w:marBottom w:val="0"/>
      <w:divBdr>
        <w:top w:val="none" w:sz="0" w:space="0" w:color="auto"/>
        <w:left w:val="none" w:sz="0" w:space="0" w:color="auto"/>
        <w:bottom w:val="none" w:sz="0" w:space="0" w:color="auto"/>
        <w:right w:val="none" w:sz="0" w:space="0" w:color="auto"/>
      </w:divBdr>
      <w:divsChild>
        <w:div w:id="1574580000">
          <w:marLeft w:val="0"/>
          <w:marRight w:val="0"/>
          <w:marTop w:val="0"/>
          <w:marBottom w:val="0"/>
          <w:divBdr>
            <w:top w:val="none" w:sz="0" w:space="0" w:color="auto"/>
            <w:left w:val="none" w:sz="0" w:space="0" w:color="auto"/>
            <w:bottom w:val="none" w:sz="0" w:space="0" w:color="auto"/>
            <w:right w:val="none" w:sz="0" w:space="0" w:color="auto"/>
          </w:divBdr>
        </w:div>
        <w:div w:id="2005548337">
          <w:marLeft w:val="0"/>
          <w:marRight w:val="0"/>
          <w:marTop w:val="0"/>
          <w:marBottom w:val="0"/>
          <w:divBdr>
            <w:top w:val="none" w:sz="0" w:space="0" w:color="auto"/>
            <w:left w:val="none" w:sz="0" w:space="0" w:color="auto"/>
            <w:bottom w:val="none" w:sz="0" w:space="0" w:color="auto"/>
            <w:right w:val="none" w:sz="0" w:space="0" w:color="auto"/>
          </w:divBdr>
        </w:div>
      </w:divsChild>
    </w:div>
    <w:div w:id="416754790">
      <w:bodyDiv w:val="1"/>
      <w:marLeft w:val="0"/>
      <w:marRight w:val="0"/>
      <w:marTop w:val="0"/>
      <w:marBottom w:val="0"/>
      <w:divBdr>
        <w:top w:val="none" w:sz="0" w:space="0" w:color="auto"/>
        <w:left w:val="none" w:sz="0" w:space="0" w:color="auto"/>
        <w:bottom w:val="none" w:sz="0" w:space="0" w:color="auto"/>
        <w:right w:val="none" w:sz="0" w:space="0" w:color="auto"/>
      </w:divBdr>
      <w:divsChild>
        <w:div w:id="1311860213">
          <w:marLeft w:val="0"/>
          <w:marRight w:val="0"/>
          <w:marTop w:val="0"/>
          <w:marBottom w:val="0"/>
          <w:divBdr>
            <w:top w:val="none" w:sz="0" w:space="0" w:color="auto"/>
            <w:left w:val="none" w:sz="0" w:space="0" w:color="auto"/>
            <w:bottom w:val="none" w:sz="0" w:space="0" w:color="auto"/>
            <w:right w:val="none" w:sz="0" w:space="0" w:color="auto"/>
          </w:divBdr>
        </w:div>
      </w:divsChild>
    </w:div>
    <w:div w:id="421605613">
      <w:bodyDiv w:val="1"/>
      <w:marLeft w:val="0"/>
      <w:marRight w:val="0"/>
      <w:marTop w:val="0"/>
      <w:marBottom w:val="0"/>
      <w:divBdr>
        <w:top w:val="none" w:sz="0" w:space="0" w:color="auto"/>
        <w:left w:val="none" w:sz="0" w:space="0" w:color="auto"/>
        <w:bottom w:val="none" w:sz="0" w:space="0" w:color="auto"/>
        <w:right w:val="none" w:sz="0" w:space="0" w:color="auto"/>
      </w:divBdr>
      <w:divsChild>
        <w:div w:id="516701678">
          <w:marLeft w:val="0"/>
          <w:marRight w:val="0"/>
          <w:marTop w:val="0"/>
          <w:marBottom w:val="0"/>
          <w:divBdr>
            <w:top w:val="none" w:sz="0" w:space="0" w:color="auto"/>
            <w:left w:val="none" w:sz="0" w:space="0" w:color="auto"/>
            <w:bottom w:val="none" w:sz="0" w:space="0" w:color="auto"/>
            <w:right w:val="none" w:sz="0" w:space="0" w:color="auto"/>
          </w:divBdr>
        </w:div>
        <w:div w:id="717624968">
          <w:marLeft w:val="0"/>
          <w:marRight w:val="0"/>
          <w:marTop w:val="0"/>
          <w:marBottom w:val="0"/>
          <w:divBdr>
            <w:top w:val="none" w:sz="0" w:space="0" w:color="auto"/>
            <w:left w:val="none" w:sz="0" w:space="0" w:color="auto"/>
            <w:bottom w:val="none" w:sz="0" w:space="0" w:color="auto"/>
            <w:right w:val="none" w:sz="0" w:space="0" w:color="auto"/>
          </w:divBdr>
        </w:div>
        <w:div w:id="968172057">
          <w:marLeft w:val="0"/>
          <w:marRight w:val="0"/>
          <w:marTop w:val="0"/>
          <w:marBottom w:val="0"/>
          <w:divBdr>
            <w:top w:val="none" w:sz="0" w:space="0" w:color="auto"/>
            <w:left w:val="none" w:sz="0" w:space="0" w:color="auto"/>
            <w:bottom w:val="none" w:sz="0" w:space="0" w:color="auto"/>
            <w:right w:val="none" w:sz="0" w:space="0" w:color="auto"/>
          </w:divBdr>
        </w:div>
        <w:div w:id="1272083517">
          <w:marLeft w:val="0"/>
          <w:marRight w:val="0"/>
          <w:marTop w:val="0"/>
          <w:marBottom w:val="0"/>
          <w:divBdr>
            <w:top w:val="none" w:sz="0" w:space="0" w:color="auto"/>
            <w:left w:val="none" w:sz="0" w:space="0" w:color="auto"/>
            <w:bottom w:val="none" w:sz="0" w:space="0" w:color="auto"/>
            <w:right w:val="none" w:sz="0" w:space="0" w:color="auto"/>
          </w:divBdr>
        </w:div>
        <w:div w:id="1447968107">
          <w:marLeft w:val="0"/>
          <w:marRight w:val="0"/>
          <w:marTop w:val="0"/>
          <w:marBottom w:val="0"/>
          <w:divBdr>
            <w:top w:val="none" w:sz="0" w:space="0" w:color="auto"/>
            <w:left w:val="none" w:sz="0" w:space="0" w:color="auto"/>
            <w:bottom w:val="none" w:sz="0" w:space="0" w:color="auto"/>
            <w:right w:val="none" w:sz="0" w:space="0" w:color="auto"/>
          </w:divBdr>
        </w:div>
      </w:divsChild>
    </w:div>
    <w:div w:id="440342489">
      <w:bodyDiv w:val="1"/>
      <w:marLeft w:val="0"/>
      <w:marRight w:val="0"/>
      <w:marTop w:val="0"/>
      <w:marBottom w:val="0"/>
      <w:divBdr>
        <w:top w:val="none" w:sz="0" w:space="0" w:color="auto"/>
        <w:left w:val="none" w:sz="0" w:space="0" w:color="auto"/>
        <w:bottom w:val="none" w:sz="0" w:space="0" w:color="auto"/>
        <w:right w:val="none" w:sz="0" w:space="0" w:color="auto"/>
      </w:divBdr>
      <w:divsChild>
        <w:div w:id="203175600">
          <w:marLeft w:val="0"/>
          <w:marRight w:val="0"/>
          <w:marTop w:val="0"/>
          <w:marBottom w:val="0"/>
          <w:divBdr>
            <w:top w:val="none" w:sz="0" w:space="0" w:color="auto"/>
            <w:left w:val="none" w:sz="0" w:space="0" w:color="auto"/>
            <w:bottom w:val="none" w:sz="0" w:space="0" w:color="auto"/>
            <w:right w:val="none" w:sz="0" w:space="0" w:color="auto"/>
          </w:divBdr>
        </w:div>
      </w:divsChild>
    </w:div>
    <w:div w:id="444934149">
      <w:bodyDiv w:val="1"/>
      <w:marLeft w:val="0"/>
      <w:marRight w:val="0"/>
      <w:marTop w:val="0"/>
      <w:marBottom w:val="0"/>
      <w:divBdr>
        <w:top w:val="none" w:sz="0" w:space="0" w:color="auto"/>
        <w:left w:val="none" w:sz="0" w:space="0" w:color="auto"/>
        <w:bottom w:val="none" w:sz="0" w:space="0" w:color="auto"/>
        <w:right w:val="none" w:sz="0" w:space="0" w:color="auto"/>
      </w:divBdr>
    </w:div>
    <w:div w:id="475534011">
      <w:bodyDiv w:val="1"/>
      <w:marLeft w:val="0"/>
      <w:marRight w:val="0"/>
      <w:marTop w:val="0"/>
      <w:marBottom w:val="0"/>
      <w:divBdr>
        <w:top w:val="none" w:sz="0" w:space="0" w:color="auto"/>
        <w:left w:val="none" w:sz="0" w:space="0" w:color="auto"/>
        <w:bottom w:val="none" w:sz="0" w:space="0" w:color="auto"/>
        <w:right w:val="none" w:sz="0" w:space="0" w:color="auto"/>
      </w:divBdr>
      <w:divsChild>
        <w:div w:id="976035516">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485367317">
      <w:bodyDiv w:val="1"/>
      <w:marLeft w:val="0"/>
      <w:marRight w:val="0"/>
      <w:marTop w:val="0"/>
      <w:marBottom w:val="0"/>
      <w:divBdr>
        <w:top w:val="none" w:sz="0" w:space="0" w:color="auto"/>
        <w:left w:val="none" w:sz="0" w:space="0" w:color="auto"/>
        <w:bottom w:val="none" w:sz="0" w:space="0" w:color="auto"/>
        <w:right w:val="none" w:sz="0" w:space="0" w:color="auto"/>
      </w:divBdr>
    </w:div>
    <w:div w:id="513106348">
      <w:bodyDiv w:val="1"/>
      <w:marLeft w:val="0"/>
      <w:marRight w:val="0"/>
      <w:marTop w:val="0"/>
      <w:marBottom w:val="0"/>
      <w:divBdr>
        <w:top w:val="none" w:sz="0" w:space="0" w:color="auto"/>
        <w:left w:val="none" w:sz="0" w:space="0" w:color="auto"/>
        <w:bottom w:val="none" w:sz="0" w:space="0" w:color="auto"/>
        <w:right w:val="none" w:sz="0" w:space="0" w:color="auto"/>
      </w:divBdr>
      <w:divsChild>
        <w:div w:id="814839343">
          <w:marLeft w:val="0"/>
          <w:marRight w:val="0"/>
          <w:marTop w:val="0"/>
          <w:marBottom w:val="0"/>
          <w:divBdr>
            <w:top w:val="none" w:sz="0" w:space="0" w:color="auto"/>
            <w:left w:val="none" w:sz="0" w:space="0" w:color="auto"/>
            <w:bottom w:val="none" w:sz="0" w:space="0" w:color="auto"/>
            <w:right w:val="none" w:sz="0" w:space="0" w:color="auto"/>
          </w:divBdr>
        </w:div>
      </w:divsChild>
    </w:div>
    <w:div w:id="531069692">
      <w:bodyDiv w:val="1"/>
      <w:marLeft w:val="0"/>
      <w:marRight w:val="0"/>
      <w:marTop w:val="0"/>
      <w:marBottom w:val="0"/>
      <w:divBdr>
        <w:top w:val="none" w:sz="0" w:space="0" w:color="auto"/>
        <w:left w:val="none" w:sz="0" w:space="0" w:color="auto"/>
        <w:bottom w:val="none" w:sz="0" w:space="0" w:color="auto"/>
        <w:right w:val="none" w:sz="0" w:space="0" w:color="auto"/>
      </w:divBdr>
    </w:div>
    <w:div w:id="538737781">
      <w:bodyDiv w:val="1"/>
      <w:marLeft w:val="0"/>
      <w:marRight w:val="0"/>
      <w:marTop w:val="0"/>
      <w:marBottom w:val="0"/>
      <w:divBdr>
        <w:top w:val="none" w:sz="0" w:space="0" w:color="auto"/>
        <w:left w:val="none" w:sz="0" w:space="0" w:color="auto"/>
        <w:bottom w:val="none" w:sz="0" w:space="0" w:color="auto"/>
        <w:right w:val="none" w:sz="0" w:space="0" w:color="auto"/>
      </w:divBdr>
      <w:divsChild>
        <w:div w:id="1710060478">
          <w:marLeft w:val="0"/>
          <w:marRight w:val="0"/>
          <w:marTop w:val="0"/>
          <w:marBottom w:val="0"/>
          <w:divBdr>
            <w:top w:val="none" w:sz="0" w:space="0" w:color="auto"/>
            <w:left w:val="none" w:sz="0" w:space="0" w:color="auto"/>
            <w:bottom w:val="none" w:sz="0" w:space="0" w:color="auto"/>
            <w:right w:val="none" w:sz="0" w:space="0" w:color="auto"/>
          </w:divBdr>
        </w:div>
        <w:div w:id="1729915434">
          <w:marLeft w:val="0"/>
          <w:marRight w:val="0"/>
          <w:marTop w:val="0"/>
          <w:marBottom w:val="0"/>
          <w:divBdr>
            <w:top w:val="none" w:sz="0" w:space="0" w:color="auto"/>
            <w:left w:val="none" w:sz="0" w:space="0" w:color="auto"/>
            <w:bottom w:val="none" w:sz="0" w:space="0" w:color="auto"/>
            <w:right w:val="none" w:sz="0" w:space="0" w:color="auto"/>
          </w:divBdr>
        </w:div>
        <w:div w:id="52970973">
          <w:marLeft w:val="0"/>
          <w:marRight w:val="0"/>
          <w:marTop w:val="0"/>
          <w:marBottom w:val="0"/>
          <w:divBdr>
            <w:top w:val="none" w:sz="0" w:space="0" w:color="auto"/>
            <w:left w:val="none" w:sz="0" w:space="0" w:color="auto"/>
            <w:bottom w:val="none" w:sz="0" w:space="0" w:color="auto"/>
            <w:right w:val="none" w:sz="0" w:space="0" w:color="auto"/>
          </w:divBdr>
        </w:div>
        <w:div w:id="1578247074">
          <w:marLeft w:val="0"/>
          <w:marRight w:val="0"/>
          <w:marTop w:val="0"/>
          <w:marBottom w:val="0"/>
          <w:divBdr>
            <w:top w:val="none" w:sz="0" w:space="0" w:color="auto"/>
            <w:left w:val="none" w:sz="0" w:space="0" w:color="auto"/>
            <w:bottom w:val="none" w:sz="0" w:space="0" w:color="auto"/>
            <w:right w:val="none" w:sz="0" w:space="0" w:color="auto"/>
          </w:divBdr>
        </w:div>
      </w:divsChild>
    </w:div>
    <w:div w:id="574903847">
      <w:bodyDiv w:val="1"/>
      <w:marLeft w:val="0"/>
      <w:marRight w:val="0"/>
      <w:marTop w:val="0"/>
      <w:marBottom w:val="0"/>
      <w:divBdr>
        <w:top w:val="none" w:sz="0" w:space="0" w:color="auto"/>
        <w:left w:val="none" w:sz="0" w:space="0" w:color="auto"/>
        <w:bottom w:val="none" w:sz="0" w:space="0" w:color="auto"/>
        <w:right w:val="none" w:sz="0" w:space="0" w:color="auto"/>
      </w:divBdr>
    </w:div>
    <w:div w:id="579749703">
      <w:bodyDiv w:val="1"/>
      <w:marLeft w:val="0"/>
      <w:marRight w:val="0"/>
      <w:marTop w:val="0"/>
      <w:marBottom w:val="0"/>
      <w:divBdr>
        <w:top w:val="none" w:sz="0" w:space="0" w:color="auto"/>
        <w:left w:val="none" w:sz="0" w:space="0" w:color="auto"/>
        <w:bottom w:val="none" w:sz="0" w:space="0" w:color="auto"/>
        <w:right w:val="none" w:sz="0" w:space="0" w:color="auto"/>
      </w:divBdr>
      <w:divsChild>
        <w:div w:id="1873414577">
          <w:marLeft w:val="0"/>
          <w:marRight w:val="0"/>
          <w:marTop w:val="0"/>
          <w:marBottom w:val="0"/>
          <w:divBdr>
            <w:top w:val="none" w:sz="0" w:space="0" w:color="auto"/>
            <w:left w:val="none" w:sz="0" w:space="0" w:color="auto"/>
            <w:bottom w:val="none" w:sz="0" w:space="0" w:color="auto"/>
            <w:right w:val="none" w:sz="0" w:space="0" w:color="auto"/>
          </w:divBdr>
        </w:div>
        <w:div w:id="1728452934">
          <w:marLeft w:val="0"/>
          <w:marRight w:val="0"/>
          <w:marTop w:val="0"/>
          <w:marBottom w:val="0"/>
          <w:divBdr>
            <w:top w:val="none" w:sz="0" w:space="0" w:color="auto"/>
            <w:left w:val="none" w:sz="0" w:space="0" w:color="auto"/>
            <w:bottom w:val="none" w:sz="0" w:space="0" w:color="auto"/>
            <w:right w:val="none" w:sz="0" w:space="0" w:color="auto"/>
          </w:divBdr>
        </w:div>
      </w:divsChild>
    </w:div>
    <w:div w:id="59312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35969">
          <w:marLeft w:val="0"/>
          <w:marRight w:val="0"/>
          <w:marTop w:val="0"/>
          <w:marBottom w:val="0"/>
          <w:divBdr>
            <w:top w:val="none" w:sz="0" w:space="0" w:color="auto"/>
            <w:left w:val="none" w:sz="0" w:space="0" w:color="auto"/>
            <w:bottom w:val="none" w:sz="0" w:space="0" w:color="auto"/>
            <w:right w:val="none" w:sz="0" w:space="0" w:color="auto"/>
          </w:divBdr>
        </w:div>
      </w:divsChild>
    </w:div>
    <w:div w:id="605775966">
      <w:bodyDiv w:val="1"/>
      <w:marLeft w:val="0"/>
      <w:marRight w:val="0"/>
      <w:marTop w:val="0"/>
      <w:marBottom w:val="0"/>
      <w:divBdr>
        <w:top w:val="none" w:sz="0" w:space="0" w:color="auto"/>
        <w:left w:val="none" w:sz="0" w:space="0" w:color="auto"/>
        <w:bottom w:val="none" w:sz="0" w:space="0" w:color="auto"/>
        <w:right w:val="none" w:sz="0" w:space="0" w:color="auto"/>
      </w:divBdr>
    </w:div>
    <w:div w:id="648364988">
      <w:bodyDiv w:val="1"/>
      <w:marLeft w:val="0"/>
      <w:marRight w:val="0"/>
      <w:marTop w:val="0"/>
      <w:marBottom w:val="0"/>
      <w:divBdr>
        <w:top w:val="none" w:sz="0" w:space="0" w:color="auto"/>
        <w:left w:val="none" w:sz="0" w:space="0" w:color="auto"/>
        <w:bottom w:val="none" w:sz="0" w:space="0" w:color="auto"/>
        <w:right w:val="none" w:sz="0" w:space="0" w:color="auto"/>
      </w:divBdr>
    </w:div>
    <w:div w:id="651717165">
      <w:bodyDiv w:val="1"/>
      <w:marLeft w:val="0"/>
      <w:marRight w:val="0"/>
      <w:marTop w:val="0"/>
      <w:marBottom w:val="0"/>
      <w:divBdr>
        <w:top w:val="none" w:sz="0" w:space="0" w:color="auto"/>
        <w:left w:val="none" w:sz="0" w:space="0" w:color="auto"/>
        <w:bottom w:val="none" w:sz="0" w:space="0" w:color="auto"/>
        <w:right w:val="none" w:sz="0" w:space="0" w:color="auto"/>
      </w:divBdr>
    </w:div>
    <w:div w:id="655229462">
      <w:bodyDiv w:val="1"/>
      <w:marLeft w:val="0"/>
      <w:marRight w:val="0"/>
      <w:marTop w:val="0"/>
      <w:marBottom w:val="0"/>
      <w:divBdr>
        <w:top w:val="none" w:sz="0" w:space="0" w:color="auto"/>
        <w:left w:val="none" w:sz="0" w:space="0" w:color="auto"/>
        <w:bottom w:val="none" w:sz="0" w:space="0" w:color="auto"/>
        <w:right w:val="none" w:sz="0" w:space="0" w:color="auto"/>
      </w:divBdr>
      <w:divsChild>
        <w:div w:id="462889707">
          <w:marLeft w:val="0"/>
          <w:marRight w:val="0"/>
          <w:marTop w:val="0"/>
          <w:marBottom w:val="0"/>
          <w:divBdr>
            <w:top w:val="none" w:sz="0" w:space="0" w:color="auto"/>
            <w:left w:val="none" w:sz="0" w:space="0" w:color="auto"/>
            <w:bottom w:val="none" w:sz="0" w:space="0" w:color="auto"/>
            <w:right w:val="none" w:sz="0" w:space="0" w:color="auto"/>
          </w:divBdr>
        </w:div>
        <w:div w:id="1090464380">
          <w:marLeft w:val="0"/>
          <w:marRight w:val="0"/>
          <w:marTop w:val="0"/>
          <w:marBottom w:val="0"/>
          <w:divBdr>
            <w:top w:val="none" w:sz="0" w:space="0" w:color="auto"/>
            <w:left w:val="none" w:sz="0" w:space="0" w:color="auto"/>
            <w:bottom w:val="none" w:sz="0" w:space="0" w:color="auto"/>
            <w:right w:val="none" w:sz="0" w:space="0" w:color="auto"/>
          </w:divBdr>
        </w:div>
        <w:div w:id="1438450857">
          <w:marLeft w:val="0"/>
          <w:marRight w:val="0"/>
          <w:marTop w:val="0"/>
          <w:marBottom w:val="0"/>
          <w:divBdr>
            <w:top w:val="none" w:sz="0" w:space="0" w:color="auto"/>
            <w:left w:val="none" w:sz="0" w:space="0" w:color="auto"/>
            <w:bottom w:val="none" w:sz="0" w:space="0" w:color="auto"/>
            <w:right w:val="none" w:sz="0" w:space="0" w:color="auto"/>
          </w:divBdr>
        </w:div>
        <w:div w:id="1545025712">
          <w:marLeft w:val="0"/>
          <w:marRight w:val="0"/>
          <w:marTop w:val="0"/>
          <w:marBottom w:val="0"/>
          <w:divBdr>
            <w:top w:val="none" w:sz="0" w:space="0" w:color="auto"/>
            <w:left w:val="none" w:sz="0" w:space="0" w:color="auto"/>
            <w:bottom w:val="none" w:sz="0" w:space="0" w:color="auto"/>
            <w:right w:val="none" w:sz="0" w:space="0" w:color="auto"/>
          </w:divBdr>
        </w:div>
        <w:div w:id="1548254993">
          <w:marLeft w:val="0"/>
          <w:marRight w:val="0"/>
          <w:marTop w:val="0"/>
          <w:marBottom w:val="0"/>
          <w:divBdr>
            <w:top w:val="none" w:sz="0" w:space="0" w:color="auto"/>
            <w:left w:val="none" w:sz="0" w:space="0" w:color="auto"/>
            <w:bottom w:val="none" w:sz="0" w:space="0" w:color="auto"/>
            <w:right w:val="none" w:sz="0" w:space="0" w:color="auto"/>
          </w:divBdr>
        </w:div>
        <w:div w:id="1667899757">
          <w:marLeft w:val="0"/>
          <w:marRight w:val="0"/>
          <w:marTop w:val="0"/>
          <w:marBottom w:val="0"/>
          <w:divBdr>
            <w:top w:val="none" w:sz="0" w:space="0" w:color="auto"/>
            <w:left w:val="none" w:sz="0" w:space="0" w:color="auto"/>
            <w:bottom w:val="none" w:sz="0" w:space="0" w:color="auto"/>
            <w:right w:val="none" w:sz="0" w:space="0" w:color="auto"/>
          </w:divBdr>
        </w:div>
        <w:div w:id="1959296917">
          <w:marLeft w:val="0"/>
          <w:marRight w:val="0"/>
          <w:marTop w:val="0"/>
          <w:marBottom w:val="0"/>
          <w:divBdr>
            <w:top w:val="none" w:sz="0" w:space="0" w:color="auto"/>
            <w:left w:val="none" w:sz="0" w:space="0" w:color="auto"/>
            <w:bottom w:val="none" w:sz="0" w:space="0" w:color="auto"/>
            <w:right w:val="none" w:sz="0" w:space="0" w:color="auto"/>
          </w:divBdr>
        </w:div>
      </w:divsChild>
    </w:div>
    <w:div w:id="661661299">
      <w:bodyDiv w:val="1"/>
      <w:marLeft w:val="0"/>
      <w:marRight w:val="0"/>
      <w:marTop w:val="0"/>
      <w:marBottom w:val="0"/>
      <w:divBdr>
        <w:top w:val="none" w:sz="0" w:space="0" w:color="auto"/>
        <w:left w:val="none" w:sz="0" w:space="0" w:color="auto"/>
        <w:bottom w:val="none" w:sz="0" w:space="0" w:color="auto"/>
        <w:right w:val="none" w:sz="0" w:space="0" w:color="auto"/>
      </w:divBdr>
    </w:div>
    <w:div w:id="664363228">
      <w:bodyDiv w:val="1"/>
      <w:marLeft w:val="0"/>
      <w:marRight w:val="0"/>
      <w:marTop w:val="0"/>
      <w:marBottom w:val="0"/>
      <w:divBdr>
        <w:top w:val="none" w:sz="0" w:space="0" w:color="auto"/>
        <w:left w:val="none" w:sz="0" w:space="0" w:color="auto"/>
        <w:bottom w:val="none" w:sz="0" w:space="0" w:color="auto"/>
        <w:right w:val="none" w:sz="0" w:space="0" w:color="auto"/>
      </w:divBdr>
    </w:div>
    <w:div w:id="674264651">
      <w:bodyDiv w:val="1"/>
      <w:marLeft w:val="0"/>
      <w:marRight w:val="0"/>
      <w:marTop w:val="0"/>
      <w:marBottom w:val="0"/>
      <w:divBdr>
        <w:top w:val="none" w:sz="0" w:space="0" w:color="auto"/>
        <w:left w:val="none" w:sz="0" w:space="0" w:color="auto"/>
        <w:bottom w:val="none" w:sz="0" w:space="0" w:color="auto"/>
        <w:right w:val="none" w:sz="0" w:space="0" w:color="auto"/>
      </w:divBdr>
    </w:div>
    <w:div w:id="678848048">
      <w:bodyDiv w:val="1"/>
      <w:marLeft w:val="0"/>
      <w:marRight w:val="0"/>
      <w:marTop w:val="0"/>
      <w:marBottom w:val="0"/>
      <w:divBdr>
        <w:top w:val="none" w:sz="0" w:space="0" w:color="auto"/>
        <w:left w:val="none" w:sz="0" w:space="0" w:color="auto"/>
        <w:bottom w:val="none" w:sz="0" w:space="0" w:color="auto"/>
        <w:right w:val="none" w:sz="0" w:space="0" w:color="auto"/>
      </w:divBdr>
    </w:div>
    <w:div w:id="685401995">
      <w:bodyDiv w:val="1"/>
      <w:marLeft w:val="0"/>
      <w:marRight w:val="0"/>
      <w:marTop w:val="0"/>
      <w:marBottom w:val="0"/>
      <w:divBdr>
        <w:top w:val="none" w:sz="0" w:space="0" w:color="auto"/>
        <w:left w:val="none" w:sz="0" w:space="0" w:color="auto"/>
        <w:bottom w:val="none" w:sz="0" w:space="0" w:color="auto"/>
        <w:right w:val="none" w:sz="0" w:space="0" w:color="auto"/>
      </w:divBdr>
      <w:divsChild>
        <w:div w:id="546868">
          <w:marLeft w:val="0"/>
          <w:marRight w:val="0"/>
          <w:marTop w:val="0"/>
          <w:marBottom w:val="0"/>
          <w:divBdr>
            <w:top w:val="single" w:sz="6" w:space="0" w:color="C0C0C0"/>
            <w:left w:val="single" w:sz="6" w:space="0" w:color="C0C0C0"/>
            <w:bottom w:val="single" w:sz="6" w:space="0" w:color="C0C0C0"/>
            <w:right w:val="single" w:sz="6" w:space="0" w:color="C0C0C0"/>
          </w:divBdr>
        </w:div>
        <w:div w:id="48455597">
          <w:marLeft w:val="0"/>
          <w:marRight w:val="0"/>
          <w:marTop w:val="0"/>
          <w:marBottom w:val="0"/>
          <w:divBdr>
            <w:top w:val="single" w:sz="6" w:space="0" w:color="C0C0C0"/>
            <w:left w:val="single" w:sz="6" w:space="0" w:color="C0C0C0"/>
            <w:bottom w:val="single" w:sz="6" w:space="0" w:color="C0C0C0"/>
            <w:right w:val="single" w:sz="6" w:space="0" w:color="C0C0C0"/>
          </w:divBdr>
        </w:div>
        <w:div w:id="296957052">
          <w:marLeft w:val="0"/>
          <w:marRight w:val="0"/>
          <w:marTop w:val="0"/>
          <w:marBottom w:val="0"/>
          <w:divBdr>
            <w:top w:val="single" w:sz="6" w:space="0" w:color="C0C0C0"/>
            <w:left w:val="single" w:sz="6" w:space="0" w:color="C0C0C0"/>
            <w:bottom w:val="single" w:sz="6" w:space="0" w:color="C0C0C0"/>
            <w:right w:val="single" w:sz="6" w:space="0" w:color="C0C0C0"/>
          </w:divBdr>
        </w:div>
        <w:div w:id="302659798">
          <w:marLeft w:val="0"/>
          <w:marRight w:val="0"/>
          <w:marTop w:val="0"/>
          <w:marBottom w:val="0"/>
          <w:divBdr>
            <w:top w:val="single" w:sz="6" w:space="0" w:color="C0C0C0"/>
            <w:left w:val="single" w:sz="6" w:space="0" w:color="C0C0C0"/>
            <w:bottom w:val="single" w:sz="6" w:space="0" w:color="C0C0C0"/>
            <w:right w:val="single" w:sz="6" w:space="0" w:color="C0C0C0"/>
          </w:divBdr>
        </w:div>
        <w:div w:id="335156890">
          <w:marLeft w:val="0"/>
          <w:marRight w:val="0"/>
          <w:marTop w:val="0"/>
          <w:marBottom w:val="0"/>
          <w:divBdr>
            <w:top w:val="single" w:sz="6" w:space="0" w:color="C0C0C0"/>
            <w:left w:val="single" w:sz="6" w:space="0" w:color="C0C0C0"/>
            <w:bottom w:val="single" w:sz="6" w:space="0" w:color="C0C0C0"/>
            <w:right w:val="single" w:sz="6" w:space="0" w:color="C0C0C0"/>
          </w:divBdr>
        </w:div>
        <w:div w:id="358746604">
          <w:marLeft w:val="0"/>
          <w:marRight w:val="0"/>
          <w:marTop w:val="0"/>
          <w:marBottom w:val="0"/>
          <w:divBdr>
            <w:top w:val="single" w:sz="6" w:space="0" w:color="C0C0C0"/>
            <w:left w:val="single" w:sz="6" w:space="0" w:color="C0C0C0"/>
            <w:bottom w:val="single" w:sz="6" w:space="0" w:color="C0C0C0"/>
            <w:right w:val="single" w:sz="6" w:space="0" w:color="C0C0C0"/>
          </w:divBdr>
        </w:div>
        <w:div w:id="522017675">
          <w:marLeft w:val="0"/>
          <w:marRight w:val="0"/>
          <w:marTop w:val="0"/>
          <w:marBottom w:val="0"/>
          <w:divBdr>
            <w:top w:val="single" w:sz="6" w:space="0" w:color="C0C0C0"/>
            <w:left w:val="single" w:sz="6" w:space="0" w:color="C0C0C0"/>
            <w:bottom w:val="single" w:sz="6" w:space="0" w:color="C0C0C0"/>
            <w:right w:val="single" w:sz="6" w:space="0" w:color="C0C0C0"/>
          </w:divBdr>
        </w:div>
        <w:div w:id="675766394">
          <w:marLeft w:val="0"/>
          <w:marRight w:val="0"/>
          <w:marTop w:val="0"/>
          <w:marBottom w:val="0"/>
          <w:divBdr>
            <w:top w:val="single" w:sz="6" w:space="0" w:color="C0C0C0"/>
            <w:left w:val="single" w:sz="6" w:space="0" w:color="C0C0C0"/>
            <w:bottom w:val="single" w:sz="6" w:space="0" w:color="C0C0C0"/>
            <w:right w:val="single" w:sz="6" w:space="0" w:color="C0C0C0"/>
          </w:divBdr>
        </w:div>
        <w:div w:id="707602754">
          <w:marLeft w:val="0"/>
          <w:marRight w:val="0"/>
          <w:marTop w:val="0"/>
          <w:marBottom w:val="0"/>
          <w:divBdr>
            <w:top w:val="single" w:sz="6" w:space="0" w:color="C0C0C0"/>
            <w:left w:val="single" w:sz="6" w:space="0" w:color="C0C0C0"/>
            <w:bottom w:val="single" w:sz="6" w:space="0" w:color="C0C0C0"/>
            <w:right w:val="single" w:sz="6" w:space="0" w:color="C0C0C0"/>
          </w:divBdr>
        </w:div>
        <w:div w:id="780103368">
          <w:marLeft w:val="0"/>
          <w:marRight w:val="0"/>
          <w:marTop w:val="0"/>
          <w:marBottom w:val="0"/>
          <w:divBdr>
            <w:top w:val="single" w:sz="6" w:space="0" w:color="C0C0C0"/>
            <w:left w:val="single" w:sz="6" w:space="0" w:color="C0C0C0"/>
            <w:bottom w:val="single" w:sz="6" w:space="0" w:color="C0C0C0"/>
            <w:right w:val="single" w:sz="6" w:space="0" w:color="C0C0C0"/>
          </w:divBdr>
        </w:div>
        <w:div w:id="847791668">
          <w:marLeft w:val="0"/>
          <w:marRight w:val="0"/>
          <w:marTop w:val="0"/>
          <w:marBottom w:val="0"/>
          <w:divBdr>
            <w:top w:val="single" w:sz="6" w:space="0" w:color="C0C0C0"/>
            <w:left w:val="single" w:sz="6" w:space="0" w:color="C0C0C0"/>
            <w:bottom w:val="single" w:sz="6" w:space="0" w:color="C0C0C0"/>
            <w:right w:val="single" w:sz="6" w:space="0" w:color="C0C0C0"/>
          </w:divBdr>
        </w:div>
        <w:div w:id="898054961">
          <w:marLeft w:val="0"/>
          <w:marRight w:val="0"/>
          <w:marTop w:val="0"/>
          <w:marBottom w:val="0"/>
          <w:divBdr>
            <w:top w:val="single" w:sz="6" w:space="0" w:color="C0C0C0"/>
            <w:left w:val="single" w:sz="6" w:space="0" w:color="C0C0C0"/>
            <w:bottom w:val="single" w:sz="6" w:space="0" w:color="C0C0C0"/>
            <w:right w:val="single" w:sz="6" w:space="0" w:color="C0C0C0"/>
          </w:divBdr>
        </w:div>
        <w:div w:id="902376508">
          <w:marLeft w:val="0"/>
          <w:marRight w:val="0"/>
          <w:marTop w:val="0"/>
          <w:marBottom w:val="0"/>
          <w:divBdr>
            <w:top w:val="single" w:sz="6" w:space="0" w:color="C0C0C0"/>
            <w:left w:val="single" w:sz="6" w:space="0" w:color="C0C0C0"/>
            <w:bottom w:val="single" w:sz="6" w:space="0" w:color="C0C0C0"/>
            <w:right w:val="single" w:sz="6" w:space="0" w:color="C0C0C0"/>
          </w:divBdr>
        </w:div>
        <w:div w:id="906453153">
          <w:marLeft w:val="0"/>
          <w:marRight w:val="0"/>
          <w:marTop w:val="0"/>
          <w:marBottom w:val="0"/>
          <w:divBdr>
            <w:top w:val="single" w:sz="6" w:space="0" w:color="C0C0C0"/>
            <w:left w:val="single" w:sz="6" w:space="0" w:color="C0C0C0"/>
            <w:bottom w:val="single" w:sz="6" w:space="0" w:color="C0C0C0"/>
            <w:right w:val="single" w:sz="6" w:space="0" w:color="C0C0C0"/>
          </w:divBdr>
        </w:div>
        <w:div w:id="986516649">
          <w:marLeft w:val="0"/>
          <w:marRight w:val="0"/>
          <w:marTop w:val="0"/>
          <w:marBottom w:val="0"/>
          <w:divBdr>
            <w:top w:val="single" w:sz="6" w:space="0" w:color="C0C0C0"/>
            <w:left w:val="single" w:sz="6" w:space="0" w:color="C0C0C0"/>
            <w:bottom w:val="single" w:sz="6" w:space="0" w:color="C0C0C0"/>
            <w:right w:val="single" w:sz="6" w:space="0" w:color="C0C0C0"/>
          </w:divBdr>
        </w:div>
        <w:div w:id="991788209">
          <w:marLeft w:val="0"/>
          <w:marRight w:val="0"/>
          <w:marTop w:val="0"/>
          <w:marBottom w:val="0"/>
          <w:divBdr>
            <w:top w:val="single" w:sz="6" w:space="0" w:color="C0C0C0"/>
            <w:left w:val="single" w:sz="6" w:space="0" w:color="C0C0C0"/>
            <w:bottom w:val="single" w:sz="6" w:space="0" w:color="C0C0C0"/>
            <w:right w:val="single" w:sz="6" w:space="0" w:color="C0C0C0"/>
          </w:divBdr>
        </w:div>
        <w:div w:id="999580727">
          <w:marLeft w:val="0"/>
          <w:marRight w:val="0"/>
          <w:marTop w:val="0"/>
          <w:marBottom w:val="0"/>
          <w:divBdr>
            <w:top w:val="single" w:sz="6" w:space="0" w:color="C0C0C0"/>
            <w:left w:val="single" w:sz="6" w:space="0" w:color="C0C0C0"/>
            <w:bottom w:val="single" w:sz="6" w:space="0" w:color="C0C0C0"/>
            <w:right w:val="single" w:sz="6" w:space="0" w:color="C0C0C0"/>
          </w:divBdr>
        </w:div>
        <w:div w:id="1008757398">
          <w:marLeft w:val="0"/>
          <w:marRight w:val="0"/>
          <w:marTop w:val="0"/>
          <w:marBottom w:val="0"/>
          <w:divBdr>
            <w:top w:val="single" w:sz="6" w:space="0" w:color="C0C0C0"/>
            <w:left w:val="single" w:sz="6" w:space="0" w:color="C0C0C0"/>
            <w:bottom w:val="single" w:sz="6" w:space="0" w:color="C0C0C0"/>
            <w:right w:val="single" w:sz="6" w:space="0" w:color="C0C0C0"/>
          </w:divBdr>
        </w:div>
        <w:div w:id="1166170833">
          <w:marLeft w:val="0"/>
          <w:marRight w:val="0"/>
          <w:marTop w:val="0"/>
          <w:marBottom w:val="0"/>
          <w:divBdr>
            <w:top w:val="single" w:sz="6" w:space="0" w:color="C0C0C0"/>
            <w:left w:val="single" w:sz="6" w:space="0" w:color="C0C0C0"/>
            <w:bottom w:val="single" w:sz="6" w:space="0" w:color="C0C0C0"/>
            <w:right w:val="single" w:sz="6" w:space="0" w:color="C0C0C0"/>
          </w:divBdr>
        </w:div>
        <w:div w:id="1173374597">
          <w:marLeft w:val="0"/>
          <w:marRight w:val="0"/>
          <w:marTop w:val="0"/>
          <w:marBottom w:val="0"/>
          <w:divBdr>
            <w:top w:val="single" w:sz="6" w:space="0" w:color="C0C0C0"/>
            <w:left w:val="single" w:sz="6" w:space="0" w:color="C0C0C0"/>
            <w:bottom w:val="single" w:sz="6" w:space="0" w:color="C0C0C0"/>
            <w:right w:val="single" w:sz="6" w:space="0" w:color="C0C0C0"/>
          </w:divBdr>
        </w:div>
        <w:div w:id="1185049585">
          <w:marLeft w:val="0"/>
          <w:marRight w:val="0"/>
          <w:marTop w:val="0"/>
          <w:marBottom w:val="0"/>
          <w:divBdr>
            <w:top w:val="single" w:sz="6" w:space="0" w:color="C0C0C0"/>
            <w:left w:val="single" w:sz="6" w:space="0" w:color="C0C0C0"/>
            <w:bottom w:val="single" w:sz="6" w:space="0" w:color="C0C0C0"/>
            <w:right w:val="single" w:sz="6" w:space="0" w:color="C0C0C0"/>
          </w:divBdr>
        </w:div>
        <w:div w:id="1255211173">
          <w:marLeft w:val="0"/>
          <w:marRight w:val="0"/>
          <w:marTop w:val="0"/>
          <w:marBottom w:val="0"/>
          <w:divBdr>
            <w:top w:val="single" w:sz="6" w:space="0" w:color="C0C0C0"/>
            <w:left w:val="single" w:sz="6" w:space="0" w:color="C0C0C0"/>
            <w:bottom w:val="single" w:sz="6" w:space="0" w:color="C0C0C0"/>
            <w:right w:val="single" w:sz="6" w:space="0" w:color="C0C0C0"/>
          </w:divBdr>
        </w:div>
        <w:div w:id="1315571827">
          <w:marLeft w:val="0"/>
          <w:marRight w:val="0"/>
          <w:marTop w:val="0"/>
          <w:marBottom w:val="0"/>
          <w:divBdr>
            <w:top w:val="single" w:sz="6" w:space="0" w:color="C0C0C0"/>
            <w:left w:val="single" w:sz="6" w:space="0" w:color="C0C0C0"/>
            <w:bottom w:val="single" w:sz="6" w:space="0" w:color="C0C0C0"/>
            <w:right w:val="single" w:sz="6" w:space="0" w:color="C0C0C0"/>
          </w:divBdr>
        </w:div>
        <w:div w:id="1336613910">
          <w:marLeft w:val="0"/>
          <w:marRight w:val="0"/>
          <w:marTop w:val="0"/>
          <w:marBottom w:val="0"/>
          <w:divBdr>
            <w:top w:val="single" w:sz="6" w:space="0" w:color="C0C0C0"/>
            <w:left w:val="single" w:sz="6" w:space="0" w:color="C0C0C0"/>
            <w:bottom w:val="single" w:sz="6" w:space="0" w:color="C0C0C0"/>
            <w:right w:val="single" w:sz="6" w:space="0" w:color="C0C0C0"/>
          </w:divBdr>
        </w:div>
        <w:div w:id="1455708205">
          <w:marLeft w:val="0"/>
          <w:marRight w:val="0"/>
          <w:marTop w:val="0"/>
          <w:marBottom w:val="0"/>
          <w:divBdr>
            <w:top w:val="single" w:sz="6" w:space="0" w:color="C0C0C0"/>
            <w:left w:val="single" w:sz="6" w:space="0" w:color="C0C0C0"/>
            <w:bottom w:val="single" w:sz="6" w:space="0" w:color="C0C0C0"/>
            <w:right w:val="single" w:sz="6" w:space="0" w:color="C0C0C0"/>
          </w:divBdr>
        </w:div>
        <w:div w:id="1558317186">
          <w:marLeft w:val="0"/>
          <w:marRight w:val="0"/>
          <w:marTop w:val="0"/>
          <w:marBottom w:val="0"/>
          <w:divBdr>
            <w:top w:val="single" w:sz="6" w:space="0" w:color="C0C0C0"/>
            <w:left w:val="single" w:sz="6" w:space="0" w:color="C0C0C0"/>
            <w:bottom w:val="single" w:sz="6" w:space="0" w:color="C0C0C0"/>
            <w:right w:val="single" w:sz="6" w:space="0" w:color="C0C0C0"/>
          </w:divBdr>
        </w:div>
        <w:div w:id="1615869332">
          <w:marLeft w:val="0"/>
          <w:marRight w:val="0"/>
          <w:marTop w:val="0"/>
          <w:marBottom w:val="0"/>
          <w:divBdr>
            <w:top w:val="single" w:sz="6" w:space="0" w:color="C0C0C0"/>
            <w:left w:val="single" w:sz="6" w:space="0" w:color="C0C0C0"/>
            <w:bottom w:val="single" w:sz="6" w:space="0" w:color="C0C0C0"/>
            <w:right w:val="single" w:sz="6" w:space="0" w:color="C0C0C0"/>
          </w:divBdr>
        </w:div>
        <w:div w:id="1685283425">
          <w:marLeft w:val="0"/>
          <w:marRight w:val="0"/>
          <w:marTop w:val="0"/>
          <w:marBottom w:val="0"/>
          <w:divBdr>
            <w:top w:val="single" w:sz="6" w:space="0" w:color="C0C0C0"/>
            <w:left w:val="single" w:sz="6" w:space="0" w:color="C0C0C0"/>
            <w:bottom w:val="single" w:sz="6" w:space="0" w:color="C0C0C0"/>
            <w:right w:val="single" w:sz="6" w:space="0" w:color="C0C0C0"/>
          </w:divBdr>
        </w:div>
        <w:div w:id="1712342713">
          <w:marLeft w:val="0"/>
          <w:marRight w:val="0"/>
          <w:marTop w:val="0"/>
          <w:marBottom w:val="0"/>
          <w:divBdr>
            <w:top w:val="single" w:sz="6" w:space="0" w:color="C0C0C0"/>
            <w:left w:val="single" w:sz="6" w:space="0" w:color="C0C0C0"/>
            <w:bottom w:val="single" w:sz="6" w:space="0" w:color="C0C0C0"/>
            <w:right w:val="single" w:sz="6" w:space="0" w:color="C0C0C0"/>
          </w:divBdr>
        </w:div>
        <w:div w:id="1794709584">
          <w:marLeft w:val="0"/>
          <w:marRight w:val="0"/>
          <w:marTop w:val="0"/>
          <w:marBottom w:val="0"/>
          <w:divBdr>
            <w:top w:val="single" w:sz="6" w:space="0" w:color="C0C0C0"/>
            <w:left w:val="single" w:sz="6" w:space="0" w:color="C0C0C0"/>
            <w:bottom w:val="single" w:sz="6" w:space="0" w:color="C0C0C0"/>
            <w:right w:val="single" w:sz="6" w:space="0" w:color="C0C0C0"/>
          </w:divBdr>
        </w:div>
        <w:div w:id="1903365289">
          <w:marLeft w:val="0"/>
          <w:marRight w:val="0"/>
          <w:marTop w:val="0"/>
          <w:marBottom w:val="0"/>
          <w:divBdr>
            <w:top w:val="single" w:sz="6" w:space="0" w:color="C0C0C0"/>
            <w:left w:val="single" w:sz="6" w:space="0" w:color="C0C0C0"/>
            <w:bottom w:val="single" w:sz="6" w:space="0" w:color="C0C0C0"/>
            <w:right w:val="single" w:sz="6" w:space="0" w:color="C0C0C0"/>
          </w:divBdr>
        </w:div>
        <w:div w:id="1931043840">
          <w:marLeft w:val="0"/>
          <w:marRight w:val="0"/>
          <w:marTop w:val="0"/>
          <w:marBottom w:val="0"/>
          <w:divBdr>
            <w:top w:val="single" w:sz="6" w:space="0" w:color="C0C0C0"/>
            <w:left w:val="single" w:sz="6" w:space="0" w:color="C0C0C0"/>
            <w:bottom w:val="single" w:sz="6" w:space="0" w:color="C0C0C0"/>
            <w:right w:val="single" w:sz="6" w:space="0" w:color="C0C0C0"/>
          </w:divBdr>
        </w:div>
        <w:div w:id="2018581031">
          <w:marLeft w:val="0"/>
          <w:marRight w:val="0"/>
          <w:marTop w:val="0"/>
          <w:marBottom w:val="0"/>
          <w:divBdr>
            <w:top w:val="single" w:sz="6" w:space="0" w:color="C0C0C0"/>
            <w:left w:val="single" w:sz="6" w:space="0" w:color="C0C0C0"/>
            <w:bottom w:val="single" w:sz="6" w:space="0" w:color="C0C0C0"/>
            <w:right w:val="single" w:sz="6" w:space="0" w:color="C0C0C0"/>
          </w:divBdr>
        </w:div>
        <w:div w:id="2068019844">
          <w:marLeft w:val="0"/>
          <w:marRight w:val="0"/>
          <w:marTop w:val="0"/>
          <w:marBottom w:val="0"/>
          <w:divBdr>
            <w:top w:val="single" w:sz="6" w:space="0" w:color="C0C0C0"/>
            <w:left w:val="single" w:sz="6" w:space="0" w:color="C0C0C0"/>
            <w:bottom w:val="single" w:sz="6" w:space="0" w:color="C0C0C0"/>
            <w:right w:val="single" w:sz="6" w:space="0" w:color="C0C0C0"/>
          </w:divBdr>
        </w:div>
        <w:div w:id="2123920208">
          <w:marLeft w:val="0"/>
          <w:marRight w:val="0"/>
          <w:marTop w:val="0"/>
          <w:marBottom w:val="0"/>
          <w:divBdr>
            <w:top w:val="single" w:sz="6" w:space="0" w:color="C0C0C0"/>
            <w:left w:val="single" w:sz="6" w:space="0" w:color="C0C0C0"/>
            <w:bottom w:val="single" w:sz="6" w:space="0" w:color="C0C0C0"/>
            <w:right w:val="single" w:sz="6" w:space="0" w:color="C0C0C0"/>
          </w:divBdr>
        </w:div>
        <w:div w:id="2128623612">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89644853">
      <w:bodyDiv w:val="1"/>
      <w:marLeft w:val="0"/>
      <w:marRight w:val="0"/>
      <w:marTop w:val="0"/>
      <w:marBottom w:val="0"/>
      <w:divBdr>
        <w:top w:val="none" w:sz="0" w:space="0" w:color="auto"/>
        <w:left w:val="none" w:sz="0" w:space="0" w:color="auto"/>
        <w:bottom w:val="none" w:sz="0" w:space="0" w:color="auto"/>
        <w:right w:val="none" w:sz="0" w:space="0" w:color="auto"/>
      </w:divBdr>
      <w:divsChild>
        <w:div w:id="341662593">
          <w:marLeft w:val="0"/>
          <w:marRight w:val="0"/>
          <w:marTop w:val="0"/>
          <w:marBottom w:val="0"/>
          <w:divBdr>
            <w:top w:val="single" w:sz="6" w:space="0" w:color="C0C0C0"/>
            <w:left w:val="single" w:sz="6" w:space="0" w:color="C0C0C0"/>
            <w:bottom w:val="single" w:sz="6" w:space="0" w:color="C0C0C0"/>
            <w:right w:val="single" w:sz="6" w:space="0" w:color="C0C0C0"/>
          </w:divBdr>
        </w:div>
        <w:div w:id="404185967">
          <w:marLeft w:val="0"/>
          <w:marRight w:val="0"/>
          <w:marTop w:val="0"/>
          <w:marBottom w:val="0"/>
          <w:divBdr>
            <w:top w:val="single" w:sz="6" w:space="0" w:color="C0C0C0"/>
            <w:left w:val="single" w:sz="6" w:space="0" w:color="C0C0C0"/>
            <w:bottom w:val="single" w:sz="6" w:space="0" w:color="C0C0C0"/>
            <w:right w:val="single" w:sz="6" w:space="0" w:color="C0C0C0"/>
          </w:divBdr>
        </w:div>
        <w:div w:id="413286161">
          <w:marLeft w:val="0"/>
          <w:marRight w:val="0"/>
          <w:marTop w:val="0"/>
          <w:marBottom w:val="0"/>
          <w:divBdr>
            <w:top w:val="single" w:sz="6" w:space="0" w:color="C0C0C0"/>
            <w:left w:val="single" w:sz="6" w:space="0" w:color="C0C0C0"/>
            <w:bottom w:val="single" w:sz="6" w:space="0" w:color="C0C0C0"/>
            <w:right w:val="single" w:sz="6" w:space="0" w:color="C0C0C0"/>
          </w:divBdr>
        </w:div>
        <w:div w:id="682976674">
          <w:marLeft w:val="0"/>
          <w:marRight w:val="0"/>
          <w:marTop w:val="0"/>
          <w:marBottom w:val="0"/>
          <w:divBdr>
            <w:top w:val="single" w:sz="6" w:space="0" w:color="C0C0C0"/>
            <w:left w:val="single" w:sz="6" w:space="0" w:color="C0C0C0"/>
            <w:bottom w:val="single" w:sz="6" w:space="0" w:color="C0C0C0"/>
            <w:right w:val="single" w:sz="6" w:space="0" w:color="C0C0C0"/>
          </w:divBdr>
        </w:div>
        <w:div w:id="830951122">
          <w:marLeft w:val="0"/>
          <w:marRight w:val="0"/>
          <w:marTop w:val="0"/>
          <w:marBottom w:val="0"/>
          <w:divBdr>
            <w:top w:val="single" w:sz="6" w:space="0" w:color="C0C0C0"/>
            <w:left w:val="single" w:sz="6" w:space="0" w:color="C0C0C0"/>
            <w:bottom w:val="single" w:sz="6" w:space="0" w:color="C0C0C0"/>
            <w:right w:val="single" w:sz="6" w:space="0" w:color="C0C0C0"/>
          </w:divBdr>
        </w:div>
        <w:div w:id="837354876">
          <w:marLeft w:val="0"/>
          <w:marRight w:val="0"/>
          <w:marTop w:val="0"/>
          <w:marBottom w:val="0"/>
          <w:divBdr>
            <w:top w:val="single" w:sz="6" w:space="0" w:color="C0C0C0"/>
            <w:left w:val="single" w:sz="6" w:space="0" w:color="C0C0C0"/>
            <w:bottom w:val="single" w:sz="6" w:space="0" w:color="C0C0C0"/>
            <w:right w:val="single" w:sz="6" w:space="0" w:color="C0C0C0"/>
          </w:divBdr>
        </w:div>
        <w:div w:id="1007251925">
          <w:marLeft w:val="0"/>
          <w:marRight w:val="0"/>
          <w:marTop w:val="0"/>
          <w:marBottom w:val="0"/>
          <w:divBdr>
            <w:top w:val="single" w:sz="6" w:space="0" w:color="C0C0C0"/>
            <w:left w:val="single" w:sz="6" w:space="0" w:color="C0C0C0"/>
            <w:bottom w:val="single" w:sz="6" w:space="0" w:color="C0C0C0"/>
            <w:right w:val="single" w:sz="6" w:space="0" w:color="C0C0C0"/>
          </w:divBdr>
        </w:div>
        <w:div w:id="1052653986">
          <w:marLeft w:val="0"/>
          <w:marRight w:val="0"/>
          <w:marTop w:val="0"/>
          <w:marBottom w:val="0"/>
          <w:divBdr>
            <w:top w:val="single" w:sz="6" w:space="0" w:color="C0C0C0"/>
            <w:left w:val="single" w:sz="6" w:space="0" w:color="C0C0C0"/>
            <w:bottom w:val="single" w:sz="6" w:space="0" w:color="C0C0C0"/>
            <w:right w:val="single" w:sz="6" w:space="0" w:color="C0C0C0"/>
          </w:divBdr>
        </w:div>
        <w:div w:id="1103915413">
          <w:marLeft w:val="0"/>
          <w:marRight w:val="0"/>
          <w:marTop w:val="0"/>
          <w:marBottom w:val="0"/>
          <w:divBdr>
            <w:top w:val="single" w:sz="6" w:space="0" w:color="C0C0C0"/>
            <w:left w:val="single" w:sz="6" w:space="0" w:color="C0C0C0"/>
            <w:bottom w:val="single" w:sz="6" w:space="0" w:color="C0C0C0"/>
            <w:right w:val="single" w:sz="6" w:space="0" w:color="C0C0C0"/>
          </w:divBdr>
        </w:div>
        <w:div w:id="1220286377">
          <w:marLeft w:val="0"/>
          <w:marRight w:val="0"/>
          <w:marTop w:val="0"/>
          <w:marBottom w:val="0"/>
          <w:divBdr>
            <w:top w:val="single" w:sz="6" w:space="0" w:color="C0C0C0"/>
            <w:left w:val="single" w:sz="6" w:space="0" w:color="C0C0C0"/>
            <w:bottom w:val="single" w:sz="6" w:space="0" w:color="C0C0C0"/>
            <w:right w:val="single" w:sz="6" w:space="0" w:color="C0C0C0"/>
          </w:divBdr>
        </w:div>
        <w:div w:id="1299532610">
          <w:marLeft w:val="0"/>
          <w:marRight w:val="0"/>
          <w:marTop w:val="0"/>
          <w:marBottom w:val="0"/>
          <w:divBdr>
            <w:top w:val="single" w:sz="6" w:space="0" w:color="C0C0C0"/>
            <w:left w:val="single" w:sz="6" w:space="0" w:color="C0C0C0"/>
            <w:bottom w:val="single" w:sz="6" w:space="0" w:color="C0C0C0"/>
            <w:right w:val="single" w:sz="6" w:space="0" w:color="C0C0C0"/>
          </w:divBdr>
        </w:div>
        <w:div w:id="1570187127">
          <w:marLeft w:val="0"/>
          <w:marRight w:val="0"/>
          <w:marTop w:val="0"/>
          <w:marBottom w:val="0"/>
          <w:divBdr>
            <w:top w:val="single" w:sz="6" w:space="0" w:color="C0C0C0"/>
            <w:left w:val="single" w:sz="6" w:space="0" w:color="C0C0C0"/>
            <w:bottom w:val="single" w:sz="6" w:space="0" w:color="C0C0C0"/>
            <w:right w:val="single" w:sz="6" w:space="0" w:color="C0C0C0"/>
          </w:divBdr>
        </w:div>
        <w:div w:id="1703508112">
          <w:marLeft w:val="0"/>
          <w:marRight w:val="0"/>
          <w:marTop w:val="0"/>
          <w:marBottom w:val="0"/>
          <w:divBdr>
            <w:top w:val="single" w:sz="6" w:space="0" w:color="C0C0C0"/>
            <w:left w:val="single" w:sz="6" w:space="0" w:color="C0C0C0"/>
            <w:bottom w:val="single" w:sz="6" w:space="0" w:color="C0C0C0"/>
            <w:right w:val="single" w:sz="6" w:space="0" w:color="C0C0C0"/>
          </w:divBdr>
        </w:div>
        <w:div w:id="1903171483">
          <w:marLeft w:val="0"/>
          <w:marRight w:val="0"/>
          <w:marTop w:val="0"/>
          <w:marBottom w:val="0"/>
          <w:divBdr>
            <w:top w:val="single" w:sz="6" w:space="0" w:color="C0C0C0"/>
            <w:left w:val="single" w:sz="6" w:space="0" w:color="C0C0C0"/>
            <w:bottom w:val="single" w:sz="6" w:space="0" w:color="C0C0C0"/>
            <w:right w:val="single" w:sz="6" w:space="0" w:color="C0C0C0"/>
          </w:divBdr>
        </w:div>
        <w:div w:id="2086684092">
          <w:marLeft w:val="0"/>
          <w:marRight w:val="0"/>
          <w:marTop w:val="0"/>
          <w:marBottom w:val="0"/>
          <w:divBdr>
            <w:top w:val="single" w:sz="6" w:space="0" w:color="C0C0C0"/>
            <w:left w:val="single" w:sz="6" w:space="0" w:color="C0C0C0"/>
            <w:bottom w:val="single" w:sz="6" w:space="0" w:color="C0C0C0"/>
            <w:right w:val="single" w:sz="6" w:space="0" w:color="C0C0C0"/>
          </w:divBdr>
        </w:div>
        <w:div w:id="212588163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579012">
      <w:bodyDiv w:val="1"/>
      <w:marLeft w:val="0"/>
      <w:marRight w:val="0"/>
      <w:marTop w:val="0"/>
      <w:marBottom w:val="0"/>
      <w:divBdr>
        <w:top w:val="none" w:sz="0" w:space="0" w:color="auto"/>
        <w:left w:val="none" w:sz="0" w:space="0" w:color="auto"/>
        <w:bottom w:val="none" w:sz="0" w:space="0" w:color="auto"/>
        <w:right w:val="none" w:sz="0" w:space="0" w:color="auto"/>
      </w:divBdr>
      <w:divsChild>
        <w:div w:id="71404053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657429">
      <w:bodyDiv w:val="1"/>
      <w:marLeft w:val="0"/>
      <w:marRight w:val="0"/>
      <w:marTop w:val="0"/>
      <w:marBottom w:val="0"/>
      <w:divBdr>
        <w:top w:val="none" w:sz="0" w:space="0" w:color="auto"/>
        <w:left w:val="none" w:sz="0" w:space="0" w:color="auto"/>
        <w:bottom w:val="none" w:sz="0" w:space="0" w:color="auto"/>
        <w:right w:val="none" w:sz="0" w:space="0" w:color="auto"/>
      </w:divBdr>
    </w:div>
    <w:div w:id="722678459">
      <w:bodyDiv w:val="1"/>
      <w:marLeft w:val="0"/>
      <w:marRight w:val="0"/>
      <w:marTop w:val="0"/>
      <w:marBottom w:val="0"/>
      <w:divBdr>
        <w:top w:val="none" w:sz="0" w:space="0" w:color="auto"/>
        <w:left w:val="none" w:sz="0" w:space="0" w:color="auto"/>
        <w:bottom w:val="none" w:sz="0" w:space="0" w:color="auto"/>
        <w:right w:val="none" w:sz="0" w:space="0" w:color="auto"/>
      </w:divBdr>
    </w:div>
    <w:div w:id="736900145">
      <w:bodyDiv w:val="1"/>
      <w:marLeft w:val="0"/>
      <w:marRight w:val="0"/>
      <w:marTop w:val="0"/>
      <w:marBottom w:val="0"/>
      <w:divBdr>
        <w:top w:val="none" w:sz="0" w:space="0" w:color="auto"/>
        <w:left w:val="none" w:sz="0" w:space="0" w:color="auto"/>
        <w:bottom w:val="none" w:sz="0" w:space="0" w:color="auto"/>
        <w:right w:val="none" w:sz="0" w:space="0" w:color="auto"/>
      </w:divBdr>
      <w:divsChild>
        <w:div w:id="887179183">
          <w:marLeft w:val="0"/>
          <w:marRight w:val="0"/>
          <w:marTop w:val="0"/>
          <w:marBottom w:val="0"/>
          <w:divBdr>
            <w:top w:val="none" w:sz="0" w:space="0" w:color="auto"/>
            <w:left w:val="none" w:sz="0" w:space="0" w:color="auto"/>
            <w:bottom w:val="none" w:sz="0" w:space="0" w:color="auto"/>
            <w:right w:val="none" w:sz="0" w:space="0" w:color="auto"/>
          </w:divBdr>
        </w:div>
        <w:div w:id="771512981">
          <w:marLeft w:val="0"/>
          <w:marRight w:val="0"/>
          <w:marTop w:val="0"/>
          <w:marBottom w:val="0"/>
          <w:divBdr>
            <w:top w:val="none" w:sz="0" w:space="0" w:color="auto"/>
            <w:left w:val="none" w:sz="0" w:space="0" w:color="auto"/>
            <w:bottom w:val="none" w:sz="0" w:space="0" w:color="auto"/>
            <w:right w:val="none" w:sz="0" w:space="0" w:color="auto"/>
          </w:divBdr>
        </w:div>
      </w:divsChild>
    </w:div>
    <w:div w:id="738333985">
      <w:bodyDiv w:val="1"/>
      <w:marLeft w:val="0"/>
      <w:marRight w:val="0"/>
      <w:marTop w:val="0"/>
      <w:marBottom w:val="0"/>
      <w:divBdr>
        <w:top w:val="none" w:sz="0" w:space="0" w:color="auto"/>
        <w:left w:val="none" w:sz="0" w:space="0" w:color="auto"/>
        <w:bottom w:val="none" w:sz="0" w:space="0" w:color="auto"/>
        <w:right w:val="none" w:sz="0" w:space="0" w:color="auto"/>
      </w:divBdr>
      <w:divsChild>
        <w:div w:id="466632927">
          <w:marLeft w:val="0"/>
          <w:marRight w:val="0"/>
          <w:marTop w:val="0"/>
          <w:marBottom w:val="0"/>
          <w:divBdr>
            <w:top w:val="none" w:sz="0" w:space="0" w:color="auto"/>
            <w:left w:val="none" w:sz="0" w:space="0" w:color="auto"/>
            <w:bottom w:val="none" w:sz="0" w:space="0" w:color="auto"/>
            <w:right w:val="none" w:sz="0" w:space="0" w:color="auto"/>
          </w:divBdr>
        </w:div>
        <w:div w:id="880094529">
          <w:marLeft w:val="0"/>
          <w:marRight w:val="0"/>
          <w:marTop w:val="0"/>
          <w:marBottom w:val="0"/>
          <w:divBdr>
            <w:top w:val="none" w:sz="0" w:space="0" w:color="auto"/>
            <w:left w:val="none" w:sz="0" w:space="0" w:color="auto"/>
            <w:bottom w:val="none" w:sz="0" w:space="0" w:color="auto"/>
            <w:right w:val="none" w:sz="0" w:space="0" w:color="auto"/>
          </w:divBdr>
        </w:div>
      </w:divsChild>
    </w:div>
    <w:div w:id="740950071">
      <w:bodyDiv w:val="1"/>
      <w:marLeft w:val="0"/>
      <w:marRight w:val="0"/>
      <w:marTop w:val="0"/>
      <w:marBottom w:val="0"/>
      <w:divBdr>
        <w:top w:val="none" w:sz="0" w:space="0" w:color="auto"/>
        <w:left w:val="none" w:sz="0" w:space="0" w:color="auto"/>
        <w:bottom w:val="none" w:sz="0" w:space="0" w:color="auto"/>
        <w:right w:val="none" w:sz="0" w:space="0" w:color="auto"/>
      </w:divBdr>
    </w:div>
    <w:div w:id="748769515">
      <w:bodyDiv w:val="1"/>
      <w:marLeft w:val="0"/>
      <w:marRight w:val="0"/>
      <w:marTop w:val="0"/>
      <w:marBottom w:val="0"/>
      <w:divBdr>
        <w:top w:val="none" w:sz="0" w:space="0" w:color="auto"/>
        <w:left w:val="none" w:sz="0" w:space="0" w:color="auto"/>
        <w:bottom w:val="none" w:sz="0" w:space="0" w:color="auto"/>
        <w:right w:val="none" w:sz="0" w:space="0" w:color="auto"/>
      </w:divBdr>
      <w:divsChild>
        <w:div w:id="143100410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775516450">
      <w:bodyDiv w:val="1"/>
      <w:marLeft w:val="0"/>
      <w:marRight w:val="0"/>
      <w:marTop w:val="0"/>
      <w:marBottom w:val="0"/>
      <w:divBdr>
        <w:top w:val="none" w:sz="0" w:space="0" w:color="auto"/>
        <w:left w:val="none" w:sz="0" w:space="0" w:color="auto"/>
        <w:bottom w:val="none" w:sz="0" w:space="0" w:color="auto"/>
        <w:right w:val="none" w:sz="0" w:space="0" w:color="auto"/>
      </w:divBdr>
    </w:div>
    <w:div w:id="790437161">
      <w:bodyDiv w:val="1"/>
      <w:marLeft w:val="0"/>
      <w:marRight w:val="0"/>
      <w:marTop w:val="0"/>
      <w:marBottom w:val="0"/>
      <w:divBdr>
        <w:top w:val="none" w:sz="0" w:space="0" w:color="auto"/>
        <w:left w:val="none" w:sz="0" w:space="0" w:color="auto"/>
        <w:bottom w:val="none" w:sz="0" w:space="0" w:color="auto"/>
        <w:right w:val="none" w:sz="0" w:space="0" w:color="auto"/>
      </w:divBdr>
    </w:div>
    <w:div w:id="79956958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336304648">
          <w:marLeft w:val="0"/>
          <w:marRight w:val="0"/>
          <w:marTop w:val="0"/>
          <w:marBottom w:val="0"/>
          <w:divBdr>
            <w:top w:val="none" w:sz="0" w:space="0" w:color="auto"/>
            <w:left w:val="none" w:sz="0" w:space="0" w:color="auto"/>
            <w:bottom w:val="none" w:sz="0" w:space="0" w:color="auto"/>
            <w:right w:val="none" w:sz="0" w:space="0" w:color="auto"/>
          </w:divBdr>
          <w:divsChild>
            <w:div w:id="2006661840">
              <w:marLeft w:val="0"/>
              <w:marRight w:val="0"/>
              <w:marTop w:val="0"/>
              <w:marBottom w:val="0"/>
              <w:divBdr>
                <w:top w:val="none" w:sz="0" w:space="0" w:color="auto"/>
                <w:left w:val="none" w:sz="0" w:space="0" w:color="auto"/>
                <w:bottom w:val="none" w:sz="0" w:space="0" w:color="auto"/>
                <w:right w:val="none" w:sz="0" w:space="0" w:color="auto"/>
              </w:divBdr>
              <w:divsChild>
                <w:div w:id="1190872669">
                  <w:marLeft w:val="0"/>
                  <w:marRight w:val="0"/>
                  <w:marTop w:val="240"/>
                  <w:marBottom w:val="0"/>
                  <w:divBdr>
                    <w:top w:val="outset" w:sz="6" w:space="6" w:color="999966"/>
                    <w:left w:val="outset" w:sz="6" w:space="12" w:color="999966"/>
                    <w:bottom w:val="outset" w:sz="6" w:space="6" w:color="999966"/>
                    <w:right w:val="outset" w:sz="6" w:space="12" w:color="999966"/>
                  </w:divBdr>
                  <w:divsChild>
                    <w:div w:id="1077556076">
                      <w:marLeft w:val="0"/>
                      <w:marRight w:val="0"/>
                      <w:marTop w:val="0"/>
                      <w:marBottom w:val="0"/>
                      <w:divBdr>
                        <w:top w:val="none" w:sz="0" w:space="0" w:color="auto"/>
                        <w:left w:val="none" w:sz="0" w:space="0" w:color="auto"/>
                        <w:bottom w:val="none" w:sz="0" w:space="0" w:color="auto"/>
                        <w:right w:val="none" w:sz="0" w:space="0" w:color="auto"/>
                      </w:divBdr>
                      <w:divsChild>
                        <w:div w:id="1284580166">
                          <w:marLeft w:val="0"/>
                          <w:marRight w:val="0"/>
                          <w:marTop w:val="0"/>
                          <w:marBottom w:val="0"/>
                          <w:divBdr>
                            <w:top w:val="none" w:sz="0" w:space="0" w:color="auto"/>
                            <w:left w:val="none" w:sz="0" w:space="0" w:color="auto"/>
                            <w:bottom w:val="none" w:sz="0" w:space="0" w:color="auto"/>
                            <w:right w:val="none" w:sz="0" w:space="0" w:color="auto"/>
                          </w:divBdr>
                          <w:divsChild>
                            <w:div w:id="34386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48039">
      <w:bodyDiv w:val="1"/>
      <w:marLeft w:val="0"/>
      <w:marRight w:val="0"/>
      <w:marTop w:val="0"/>
      <w:marBottom w:val="0"/>
      <w:divBdr>
        <w:top w:val="none" w:sz="0" w:space="0" w:color="auto"/>
        <w:left w:val="none" w:sz="0" w:space="0" w:color="auto"/>
        <w:bottom w:val="none" w:sz="0" w:space="0" w:color="auto"/>
        <w:right w:val="none" w:sz="0" w:space="0" w:color="auto"/>
      </w:divBdr>
      <w:divsChild>
        <w:div w:id="133185238">
          <w:marLeft w:val="0"/>
          <w:marRight w:val="0"/>
          <w:marTop w:val="0"/>
          <w:marBottom w:val="0"/>
          <w:divBdr>
            <w:top w:val="single" w:sz="6" w:space="0" w:color="C0C0C0"/>
            <w:left w:val="single" w:sz="6" w:space="0" w:color="C0C0C0"/>
            <w:bottom w:val="single" w:sz="6" w:space="0" w:color="C0C0C0"/>
            <w:right w:val="single" w:sz="6" w:space="0" w:color="C0C0C0"/>
          </w:divBdr>
        </w:div>
        <w:div w:id="228738089">
          <w:marLeft w:val="0"/>
          <w:marRight w:val="0"/>
          <w:marTop w:val="0"/>
          <w:marBottom w:val="0"/>
          <w:divBdr>
            <w:top w:val="single" w:sz="6" w:space="0" w:color="C0C0C0"/>
            <w:left w:val="single" w:sz="6" w:space="0" w:color="C0C0C0"/>
            <w:bottom w:val="single" w:sz="6" w:space="0" w:color="C0C0C0"/>
            <w:right w:val="single" w:sz="6" w:space="0" w:color="C0C0C0"/>
          </w:divBdr>
        </w:div>
        <w:div w:id="286932531">
          <w:marLeft w:val="0"/>
          <w:marRight w:val="0"/>
          <w:marTop w:val="0"/>
          <w:marBottom w:val="0"/>
          <w:divBdr>
            <w:top w:val="single" w:sz="6" w:space="0" w:color="C0C0C0"/>
            <w:left w:val="single" w:sz="6" w:space="0" w:color="C0C0C0"/>
            <w:bottom w:val="single" w:sz="6" w:space="0" w:color="C0C0C0"/>
            <w:right w:val="single" w:sz="6" w:space="0" w:color="C0C0C0"/>
          </w:divBdr>
        </w:div>
        <w:div w:id="288319643">
          <w:marLeft w:val="0"/>
          <w:marRight w:val="0"/>
          <w:marTop w:val="0"/>
          <w:marBottom w:val="0"/>
          <w:divBdr>
            <w:top w:val="single" w:sz="6" w:space="0" w:color="C0C0C0"/>
            <w:left w:val="single" w:sz="6" w:space="0" w:color="C0C0C0"/>
            <w:bottom w:val="single" w:sz="6" w:space="0" w:color="C0C0C0"/>
            <w:right w:val="single" w:sz="6" w:space="0" w:color="C0C0C0"/>
          </w:divBdr>
        </w:div>
        <w:div w:id="362679438">
          <w:marLeft w:val="0"/>
          <w:marRight w:val="0"/>
          <w:marTop w:val="0"/>
          <w:marBottom w:val="0"/>
          <w:divBdr>
            <w:top w:val="single" w:sz="6" w:space="0" w:color="C0C0C0"/>
            <w:left w:val="single" w:sz="6" w:space="0" w:color="C0C0C0"/>
            <w:bottom w:val="single" w:sz="6" w:space="0" w:color="C0C0C0"/>
            <w:right w:val="single" w:sz="6" w:space="0" w:color="C0C0C0"/>
          </w:divBdr>
        </w:div>
        <w:div w:id="433089816">
          <w:marLeft w:val="0"/>
          <w:marRight w:val="0"/>
          <w:marTop w:val="0"/>
          <w:marBottom w:val="0"/>
          <w:divBdr>
            <w:top w:val="single" w:sz="6" w:space="0" w:color="C0C0C0"/>
            <w:left w:val="single" w:sz="6" w:space="0" w:color="C0C0C0"/>
            <w:bottom w:val="single" w:sz="6" w:space="0" w:color="C0C0C0"/>
            <w:right w:val="single" w:sz="6" w:space="0" w:color="C0C0C0"/>
          </w:divBdr>
        </w:div>
        <w:div w:id="485438715">
          <w:marLeft w:val="0"/>
          <w:marRight w:val="0"/>
          <w:marTop w:val="0"/>
          <w:marBottom w:val="0"/>
          <w:divBdr>
            <w:top w:val="single" w:sz="6" w:space="0" w:color="C0C0C0"/>
            <w:left w:val="single" w:sz="6" w:space="0" w:color="C0C0C0"/>
            <w:bottom w:val="single" w:sz="6" w:space="0" w:color="C0C0C0"/>
            <w:right w:val="single" w:sz="6" w:space="0" w:color="C0C0C0"/>
          </w:divBdr>
        </w:div>
        <w:div w:id="489254749">
          <w:marLeft w:val="0"/>
          <w:marRight w:val="0"/>
          <w:marTop w:val="0"/>
          <w:marBottom w:val="0"/>
          <w:divBdr>
            <w:top w:val="single" w:sz="6" w:space="0" w:color="C0C0C0"/>
            <w:left w:val="single" w:sz="6" w:space="0" w:color="C0C0C0"/>
            <w:bottom w:val="single" w:sz="6" w:space="0" w:color="C0C0C0"/>
            <w:right w:val="single" w:sz="6" w:space="0" w:color="C0C0C0"/>
          </w:divBdr>
        </w:div>
        <w:div w:id="605961656">
          <w:marLeft w:val="0"/>
          <w:marRight w:val="0"/>
          <w:marTop w:val="0"/>
          <w:marBottom w:val="0"/>
          <w:divBdr>
            <w:top w:val="single" w:sz="6" w:space="0" w:color="C0C0C0"/>
            <w:left w:val="single" w:sz="6" w:space="0" w:color="C0C0C0"/>
            <w:bottom w:val="single" w:sz="6" w:space="0" w:color="C0C0C0"/>
            <w:right w:val="single" w:sz="6" w:space="0" w:color="C0C0C0"/>
          </w:divBdr>
        </w:div>
        <w:div w:id="663778687">
          <w:marLeft w:val="0"/>
          <w:marRight w:val="0"/>
          <w:marTop w:val="0"/>
          <w:marBottom w:val="0"/>
          <w:divBdr>
            <w:top w:val="single" w:sz="6" w:space="0" w:color="C0C0C0"/>
            <w:left w:val="single" w:sz="6" w:space="0" w:color="C0C0C0"/>
            <w:bottom w:val="single" w:sz="6" w:space="0" w:color="C0C0C0"/>
            <w:right w:val="single" w:sz="6" w:space="0" w:color="C0C0C0"/>
          </w:divBdr>
        </w:div>
        <w:div w:id="692997457">
          <w:marLeft w:val="0"/>
          <w:marRight w:val="0"/>
          <w:marTop w:val="0"/>
          <w:marBottom w:val="0"/>
          <w:divBdr>
            <w:top w:val="single" w:sz="6" w:space="0" w:color="C0C0C0"/>
            <w:left w:val="single" w:sz="6" w:space="0" w:color="C0C0C0"/>
            <w:bottom w:val="single" w:sz="6" w:space="0" w:color="C0C0C0"/>
            <w:right w:val="single" w:sz="6" w:space="0" w:color="C0C0C0"/>
          </w:divBdr>
        </w:div>
        <w:div w:id="751777997">
          <w:marLeft w:val="0"/>
          <w:marRight w:val="0"/>
          <w:marTop w:val="0"/>
          <w:marBottom w:val="0"/>
          <w:divBdr>
            <w:top w:val="single" w:sz="6" w:space="0" w:color="C0C0C0"/>
            <w:left w:val="single" w:sz="6" w:space="0" w:color="C0C0C0"/>
            <w:bottom w:val="single" w:sz="6" w:space="0" w:color="C0C0C0"/>
            <w:right w:val="single" w:sz="6" w:space="0" w:color="C0C0C0"/>
          </w:divBdr>
        </w:div>
        <w:div w:id="766195322">
          <w:marLeft w:val="0"/>
          <w:marRight w:val="0"/>
          <w:marTop w:val="0"/>
          <w:marBottom w:val="0"/>
          <w:divBdr>
            <w:top w:val="single" w:sz="6" w:space="0" w:color="C0C0C0"/>
            <w:left w:val="single" w:sz="6" w:space="0" w:color="C0C0C0"/>
            <w:bottom w:val="single" w:sz="6" w:space="0" w:color="C0C0C0"/>
            <w:right w:val="single" w:sz="6" w:space="0" w:color="C0C0C0"/>
          </w:divBdr>
        </w:div>
        <w:div w:id="800078532">
          <w:marLeft w:val="0"/>
          <w:marRight w:val="0"/>
          <w:marTop w:val="0"/>
          <w:marBottom w:val="0"/>
          <w:divBdr>
            <w:top w:val="single" w:sz="6" w:space="0" w:color="C0C0C0"/>
            <w:left w:val="single" w:sz="6" w:space="0" w:color="C0C0C0"/>
            <w:bottom w:val="single" w:sz="6" w:space="0" w:color="C0C0C0"/>
            <w:right w:val="single" w:sz="6" w:space="0" w:color="C0C0C0"/>
          </w:divBdr>
        </w:div>
        <w:div w:id="843398270">
          <w:marLeft w:val="0"/>
          <w:marRight w:val="0"/>
          <w:marTop w:val="0"/>
          <w:marBottom w:val="0"/>
          <w:divBdr>
            <w:top w:val="single" w:sz="6" w:space="0" w:color="C0C0C0"/>
            <w:left w:val="single" w:sz="6" w:space="0" w:color="C0C0C0"/>
            <w:bottom w:val="single" w:sz="6" w:space="0" w:color="C0C0C0"/>
            <w:right w:val="single" w:sz="6" w:space="0" w:color="C0C0C0"/>
          </w:divBdr>
        </w:div>
        <w:div w:id="899637027">
          <w:marLeft w:val="0"/>
          <w:marRight w:val="0"/>
          <w:marTop w:val="0"/>
          <w:marBottom w:val="0"/>
          <w:divBdr>
            <w:top w:val="single" w:sz="6" w:space="0" w:color="C0C0C0"/>
            <w:left w:val="single" w:sz="6" w:space="0" w:color="C0C0C0"/>
            <w:bottom w:val="single" w:sz="6" w:space="0" w:color="C0C0C0"/>
            <w:right w:val="single" w:sz="6" w:space="0" w:color="C0C0C0"/>
          </w:divBdr>
        </w:div>
        <w:div w:id="974987221">
          <w:marLeft w:val="0"/>
          <w:marRight w:val="0"/>
          <w:marTop w:val="0"/>
          <w:marBottom w:val="0"/>
          <w:divBdr>
            <w:top w:val="single" w:sz="6" w:space="0" w:color="C0C0C0"/>
            <w:left w:val="single" w:sz="6" w:space="0" w:color="C0C0C0"/>
            <w:bottom w:val="single" w:sz="6" w:space="0" w:color="C0C0C0"/>
            <w:right w:val="single" w:sz="6" w:space="0" w:color="C0C0C0"/>
          </w:divBdr>
        </w:div>
        <w:div w:id="984745975">
          <w:marLeft w:val="0"/>
          <w:marRight w:val="0"/>
          <w:marTop w:val="0"/>
          <w:marBottom w:val="0"/>
          <w:divBdr>
            <w:top w:val="single" w:sz="6" w:space="0" w:color="C0C0C0"/>
            <w:left w:val="single" w:sz="6" w:space="0" w:color="C0C0C0"/>
            <w:bottom w:val="single" w:sz="6" w:space="0" w:color="C0C0C0"/>
            <w:right w:val="single" w:sz="6" w:space="0" w:color="C0C0C0"/>
          </w:divBdr>
        </w:div>
        <w:div w:id="1011646455">
          <w:marLeft w:val="0"/>
          <w:marRight w:val="0"/>
          <w:marTop w:val="0"/>
          <w:marBottom w:val="0"/>
          <w:divBdr>
            <w:top w:val="single" w:sz="6" w:space="0" w:color="C0C0C0"/>
            <w:left w:val="single" w:sz="6" w:space="0" w:color="C0C0C0"/>
            <w:bottom w:val="single" w:sz="6" w:space="0" w:color="C0C0C0"/>
            <w:right w:val="single" w:sz="6" w:space="0" w:color="C0C0C0"/>
          </w:divBdr>
        </w:div>
        <w:div w:id="1080365642">
          <w:marLeft w:val="0"/>
          <w:marRight w:val="0"/>
          <w:marTop w:val="0"/>
          <w:marBottom w:val="0"/>
          <w:divBdr>
            <w:top w:val="single" w:sz="6" w:space="0" w:color="C0C0C0"/>
            <w:left w:val="single" w:sz="6" w:space="0" w:color="C0C0C0"/>
            <w:bottom w:val="single" w:sz="6" w:space="0" w:color="C0C0C0"/>
            <w:right w:val="single" w:sz="6" w:space="0" w:color="C0C0C0"/>
          </w:divBdr>
        </w:div>
        <w:div w:id="1182009045">
          <w:marLeft w:val="0"/>
          <w:marRight w:val="0"/>
          <w:marTop w:val="0"/>
          <w:marBottom w:val="0"/>
          <w:divBdr>
            <w:top w:val="single" w:sz="6" w:space="0" w:color="C0C0C0"/>
            <w:left w:val="single" w:sz="6" w:space="0" w:color="C0C0C0"/>
            <w:bottom w:val="single" w:sz="6" w:space="0" w:color="C0C0C0"/>
            <w:right w:val="single" w:sz="6" w:space="0" w:color="C0C0C0"/>
          </w:divBdr>
        </w:div>
        <w:div w:id="1216043488">
          <w:marLeft w:val="0"/>
          <w:marRight w:val="0"/>
          <w:marTop w:val="0"/>
          <w:marBottom w:val="0"/>
          <w:divBdr>
            <w:top w:val="single" w:sz="6" w:space="0" w:color="C0C0C0"/>
            <w:left w:val="single" w:sz="6" w:space="0" w:color="C0C0C0"/>
            <w:bottom w:val="single" w:sz="6" w:space="0" w:color="C0C0C0"/>
            <w:right w:val="single" w:sz="6" w:space="0" w:color="C0C0C0"/>
          </w:divBdr>
        </w:div>
        <w:div w:id="1228689287">
          <w:marLeft w:val="0"/>
          <w:marRight w:val="0"/>
          <w:marTop w:val="0"/>
          <w:marBottom w:val="0"/>
          <w:divBdr>
            <w:top w:val="single" w:sz="6" w:space="0" w:color="C0C0C0"/>
            <w:left w:val="single" w:sz="6" w:space="0" w:color="C0C0C0"/>
            <w:bottom w:val="single" w:sz="6" w:space="0" w:color="C0C0C0"/>
            <w:right w:val="single" w:sz="6" w:space="0" w:color="C0C0C0"/>
          </w:divBdr>
        </w:div>
        <w:div w:id="1240289705">
          <w:marLeft w:val="0"/>
          <w:marRight w:val="0"/>
          <w:marTop w:val="0"/>
          <w:marBottom w:val="0"/>
          <w:divBdr>
            <w:top w:val="single" w:sz="6" w:space="0" w:color="C0C0C0"/>
            <w:left w:val="single" w:sz="6" w:space="0" w:color="C0C0C0"/>
            <w:bottom w:val="single" w:sz="6" w:space="0" w:color="C0C0C0"/>
            <w:right w:val="single" w:sz="6" w:space="0" w:color="C0C0C0"/>
          </w:divBdr>
        </w:div>
        <w:div w:id="1264606806">
          <w:marLeft w:val="0"/>
          <w:marRight w:val="0"/>
          <w:marTop w:val="0"/>
          <w:marBottom w:val="0"/>
          <w:divBdr>
            <w:top w:val="single" w:sz="6" w:space="0" w:color="C0C0C0"/>
            <w:left w:val="single" w:sz="6" w:space="0" w:color="C0C0C0"/>
            <w:bottom w:val="single" w:sz="6" w:space="0" w:color="C0C0C0"/>
            <w:right w:val="single" w:sz="6" w:space="0" w:color="C0C0C0"/>
          </w:divBdr>
        </w:div>
        <w:div w:id="1360161973">
          <w:marLeft w:val="0"/>
          <w:marRight w:val="0"/>
          <w:marTop w:val="0"/>
          <w:marBottom w:val="0"/>
          <w:divBdr>
            <w:top w:val="single" w:sz="6" w:space="0" w:color="C0C0C0"/>
            <w:left w:val="single" w:sz="6" w:space="0" w:color="C0C0C0"/>
            <w:bottom w:val="single" w:sz="6" w:space="0" w:color="C0C0C0"/>
            <w:right w:val="single" w:sz="6" w:space="0" w:color="C0C0C0"/>
          </w:divBdr>
        </w:div>
        <w:div w:id="1412432721">
          <w:marLeft w:val="0"/>
          <w:marRight w:val="0"/>
          <w:marTop w:val="0"/>
          <w:marBottom w:val="0"/>
          <w:divBdr>
            <w:top w:val="single" w:sz="6" w:space="0" w:color="C0C0C0"/>
            <w:left w:val="single" w:sz="6" w:space="0" w:color="C0C0C0"/>
            <w:bottom w:val="single" w:sz="6" w:space="0" w:color="C0C0C0"/>
            <w:right w:val="single" w:sz="6" w:space="0" w:color="C0C0C0"/>
          </w:divBdr>
        </w:div>
        <w:div w:id="1416391497">
          <w:marLeft w:val="0"/>
          <w:marRight w:val="0"/>
          <w:marTop w:val="0"/>
          <w:marBottom w:val="0"/>
          <w:divBdr>
            <w:top w:val="single" w:sz="6" w:space="0" w:color="C0C0C0"/>
            <w:left w:val="single" w:sz="6" w:space="0" w:color="C0C0C0"/>
            <w:bottom w:val="single" w:sz="6" w:space="0" w:color="C0C0C0"/>
            <w:right w:val="single" w:sz="6" w:space="0" w:color="C0C0C0"/>
          </w:divBdr>
        </w:div>
        <w:div w:id="1495143967">
          <w:marLeft w:val="0"/>
          <w:marRight w:val="0"/>
          <w:marTop w:val="0"/>
          <w:marBottom w:val="0"/>
          <w:divBdr>
            <w:top w:val="single" w:sz="6" w:space="0" w:color="C0C0C0"/>
            <w:left w:val="single" w:sz="6" w:space="0" w:color="C0C0C0"/>
            <w:bottom w:val="single" w:sz="6" w:space="0" w:color="C0C0C0"/>
            <w:right w:val="single" w:sz="6" w:space="0" w:color="C0C0C0"/>
          </w:divBdr>
        </w:div>
        <w:div w:id="1699819548">
          <w:marLeft w:val="0"/>
          <w:marRight w:val="0"/>
          <w:marTop w:val="0"/>
          <w:marBottom w:val="0"/>
          <w:divBdr>
            <w:top w:val="single" w:sz="6" w:space="0" w:color="C0C0C0"/>
            <w:left w:val="single" w:sz="6" w:space="0" w:color="C0C0C0"/>
            <w:bottom w:val="single" w:sz="6" w:space="0" w:color="C0C0C0"/>
            <w:right w:val="single" w:sz="6" w:space="0" w:color="C0C0C0"/>
          </w:divBdr>
        </w:div>
        <w:div w:id="1740244160">
          <w:marLeft w:val="0"/>
          <w:marRight w:val="0"/>
          <w:marTop w:val="0"/>
          <w:marBottom w:val="0"/>
          <w:divBdr>
            <w:top w:val="single" w:sz="6" w:space="0" w:color="C0C0C0"/>
            <w:left w:val="single" w:sz="6" w:space="0" w:color="C0C0C0"/>
            <w:bottom w:val="single" w:sz="6" w:space="0" w:color="C0C0C0"/>
            <w:right w:val="single" w:sz="6" w:space="0" w:color="C0C0C0"/>
          </w:divBdr>
        </w:div>
        <w:div w:id="1941989761">
          <w:marLeft w:val="0"/>
          <w:marRight w:val="0"/>
          <w:marTop w:val="0"/>
          <w:marBottom w:val="0"/>
          <w:divBdr>
            <w:top w:val="single" w:sz="6" w:space="0" w:color="C0C0C0"/>
            <w:left w:val="single" w:sz="6" w:space="0" w:color="C0C0C0"/>
            <w:bottom w:val="single" w:sz="6" w:space="0" w:color="C0C0C0"/>
            <w:right w:val="single" w:sz="6" w:space="0" w:color="C0C0C0"/>
          </w:divBdr>
        </w:div>
        <w:div w:id="1952122540">
          <w:marLeft w:val="0"/>
          <w:marRight w:val="0"/>
          <w:marTop w:val="0"/>
          <w:marBottom w:val="0"/>
          <w:divBdr>
            <w:top w:val="single" w:sz="6" w:space="0" w:color="C0C0C0"/>
            <w:left w:val="single" w:sz="6" w:space="0" w:color="C0C0C0"/>
            <w:bottom w:val="single" w:sz="6" w:space="0" w:color="C0C0C0"/>
            <w:right w:val="single" w:sz="6" w:space="0" w:color="C0C0C0"/>
          </w:divBdr>
        </w:div>
        <w:div w:id="2069840971">
          <w:marLeft w:val="0"/>
          <w:marRight w:val="0"/>
          <w:marTop w:val="0"/>
          <w:marBottom w:val="0"/>
          <w:divBdr>
            <w:top w:val="single" w:sz="6" w:space="0" w:color="C0C0C0"/>
            <w:left w:val="single" w:sz="6" w:space="0" w:color="C0C0C0"/>
            <w:bottom w:val="single" w:sz="6" w:space="0" w:color="C0C0C0"/>
            <w:right w:val="single" w:sz="6" w:space="0" w:color="C0C0C0"/>
          </w:divBdr>
        </w:div>
        <w:div w:id="2108884372">
          <w:marLeft w:val="0"/>
          <w:marRight w:val="0"/>
          <w:marTop w:val="0"/>
          <w:marBottom w:val="0"/>
          <w:divBdr>
            <w:top w:val="single" w:sz="6" w:space="0" w:color="C0C0C0"/>
            <w:left w:val="single" w:sz="6" w:space="0" w:color="C0C0C0"/>
            <w:bottom w:val="single" w:sz="6" w:space="0" w:color="C0C0C0"/>
            <w:right w:val="single" w:sz="6" w:space="0" w:color="C0C0C0"/>
          </w:divBdr>
        </w:div>
        <w:div w:id="211328161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56699581">
      <w:bodyDiv w:val="1"/>
      <w:marLeft w:val="0"/>
      <w:marRight w:val="0"/>
      <w:marTop w:val="0"/>
      <w:marBottom w:val="0"/>
      <w:divBdr>
        <w:top w:val="none" w:sz="0" w:space="0" w:color="auto"/>
        <w:left w:val="none" w:sz="0" w:space="0" w:color="auto"/>
        <w:bottom w:val="none" w:sz="0" w:space="0" w:color="auto"/>
        <w:right w:val="none" w:sz="0" w:space="0" w:color="auto"/>
      </w:divBdr>
      <w:divsChild>
        <w:div w:id="1087581258">
          <w:marLeft w:val="0"/>
          <w:marRight w:val="0"/>
          <w:marTop w:val="0"/>
          <w:marBottom w:val="0"/>
          <w:divBdr>
            <w:top w:val="none" w:sz="0" w:space="0" w:color="auto"/>
            <w:left w:val="none" w:sz="0" w:space="0" w:color="auto"/>
            <w:bottom w:val="none" w:sz="0" w:space="0" w:color="auto"/>
            <w:right w:val="none" w:sz="0" w:space="0" w:color="auto"/>
          </w:divBdr>
        </w:div>
      </w:divsChild>
    </w:div>
    <w:div w:id="867452723">
      <w:bodyDiv w:val="1"/>
      <w:marLeft w:val="0"/>
      <w:marRight w:val="0"/>
      <w:marTop w:val="0"/>
      <w:marBottom w:val="0"/>
      <w:divBdr>
        <w:top w:val="none" w:sz="0" w:space="0" w:color="auto"/>
        <w:left w:val="none" w:sz="0" w:space="0" w:color="auto"/>
        <w:bottom w:val="none" w:sz="0" w:space="0" w:color="auto"/>
        <w:right w:val="none" w:sz="0" w:space="0" w:color="auto"/>
      </w:divBdr>
    </w:div>
    <w:div w:id="870075653">
      <w:bodyDiv w:val="1"/>
      <w:marLeft w:val="0"/>
      <w:marRight w:val="0"/>
      <w:marTop w:val="0"/>
      <w:marBottom w:val="0"/>
      <w:divBdr>
        <w:top w:val="none" w:sz="0" w:space="0" w:color="auto"/>
        <w:left w:val="none" w:sz="0" w:space="0" w:color="auto"/>
        <w:bottom w:val="none" w:sz="0" w:space="0" w:color="auto"/>
        <w:right w:val="none" w:sz="0" w:space="0" w:color="auto"/>
      </w:divBdr>
      <w:divsChild>
        <w:div w:id="21436937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72693065">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022516305">
          <w:marLeft w:val="0"/>
          <w:marRight w:val="0"/>
          <w:marTop w:val="0"/>
          <w:marBottom w:val="0"/>
          <w:divBdr>
            <w:top w:val="none" w:sz="0" w:space="0" w:color="auto"/>
            <w:left w:val="none" w:sz="0" w:space="0" w:color="auto"/>
            <w:bottom w:val="none" w:sz="0" w:space="0" w:color="auto"/>
            <w:right w:val="none" w:sz="0" w:space="0" w:color="auto"/>
          </w:divBdr>
          <w:divsChild>
            <w:div w:id="1837530075">
              <w:marLeft w:val="0"/>
              <w:marRight w:val="0"/>
              <w:marTop w:val="0"/>
              <w:marBottom w:val="0"/>
              <w:divBdr>
                <w:top w:val="none" w:sz="0" w:space="0" w:color="auto"/>
                <w:left w:val="none" w:sz="0" w:space="0" w:color="auto"/>
                <w:bottom w:val="none" w:sz="0" w:space="0" w:color="auto"/>
                <w:right w:val="none" w:sz="0" w:space="0" w:color="auto"/>
              </w:divBdr>
              <w:divsChild>
                <w:div w:id="1224876708">
                  <w:marLeft w:val="0"/>
                  <w:marRight w:val="0"/>
                  <w:marTop w:val="0"/>
                  <w:marBottom w:val="0"/>
                  <w:divBdr>
                    <w:top w:val="outset" w:sz="4" w:space="12" w:color="999966"/>
                    <w:left w:val="outset" w:sz="4" w:space="12" w:color="999966"/>
                    <w:bottom w:val="outset" w:sz="4" w:space="12" w:color="999966"/>
                    <w:right w:val="outset" w:sz="4" w:space="12" w:color="999966"/>
                  </w:divBdr>
                  <w:divsChild>
                    <w:div w:id="1757941132">
                      <w:marLeft w:val="0"/>
                      <w:marRight w:val="0"/>
                      <w:marTop w:val="0"/>
                      <w:marBottom w:val="0"/>
                      <w:divBdr>
                        <w:top w:val="none" w:sz="0" w:space="0" w:color="auto"/>
                        <w:left w:val="none" w:sz="0" w:space="0" w:color="auto"/>
                        <w:bottom w:val="none" w:sz="0" w:space="0" w:color="auto"/>
                        <w:right w:val="none" w:sz="0" w:space="0" w:color="auto"/>
                      </w:divBdr>
                      <w:divsChild>
                        <w:div w:id="8437382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036">
      <w:bodyDiv w:val="1"/>
      <w:marLeft w:val="0"/>
      <w:marRight w:val="0"/>
      <w:marTop w:val="0"/>
      <w:marBottom w:val="0"/>
      <w:divBdr>
        <w:top w:val="none" w:sz="0" w:space="0" w:color="auto"/>
        <w:left w:val="none" w:sz="0" w:space="0" w:color="auto"/>
        <w:bottom w:val="none" w:sz="0" w:space="0" w:color="auto"/>
        <w:right w:val="none" w:sz="0" w:space="0" w:color="auto"/>
      </w:divBdr>
    </w:div>
    <w:div w:id="900869173">
      <w:bodyDiv w:val="1"/>
      <w:marLeft w:val="0"/>
      <w:marRight w:val="0"/>
      <w:marTop w:val="0"/>
      <w:marBottom w:val="0"/>
      <w:divBdr>
        <w:top w:val="none" w:sz="0" w:space="0" w:color="auto"/>
        <w:left w:val="none" w:sz="0" w:space="0" w:color="auto"/>
        <w:bottom w:val="none" w:sz="0" w:space="0" w:color="auto"/>
        <w:right w:val="none" w:sz="0" w:space="0" w:color="auto"/>
      </w:divBdr>
    </w:div>
    <w:div w:id="914780423">
      <w:bodyDiv w:val="1"/>
      <w:marLeft w:val="0"/>
      <w:marRight w:val="0"/>
      <w:marTop w:val="0"/>
      <w:marBottom w:val="0"/>
      <w:divBdr>
        <w:top w:val="none" w:sz="0" w:space="0" w:color="auto"/>
        <w:left w:val="none" w:sz="0" w:space="0" w:color="auto"/>
        <w:bottom w:val="none" w:sz="0" w:space="0" w:color="auto"/>
        <w:right w:val="none" w:sz="0" w:space="0" w:color="auto"/>
      </w:divBdr>
    </w:div>
    <w:div w:id="934361558">
      <w:bodyDiv w:val="1"/>
      <w:marLeft w:val="0"/>
      <w:marRight w:val="0"/>
      <w:marTop w:val="0"/>
      <w:marBottom w:val="0"/>
      <w:divBdr>
        <w:top w:val="none" w:sz="0" w:space="0" w:color="auto"/>
        <w:left w:val="none" w:sz="0" w:space="0" w:color="auto"/>
        <w:bottom w:val="none" w:sz="0" w:space="0" w:color="auto"/>
        <w:right w:val="none" w:sz="0" w:space="0" w:color="auto"/>
      </w:divBdr>
    </w:div>
    <w:div w:id="940797087">
      <w:bodyDiv w:val="1"/>
      <w:marLeft w:val="0"/>
      <w:marRight w:val="0"/>
      <w:marTop w:val="0"/>
      <w:marBottom w:val="0"/>
      <w:divBdr>
        <w:top w:val="none" w:sz="0" w:space="0" w:color="auto"/>
        <w:left w:val="none" w:sz="0" w:space="0" w:color="auto"/>
        <w:bottom w:val="none" w:sz="0" w:space="0" w:color="auto"/>
        <w:right w:val="none" w:sz="0" w:space="0" w:color="auto"/>
      </w:divBdr>
      <w:divsChild>
        <w:div w:id="111674997">
          <w:marLeft w:val="0"/>
          <w:marRight w:val="0"/>
          <w:marTop w:val="0"/>
          <w:marBottom w:val="0"/>
          <w:divBdr>
            <w:top w:val="none" w:sz="0" w:space="0" w:color="auto"/>
            <w:left w:val="none" w:sz="0" w:space="0" w:color="auto"/>
            <w:bottom w:val="none" w:sz="0" w:space="0" w:color="auto"/>
            <w:right w:val="none" w:sz="0" w:space="0" w:color="auto"/>
          </w:divBdr>
        </w:div>
      </w:divsChild>
    </w:div>
    <w:div w:id="968318789">
      <w:bodyDiv w:val="1"/>
      <w:marLeft w:val="0"/>
      <w:marRight w:val="0"/>
      <w:marTop w:val="0"/>
      <w:marBottom w:val="0"/>
      <w:divBdr>
        <w:top w:val="none" w:sz="0" w:space="0" w:color="auto"/>
        <w:left w:val="none" w:sz="0" w:space="0" w:color="auto"/>
        <w:bottom w:val="none" w:sz="0" w:space="0" w:color="auto"/>
        <w:right w:val="none" w:sz="0" w:space="0" w:color="auto"/>
      </w:divBdr>
      <w:divsChild>
        <w:div w:id="86774970">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75260519">
      <w:bodyDiv w:val="1"/>
      <w:marLeft w:val="0"/>
      <w:marRight w:val="0"/>
      <w:marTop w:val="0"/>
      <w:marBottom w:val="0"/>
      <w:divBdr>
        <w:top w:val="none" w:sz="0" w:space="0" w:color="auto"/>
        <w:left w:val="none" w:sz="0" w:space="0" w:color="auto"/>
        <w:bottom w:val="none" w:sz="0" w:space="0" w:color="auto"/>
        <w:right w:val="none" w:sz="0" w:space="0" w:color="auto"/>
      </w:divBdr>
      <w:divsChild>
        <w:div w:id="328563123">
          <w:marLeft w:val="0"/>
          <w:marRight w:val="0"/>
          <w:marTop w:val="0"/>
          <w:marBottom w:val="0"/>
          <w:divBdr>
            <w:top w:val="single" w:sz="6" w:space="0" w:color="C0C0C0"/>
            <w:left w:val="single" w:sz="6" w:space="0" w:color="C0C0C0"/>
            <w:bottom w:val="single" w:sz="6" w:space="0" w:color="C0C0C0"/>
            <w:right w:val="single" w:sz="6" w:space="0" w:color="C0C0C0"/>
          </w:divBdr>
        </w:div>
        <w:div w:id="342905369">
          <w:marLeft w:val="0"/>
          <w:marRight w:val="0"/>
          <w:marTop w:val="0"/>
          <w:marBottom w:val="0"/>
          <w:divBdr>
            <w:top w:val="single" w:sz="6" w:space="0" w:color="C0C0C0"/>
            <w:left w:val="single" w:sz="6" w:space="0" w:color="C0C0C0"/>
            <w:bottom w:val="single" w:sz="6" w:space="0" w:color="C0C0C0"/>
            <w:right w:val="single" w:sz="6" w:space="0" w:color="C0C0C0"/>
          </w:divBdr>
        </w:div>
        <w:div w:id="423503912">
          <w:marLeft w:val="0"/>
          <w:marRight w:val="0"/>
          <w:marTop w:val="0"/>
          <w:marBottom w:val="0"/>
          <w:divBdr>
            <w:top w:val="single" w:sz="6" w:space="0" w:color="C0C0C0"/>
            <w:left w:val="single" w:sz="6" w:space="0" w:color="C0C0C0"/>
            <w:bottom w:val="single" w:sz="6" w:space="0" w:color="C0C0C0"/>
            <w:right w:val="single" w:sz="6" w:space="0" w:color="C0C0C0"/>
          </w:divBdr>
        </w:div>
        <w:div w:id="538663197">
          <w:marLeft w:val="0"/>
          <w:marRight w:val="0"/>
          <w:marTop w:val="0"/>
          <w:marBottom w:val="0"/>
          <w:divBdr>
            <w:top w:val="single" w:sz="6" w:space="0" w:color="C0C0C0"/>
            <w:left w:val="single" w:sz="6" w:space="0" w:color="C0C0C0"/>
            <w:bottom w:val="single" w:sz="6" w:space="0" w:color="C0C0C0"/>
            <w:right w:val="single" w:sz="6" w:space="0" w:color="C0C0C0"/>
          </w:divBdr>
        </w:div>
        <w:div w:id="755633090">
          <w:marLeft w:val="0"/>
          <w:marRight w:val="0"/>
          <w:marTop w:val="0"/>
          <w:marBottom w:val="0"/>
          <w:divBdr>
            <w:top w:val="single" w:sz="6" w:space="0" w:color="C0C0C0"/>
            <w:left w:val="single" w:sz="6" w:space="0" w:color="C0C0C0"/>
            <w:bottom w:val="single" w:sz="6" w:space="0" w:color="C0C0C0"/>
            <w:right w:val="single" w:sz="6" w:space="0" w:color="C0C0C0"/>
          </w:divBdr>
        </w:div>
        <w:div w:id="766658360">
          <w:marLeft w:val="0"/>
          <w:marRight w:val="0"/>
          <w:marTop w:val="0"/>
          <w:marBottom w:val="0"/>
          <w:divBdr>
            <w:top w:val="single" w:sz="6" w:space="0" w:color="C0C0C0"/>
            <w:left w:val="single" w:sz="6" w:space="0" w:color="C0C0C0"/>
            <w:bottom w:val="single" w:sz="6" w:space="0" w:color="C0C0C0"/>
            <w:right w:val="single" w:sz="6" w:space="0" w:color="C0C0C0"/>
          </w:divBdr>
        </w:div>
        <w:div w:id="861091238">
          <w:marLeft w:val="0"/>
          <w:marRight w:val="0"/>
          <w:marTop w:val="0"/>
          <w:marBottom w:val="0"/>
          <w:divBdr>
            <w:top w:val="single" w:sz="6" w:space="0" w:color="C0C0C0"/>
            <w:left w:val="single" w:sz="6" w:space="0" w:color="C0C0C0"/>
            <w:bottom w:val="single" w:sz="6" w:space="0" w:color="C0C0C0"/>
            <w:right w:val="single" w:sz="6" w:space="0" w:color="C0C0C0"/>
          </w:divBdr>
        </w:div>
        <w:div w:id="1018435089">
          <w:marLeft w:val="0"/>
          <w:marRight w:val="0"/>
          <w:marTop w:val="0"/>
          <w:marBottom w:val="0"/>
          <w:divBdr>
            <w:top w:val="single" w:sz="6" w:space="0" w:color="C0C0C0"/>
            <w:left w:val="single" w:sz="6" w:space="0" w:color="C0C0C0"/>
            <w:bottom w:val="single" w:sz="6" w:space="0" w:color="C0C0C0"/>
            <w:right w:val="single" w:sz="6" w:space="0" w:color="C0C0C0"/>
          </w:divBdr>
        </w:div>
        <w:div w:id="1084447792">
          <w:marLeft w:val="0"/>
          <w:marRight w:val="0"/>
          <w:marTop w:val="0"/>
          <w:marBottom w:val="0"/>
          <w:divBdr>
            <w:top w:val="single" w:sz="6" w:space="0" w:color="C0C0C0"/>
            <w:left w:val="single" w:sz="6" w:space="0" w:color="C0C0C0"/>
            <w:bottom w:val="single" w:sz="6" w:space="0" w:color="C0C0C0"/>
            <w:right w:val="single" w:sz="6" w:space="0" w:color="C0C0C0"/>
          </w:divBdr>
        </w:div>
        <w:div w:id="1132016899">
          <w:marLeft w:val="0"/>
          <w:marRight w:val="0"/>
          <w:marTop w:val="0"/>
          <w:marBottom w:val="0"/>
          <w:divBdr>
            <w:top w:val="single" w:sz="6" w:space="0" w:color="C0C0C0"/>
            <w:left w:val="single" w:sz="6" w:space="0" w:color="C0C0C0"/>
            <w:bottom w:val="single" w:sz="6" w:space="0" w:color="C0C0C0"/>
            <w:right w:val="single" w:sz="6" w:space="0" w:color="C0C0C0"/>
          </w:divBdr>
        </w:div>
        <w:div w:id="1183862376">
          <w:marLeft w:val="0"/>
          <w:marRight w:val="0"/>
          <w:marTop w:val="0"/>
          <w:marBottom w:val="0"/>
          <w:divBdr>
            <w:top w:val="single" w:sz="6" w:space="0" w:color="C0C0C0"/>
            <w:left w:val="single" w:sz="6" w:space="0" w:color="C0C0C0"/>
            <w:bottom w:val="single" w:sz="6" w:space="0" w:color="C0C0C0"/>
            <w:right w:val="single" w:sz="6" w:space="0" w:color="C0C0C0"/>
          </w:divBdr>
        </w:div>
        <w:div w:id="1213615954">
          <w:marLeft w:val="0"/>
          <w:marRight w:val="0"/>
          <w:marTop w:val="0"/>
          <w:marBottom w:val="0"/>
          <w:divBdr>
            <w:top w:val="single" w:sz="6" w:space="0" w:color="C0C0C0"/>
            <w:left w:val="single" w:sz="6" w:space="0" w:color="C0C0C0"/>
            <w:bottom w:val="single" w:sz="6" w:space="0" w:color="C0C0C0"/>
            <w:right w:val="single" w:sz="6" w:space="0" w:color="C0C0C0"/>
          </w:divBdr>
        </w:div>
        <w:div w:id="1270503893">
          <w:marLeft w:val="0"/>
          <w:marRight w:val="0"/>
          <w:marTop w:val="0"/>
          <w:marBottom w:val="0"/>
          <w:divBdr>
            <w:top w:val="single" w:sz="6" w:space="0" w:color="C0C0C0"/>
            <w:left w:val="single" w:sz="6" w:space="0" w:color="C0C0C0"/>
            <w:bottom w:val="single" w:sz="6" w:space="0" w:color="C0C0C0"/>
            <w:right w:val="single" w:sz="6" w:space="0" w:color="C0C0C0"/>
          </w:divBdr>
        </w:div>
        <w:div w:id="1809475967">
          <w:marLeft w:val="0"/>
          <w:marRight w:val="0"/>
          <w:marTop w:val="0"/>
          <w:marBottom w:val="0"/>
          <w:divBdr>
            <w:top w:val="single" w:sz="6" w:space="0" w:color="C0C0C0"/>
            <w:left w:val="single" w:sz="6" w:space="0" w:color="C0C0C0"/>
            <w:bottom w:val="single" w:sz="6" w:space="0" w:color="C0C0C0"/>
            <w:right w:val="single" w:sz="6" w:space="0" w:color="C0C0C0"/>
          </w:divBdr>
        </w:div>
        <w:div w:id="1873761156">
          <w:marLeft w:val="0"/>
          <w:marRight w:val="0"/>
          <w:marTop w:val="0"/>
          <w:marBottom w:val="0"/>
          <w:divBdr>
            <w:top w:val="single" w:sz="6" w:space="0" w:color="C0C0C0"/>
            <w:left w:val="single" w:sz="6" w:space="0" w:color="C0C0C0"/>
            <w:bottom w:val="single" w:sz="6" w:space="0" w:color="C0C0C0"/>
            <w:right w:val="single" w:sz="6" w:space="0" w:color="C0C0C0"/>
          </w:divBdr>
        </w:div>
        <w:div w:id="203379515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83655844">
      <w:bodyDiv w:val="1"/>
      <w:marLeft w:val="0"/>
      <w:marRight w:val="0"/>
      <w:marTop w:val="0"/>
      <w:marBottom w:val="0"/>
      <w:divBdr>
        <w:top w:val="none" w:sz="0" w:space="0" w:color="auto"/>
        <w:left w:val="none" w:sz="0" w:space="0" w:color="auto"/>
        <w:bottom w:val="none" w:sz="0" w:space="0" w:color="auto"/>
        <w:right w:val="none" w:sz="0" w:space="0" w:color="auto"/>
      </w:divBdr>
    </w:div>
    <w:div w:id="998117402">
      <w:bodyDiv w:val="1"/>
      <w:marLeft w:val="0"/>
      <w:marRight w:val="0"/>
      <w:marTop w:val="0"/>
      <w:marBottom w:val="0"/>
      <w:divBdr>
        <w:top w:val="none" w:sz="0" w:space="0" w:color="auto"/>
        <w:left w:val="none" w:sz="0" w:space="0" w:color="auto"/>
        <w:bottom w:val="none" w:sz="0" w:space="0" w:color="auto"/>
        <w:right w:val="none" w:sz="0" w:space="0" w:color="auto"/>
      </w:divBdr>
      <w:divsChild>
        <w:div w:id="4331810">
          <w:marLeft w:val="0"/>
          <w:marRight w:val="0"/>
          <w:marTop w:val="0"/>
          <w:marBottom w:val="0"/>
          <w:divBdr>
            <w:top w:val="single" w:sz="6" w:space="0" w:color="C0C0C0"/>
            <w:left w:val="single" w:sz="6" w:space="0" w:color="C0C0C0"/>
            <w:bottom w:val="single" w:sz="6" w:space="0" w:color="C0C0C0"/>
            <w:right w:val="single" w:sz="6" w:space="0" w:color="C0C0C0"/>
          </w:divBdr>
        </w:div>
        <w:div w:id="34278923">
          <w:marLeft w:val="0"/>
          <w:marRight w:val="0"/>
          <w:marTop w:val="0"/>
          <w:marBottom w:val="0"/>
          <w:divBdr>
            <w:top w:val="single" w:sz="6" w:space="0" w:color="C0C0C0"/>
            <w:left w:val="single" w:sz="6" w:space="0" w:color="C0C0C0"/>
            <w:bottom w:val="single" w:sz="6" w:space="0" w:color="C0C0C0"/>
            <w:right w:val="single" w:sz="6" w:space="0" w:color="C0C0C0"/>
          </w:divBdr>
        </w:div>
        <w:div w:id="49616597">
          <w:marLeft w:val="0"/>
          <w:marRight w:val="0"/>
          <w:marTop w:val="0"/>
          <w:marBottom w:val="0"/>
          <w:divBdr>
            <w:top w:val="single" w:sz="6" w:space="0" w:color="C0C0C0"/>
            <w:left w:val="single" w:sz="6" w:space="0" w:color="C0C0C0"/>
            <w:bottom w:val="single" w:sz="6" w:space="0" w:color="C0C0C0"/>
            <w:right w:val="single" w:sz="6" w:space="0" w:color="C0C0C0"/>
          </w:divBdr>
        </w:div>
        <w:div w:id="112479313">
          <w:marLeft w:val="0"/>
          <w:marRight w:val="0"/>
          <w:marTop w:val="0"/>
          <w:marBottom w:val="0"/>
          <w:divBdr>
            <w:top w:val="single" w:sz="6" w:space="0" w:color="C0C0C0"/>
            <w:left w:val="single" w:sz="6" w:space="0" w:color="C0C0C0"/>
            <w:bottom w:val="single" w:sz="6" w:space="0" w:color="C0C0C0"/>
            <w:right w:val="single" w:sz="6" w:space="0" w:color="C0C0C0"/>
          </w:divBdr>
        </w:div>
        <w:div w:id="126902650">
          <w:marLeft w:val="0"/>
          <w:marRight w:val="0"/>
          <w:marTop w:val="0"/>
          <w:marBottom w:val="0"/>
          <w:divBdr>
            <w:top w:val="single" w:sz="6" w:space="0" w:color="C0C0C0"/>
            <w:left w:val="single" w:sz="6" w:space="0" w:color="C0C0C0"/>
            <w:bottom w:val="single" w:sz="6" w:space="0" w:color="C0C0C0"/>
            <w:right w:val="single" w:sz="6" w:space="0" w:color="C0C0C0"/>
          </w:divBdr>
        </w:div>
        <w:div w:id="135689796">
          <w:marLeft w:val="0"/>
          <w:marRight w:val="0"/>
          <w:marTop w:val="0"/>
          <w:marBottom w:val="0"/>
          <w:divBdr>
            <w:top w:val="single" w:sz="6" w:space="0" w:color="C0C0C0"/>
            <w:left w:val="single" w:sz="6" w:space="0" w:color="C0C0C0"/>
            <w:bottom w:val="single" w:sz="6" w:space="0" w:color="C0C0C0"/>
            <w:right w:val="single" w:sz="6" w:space="0" w:color="C0C0C0"/>
          </w:divBdr>
        </w:div>
        <w:div w:id="246229188">
          <w:marLeft w:val="0"/>
          <w:marRight w:val="0"/>
          <w:marTop w:val="0"/>
          <w:marBottom w:val="0"/>
          <w:divBdr>
            <w:top w:val="single" w:sz="6" w:space="0" w:color="C0C0C0"/>
            <w:left w:val="single" w:sz="6" w:space="0" w:color="C0C0C0"/>
            <w:bottom w:val="single" w:sz="6" w:space="0" w:color="C0C0C0"/>
            <w:right w:val="single" w:sz="6" w:space="0" w:color="C0C0C0"/>
          </w:divBdr>
        </w:div>
        <w:div w:id="316035953">
          <w:marLeft w:val="0"/>
          <w:marRight w:val="0"/>
          <w:marTop w:val="0"/>
          <w:marBottom w:val="0"/>
          <w:divBdr>
            <w:top w:val="single" w:sz="6" w:space="0" w:color="C0C0C0"/>
            <w:left w:val="single" w:sz="6" w:space="0" w:color="C0C0C0"/>
            <w:bottom w:val="single" w:sz="6" w:space="0" w:color="C0C0C0"/>
            <w:right w:val="single" w:sz="6" w:space="0" w:color="C0C0C0"/>
          </w:divBdr>
        </w:div>
        <w:div w:id="402458447">
          <w:marLeft w:val="0"/>
          <w:marRight w:val="0"/>
          <w:marTop w:val="0"/>
          <w:marBottom w:val="0"/>
          <w:divBdr>
            <w:top w:val="single" w:sz="6" w:space="0" w:color="C0C0C0"/>
            <w:left w:val="single" w:sz="6" w:space="0" w:color="C0C0C0"/>
            <w:bottom w:val="single" w:sz="6" w:space="0" w:color="C0C0C0"/>
            <w:right w:val="single" w:sz="6" w:space="0" w:color="C0C0C0"/>
          </w:divBdr>
        </w:div>
        <w:div w:id="444622142">
          <w:marLeft w:val="0"/>
          <w:marRight w:val="0"/>
          <w:marTop w:val="0"/>
          <w:marBottom w:val="0"/>
          <w:divBdr>
            <w:top w:val="single" w:sz="6" w:space="0" w:color="C0C0C0"/>
            <w:left w:val="single" w:sz="6" w:space="0" w:color="C0C0C0"/>
            <w:bottom w:val="single" w:sz="6" w:space="0" w:color="C0C0C0"/>
            <w:right w:val="single" w:sz="6" w:space="0" w:color="C0C0C0"/>
          </w:divBdr>
        </w:div>
        <w:div w:id="486290020">
          <w:marLeft w:val="0"/>
          <w:marRight w:val="0"/>
          <w:marTop w:val="0"/>
          <w:marBottom w:val="0"/>
          <w:divBdr>
            <w:top w:val="single" w:sz="6" w:space="0" w:color="C0C0C0"/>
            <w:left w:val="single" w:sz="6" w:space="0" w:color="C0C0C0"/>
            <w:bottom w:val="single" w:sz="6" w:space="0" w:color="C0C0C0"/>
            <w:right w:val="single" w:sz="6" w:space="0" w:color="C0C0C0"/>
          </w:divBdr>
        </w:div>
        <w:div w:id="505902332">
          <w:marLeft w:val="0"/>
          <w:marRight w:val="0"/>
          <w:marTop w:val="0"/>
          <w:marBottom w:val="0"/>
          <w:divBdr>
            <w:top w:val="single" w:sz="6" w:space="0" w:color="C0C0C0"/>
            <w:left w:val="single" w:sz="6" w:space="0" w:color="C0C0C0"/>
            <w:bottom w:val="single" w:sz="6" w:space="0" w:color="C0C0C0"/>
            <w:right w:val="single" w:sz="6" w:space="0" w:color="C0C0C0"/>
          </w:divBdr>
        </w:div>
        <w:div w:id="526915066">
          <w:marLeft w:val="0"/>
          <w:marRight w:val="0"/>
          <w:marTop w:val="0"/>
          <w:marBottom w:val="0"/>
          <w:divBdr>
            <w:top w:val="single" w:sz="6" w:space="0" w:color="C0C0C0"/>
            <w:left w:val="single" w:sz="6" w:space="0" w:color="C0C0C0"/>
            <w:bottom w:val="single" w:sz="6" w:space="0" w:color="C0C0C0"/>
            <w:right w:val="single" w:sz="6" w:space="0" w:color="C0C0C0"/>
          </w:divBdr>
        </w:div>
        <w:div w:id="535775300">
          <w:marLeft w:val="0"/>
          <w:marRight w:val="0"/>
          <w:marTop w:val="0"/>
          <w:marBottom w:val="0"/>
          <w:divBdr>
            <w:top w:val="single" w:sz="6" w:space="0" w:color="C0C0C0"/>
            <w:left w:val="single" w:sz="6" w:space="0" w:color="C0C0C0"/>
            <w:bottom w:val="single" w:sz="6" w:space="0" w:color="C0C0C0"/>
            <w:right w:val="single" w:sz="6" w:space="0" w:color="C0C0C0"/>
          </w:divBdr>
        </w:div>
        <w:div w:id="933511202">
          <w:marLeft w:val="0"/>
          <w:marRight w:val="0"/>
          <w:marTop w:val="0"/>
          <w:marBottom w:val="0"/>
          <w:divBdr>
            <w:top w:val="single" w:sz="6" w:space="0" w:color="C0C0C0"/>
            <w:left w:val="single" w:sz="6" w:space="0" w:color="C0C0C0"/>
            <w:bottom w:val="single" w:sz="6" w:space="0" w:color="C0C0C0"/>
            <w:right w:val="single" w:sz="6" w:space="0" w:color="C0C0C0"/>
          </w:divBdr>
        </w:div>
        <w:div w:id="948391193">
          <w:marLeft w:val="0"/>
          <w:marRight w:val="0"/>
          <w:marTop w:val="0"/>
          <w:marBottom w:val="0"/>
          <w:divBdr>
            <w:top w:val="single" w:sz="6" w:space="0" w:color="C0C0C0"/>
            <w:left w:val="single" w:sz="6" w:space="0" w:color="C0C0C0"/>
            <w:bottom w:val="single" w:sz="6" w:space="0" w:color="C0C0C0"/>
            <w:right w:val="single" w:sz="6" w:space="0" w:color="C0C0C0"/>
          </w:divBdr>
        </w:div>
        <w:div w:id="1043868262">
          <w:marLeft w:val="0"/>
          <w:marRight w:val="0"/>
          <w:marTop w:val="0"/>
          <w:marBottom w:val="0"/>
          <w:divBdr>
            <w:top w:val="single" w:sz="6" w:space="0" w:color="C0C0C0"/>
            <w:left w:val="single" w:sz="6" w:space="0" w:color="C0C0C0"/>
            <w:bottom w:val="single" w:sz="6" w:space="0" w:color="C0C0C0"/>
            <w:right w:val="single" w:sz="6" w:space="0" w:color="C0C0C0"/>
          </w:divBdr>
        </w:div>
        <w:div w:id="1087534125">
          <w:marLeft w:val="0"/>
          <w:marRight w:val="0"/>
          <w:marTop w:val="0"/>
          <w:marBottom w:val="0"/>
          <w:divBdr>
            <w:top w:val="single" w:sz="6" w:space="0" w:color="C0C0C0"/>
            <w:left w:val="single" w:sz="6" w:space="0" w:color="C0C0C0"/>
            <w:bottom w:val="single" w:sz="6" w:space="0" w:color="C0C0C0"/>
            <w:right w:val="single" w:sz="6" w:space="0" w:color="C0C0C0"/>
          </w:divBdr>
        </w:div>
        <w:div w:id="1105343698">
          <w:marLeft w:val="0"/>
          <w:marRight w:val="0"/>
          <w:marTop w:val="0"/>
          <w:marBottom w:val="0"/>
          <w:divBdr>
            <w:top w:val="single" w:sz="6" w:space="0" w:color="C0C0C0"/>
            <w:left w:val="single" w:sz="6" w:space="0" w:color="C0C0C0"/>
            <w:bottom w:val="single" w:sz="6" w:space="0" w:color="C0C0C0"/>
            <w:right w:val="single" w:sz="6" w:space="0" w:color="C0C0C0"/>
          </w:divBdr>
        </w:div>
        <w:div w:id="1221134523">
          <w:marLeft w:val="0"/>
          <w:marRight w:val="0"/>
          <w:marTop w:val="0"/>
          <w:marBottom w:val="0"/>
          <w:divBdr>
            <w:top w:val="single" w:sz="6" w:space="0" w:color="C0C0C0"/>
            <w:left w:val="single" w:sz="6" w:space="0" w:color="C0C0C0"/>
            <w:bottom w:val="single" w:sz="6" w:space="0" w:color="C0C0C0"/>
            <w:right w:val="single" w:sz="6" w:space="0" w:color="C0C0C0"/>
          </w:divBdr>
        </w:div>
        <w:div w:id="1313674188">
          <w:marLeft w:val="0"/>
          <w:marRight w:val="0"/>
          <w:marTop w:val="0"/>
          <w:marBottom w:val="0"/>
          <w:divBdr>
            <w:top w:val="single" w:sz="6" w:space="0" w:color="C0C0C0"/>
            <w:left w:val="single" w:sz="6" w:space="0" w:color="C0C0C0"/>
            <w:bottom w:val="single" w:sz="6" w:space="0" w:color="C0C0C0"/>
            <w:right w:val="single" w:sz="6" w:space="0" w:color="C0C0C0"/>
          </w:divBdr>
        </w:div>
        <w:div w:id="1346639297">
          <w:marLeft w:val="0"/>
          <w:marRight w:val="0"/>
          <w:marTop w:val="0"/>
          <w:marBottom w:val="0"/>
          <w:divBdr>
            <w:top w:val="single" w:sz="6" w:space="0" w:color="C0C0C0"/>
            <w:left w:val="single" w:sz="6" w:space="0" w:color="C0C0C0"/>
            <w:bottom w:val="single" w:sz="6" w:space="0" w:color="C0C0C0"/>
            <w:right w:val="single" w:sz="6" w:space="0" w:color="C0C0C0"/>
          </w:divBdr>
        </w:div>
        <w:div w:id="1517114336">
          <w:marLeft w:val="0"/>
          <w:marRight w:val="0"/>
          <w:marTop w:val="0"/>
          <w:marBottom w:val="0"/>
          <w:divBdr>
            <w:top w:val="single" w:sz="6" w:space="0" w:color="C0C0C0"/>
            <w:left w:val="single" w:sz="6" w:space="0" w:color="C0C0C0"/>
            <w:bottom w:val="single" w:sz="6" w:space="0" w:color="C0C0C0"/>
            <w:right w:val="single" w:sz="6" w:space="0" w:color="C0C0C0"/>
          </w:divBdr>
        </w:div>
        <w:div w:id="1568759970">
          <w:marLeft w:val="0"/>
          <w:marRight w:val="0"/>
          <w:marTop w:val="0"/>
          <w:marBottom w:val="0"/>
          <w:divBdr>
            <w:top w:val="single" w:sz="6" w:space="0" w:color="C0C0C0"/>
            <w:left w:val="single" w:sz="6" w:space="0" w:color="C0C0C0"/>
            <w:bottom w:val="single" w:sz="6" w:space="0" w:color="C0C0C0"/>
            <w:right w:val="single" w:sz="6" w:space="0" w:color="C0C0C0"/>
          </w:divBdr>
        </w:div>
        <w:div w:id="1611471222">
          <w:marLeft w:val="0"/>
          <w:marRight w:val="0"/>
          <w:marTop w:val="0"/>
          <w:marBottom w:val="0"/>
          <w:divBdr>
            <w:top w:val="single" w:sz="6" w:space="0" w:color="C0C0C0"/>
            <w:left w:val="single" w:sz="6" w:space="0" w:color="C0C0C0"/>
            <w:bottom w:val="single" w:sz="6" w:space="0" w:color="C0C0C0"/>
            <w:right w:val="single" w:sz="6" w:space="0" w:color="C0C0C0"/>
          </w:divBdr>
        </w:div>
        <w:div w:id="1701474151">
          <w:marLeft w:val="0"/>
          <w:marRight w:val="0"/>
          <w:marTop w:val="0"/>
          <w:marBottom w:val="0"/>
          <w:divBdr>
            <w:top w:val="single" w:sz="6" w:space="0" w:color="C0C0C0"/>
            <w:left w:val="single" w:sz="6" w:space="0" w:color="C0C0C0"/>
            <w:bottom w:val="single" w:sz="6" w:space="0" w:color="C0C0C0"/>
            <w:right w:val="single" w:sz="6" w:space="0" w:color="C0C0C0"/>
          </w:divBdr>
        </w:div>
        <w:div w:id="1723745658">
          <w:marLeft w:val="0"/>
          <w:marRight w:val="0"/>
          <w:marTop w:val="0"/>
          <w:marBottom w:val="0"/>
          <w:divBdr>
            <w:top w:val="single" w:sz="6" w:space="0" w:color="C0C0C0"/>
            <w:left w:val="single" w:sz="6" w:space="0" w:color="C0C0C0"/>
            <w:bottom w:val="single" w:sz="6" w:space="0" w:color="C0C0C0"/>
            <w:right w:val="single" w:sz="6" w:space="0" w:color="C0C0C0"/>
          </w:divBdr>
        </w:div>
        <w:div w:id="1753044695">
          <w:marLeft w:val="0"/>
          <w:marRight w:val="0"/>
          <w:marTop w:val="0"/>
          <w:marBottom w:val="0"/>
          <w:divBdr>
            <w:top w:val="single" w:sz="6" w:space="0" w:color="C0C0C0"/>
            <w:left w:val="single" w:sz="6" w:space="0" w:color="C0C0C0"/>
            <w:bottom w:val="single" w:sz="6" w:space="0" w:color="C0C0C0"/>
            <w:right w:val="single" w:sz="6" w:space="0" w:color="C0C0C0"/>
          </w:divBdr>
        </w:div>
        <w:div w:id="1762556088">
          <w:marLeft w:val="0"/>
          <w:marRight w:val="0"/>
          <w:marTop w:val="0"/>
          <w:marBottom w:val="0"/>
          <w:divBdr>
            <w:top w:val="single" w:sz="6" w:space="0" w:color="C0C0C0"/>
            <w:left w:val="single" w:sz="6" w:space="0" w:color="C0C0C0"/>
            <w:bottom w:val="single" w:sz="6" w:space="0" w:color="C0C0C0"/>
            <w:right w:val="single" w:sz="6" w:space="0" w:color="C0C0C0"/>
          </w:divBdr>
        </w:div>
        <w:div w:id="1808887182">
          <w:marLeft w:val="0"/>
          <w:marRight w:val="0"/>
          <w:marTop w:val="0"/>
          <w:marBottom w:val="0"/>
          <w:divBdr>
            <w:top w:val="single" w:sz="6" w:space="0" w:color="C0C0C0"/>
            <w:left w:val="single" w:sz="6" w:space="0" w:color="C0C0C0"/>
            <w:bottom w:val="single" w:sz="6" w:space="0" w:color="C0C0C0"/>
            <w:right w:val="single" w:sz="6" w:space="0" w:color="C0C0C0"/>
          </w:divBdr>
        </w:div>
        <w:div w:id="1866357830">
          <w:marLeft w:val="0"/>
          <w:marRight w:val="0"/>
          <w:marTop w:val="0"/>
          <w:marBottom w:val="0"/>
          <w:divBdr>
            <w:top w:val="single" w:sz="6" w:space="0" w:color="C0C0C0"/>
            <w:left w:val="single" w:sz="6" w:space="0" w:color="C0C0C0"/>
            <w:bottom w:val="single" w:sz="6" w:space="0" w:color="C0C0C0"/>
            <w:right w:val="single" w:sz="6" w:space="0" w:color="C0C0C0"/>
          </w:divBdr>
        </w:div>
        <w:div w:id="1878740440">
          <w:marLeft w:val="0"/>
          <w:marRight w:val="0"/>
          <w:marTop w:val="0"/>
          <w:marBottom w:val="0"/>
          <w:divBdr>
            <w:top w:val="single" w:sz="6" w:space="0" w:color="C0C0C0"/>
            <w:left w:val="single" w:sz="6" w:space="0" w:color="C0C0C0"/>
            <w:bottom w:val="single" w:sz="6" w:space="0" w:color="C0C0C0"/>
            <w:right w:val="single" w:sz="6" w:space="0" w:color="C0C0C0"/>
          </w:divBdr>
        </w:div>
        <w:div w:id="1924727765">
          <w:marLeft w:val="0"/>
          <w:marRight w:val="0"/>
          <w:marTop w:val="0"/>
          <w:marBottom w:val="0"/>
          <w:divBdr>
            <w:top w:val="single" w:sz="6" w:space="0" w:color="C0C0C0"/>
            <w:left w:val="single" w:sz="6" w:space="0" w:color="C0C0C0"/>
            <w:bottom w:val="single" w:sz="6" w:space="0" w:color="C0C0C0"/>
            <w:right w:val="single" w:sz="6" w:space="0" w:color="C0C0C0"/>
          </w:divBdr>
        </w:div>
        <w:div w:id="1933970398">
          <w:marLeft w:val="0"/>
          <w:marRight w:val="0"/>
          <w:marTop w:val="0"/>
          <w:marBottom w:val="0"/>
          <w:divBdr>
            <w:top w:val="single" w:sz="6" w:space="0" w:color="C0C0C0"/>
            <w:left w:val="single" w:sz="6" w:space="0" w:color="C0C0C0"/>
            <w:bottom w:val="single" w:sz="6" w:space="0" w:color="C0C0C0"/>
            <w:right w:val="single" w:sz="6" w:space="0" w:color="C0C0C0"/>
          </w:divBdr>
        </w:div>
        <w:div w:id="2041200567">
          <w:marLeft w:val="0"/>
          <w:marRight w:val="0"/>
          <w:marTop w:val="0"/>
          <w:marBottom w:val="0"/>
          <w:divBdr>
            <w:top w:val="single" w:sz="6" w:space="0" w:color="C0C0C0"/>
            <w:left w:val="single" w:sz="6" w:space="0" w:color="C0C0C0"/>
            <w:bottom w:val="single" w:sz="6" w:space="0" w:color="C0C0C0"/>
            <w:right w:val="single" w:sz="6" w:space="0" w:color="C0C0C0"/>
          </w:divBdr>
        </w:div>
        <w:div w:id="21039101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98845270">
      <w:bodyDiv w:val="1"/>
      <w:marLeft w:val="0"/>
      <w:marRight w:val="0"/>
      <w:marTop w:val="0"/>
      <w:marBottom w:val="0"/>
      <w:divBdr>
        <w:top w:val="none" w:sz="0" w:space="0" w:color="auto"/>
        <w:left w:val="none" w:sz="0" w:space="0" w:color="auto"/>
        <w:bottom w:val="none" w:sz="0" w:space="0" w:color="auto"/>
        <w:right w:val="none" w:sz="0" w:space="0" w:color="auto"/>
      </w:divBdr>
    </w:div>
    <w:div w:id="1007295089">
      <w:bodyDiv w:val="1"/>
      <w:marLeft w:val="0"/>
      <w:marRight w:val="0"/>
      <w:marTop w:val="0"/>
      <w:marBottom w:val="0"/>
      <w:divBdr>
        <w:top w:val="none" w:sz="0" w:space="0" w:color="auto"/>
        <w:left w:val="none" w:sz="0" w:space="0" w:color="auto"/>
        <w:bottom w:val="none" w:sz="0" w:space="0" w:color="auto"/>
        <w:right w:val="none" w:sz="0" w:space="0" w:color="auto"/>
      </w:divBdr>
    </w:div>
    <w:div w:id="1011878247">
      <w:bodyDiv w:val="1"/>
      <w:marLeft w:val="0"/>
      <w:marRight w:val="0"/>
      <w:marTop w:val="0"/>
      <w:marBottom w:val="0"/>
      <w:divBdr>
        <w:top w:val="none" w:sz="0" w:space="0" w:color="auto"/>
        <w:left w:val="none" w:sz="0" w:space="0" w:color="auto"/>
        <w:bottom w:val="none" w:sz="0" w:space="0" w:color="auto"/>
        <w:right w:val="none" w:sz="0" w:space="0" w:color="auto"/>
      </w:divBdr>
    </w:div>
    <w:div w:id="1015112365">
      <w:bodyDiv w:val="1"/>
      <w:marLeft w:val="0"/>
      <w:marRight w:val="0"/>
      <w:marTop w:val="0"/>
      <w:marBottom w:val="0"/>
      <w:divBdr>
        <w:top w:val="none" w:sz="0" w:space="0" w:color="auto"/>
        <w:left w:val="none" w:sz="0" w:space="0" w:color="auto"/>
        <w:bottom w:val="none" w:sz="0" w:space="0" w:color="auto"/>
        <w:right w:val="none" w:sz="0" w:space="0" w:color="auto"/>
      </w:divBdr>
    </w:div>
    <w:div w:id="1048261173">
      <w:bodyDiv w:val="1"/>
      <w:marLeft w:val="0"/>
      <w:marRight w:val="0"/>
      <w:marTop w:val="0"/>
      <w:marBottom w:val="0"/>
      <w:divBdr>
        <w:top w:val="none" w:sz="0" w:space="0" w:color="auto"/>
        <w:left w:val="none" w:sz="0" w:space="0" w:color="auto"/>
        <w:bottom w:val="none" w:sz="0" w:space="0" w:color="auto"/>
        <w:right w:val="none" w:sz="0" w:space="0" w:color="auto"/>
      </w:divBdr>
    </w:div>
    <w:div w:id="1066300128">
      <w:bodyDiv w:val="1"/>
      <w:marLeft w:val="0"/>
      <w:marRight w:val="0"/>
      <w:marTop w:val="0"/>
      <w:marBottom w:val="0"/>
      <w:divBdr>
        <w:top w:val="none" w:sz="0" w:space="0" w:color="auto"/>
        <w:left w:val="none" w:sz="0" w:space="0" w:color="auto"/>
        <w:bottom w:val="none" w:sz="0" w:space="0" w:color="auto"/>
        <w:right w:val="none" w:sz="0" w:space="0" w:color="auto"/>
      </w:divBdr>
    </w:div>
    <w:div w:id="1073039954">
      <w:bodyDiv w:val="1"/>
      <w:marLeft w:val="0"/>
      <w:marRight w:val="0"/>
      <w:marTop w:val="0"/>
      <w:marBottom w:val="0"/>
      <w:divBdr>
        <w:top w:val="none" w:sz="0" w:space="0" w:color="auto"/>
        <w:left w:val="none" w:sz="0" w:space="0" w:color="auto"/>
        <w:bottom w:val="none" w:sz="0" w:space="0" w:color="auto"/>
        <w:right w:val="none" w:sz="0" w:space="0" w:color="auto"/>
      </w:divBdr>
    </w:div>
    <w:div w:id="1083529484">
      <w:bodyDiv w:val="1"/>
      <w:marLeft w:val="0"/>
      <w:marRight w:val="0"/>
      <w:marTop w:val="0"/>
      <w:marBottom w:val="0"/>
      <w:divBdr>
        <w:top w:val="none" w:sz="0" w:space="0" w:color="auto"/>
        <w:left w:val="none" w:sz="0" w:space="0" w:color="auto"/>
        <w:bottom w:val="none" w:sz="0" w:space="0" w:color="auto"/>
        <w:right w:val="none" w:sz="0" w:space="0" w:color="auto"/>
      </w:divBdr>
    </w:div>
    <w:div w:id="1084111342">
      <w:bodyDiv w:val="1"/>
      <w:marLeft w:val="0"/>
      <w:marRight w:val="0"/>
      <w:marTop w:val="0"/>
      <w:marBottom w:val="0"/>
      <w:divBdr>
        <w:top w:val="none" w:sz="0" w:space="0" w:color="auto"/>
        <w:left w:val="none" w:sz="0" w:space="0" w:color="auto"/>
        <w:bottom w:val="none" w:sz="0" w:space="0" w:color="auto"/>
        <w:right w:val="none" w:sz="0" w:space="0" w:color="auto"/>
      </w:divBdr>
      <w:divsChild>
        <w:div w:id="32508387">
          <w:marLeft w:val="0"/>
          <w:marRight w:val="0"/>
          <w:marTop w:val="0"/>
          <w:marBottom w:val="0"/>
          <w:divBdr>
            <w:top w:val="single" w:sz="6" w:space="0" w:color="C0C0C0"/>
            <w:left w:val="single" w:sz="6" w:space="0" w:color="C0C0C0"/>
            <w:bottom w:val="single" w:sz="6" w:space="0" w:color="C0C0C0"/>
            <w:right w:val="single" w:sz="6" w:space="0" w:color="C0C0C0"/>
          </w:divBdr>
        </w:div>
        <w:div w:id="59449344">
          <w:marLeft w:val="0"/>
          <w:marRight w:val="0"/>
          <w:marTop w:val="0"/>
          <w:marBottom w:val="0"/>
          <w:divBdr>
            <w:top w:val="single" w:sz="6" w:space="0" w:color="C0C0C0"/>
            <w:left w:val="single" w:sz="6" w:space="0" w:color="C0C0C0"/>
            <w:bottom w:val="single" w:sz="6" w:space="0" w:color="C0C0C0"/>
            <w:right w:val="single" w:sz="6" w:space="0" w:color="C0C0C0"/>
          </w:divBdr>
        </w:div>
        <w:div w:id="188177541">
          <w:marLeft w:val="0"/>
          <w:marRight w:val="0"/>
          <w:marTop w:val="0"/>
          <w:marBottom w:val="0"/>
          <w:divBdr>
            <w:top w:val="single" w:sz="6" w:space="0" w:color="C0C0C0"/>
            <w:left w:val="single" w:sz="6" w:space="0" w:color="C0C0C0"/>
            <w:bottom w:val="single" w:sz="6" w:space="0" w:color="C0C0C0"/>
            <w:right w:val="single" w:sz="6" w:space="0" w:color="C0C0C0"/>
          </w:divBdr>
        </w:div>
        <w:div w:id="211120765">
          <w:marLeft w:val="0"/>
          <w:marRight w:val="0"/>
          <w:marTop w:val="0"/>
          <w:marBottom w:val="0"/>
          <w:divBdr>
            <w:top w:val="single" w:sz="6" w:space="0" w:color="C0C0C0"/>
            <w:left w:val="single" w:sz="6" w:space="0" w:color="C0C0C0"/>
            <w:bottom w:val="single" w:sz="6" w:space="0" w:color="C0C0C0"/>
            <w:right w:val="single" w:sz="6" w:space="0" w:color="C0C0C0"/>
          </w:divBdr>
        </w:div>
        <w:div w:id="271279863">
          <w:marLeft w:val="0"/>
          <w:marRight w:val="0"/>
          <w:marTop w:val="0"/>
          <w:marBottom w:val="0"/>
          <w:divBdr>
            <w:top w:val="single" w:sz="6" w:space="0" w:color="C0C0C0"/>
            <w:left w:val="single" w:sz="6" w:space="0" w:color="C0C0C0"/>
            <w:bottom w:val="single" w:sz="6" w:space="0" w:color="C0C0C0"/>
            <w:right w:val="single" w:sz="6" w:space="0" w:color="C0C0C0"/>
          </w:divBdr>
        </w:div>
        <w:div w:id="300306551">
          <w:marLeft w:val="0"/>
          <w:marRight w:val="0"/>
          <w:marTop w:val="0"/>
          <w:marBottom w:val="0"/>
          <w:divBdr>
            <w:top w:val="single" w:sz="6" w:space="0" w:color="C0C0C0"/>
            <w:left w:val="single" w:sz="6" w:space="0" w:color="C0C0C0"/>
            <w:bottom w:val="single" w:sz="6" w:space="0" w:color="C0C0C0"/>
            <w:right w:val="single" w:sz="6" w:space="0" w:color="C0C0C0"/>
          </w:divBdr>
        </w:div>
        <w:div w:id="308286846">
          <w:marLeft w:val="0"/>
          <w:marRight w:val="0"/>
          <w:marTop w:val="0"/>
          <w:marBottom w:val="0"/>
          <w:divBdr>
            <w:top w:val="single" w:sz="6" w:space="0" w:color="C0C0C0"/>
            <w:left w:val="single" w:sz="6" w:space="0" w:color="C0C0C0"/>
            <w:bottom w:val="single" w:sz="6" w:space="0" w:color="C0C0C0"/>
            <w:right w:val="single" w:sz="6" w:space="0" w:color="C0C0C0"/>
          </w:divBdr>
        </w:div>
        <w:div w:id="315036100">
          <w:marLeft w:val="0"/>
          <w:marRight w:val="0"/>
          <w:marTop w:val="0"/>
          <w:marBottom w:val="0"/>
          <w:divBdr>
            <w:top w:val="single" w:sz="6" w:space="0" w:color="C0C0C0"/>
            <w:left w:val="single" w:sz="6" w:space="0" w:color="C0C0C0"/>
            <w:bottom w:val="single" w:sz="6" w:space="0" w:color="C0C0C0"/>
            <w:right w:val="single" w:sz="6" w:space="0" w:color="C0C0C0"/>
          </w:divBdr>
        </w:div>
        <w:div w:id="466245576">
          <w:marLeft w:val="0"/>
          <w:marRight w:val="0"/>
          <w:marTop w:val="0"/>
          <w:marBottom w:val="0"/>
          <w:divBdr>
            <w:top w:val="single" w:sz="6" w:space="0" w:color="C0C0C0"/>
            <w:left w:val="single" w:sz="6" w:space="0" w:color="C0C0C0"/>
            <w:bottom w:val="single" w:sz="6" w:space="0" w:color="C0C0C0"/>
            <w:right w:val="single" w:sz="6" w:space="0" w:color="C0C0C0"/>
          </w:divBdr>
        </w:div>
        <w:div w:id="574630919">
          <w:marLeft w:val="0"/>
          <w:marRight w:val="0"/>
          <w:marTop w:val="0"/>
          <w:marBottom w:val="0"/>
          <w:divBdr>
            <w:top w:val="single" w:sz="6" w:space="0" w:color="C0C0C0"/>
            <w:left w:val="single" w:sz="6" w:space="0" w:color="C0C0C0"/>
            <w:bottom w:val="single" w:sz="6" w:space="0" w:color="C0C0C0"/>
            <w:right w:val="single" w:sz="6" w:space="0" w:color="C0C0C0"/>
          </w:divBdr>
        </w:div>
        <w:div w:id="693457134">
          <w:marLeft w:val="0"/>
          <w:marRight w:val="0"/>
          <w:marTop w:val="0"/>
          <w:marBottom w:val="0"/>
          <w:divBdr>
            <w:top w:val="single" w:sz="6" w:space="0" w:color="C0C0C0"/>
            <w:left w:val="single" w:sz="6" w:space="0" w:color="C0C0C0"/>
            <w:bottom w:val="single" w:sz="6" w:space="0" w:color="C0C0C0"/>
            <w:right w:val="single" w:sz="6" w:space="0" w:color="C0C0C0"/>
          </w:divBdr>
        </w:div>
        <w:div w:id="787434146">
          <w:marLeft w:val="0"/>
          <w:marRight w:val="0"/>
          <w:marTop w:val="0"/>
          <w:marBottom w:val="0"/>
          <w:divBdr>
            <w:top w:val="single" w:sz="6" w:space="0" w:color="C0C0C0"/>
            <w:left w:val="single" w:sz="6" w:space="0" w:color="C0C0C0"/>
            <w:bottom w:val="single" w:sz="6" w:space="0" w:color="C0C0C0"/>
            <w:right w:val="single" w:sz="6" w:space="0" w:color="C0C0C0"/>
          </w:divBdr>
        </w:div>
        <w:div w:id="803275191">
          <w:marLeft w:val="0"/>
          <w:marRight w:val="0"/>
          <w:marTop w:val="0"/>
          <w:marBottom w:val="0"/>
          <w:divBdr>
            <w:top w:val="single" w:sz="6" w:space="0" w:color="C0C0C0"/>
            <w:left w:val="single" w:sz="6" w:space="0" w:color="C0C0C0"/>
            <w:bottom w:val="single" w:sz="6" w:space="0" w:color="C0C0C0"/>
            <w:right w:val="single" w:sz="6" w:space="0" w:color="C0C0C0"/>
          </w:divBdr>
        </w:div>
        <w:div w:id="887187673">
          <w:marLeft w:val="0"/>
          <w:marRight w:val="0"/>
          <w:marTop w:val="0"/>
          <w:marBottom w:val="0"/>
          <w:divBdr>
            <w:top w:val="single" w:sz="6" w:space="0" w:color="C0C0C0"/>
            <w:left w:val="single" w:sz="6" w:space="0" w:color="C0C0C0"/>
            <w:bottom w:val="single" w:sz="6" w:space="0" w:color="C0C0C0"/>
            <w:right w:val="single" w:sz="6" w:space="0" w:color="C0C0C0"/>
          </w:divBdr>
        </w:div>
        <w:div w:id="898245159">
          <w:marLeft w:val="0"/>
          <w:marRight w:val="0"/>
          <w:marTop w:val="0"/>
          <w:marBottom w:val="0"/>
          <w:divBdr>
            <w:top w:val="single" w:sz="6" w:space="0" w:color="C0C0C0"/>
            <w:left w:val="single" w:sz="6" w:space="0" w:color="C0C0C0"/>
            <w:bottom w:val="single" w:sz="6" w:space="0" w:color="C0C0C0"/>
            <w:right w:val="single" w:sz="6" w:space="0" w:color="C0C0C0"/>
          </w:divBdr>
        </w:div>
        <w:div w:id="942149697">
          <w:marLeft w:val="0"/>
          <w:marRight w:val="0"/>
          <w:marTop w:val="0"/>
          <w:marBottom w:val="0"/>
          <w:divBdr>
            <w:top w:val="single" w:sz="6" w:space="0" w:color="C0C0C0"/>
            <w:left w:val="single" w:sz="6" w:space="0" w:color="C0C0C0"/>
            <w:bottom w:val="single" w:sz="6" w:space="0" w:color="C0C0C0"/>
            <w:right w:val="single" w:sz="6" w:space="0" w:color="C0C0C0"/>
          </w:divBdr>
        </w:div>
        <w:div w:id="1003437277">
          <w:marLeft w:val="0"/>
          <w:marRight w:val="0"/>
          <w:marTop w:val="0"/>
          <w:marBottom w:val="0"/>
          <w:divBdr>
            <w:top w:val="single" w:sz="6" w:space="0" w:color="C0C0C0"/>
            <w:left w:val="single" w:sz="6" w:space="0" w:color="C0C0C0"/>
            <w:bottom w:val="single" w:sz="6" w:space="0" w:color="C0C0C0"/>
            <w:right w:val="single" w:sz="6" w:space="0" w:color="C0C0C0"/>
          </w:divBdr>
        </w:div>
        <w:div w:id="1162624484">
          <w:marLeft w:val="0"/>
          <w:marRight w:val="0"/>
          <w:marTop w:val="0"/>
          <w:marBottom w:val="0"/>
          <w:divBdr>
            <w:top w:val="single" w:sz="6" w:space="0" w:color="C0C0C0"/>
            <w:left w:val="single" w:sz="6" w:space="0" w:color="C0C0C0"/>
            <w:bottom w:val="single" w:sz="6" w:space="0" w:color="C0C0C0"/>
            <w:right w:val="single" w:sz="6" w:space="0" w:color="C0C0C0"/>
          </w:divBdr>
        </w:div>
        <w:div w:id="1288661373">
          <w:marLeft w:val="0"/>
          <w:marRight w:val="0"/>
          <w:marTop w:val="0"/>
          <w:marBottom w:val="0"/>
          <w:divBdr>
            <w:top w:val="single" w:sz="6" w:space="0" w:color="C0C0C0"/>
            <w:left w:val="single" w:sz="6" w:space="0" w:color="C0C0C0"/>
            <w:bottom w:val="single" w:sz="6" w:space="0" w:color="C0C0C0"/>
            <w:right w:val="single" w:sz="6" w:space="0" w:color="C0C0C0"/>
          </w:divBdr>
        </w:div>
        <w:div w:id="1307509142">
          <w:marLeft w:val="0"/>
          <w:marRight w:val="0"/>
          <w:marTop w:val="0"/>
          <w:marBottom w:val="0"/>
          <w:divBdr>
            <w:top w:val="single" w:sz="6" w:space="0" w:color="C0C0C0"/>
            <w:left w:val="single" w:sz="6" w:space="0" w:color="C0C0C0"/>
            <w:bottom w:val="single" w:sz="6" w:space="0" w:color="C0C0C0"/>
            <w:right w:val="single" w:sz="6" w:space="0" w:color="C0C0C0"/>
          </w:divBdr>
        </w:div>
        <w:div w:id="1361055907">
          <w:marLeft w:val="0"/>
          <w:marRight w:val="0"/>
          <w:marTop w:val="0"/>
          <w:marBottom w:val="0"/>
          <w:divBdr>
            <w:top w:val="single" w:sz="6" w:space="0" w:color="C0C0C0"/>
            <w:left w:val="single" w:sz="6" w:space="0" w:color="C0C0C0"/>
            <w:bottom w:val="single" w:sz="6" w:space="0" w:color="C0C0C0"/>
            <w:right w:val="single" w:sz="6" w:space="0" w:color="C0C0C0"/>
          </w:divBdr>
        </w:div>
        <w:div w:id="1381326213">
          <w:marLeft w:val="0"/>
          <w:marRight w:val="0"/>
          <w:marTop w:val="0"/>
          <w:marBottom w:val="0"/>
          <w:divBdr>
            <w:top w:val="single" w:sz="6" w:space="0" w:color="C0C0C0"/>
            <w:left w:val="single" w:sz="6" w:space="0" w:color="C0C0C0"/>
            <w:bottom w:val="single" w:sz="6" w:space="0" w:color="C0C0C0"/>
            <w:right w:val="single" w:sz="6" w:space="0" w:color="C0C0C0"/>
          </w:divBdr>
        </w:div>
        <w:div w:id="1421372469">
          <w:marLeft w:val="0"/>
          <w:marRight w:val="0"/>
          <w:marTop w:val="0"/>
          <w:marBottom w:val="0"/>
          <w:divBdr>
            <w:top w:val="single" w:sz="6" w:space="0" w:color="C0C0C0"/>
            <w:left w:val="single" w:sz="6" w:space="0" w:color="C0C0C0"/>
            <w:bottom w:val="single" w:sz="6" w:space="0" w:color="C0C0C0"/>
            <w:right w:val="single" w:sz="6" w:space="0" w:color="C0C0C0"/>
          </w:divBdr>
        </w:div>
        <w:div w:id="1449354018">
          <w:marLeft w:val="0"/>
          <w:marRight w:val="0"/>
          <w:marTop w:val="0"/>
          <w:marBottom w:val="0"/>
          <w:divBdr>
            <w:top w:val="single" w:sz="6" w:space="0" w:color="C0C0C0"/>
            <w:left w:val="single" w:sz="6" w:space="0" w:color="C0C0C0"/>
            <w:bottom w:val="single" w:sz="6" w:space="0" w:color="C0C0C0"/>
            <w:right w:val="single" w:sz="6" w:space="0" w:color="C0C0C0"/>
          </w:divBdr>
        </w:div>
        <w:div w:id="1492718256">
          <w:marLeft w:val="0"/>
          <w:marRight w:val="0"/>
          <w:marTop w:val="0"/>
          <w:marBottom w:val="0"/>
          <w:divBdr>
            <w:top w:val="single" w:sz="6" w:space="0" w:color="C0C0C0"/>
            <w:left w:val="single" w:sz="6" w:space="0" w:color="C0C0C0"/>
            <w:bottom w:val="single" w:sz="6" w:space="0" w:color="C0C0C0"/>
            <w:right w:val="single" w:sz="6" w:space="0" w:color="C0C0C0"/>
          </w:divBdr>
        </w:div>
        <w:div w:id="1527407133">
          <w:marLeft w:val="0"/>
          <w:marRight w:val="0"/>
          <w:marTop w:val="0"/>
          <w:marBottom w:val="0"/>
          <w:divBdr>
            <w:top w:val="single" w:sz="6" w:space="0" w:color="C0C0C0"/>
            <w:left w:val="single" w:sz="6" w:space="0" w:color="C0C0C0"/>
            <w:bottom w:val="single" w:sz="6" w:space="0" w:color="C0C0C0"/>
            <w:right w:val="single" w:sz="6" w:space="0" w:color="C0C0C0"/>
          </w:divBdr>
        </w:div>
        <w:div w:id="1576741716">
          <w:marLeft w:val="0"/>
          <w:marRight w:val="0"/>
          <w:marTop w:val="0"/>
          <w:marBottom w:val="0"/>
          <w:divBdr>
            <w:top w:val="single" w:sz="6" w:space="0" w:color="C0C0C0"/>
            <w:left w:val="single" w:sz="6" w:space="0" w:color="C0C0C0"/>
            <w:bottom w:val="single" w:sz="6" w:space="0" w:color="C0C0C0"/>
            <w:right w:val="single" w:sz="6" w:space="0" w:color="C0C0C0"/>
          </w:divBdr>
        </w:div>
        <w:div w:id="1619294049">
          <w:marLeft w:val="0"/>
          <w:marRight w:val="0"/>
          <w:marTop w:val="0"/>
          <w:marBottom w:val="0"/>
          <w:divBdr>
            <w:top w:val="single" w:sz="6" w:space="0" w:color="C0C0C0"/>
            <w:left w:val="single" w:sz="6" w:space="0" w:color="C0C0C0"/>
            <w:bottom w:val="single" w:sz="6" w:space="0" w:color="C0C0C0"/>
            <w:right w:val="single" w:sz="6" w:space="0" w:color="C0C0C0"/>
          </w:divBdr>
        </w:div>
        <w:div w:id="1644193765">
          <w:marLeft w:val="0"/>
          <w:marRight w:val="0"/>
          <w:marTop w:val="0"/>
          <w:marBottom w:val="0"/>
          <w:divBdr>
            <w:top w:val="single" w:sz="6" w:space="0" w:color="C0C0C0"/>
            <w:left w:val="single" w:sz="6" w:space="0" w:color="C0C0C0"/>
            <w:bottom w:val="single" w:sz="6" w:space="0" w:color="C0C0C0"/>
            <w:right w:val="single" w:sz="6" w:space="0" w:color="C0C0C0"/>
          </w:divBdr>
        </w:div>
        <w:div w:id="1662998119">
          <w:marLeft w:val="0"/>
          <w:marRight w:val="0"/>
          <w:marTop w:val="0"/>
          <w:marBottom w:val="0"/>
          <w:divBdr>
            <w:top w:val="single" w:sz="6" w:space="0" w:color="C0C0C0"/>
            <w:left w:val="single" w:sz="6" w:space="0" w:color="C0C0C0"/>
            <w:bottom w:val="single" w:sz="6" w:space="0" w:color="C0C0C0"/>
            <w:right w:val="single" w:sz="6" w:space="0" w:color="C0C0C0"/>
          </w:divBdr>
        </w:div>
        <w:div w:id="1780298805">
          <w:marLeft w:val="0"/>
          <w:marRight w:val="0"/>
          <w:marTop w:val="0"/>
          <w:marBottom w:val="0"/>
          <w:divBdr>
            <w:top w:val="single" w:sz="6" w:space="0" w:color="C0C0C0"/>
            <w:left w:val="single" w:sz="6" w:space="0" w:color="C0C0C0"/>
            <w:bottom w:val="single" w:sz="6" w:space="0" w:color="C0C0C0"/>
            <w:right w:val="single" w:sz="6" w:space="0" w:color="C0C0C0"/>
          </w:divBdr>
        </w:div>
        <w:div w:id="1935623146">
          <w:marLeft w:val="0"/>
          <w:marRight w:val="0"/>
          <w:marTop w:val="0"/>
          <w:marBottom w:val="0"/>
          <w:divBdr>
            <w:top w:val="single" w:sz="6" w:space="0" w:color="C0C0C0"/>
            <w:left w:val="single" w:sz="6" w:space="0" w:color="C0C0C0"/>
            <w:bottom w:val="single" w:sz="6" w:space="0" w:color="C0C0C0"/>
            <w:right w:val="single" w:sz="6" w:space="0" w:color="C0C0C0"/>
          </w:divBdr>
        </w:div>
        <w:div w:id="2025355433">
          <w:marLeft w:val="0"/>
          <w:marRight w:val="0"/>
          <w:marTop w:val="0"/>
          <w:marBottom w:val="0"/>
          <w:divBdr>
            <w:top w:val="single" w:sz="6" w:space="0" w:color="C0C0C0"/>
            <w:left w:val="single" w:sz="6" w:space="0" w:color="C0C0C0"/>
            <w:bottom w:val="single" w:sz="6" w:space="0" w:color="C0C0C0"/>
            <w:right w:val="single" w:sz="6" w:space="0" w:color="C0C0C0"/>
          </w:divBdr>
        </w:div>
        <w:div w:id="2062240864">
          <w:marLeft w:val="0"/>
          <w:marRight w:val="0"/>
          <w:marTop w:val="0"/>
          <w:marBottom w:val="0"/>
          <w:divBdr>
            <w:top w:val="single" w:sz="6" w:space="0" w:color="C0C0C0"/>
            <w:left w:val="single" w:sz="6" w:space="0" w:color="C0C0C0"/>
            <w:bottom w:val="single" w:sz="6" w:space="0" w:color="C0C0C0"/>
            <w:right w:val="single" w:sz="6" w:space="0" w:color="C0C0C0"/>
          </w:divBdr>
        </w:div>
        <w:div w:id="2069764288">
          <w:marLeft w:val="0"/>
          <w:marRight w:val="0"/>
          <w:marTop w:val="0"/>
          <w:marBottom w:val="0"/>
          <w:divBdr>
            <w:top w:val="single" w:sz="6" w:space="0" w:color="C0C0C0"/>
            <w:left w:val="single" w:sz="6" w:space="0" w:color="C0C0C0"/>
            <w:bottom w:val="single" w:sz="6" w:space="0" w:color="C0C0C0"/>
            <w:right w:val="single" w:sz="6" w:space="0" w:color="C0C0C0"/>
          </w:divBdr>
        </w:div>
        <w:div w:id="211231128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091780167">
      <w:bodyDiv w:val="1"/>
      <w:marLeft w:val="0"/>
      <w:marRight w:val="0"/>
      <w:marTop w:val="0"/>
      <w:marBottom w:val="0"/>
      <w:divBdr>
        <w:top w:val="none" w:sz="0" w:space="0" w:color="auto"/>
        <w:left w:val="none" w:sz="0" w:space="0" w:color="auto"/>
        <w:bottom w:val="none" w:sz="0" w:space="0" w:color="auto"/>
        <w:right w:val="none" w:sz="0" w:space="0" w:color="auto"/>
      </w:divBdr>
    </w:div>
    <w:div w:id="1095051259">
      <w:bodyDiv w:val="1"/>
      <w:marLeft w:val="0"/>
      <w:marRight w:val="0"/>
      <w:marTop w:val="0"/>
      <w:marBottom w:val="0"/>
      <w:divBdr>
        <w:top w:val="none" w:sz="0" w:space="0" w:color="auto"/>
        <w:left w:val="none" w:sz="0" w:space="0" w:color="auto"/>
        <w:bottom w:val="none" w:sz="0" w:space="0" w:color="auto"/>
        <w:right w:val="none" w:sz="0" w:space="0" w:color="auto"/>
      </w:divBdr>
      <w:divsChild>
        <w:div w:id="1558972255">
          <w:marLeft w:val="0"/>
          <w:marRight w:val="0"/>
          <w:marTop w:val="0"/>
          <w:marBottom w:val="0"/>
          <w:divBdr>
            <w:top w:val="none" w:sz="0" w:space="0" w:color="auto"/>
            <w:left w:val="none" w:sz="0" w:space="0" w:color="auto"/>
            <w:bottom w:val="none" w:sz="0" w:space="0" w:color="auto"/>
            <w:right w:val="none" w:sz="0" w:space="0" w:color="auto"/>
          </w:divBdr>
        </w:div>
      </w:divsChild>
    </w:div>
    <w:div w:id="1113935236">
      <w:bodyDiv w:val="1"/>
      <w:marLeft w:val="0"/>
      <w:marRight w:val="0"/>
      <w:marTop w:val="0"/>
      <w:marBottom w:val="0"/>
      <w:divBdr>
        <w:top w:val="none" w:sz="0" w:space="0" w:color="auto"/>
        <w:left w:val="none" w:sz="0" w:space="0" w:color="auto"/>
        <w:bottom w:val="none" w:sz="0" w:space="0" w:color="auto"/>
        <w:right w:val="none" w:sz="0" w:space="0" w:color="auto"/>
      </w:divBdr>
    </w:div>
    <w:div w:id="1126512314">
      <w:bodyDiv w:val="1"/>
      <w:marLeft w:val="0"/>
      <w:marRight w:val="0"/>
      <w:marTop w:val="0"/>
      <w:marBottom w:val="0"/>
      <w:divBdr>
        <w:top w:val="none" w:sz="0" w:space="0" w:color="auto"/>
        <w:left w:val="none" w:sz="0" w:space="0" w:color="auto"/>
        <w:bottom w:val="none" w:sz="0" w:space="0" w:color="auto"/>
        <w:right w:val="none" w:sz="0" w:space="0" w:color="auto"/>
      </w:divBdr>
    </w:div>
    <w:div w:id="1173910304">
      <w:bodyDiv w:val="1"/>
      <w:marLeft w:val="0"/>
      <w:marRight w:val="0"/>
      <w:marTop w:val="0"/>
      <w:marBottom w:val="0"/>
      <w:divBdr>
        <w:top w:val="none" w:sz="0" w:space="0" w:color="auto"/>
        <w:left w:val="none" w:sz="0" w:space="0" w:color="auto"/>
        <w:bottom w:val="none" w:sz="0" w:space="0" w:color="auto"/>
        <w:right w:val="none" w:sz="0" w:space="0" w:color="auto"/>
      </w:divBdr>
    </w:div>
    <w:div w:id="1179582943">
      <w:bodyDiv w:val="1"/>
      <w:marLeft w:val="0"/>
      <w:marRight w:val="0"/>
      <w:marTop w:val="0"/>
      <w:marBottom w:val="0"/>
      <w:divBdr>
        <w:top w:val="none" w:sz="0" w:space="0" w:color="auto"/>
        <w:left w:val="none" w:sz="0" w:space="0" w:color="auto"/>
        <w:bottom w:val="none" w:sz="0" w:space="0" w:color="auto"/>
        <w:right w:val="none" w:sz="0" w:space="0" w:color="auto"/>
      </w:divBdr>
    </w:div>
    <w:div w:id="1189023996">
      <w:bodyDiv w:val="1"/>
      <w:marLeft w:val="0"/>
      <w:marRight w:val="0"/>
      <w:marTop w:val="0"/>
      <w:marBottom w:val="0"/>
      <w:divBdr>
        <w:top w:val="none" w:sz="0" w:space="0" w:color="auto"/>
        <w:left w:val="none" w:sz="0" w:space="0" w:color="auto"/>
        <w:bottom w:val="none" w:sz="0" w:space="0" w:color="auto"/>
        <w:right w:val="none" w:sz="0" w:space="0" w:color="auto"/>
      </w:divBdr>
    </w:div>
    <w:div w:id="1203204416">
      <w:bodyDiv w:val="1"/>
      <w:marLeft w:val="0"/>
      <w:marRight w:val="0"/>
      <w:marTop w:val="0"/>
      <w:marBottom w:val="0"/>
      <w:divBdr>
        <w:top w:val="none" w:sz="0" w:space="0" w:color="auto"/>
        <w:left w:val="none" w:sz="0" w:space="0" w:color="auto"/>
        <w:bottom w:val="none" w:sz="0" w:space="0" w:color="auto"/>
        <w:right w:val="none" w:sz="0" w:space="0" w:color="auto"/>
      </w:divBdr>
    </w:div>
    <w:div w:id="1224219944">
      <w:bodyDiv w:val="1"/>
      <w:marLeft w:val="0"/>
      <w:marRight w:val="0"/>
      <w:marTop w:val="0"/>
      <w:marBottom w:val="0"/>
      <w:divBdr>
        <w:top w:val="none" w:sz="0" w:space="0" w:color="auto"/>
        <w:left w:val="none" w:sz="0" w:space="0" w:color="auto"/>
        <w:bottom w:val="none" w:sz="0" w:space="0" w:color="auto"/>
        <w:right w:val="none" w:sz="0" w:space="0" w:color="auto"/>
      </w:divBdr>
    </w:div>
    <w:div w:id="1224752253">
      <w:bodyDiv w:val="1"/>
      <w:marLeft w:val="0"/>
      <w:marRight w:val="0"/>
      <w:marTop w:val="0"/>
      <w:marBottom w:val="0"/>
      <w:divBdr>
        <w:top w:val="none" w:sz="0" w:space="0" w:color="auto"/>
        <w:left w:val="none" w:sz="0" w:space="0" w:color="auto"/>
        <w:bottom w:val="none" w:sz="0" w:space="0" w:color="auto"/>
        <w:right w:val="none" w:sz="0" w:space="0" w:color="auto"/>
      </w:divBdr>
    </w:div>
    <w:div w:id="1231386006">
      <w:bodyDiv w:val="1"/>
      <w:marLeft w:val="0"/>
      <w:marRight w:val="0"/>
      <w:marTop w:val="0"/>
      <w:marBottom w:val="0"/>
      <w:divBdr>
        <w:top w:val="none" w:sz="0" w:space="0" w:color="auto"/>
        <w:left w:val="none" w:sz="0" w:space="0" w:color="auto"/>
        <w:bottom w:val="none" w:sz="0" w:space="0" w:color="auto"/>
        <w:right w:val="none" w:sz="0" w:space="0" w:color="auto"/>
      </w:divBdr>
    </w:div>
    <w:div w:id="1237862948">
      <w:bodyDiv w:val="1"/>
      <w:marLeft w:val="0"/>
      <w:marRight w:val="0"/>
      <w:marTop w:val="0"/>
      <w:marBottom w:val="0"/>
      <w:divBdr>
        <w:top w:val="none" w:sz="0" w:space="0" w:color="auto"/>
        <w:left w:val="none" w:sz="0" w:space="0" w:color="auto"/>
        <w:bottom w:val="none" w:sz="0" w:space="0" w:color="auto"/>
        <w:right w:val="none" w:sz="0" w:space="0" w:color="auto"/>
      </w:divBdr>
    </w:div>
    <w:div w:id="1303849761">
      <w:bodyDiv w:val="1"/>
      <w:marLeft w:val="0"/>
      <w:marRight w:val="0"/>
      <w:marTop w:val="0"/>
      <w:marBottom w:val="0"/>
      <w:divBdr>
        <w:top w:val="none" w:sz="0" w:space="0" w:color="auto"/>
        <w:left w:val="none" w:sz="0" w:space="0" w:color="auto"/>
        <w:bottom w:val="none" w:sz="0" w:space="0" w:color="auto"/>
        <w:right w:val="none" w:sz="0" w:space="0" w:color="auto"/>
      </w:divBdr>
    </w:div>
    <w:div w:id="1315790518">
      <w:bodyDiv w:val="1"/>
      <w:marLeft w:val="0"/>
      <w:marRight w:val="0"/>
      <w:marTop w:val="0"/>
      <w:marBottom w:val="0"/>
      <w:divBdr>
        <w:top w:val="none" w:sz="0" w:space="0" w:color="auto"/>
        <w:left w:val="none" w:sz="0" w:space="0" w:color="auto"/>
        <w:bottom w:val="none" w:sz="0" w:space="0" w:color="auto"/>
        <w:right w:val="none" w:sz="0" w:space="0" w:color="auto"/>
      </w:divBdr>
      <w:divsChild>
        <w:div w:id="131531295">
          <w:marLeft w:val="0"/>
          <w:marRight w:val="0"/>
          <w:marTop w:val="0"/>
          <w:marBottom w:val="0"/>
          <w:divBdr>
            <w:top w:val="none" w:sz="0" w:space="0" w:color="auto"/>
            <w:left w:val="none" w:sz="0" w:space="0" w:color="auto"/>
            <w:bottom w:val="none" w:sz="0" w:space="0" w:color="auto"/>
            <w:right w:val="none" w:sz="0" w:space="0" w:color="auto"/>
          </w:divBdr>
        </w:div>
        <w:div w:id="356470672">
          <w:marLeft w:val="0"/>
          <w:marRight w:val="0"/>
          <w:marTop w:val="0"/>
          <w:marBottom w:val="0"/>
          <w:divBdr>
            <w:top w:val="none" w:sz="0" w:space="0" w:color="auto"/>
            <w:left w:val="none" w:sz="0" w:space="0" w:color="auto"/>
            <w:bottom w:val="none" w:sz="0" w:space="0" w:color="auto"/>
            <w:right w:val="none" w:sz="0" w:space="0" w:color="auto"/>
          </w:divBdr>
        </w:div>
        <w:div w:id="526649493">
          <w:marLeft w:val="0"/>
          <w:marRight w:val="0"/>
          <w:marTop w:val="0"/>
          <w:marBottom w:val="0"/>
          <w:divBdr>
            <w:top w:val="none" w:sz="0" w:space="0" w:color="auto"/>
            <w:left w:val="none" w:sz="0" w:space="0" w:color="auto"/>
            <w:bottom w:val="none" w:sz="0" w:space="0" w:color="auto"/>
            <w:right w:val="none" w:sz="0" w:space="0" w:color="auto"/>
          </w:divBdr>
        </w:div>
        <w:div w:id="729302056">
          <w:marLeft w:val="0"/>
          <w:marRight w:val="0"/>
          <w:marTop w:val="0"/>
          <w:marBottom w:val="0"/>
          <w:divBdr>
            <w:top w:val="none" w:sz="0" w:space="0" w:color="auto"/>
            <w:left w:val="none" w:sz="0" w:space="0" w:color="auto"/>
            <w:bottom w:val="none" w:sz="0" w:space="0" w:color="auto"/>
            <w:right w:val="none" w:sz="0" w:space="0" w:color="auto"/>
          </w:divBdr>
        </w:div>
        <w:div w:id="1015771922">
          <w:marLeft w:val="0"/>
          <w:marRight w:val="0"/>
          <w:marTop w:val="0"/>
          <w:marBottom w:val="0"/>
          <w:divBdr>
            <w:top w:val="none" w:sz="0" w:space="0" w:color="auto"/>
            <w:left w:val="none" w:sz="0" w:space="0" w:color="auto"/>
            <w:bottom w:val="none" w:sz="0" w:space="0" w:color="auto"/>
            <w:right w:val="none" w:sz="0" w:space="0" w:color="auto"/>
          </w:divBdr>
        </w:div>
        <w:div w:id="1190334641">
          <w:marLeft w:val="0"/>
          <w:marRight w:val="0"/>
          <w:marTop w:val="0"/>
          <w:marBottom w:val="0"/>
          <w:divBdr>
            <w:top w:val="none" w:sz="0" w:space="0" w:color="auto"/>
            <w:left w:val="none" w:sz="0" w:space="0" w:color="auto"/>
            <w:bottom w:val="none" w:sz="0" w:space="0" w:color="auto"/>
            <w:right w:val="none" w:sz="0" w:space="0" w:color="auto"/>
          </w:divBdr>
        </w:div>
        <w:div w:id="1242104251">
          <w:marLeft w:val="0"/>
          <w:marRight w:val="0"/>
          <w:marTop w:val="0"/>
          <w:marBottom w:val="0"/>
          <w:divBdr>
            <w:top w:val="none" w:sz="0" w:space="0" w:color="auto"/>
            <w:left w:val="none" w:sz="0" w:space="0" w:color="auto"/>
            <w:bottom w:val="none" w:sz="0" w:space="0" w:color="auto"/>
            <w:right w:val="none" w:sz="0" w:space="0" w:color="auto"/>
          </w:divBdr>
        </w:div>
        <w:div w:id="1486358710">
          <w:marLeft w:val="0"/>
          <w:marRight w:val="0"/>
          <w:marTop w:val="0"/>
          <w:marBottom w:val="0"/>
          <w:divBdr>
            <w:top w:val="none" w:sz="0" w:space="0" w:color="auto"/>
            <w:left w:val="none" w:sz="0" w:space="0" w:color="auto"/>
            <w:bottom w:val="none" w:sz="0" w:space="0" w:color="auto"/>
            <w:right w:val="none" w:sz="0" w:space="0" w:color="auto"/>
          </w:divBdr>
        </w:div>
        <w:div w:id="1551452773">
          <w:marLeft w:val="0"/>
          <w:marRight w:val="0"/>
          <w:marTop w:val="0"/>
          <w:marBottom w:val="0"/>
          <w:divBdr>
            <w:top w:val="none" w:sz="0" w:space="0" w:color="auto"/>
            <w:left w:val="none" w:sz="0" w:space="0" w:color="auto"/>
            <w:bottom w:val="none" w:sz="0" w:space="0" w:color="auto"/>
            <w:right w:val="none" w:sz="0" w:space="0" w:color="auto"/>
          </w:divBdr>
        </w:div>
        <w:div w:id="1636763012">
          <w:marLeft w:val="0"/>
          <w:marRight w:val="0"/>
          <w:marTop w:val="0"/>
          <w:marBottom w:val="0"/>
          <w:divBdr>
            <w:top w:val="none" w:sz="0" w:space="0" w:color="auto"/>
            <w:left w:val="none" w:sz="0" w:space="0" w:color="auto"/>
            <w:bottom w:val="none" w:sz="0" w:space="0" w:color="auto"/>
            <w:right w:val="none" w:sz="0" w:space="0" w:color="auto"/>
          </w:divBdr>
        </w:div>
        <w:div w:id="1838227228">
          <w:marLeft w:val="0"/>
          <w:marRight w:val="0"/>
          <w:marTop w:val="0"/>
          <w:marBottom w:val="0"/>
          <w:divBdr>
            <w:top w:val="none" w:sz="0" w:space="0" w:color="auto"/>
            <w:left w:val="none" w:sz="0" w:space="0" w:color="auto"/>
            <w:bottom w:val="none" w:sz="0" w:space="0" w:color="auto"/>
            <w:right w:val="none" w:sz="0" w:space="0" w:color="auto"/>
          </w:divBdr>
        </w:div>
        <w:div w:id="2039617713">
          <w:marLeft w:val="0"/>
          <w:marRight w:val="0"/>
          <w:marTop w:val="0"/>
          <w:marBottom w:val="0"/>
          <w:divBdr>
            <w:top w:val="none" w:sz="0" w:space="0" w:color="auto"/>
            <w:left w:val="none" w:sz="0" w:space="0" w:color="auto"/>
            <w:bottom w:val="none" w:sz="0" w:space="0" w:color="auto"/>
            <w:right w:val="none" w:sz="0" w:space="0" w:color="auto"/>
          </w:divBdr>
        </w:div>
        <w:div w:id="2138792545">
          <w:marLeft w:val="0"/>
          <w:marRight w:val="0"/>
          <w:marTop w:val="0"/>
          <w:marBottom w:val="0"/>
          <w:divBdr>
            <w:top w:val="none" w:sz="0" w:space="0" w:color="auto"/>
            <w:left w:val="none" w:sz="0" w:space="0" w:color="auto"/>
            <w:bottom w:val="none" w:sz="0" w:space="0" w:color="auto"/>
            <w:right w:val="none" w:sz="0" w:space="0" w:color="auto"/>
          </w:divBdr>
        </w:div>
      </w:divsChild>
    </w:div>
    <w:div w:id="1339699466">
      <w:bodyDiv w:val="1"/>
      <w:marLeft w:val="0"/>
      <w:marRight w:val="0"/>
      <w:marTop w:val="0"/>
      <w:marBottom w:val="0"/>
      <w:divBdr>
        <w:top w:val="none" w:sz="0" w:space="0" w:color="auto"/>
        <w:left w:val="none" w:sz="0" w:space="0" w:color="auto"/>
        <w:bottom w:val="none" w:sz="0" w:space="0" w:color="auto"/>
        <w:right w:val="none" w:sz="0" w:space="0" w:color="auto"/>
      </w:divBdr>
    </w:div>
    <w:div w:id="1362627935">
      <w:bodyDiv w:val="1"/>
      <w:marLeft w:val="0"/>
      <w:marRight w:val="0"/>
      <w:marTop w:val="0"/>
      <w:marBottom w:val="0"/>
      <w:divBdr>
        <w:top w:val="none" w:sz="0" w:space="0" w:color="auto"/>
        <w:left w:val="none" w:sz="0" w:space="0" w:color="auto"/>
        <w:bottom w:val="none" w:sz="0" w:space="0" w:color="auto"/>
        <w:right w:val="none" w:sz="0" w:space="0" w:color="auto"/>
      </w:divBdr>
      <w:divsChild>
        <w:div w:id="675159831">
          <w:marLeft w:val="0"/>
          <w:marRight w:val="0"/>
          <w:marTop w:val="0"/>
          <w:marBottom w:val="0"/>
          <w:divBdr>
            <w:top w:val="none" w:sz="0" w:space="0" w:color="auto"/>
            <w:left w:val="none" w:sz="0" w:space="0" w:color="auto"/>
            <w:bottom w:val="none" w:sz="0" w:space="0" w:color="auto"/>
            <w:right w:val="none" w:sz="0" w:space="0" w:color="auto"/>
          </w:divBdr>
        </w:div>
      </w:divsChild>
    </w:div>
    <w:div w:id="1405641334">
      <w:bodyDiv w:val="1"/>
      <w:marLeft w:val="0"/>
      <w:marRight w:val="0"/>
      <w:marTop w:val="0"/>
      <w:marBottom w:val="0"/>
      <w:divBdr>
        <w:top w:val="none" w:sz="0" w:space="0" w:color="auto"/>
        <w:left w:val="none" w:sz="0" w:space="0" w:color="auto"/>
        <w:bottom w:val="none" w:sz="0" w:space="0" w:color="auto"/>
        <w:right w:val="none" w:sz="0" w:space="0" w:color="auto"/>
      </w:divBdr>
      <w:divsChild>
        <w:div w:id="773016013">
          <w:marLeft w:val="0"/>
          <w:marRight w:val="0"/>
          <w:marTop w:val="0"/>
          <w:marBottom w:val="0"/>
          <w:divBdr>
            <w:top w:val="none" w:sz="0" w:space="0" w:color="auto"/>
            <w:left w:val="none" w:sz="0" w:space="0" w:color="auto"/>
            <w:bottom w:val="none" w:sz="0" w:space="0" w:color="auto"/>
            <w:right w:val="none" w:sz="0" w:space="0" w:color="auto"/>
          </w:divBdr>
        </w:div>
      </w:divsChild>
    </w:div>
    <w:div w:id="1431269678">
      <w:bodyDiv w:val="1"/>
      <w:marLeft w:val="0"/>
      <w:marRight w:val="0"/>
      <w:marTop w:val="0"/>
      <w:marBottom w:val="0"/>
      <w:divBdr>
        <w:top w:val="none" w:sz="0" w:space="0" w:color="auto"/>
        <w:left w:val="none" w:sz="0" w:space="0" w:color="auto"/>
        <w:bottom w:val="none" w:sz="0" w:space="0" w:color="auto"/>
        <w:right w:val="none" w:sz="0" w:space="0" w:color="auto"/>
      </w:divBdr>
    </w:div>
    <w:div w:id="1434477306">
      <w:bodyDiv w:val="1"/>
      <w:marLeft w:val="0"/>
      <w:marRight w:val="0"/>
      <w:marTop w:val="0"/>
      <w:marBottom w:val="0"/>
      <w:divBdr>
        <w:top w:val="none" w:sz="0" w:space="0" w:color="auto"/>
        <w:left w:val="none" w:sz="0" w:space="0" w:color="auto"/>
        <w:bottom w:val="none" w:sz="0" w:space="0" w:color="auto"/>
        <w:right w:val="none" w:sz="0" w:space="0" w:color="auto"/>
      </w:divBdr>
    </w:div>
    <w:div w:id="1440757582">
      <w:bodyDiv w:val="1"/>
      <w:marLeft w:val="0"/>
      <w:marRight w:val="0"/>
      <w:marTop w:val="0"/>
      <w:marBottom w:val="0"/>
      <w:divBdr>
        <w:top w:val="none" w:sz="0" w:space="0" w:color="auto"/>
        <w:left w:val="none" w:sz="0" w:space="0" w:color="auto"/>
        <w:bottom w:val="none" w:sz="0" w:space="0" w:color="auto"/>
        <w:right w:val="none" w:sz="0" w:space="0" w:color="auto"/>
      </w:divBdr>
    </w:div>
    <w:div w:id="1483503888">
      <w:bodyDiv w:val="1"/>
      <w:marLeft w:val="0"/>
      <w:marRight w:val="0"/>
      <w:marTop w:val="0"/>
      <w:marBottom w:val="0"/>
      <w:divBdr>
        <w:top w:val="none" w:sz="0" w:space="0" w:color="auto"/>
        <w:left w:val="none" w:sz="0" w:space="0" w:color="auto"/>
        <w:bottom w:val="none" w:sz="0" w:space="0" w:color="auto"/>
        <w:right w:val="none" w:sz="0" w:space="0" w:color="auto"/>
      </w:divBdr>
    </w:div>
    <w:div w:id="1486895963">
      <w:bodyDiv w:val="1"/>
      <w:marLeft w:val="0"/>
      <w:marRight w:val="0"/>
      <w:marTop w:val="0"/>
      <w:marBottom w:val="0"/>
      <w:divBdr>
        <w:top w:val="none" w:sz="0" w:space="0" w:color="auto"/>
        <w:left w:val="none" w:sz="0" w:space="0" w:color="auto"/>
        <w:bottom w:val="none" w:sz="0" w:space="0" w:color="auto"/>
        <w:right w:val="none" w:sz="0" w:space="0" w:color="auto"/>
      </w:divBdr>
      <w:divsChild>
        <w:div w:id="1407797856">
          <w:marLeft w:val="0"/>
          <w:marRight w:val="0"/>
          <w:marTop w:val="0"/>
          <w:marBottom w:val="0"/>
          <w:divBdr>
            <w:top w:val="none" w:sz="0" w:space="0" w:color="auto"/>
            <w:left w:val="none" w:sz="0" w:space="0" w:color="auto"/>
            <w:bottom w:val="none" w:sz="0" w:space="0" w:color="auto"/>
            <w:right w:val="none" w:sz="0" w:space="0" w:color="auto"/>
          </w:divBdr>
        </w:div>
      </w:divsChild>
    </w:div>
    <w:div w:id="1532185524">
      <w:bodyDiv w:val="1"/>
      <w:marLeft w:val="0"/>
      <w:marRight w:val="0"/>
      <w:marTop w:val="0"/>
      <w:marBottom w:val="0"/>
      <w:divBdr>
        <w:top w:val="none" w:sz="0" w:space="0" w:color="auto"/>
        <w:left w:val="none" w:sz="0" w:space="0" w:color="auto"/>
        <w:bottom w:val="none" w:sz="0" w:space="0" w:color="auto"/>
        <w:right w:val="none" w:sz="0" w:space="0" w:color="auto"/>
      </w:divBdr>
      <w:divsChild>
        <w:div w:id="176784614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46261051">
      <w:bodyDiv w:val="1"/>
      <w:marLeft w:val="0"/>
      <w:marRight w:val="0"/>
      <w:marTop w:val="0"/>
      <w:marBottom w:val="0"/>
      <w:divBdr>
        <w:top w:val="none" w:sz="0" w:space="0" w:color="auto"/>
        <w:left w:val="none" w:sz="0" w:space="0" w:color="auto"/>
        <w:bottom w:val="none" w:sz="0" w:space="0" w:color="auto"/>
        <w:right w:val="none" w:sz="0" w:space="0" w:color="auto"/>
      </w:divBdr>
      <w:divsChild>
        <w:div w:id="261887223">
          <w:marLeft w:val="0"/>
          <w:marRight w:val="0"/>
          <w:marTop w:val="0"/>
          <w:marBottom w:val="0"/>
          <w:divBdr>
            <w:top w:val="none" w:sz="0" w:space="0" w:color="auto"/>
            <w:left w:val="none" w:sz="0" w:space="0" w:color="auto"/>
            <w:bottom w:val="none" w:sz="0" w:space="0" w:color="auto"/>
            <w:right w:val="none" w:sz="0" w:space="0" w:color="auto"/>
          </w:divBdr>
        </w:div>
      </w:divsChild>
    </w:div>
    <w:div w:id="1563521506">
      <w:bodyDiv w:val="1"/>
      <w:marLeft w:val="0"/>
      <w:marRight w:val="0"/>
      <w:marTop w:val="0"/>
      <w:marBottom w:val="0"/>
      <w:divBdr>
        <w:top w:val="none" w:sz="0" w:space="0" w:color="auto"/>
        <w:left w:val="none" w:sz="0" w:space="0" w:color="auto"/>
        <w:bottom w:val="none" w:sz="0" w:space="0" w:color="auto"/>
        <w:right w:val="none" w:sz="0" w:space="0" w:color="auto"/>
      </w:divBdr>
    </w:div>
    <w:div w:id="1576744186">
      <w:bodyDiv w:val="1"/>
      <w:marLeft w:val="0"/>
      <w:marRight w:val="0"/>
      <w:marTop w:val="0"/>
      <w:marBottom w:val="0"/>
      <w:divBdr>
        <w:top w:val="none" w:sz="0" w:space="0" w:color="auto"/>
        <w:left w:val="none" w:sz="0" w:space="0" w:color="auto"/>
        <w:bottom w:val="none" w:sz="0" w:space="0" w:color="auto"/>
        <w:right w:val="none" w:sz="0" w:space="0" w:color="auto"/>
      </w:divBdr>
    </w:div>
    <w:div w:id="1584415636">
      <w:bodyDiv w:val="1"/>
      <w:marLeft w:val="0"/>
      <w:marRight w:val="0"/>
      <w:marTop w:val="0"/>
      <w:marBottom w:val="0"/>
      <w:divBdr>
        <w:top w:val="none" w:sz="0" w:space="0" w:color="auto"/>
        <w:left w:val="none" w:sz="0" w:space="0" w:color="auto"/>
        <w:bottom w:val="none" w:sz="0" w:space="0" w:color="auto"/>
        <w:right w:val="none" w:sz="0" w:space="0" w:color="auto"/>
      </w:divBdr>
    </w:div>
    <w:div w:id="1636523774">
      <w:bodyDiv w:val="1"/>
      <w:marLeft w:val="0"/>
      <w:marRight w:val="0"/>
      <w:marTop w:val="0"/>
      <w:marBottom w:val="0"/>
      <w:divBdr>
        <w:top w:val="none" w:sz="0" w:space="0" w:color="auto"/>
        <w:left w:val="none" w:sz="0" w:space="0" w:color="auto"/>
        <w:bottom w:val="none" w:sz="0" w:space="0" w:color="auto"/>
        <w:right w:val="none" w:sz="0" w:space="0" w:color="auto"/>
      </w:divBdr>
    </w:div>
    <w:div w:id="1737626487">
      <w:bodyDiv w:val="1"/>
      <w:marLeft w:val="0"/>
      <w:marRight w:val="0"/>
      <w:marTop w:val="0"/>
      <w:marBottom w:val="0"/>
      <w:divBdr>
        <w:top w:val="none" w:sz="0" w:space="0" w:color="auto"/>
        <w:left w:val="none" w:sz="0" w:space="0" w:color="auto"/>
        <w:bottom w:val="none" w:sz="0" w:space="0" w:color="auto"/>
        <w:right w:val="none" w:sz="0" w:space="0" w:color="auto"/>
      </w:divBdr>
    </w:div>
    <w:div w:id="1763454320">
      <w:bodyDiv w:val="1"/>
      <w:marLeft w:val="0"/>
      <w:marRight w:val="0"/>
      <w:marTop w:val="0"/>
      <w:marBottom w:val="0"/>
      <w:divBdr>
        <w:top w:val="none" w:sz="0" w:space="0" w:color="auto"/>
        <w:left w:val="none" w:sz="0" w:space="0" w:color="auto"/>
        <w:bottom w:val="none" w:sz="0" w:space="0" w:color="auto"/>
        <w:right w:val="none" w:sz="0" w:space="0" w:color="auto"/>
      </w:divBdr>
    </w:div>
    <w:div w:id="1795753443">
      <w:bodyDiv w:val="1"/>
      <w:marLeft w:val="0"/>
      <w:marRight w:val="0"/>
      <w:marTop w:val="0"/>
      <w:marBottom w:val="0"/>
      <w:divBdr>
        <w:top w:val="none" w:sz="0" w:space="0" w:color="auto"/>
        <w:left w:val="none" w:sz="0" w:space="0" w:color="auto"/>
        <w:bottom w:val="none" w:sz="0" w:space="0" w:color="auto"/>
        <w:right w:val="none" w:sz="0" w:space="0" w:color="auto"/>
      </w:divBdr>
    </w:div>
    <w:div w:id="1800948815">
      <w:bodyDiv w:val="1"/>
      <w:marLeft w:val="0"/>
      <w:marRight w:val="0"/>
      <w:marTop w:val="0"/>
      <w:marBottom w:val="0"/>
      <w:divBdr>
        <w:top w:val="none" w:sz="0" w:space="0" w:color="auto"/>
        <w:left w:val="none" w:sz="0" w:space="0" w:color="auto"/>
        <w:bottom w:val="none" w:sz="0" w:space="0" w:color="auto"/>
        <w:right w:val="none" w:sz="0" w:space="0" w:color="auto"/>
      </w:divBdr>
    </w:div>
    <w:div w:id="1803768781">
      <w:bodyDiv w:val="1"/>
      <w:marLeft w:val="0"/>
      <w:marRight w:val="0"/>
      <w:marTop w:val="0"/>
      <w:marBottom w:val="0"/>
      <w:divBdr>
        <w:top w:val="none" w:sz="0" w:space="0" w:color="auto"/>
        <w:left w:val="none" w:sz="0" w:space="0" w:color="auto"/>
        <w:bottom w:val="none" w:sz="0" w:space="0" w:color="auto"/>
        <w:right w:val="none" w:sz="0" w:space="0" w:color="auto"/>
      </w:divBdr>
    </w:div>
    <w:div w:id="1820415565">
      <w:bodyDiv w:val="1"/>
      <w:marLeft w:val="0"/>
      <w:marRight w:val="0"/>
      <w:marTop w:val="0"/>
      <w:marBottom w:val="0"/>
      <w:divBdr>
        <w:top w:val="none" w:sz="0" w:space="0" w:color="auto"/>
        <w:left w:val="none" w:sz="0" w:space="0" w:color="auto"/>
        <w:bottom w:val="none" w:sz="0" w:space="0" w:color="auto"/>
        <w:right w:val="none" w:sz="0" w:space="0" w:color="auto"/>
      </w:divBdr>
    </w:div>
    <w:div w:id="1840537748">
      <w:bodyDiv w:val="1"/>
      <w:marLeft w:val="0"/>
      <w:marRight w:val="0"/>
      <w:marTop w:val="0"/>
      <w:marBottom w:val="0"/>
      <w:divBdr>
        <w:top w:val="none" w:sz="0" w:space="0" w:color="auto"/>
        <w:left w:val="none" w:sz="0" w:space="0" w:color="auto"/>
        <w:bottom w:val="none" w:sz="0" w:space="0" w:color="auto"/>
        <w:right w:val="none" w:sz="0" w:space="0" w:color="auto"/>
      </w:divBdr>
    </w:div>
    <w:div w:id="1849254109">
      <w:bodyDiv w:val="1"/>
      <w:marLeft w:val="0"/>
      <w:marRight w:val="0"/>
      <w:marTop w:val="0"/>
      <w:marBottom w:val="0"/>
      <w:divBdr>
        <w:top w:val="none" w:sz="0" w:space="0" w:color="auto"/>
        <w:left w:val="none" w:sz="0" w:space="0" w:color="auto"/>
        <w:bottom w:val="none" w:sz="0" w:space="0" w:color="auto"/>
        <w:right w:val="none" w:sz="0" w:space="0" w:color="auto"/>
      </w:divBdr>
      <w:divsChild>
        <w:div w:id="229467676">
          <w:marLeft w:val="0"/>
          <w:marRight w:val="0"/>
          <w:marTop w:val="0"/>
          <w:marBottom w:val="0"/>
          <w:divBdr>
            <w:top w:val="none" w:sz="0" w:space="0" w:color="auto"/>
            <w:left w:val="none" w:sz="0" w:space="0" w:color="auto"/>
            <w:bottom w:val="none" w:sz="0" w:space="0" w:color="auto"/>
            <w:right w:val="none" w:sz="0" w:space="0" w:color="auto"/>
          </w:divBdr>
        </w:div>
        <w:div w:id="236986534">
          <w:marLeft w:val="0"/>
          <w:marRight w:val="0"/>
          <w:marTop w:val="0"/>
          <w:marBottom w:val="0"/>
          <w:divBdr>
            <w:top w:val="none" w:sz="0" w:space="0" w:color="auto"/>
            <w:left w:val="none" w:sz="0" w:space="0" w:color="auto"/>
            <w:bottom w:val="none" w:sz="0" w:space="0" w:color="auto"/>
            <w:right w:val="none" w:sz="0" w:space="0" w:color="auto"/>
          </w:divBdr>
          <w:divsChild>
            <w:div w:id="1942757555">
              <w:marLeft w:val="600"/>
              <w:marRight w:val="0"/>
              <w:marTop w:val="0"/>
              <w:marBottom w:val="0"/>
              <w:divBdr>
                <w:top w:val="none" w:sz="0" w:space="0" w:color="auto"/>
                <w:left w:val="none" w:sz="0" w:space="0" w:color="auto"/>
                <w:bottom w:val="none" w:sz="0" w:space="0" w:color="auto"/>
                <w:right w:val="none" w:sz="0" w:space="0" w:color="auto"/>
              </w:divBdr>
            </w:div>
          </w:divsChild>
        </w:div>
        <w:div w:id="986124903">
          <w:marLeft w:val="0"/>
          <w:marRight w:val="0"/>
          <w:marTop w:val="0"/>
          <w:marBottom w:val="0"/>
          <w:divBdr>
            <w:top w:val="none" w:sz="0" w:space="0" w:color="auto"/>
            <w:left w:val="none" w:sz="0" w:space="0" w:color="auto"/>
            <w:bottom w:val="none" w:sz="0" w:space="0" w:color="auto"/>
            <w:right w:val="none" w:sz="0" w:space="0" w:color="auto"/>
          </w:divBdr>
        </w:div>
        <w:div w:id="1358658018">
          <w:marLeft w:val="0"/>
          <w:marRight w:val="0"/>
          <w:marTop w:val="0"/>
          <w:marBottom w:val="0"/>
          <w:divBdr>
            <w:top w:val="none" w:sz="0" w:space="0" w:color="auto"/>
            <w:left w:val="none" w:sz="0" w:space="0" w:color="auto"/>
            <w:bottom w:val="none" w:sz="0" w:space="0" w:color="auto"/>
            <w:right w:val="none" w:sz="0" w:space="0" w:color="auto"/>
          </w:divBdr>
          <w:divsChild>
            <w:div w:id="1370566875">
              <w:marLeft w:val="600"/>
              <w:marRight w:val="0"/>
              <w:marTop w:val="0"/>
              <w:marBottom w:val="0"/>
              <w:divBdr>
                <w:top w:val="none" w:sz="0" w:space="0" w:color="auto"/>
                <w:left w:val="none" w:sz="0" w:space="0" w:color="auto"/>
                <w:bottom w:val="none" w:sz="0" w:space="0" w:color="auto"/>
                <w:right w:val="none" w:sz="0" w:space="0" w:color="auto"/>
              </w:divBdr>
            </w:div>
          </w:divsChild>
        </w:div>
        <w:div w:id="1506046780">
          <w:marLeft w:val="0"/>
          <w:marRight w:val="0"/>
          <w:marTop w:val="0"/>
          <w:marBottom w:val="0"/>
          <w:divBdr>
            <w:top w:val="none" w:sz="0" w:space="0" w:color="auto"/>
            <w:left w:val="none" w:sz="0" w:space="0" w:color="auto"/>
            <w:bottom w:val="none" w:sz="0" w:space="0" w:color="auto"/>
            <w:right w:val="none" w:sz="0" w:space="0" w:color="auto"/>
          </w:divBdr>
          <w:divsChild>
            <w:div w:id="1942880805">
              <w:marLeft w:val="600"/>
              <w:marRight w:val="0"/>
              <w:marTop w:val="0"/>
              <w:marBottom w:val="0"/>
              <w:divBdr>
                <w:top w:val="none" w:sz="0" w:space="0" w:color="auto"/>
                <w:left w:val="none" w:sz="0" w:space="0" w:color="auto"/>
                <w:bottom w:val="none" w:sz="0" w:space="0" w:color="auto"/>
                <w:right w:val="none" w:sz="0" w:space="0" w:color="auto"/>
              </w:divBdr>
            </w:div>
          </w:divsChild>
        </w:div>
        <w:div w:id="2010793345">
          <w:marLeft w:val="0"/>
          <w:marRight w:val="0"/>
          <w:marTop w:val="0"/>
          <w:marBottom w:val="0"/>
          <w:divBdr>
            <w:top w:val="none" w:sz="0" w:space="0" w:color="auto"/>
            <w:left w:val="none" w:sz="0" w:space="0" w:color="auto"/>
            <w:bottom w:val="none" w:sz="0" w:space="0" w:color="auto"/>
            <w:right w:val="none" w:sz="0" w:space="0" w:color="auto"/>
          </w:divBdr>
        </w:div>
      </w:divsChild>
    </w:div>
    <w:div w:id="1895002474">
      <w:bodyDiv w:val="1"/>
      <w:marLeft w:val="0"/>
      <w:marRight w:val="0"/>
      <w:marTop w:val="0"/>
      <w:marBottom w:val="0"/>
      <w:divBdr>
        <w:top w:val="none" w:sz="0" w:space="0" w:color="auto"/>
        <w:left w:val="none" w:sz="0" w:space="0" w:color="auto"/>
        <w:bottom w:val="none" w:sz="0" w:space="0" w:color="auto"/>
        <w:right w:val="none" w:sz="0" w:space="0" w:color="auto"/>
      </w:divBdr>
      <w:divsChild>
        <w:div w:id="601691387">
          <w:marLeft w:val="0"/>
          <w:marRight w:val="0"/>
          <w:marTop w:val="0"/>
          <w:marBottom w:val="0"/>
          <w:divBdr>
            <w:top w:val="none" w:sz="0" w:space="0" w:color="auto"/>
            <w:left w:val="none" w:sz="0" w:space="0" w:color="auto"/>
            <w:bottom w:val="none" w:sz="0" w:space="0" w:color="auto"/>
            <w:right w:val="none" w:sz="0" w:space="0" w:color="auto"/>
          </w:divBdr>
        </w:div>
        <w:div w:id="1111902401">
          <w:marLeft w:val="0"/>
          <w:marRight w:val="0"/>
          <w:marTop w:val="0"/>
          <w:marBottom w:val="0"/>
          <w:divBdr>
            <w:top w:val="none" w:sz="0" w:space="0" w:color="auto"/>
            <w:left w:val="none" w:sz="0" w:space="0" w:color="auto"/>
            <w:bottom w:val="none" w:sz="0" w:space="0" w:color="auto"/>
            <w:right w:val="none" w:sz="0" w:space="0" w:color="auto"/>
          </w:divBdr>
        </w:div>
        <w:div w:id="1598247598">
          <w:marLeft w:val="0"/>
          <w:marRight w:val="0"/>
          <w:marTop w:val="0"/>
          <w:marBottom w:val="0"/>
          <w:divBdr>
            <w:top w:val="none" w:sz="0" w:space="0" w:color="auto"/>
            <w:left w:val="none" w:sz="0" w:space="0" w:color="auto"/>
            <w:bottom w:val="none" w:sz="0" w:space="0" w:color="auto"/>
            <w:right w:val="none" w:sz="0" w:space="0" w:color="auto"/>
          </w:divBdr>
        </w:div>
        <w:div w:id="1607956387">
          <w:marLeft w:val="0"/>
          <w:marRight w:val="0"/>
          <w:marTop w:val="0"/>
          <w:marBottom w:val="0"/>
          <w:divBdr>
            <w:top w:val="none" w:sz="0" w:space="0" w:color="auto"/>
            <w:left w:val="none" w:sz="0" w:space="0" w:color="auto"/>
            <w:bottom w:val="none" w:sz="0" w:space="0" w:color="auto"/>
            <w:right w:val="none" w:sz="0" w:space="0" w:color="auto"/>
          </w:divBdr>
        </w:div>
        <w:div w:id="1649937135">
          <w:marLeft w:val="0"/>
          <w:marRight w:val="0"/>
          <w:marTop w:val="0"/>
          <w:marBottom w:val="0"/>
          <w:divBdr>
            <w:top w:val="none" w:sz="0" w:space="0" w:color="auto"/>
            <w:left w:val="none" w:sz="0" w:space="0" w:color="auto"/>
            <w:bottom w:val="none" w:sz="0" w:space="0" w:color="auto"/>
            <w:right w:val="none" w:sz="0" w:space="0" w:color="auto"/>
          </w:divBdr>
        </w:div>
      </w:divsChild>
    </w:div>
    <w:div w:id="1938906650">
      <w:bodyDiv w:val="1"/>
      <w:marLeft w:val="0"/>
      <w:marRight w:val="0"/>
      <w:marTop w:val="0"/>
      <w:marBottom w:val="0"/>
      <w:divBdr>
        <w:top w:val="none" w:sz="0" w:space="0" w:color="auto"/>
        <w:left w:val="none" w:sz="0" w:space="0" w:color="auto"/>
        <w:bottom w:val="none" w:sz="0" w:space="0" w:color="auto"/>
        <w:right w:val="none" w:sz="0" w:space="0" w:color="auto"/>
      </w:divBdr>
    </w:div>
    <w:div w:id="1954626083">
      <w:bodyDiv w:val="1"/>
      <w:marLeft w:val="0"/>
      <w:marRight w:val="0"/>
      <w:marTop w:val="0"/>
      <w:marBottom w:val="0"/>
      <w:divBdr>
        <w:top w:val="none" w:sz="0" w:space="0" w:color="auto"/>
        <w:left w:val="none" w:sz="0" w:space="0" w:color="auto"/>
        <w:bottom w:val="none" w:sz="0" w:space="0" w:color="auto"/>
        <w:right w:val="none" w:sz="0" w:space="0" w:color="auto"/>
      </w:divBdr>
      <w:divsChild>
        <w:div w:id="789320575">
          <w:marLeft w:val="0"/>
          <w:marRight w:val="0"/>
          <w:marTop w:val="0"/>
          <w:marBottom w:val="0"/>
          <w:divBdr>
            <w:top w:val="none" w:sz="0" w:space="0" w:color="auto"/>
            <w:left w:val="none" w:sz="0" w:space="0" w:color="auto"/>
            <w:bottom w:val="none" w:sz="0" w:space="0" w:color="auto"/>
            <w:right w:val="none" w:sz="0" w:space="0" w:color="auto"/>
          </w:divBdr>
        </w:div>
      </w:divsChild>
    </w:div>
    <w:div w:id="1963614519">
      <w:bodyDiv w:val="1"/>
      <w:marLeft w:val="0"/>
      <w:marRight w:val="0"/>
      <w:marTop w:val="0"/>
      <w:marBottom w:val="0"/>
      <w:divBdr>
        <w:top w:val="none" w:sz="0" w:space="0" w:color="auto"/>
        <w:left w:val="none" w:sz="0" w:space="0" w:color="auto"/>
        <w:bottom w:val="none" w:sz="0" w:space="0" w:color="auto"/>
        <w:right w:val="none" w:sz="0" w:space="0" w:color="auto"/>
      </w:divBdr>
    </w:div>
    <w:div w:id="1967348074">
      <w:bodyDiv w:val="1"/>
      <w:marLeft w:val="0"/>
      <w:marRight w:val="0"/>
      <w:marTop w:val="0"/>
      <w:marBottom w:val="0"/>
      <w:divBdr>
        <w:top w:val="none" w:sz="0" w:space="0" w:color="auto"/>
        <w:left w:val="none" w:sz="0" w:space="0" w:color="auto"/>
        <w:bottom w:val="none" w:sz="0" w:space="0" w:color="auto"/>
        <w:right w:val="none" w:sz="0" w:space="0" w:color="auto"/>
      </w:divBdr>
    </w:div>
    <w:div w:id="1988165722">
      <w:bodyDiv w:val="1"/>
      <w:marLeft w:val="0"/>
      <w:marRight w:val="0"/>
      <w:marTop w:val="0"/>
      <w:marBottom w:val="0"/>
      <w:divBdr>
        <w:top w:val="none" w:sz="0" w:space="0" w:color="auto"/>
        <w:left w:val="none" w:sz="0" w:space="0" w:color="auto"/>
        <w:bottom w:val="none" w:sz="0" w:space="0" w:color="auto"/>
        <w:right w:val="none" w:sz="0" w:space="0" w:color="auto"/>
      </w:divBdr>
    </w:div>
    <w:div w:id="2020085563">
      <w:bodyDiv w:val="1"/>
      <w:marLeft w:val="0"/>
      <w:marRight w:val="0"/>
      <w:marTop w:val="0"/>
      <w:marBottom w:val="0"/>
      <w:divBdr>
        <w:top w:val="none" w:sz="0" w:space="0" w:color="auto"/>
        <w:left w:val="none" w:sz="0" w:space="0" w:color="auto"/>
        <w:bottom w:val="none" w:sz="0" w:space="0" w:color="auto"/>
        <w:right w:val="none" w:sz="0" w:space="0" w:color="auto"/>
      </w:divBdr>
      <w:divsChild>
        <w:div w:id="1764453647">
          <w:marLeft w:val="0"/>
          <w:marRight w:val="0"/>
          <w:marTop w:val="0"/>
          <w:marBottom w:val="0"/>
          <w:divBdr>
            <w:top w:val="none" w:sz="0" w:space="0" w:color="auto"/>
            <w:left w:val="none" w:sz="0" w:space="0" w:color="auto"/>
            <w:bottom w:val="none" w:sz="0" w:space="0" w:color="auto"/>
            <w:right w:val="none" w:sz="0" w:space="0" w:color="auto"/>
          </w:divBdr>
        </w:div>
      </w:divsChild>
    </w:div>
    <w:div w:id="2056274584">
      <w:bodyDiv w:val="1"/>
      <w:marLeft w:val="0"/>
      <w:marRight w:val="0"/>
      <w:marTop w:val="0"/>
      <w:marBottom w:val="0"/>
      <w:divBdr>
        <w:top w:val="none" w:sz="0" w:space="0" w:color="auto"/>
        <w:left w:val="none" w:sz="0" w:space="0" w:color="auto"/>
        <w:bottom w:val="none" w:sz="0" w:space="0" w:color="auto"/>
        <w:right w:val="none" w:sz="0" w:space="0" w:color="auto"/>
      </w:divBdr>
      <w:divsChild>
        <w:div w:id="1906404156">
          <w:marLeft w:val="0"/>
          <w:marRight w:val="0"/>
          <w:marTop w:val="0"/>
          <w:marBottom w:val="0"/>
          <w:divBdr>
            <w:top w:val="none" w:sz="0" w:space="0" w:color="auto"/>
            <w:left w:val="none" w:sz="0" w:space="0" w:color="auto"/>
            <w:bottom w:val="none" w:sz="0" w:space="0" w:color="auto"/>
            <w:right w:val="none" w:sz="0" w:space="0" w:color="auto"/>
          </w:divBdr>
        </w:div>
      </w:divsChild>
    </w:div>
    <w:div w:id="2057923694">
      <w:bodyDiv w:val="1"/>
      <w:marLeft w:val="0"/>
      <w:marRight w:val="0"/>
      <w:marTop w:val="0"/>
      <w:marBottom w:val="0"/>
      <w:divBdr>
        <w:top w:val="none" w:sz="0" w:space="0" w:color="auto"/>
        <w:left w:val="none" w:sz="0" w:space="0" w:color="auto"/>
        <w:bottom w:val="none" w:sz="0" w:space="0" w:color="auto"/>
        <w:right w:val="none" w:sz="0" w:space="0" w:color="auto"/>
      </w:divBdr>
      <w:divsChild>
        <w:div w:id="2023163137">
          <w:marLeft w:val="0"/>
          <w:marRight w:val="0"/>
          <w:marTop w:val="0"/>
          <w:marBottom w:val="0"/>
          <w:divBdr>
            <w:top w:val="none" w:sz="0" w:space="0" w:color="auto"/>
            <w:left w:val="none" w:sz="0" w:space="0" w:color="auto"/>
            <w:bottom w:val="none" w:sz="0" w:space="0" w:color="auto"/>
            <w:right w:val="none" w:sz="0" w:space="0" w:color="auto"/>
          </w:divBdr>
        </w:div>
      </w:divsChild>
    </w:div>
    <w:div w:id="2063869739">
      <w:bodyDiv w:val="1"/>
      <w:marLeft w:val="0"/>
      <w:marRight w:val="0"/>
      <w:marTop w:val="0"/>
      <w:marBottom w:val="0"/>
      <w:divBdr>
        <w:top w:val="none" w:sz="0" w:space="0" w:color="auto"/>
        <w:left w:val="none" w:sz="0" w:space="0" w:color="auto"/>
        <w:bottom w:val="none" w:sz="0" w:space="0" w:color="auto"/>
        <w:right w:val="none" w:sz="0" w:space="0" w:color="auto"/>
      </w:divBdr>
      <w:divsChild>
        <w:div w:id="360857464">
          <w:marLeft w:val="0"/>
          <w:marRight w:val="0"/>
          <w:marTop w:val="0"/>
          <w:marBottom w:val="0"/>
          <w:divBdr>
            <w:top w:val="none" w:sz="0" w:space="0" w:color="auto"/>
            <w:left w:val="none" w:sz="0" w:space="0" w:color="auto"/>
            <w:bottom w:val="none" w:sz="0" w:space="0" w:color="auto"/>
            <w:right w:val="none" w:sz="0" w:space="0" w:color="auto"/>
          </w:divBdr>
        </w:div>
      </w:divsChild>
    </w:div>
    <w:div w:id="2082364879">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92764581">
          <w:marLeft w:val="0"/>
          <w:marRight w:val="0"/>
          <w:marTop w:val="0"/>
          <w:marBottom w:val="0"/>
          <w:divBdr>
            <w:top w:val="none" w:sz="0" w:space="0" w:color="auto"/>
            <w:left w:val="none" w:sz="0" w:space="0" w:color="auto"/>
            <w:bottom w:val="none" w:sz="0" w:space="0" w:color="auto"/>
            <w:right w:val="none" w:sz="0" w:space="0" w:color="auto"/>
          </w:divBdr>
          <w:divsChild>
            <w:div w:id="1082293967">
              <w:marLeft w:val="0"/>
              <w:marRight w:val="0"/>
              <w:marTop w:val="0"/>
              <w:marBottom w:val="0"/>
              <w:divBdr>
                <w:top w:val="none" w:sz="0" w:space="0" w:color="auto"/>
                <w:left w:val="none" w:sz="0" w:space="0" w:color="auto"/>
                <w:bottom w:val="none" w:sz="0" w:space="0" w:color="auto"/>
                <w:right w:val="none" w:sz="0" w:space="0" w:color="auto"/>
              </w:divBdr>
              <w:divsChild>
                <w:div w:id="2115900479">
                  <w:marLeft w:val="0"/>
                  <w:marRight w:val="0"/>
                  <w:marTop w:val="0"/>
                  <w:marBottom w:val="0"/>
                  <w:divBdr>
                    <w:top w:val="outset" w:sz="4" w:space="12" w:color="999966"/>
                    <w:left w:val="outset" w:sz="4" w:space="12" w:color="999966"/>
                    <w:bottom w:val="outset" w:sz="4" w:space="12" w:color="999966"/>
                    <w:right w:val="outset" w:sz="4" w:space="12" w:color="999966"/>
                  </w:divBdr>
                  <w:divsChild>
                    <w:div w:id="1600528570">
                      <w:marLeft w:val="0"/>
                      <w:marRight w:val="0"/>
                      <w:marTop w:val="0"/>
                      <w:marBottom w:val="0"/>
                      <w:divBdr>
                        <w:top w:val="none" w:sz="0" w:space="0" w:color="auto"/>
                        <w:left w:val="none" w:sz="0" w:space="0" w:color="auto"/>
                        <w:bottom w:val="none" w:sz="0" w:space="0" w:color="auto"/>
                        <w:right w:val="none" w:sz="0" w:space="0" w:color="auto"/>
                      </w:divBdr>
                      <w:divsChild>
                        <w:div w:id="10005488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89595">
      <w:bodyDiv w:val="1"/>
      <w:marLeft w:val="0"/>
      <w:marRight w:val="0"/>
      <w:marTop w:val="0"/>
      <w:marBottom w:val="0"/>
      <w:divBdr>
        <w:top w:val="none" w:sz="0" w:space="0" w:color="auto"/>
        <w:left w:val="none" w:sz="0" w:space="0" w:color="auto"/>
        <w:bottom w:val="none" w:sz="0" w:space="0" w:color="auto"/>
        <w:right w:val="none" w:sz="0" w:space="0" w:color="auto"/>
      </w:divBdr>
      <w:divsChild>
        <w:div w:id="1077629067">
          <w:marLeft w:val="0"/>
          <w:marRight w:val="0"/>
          <w:marTop w:val="0"/>
          <w:marBottom w:val="0"/>
          <w:divBdr>
            <w:top w:val="none" w:sz="0" w:space="0" w:color="auto"/>
            <w:left w:val="none" w:sz="0" w:space="0" w:color="auto"/>
            <w:bottom w:val="none" w:sz="0" w:space="0" w:color="auto"/>
            <w:right w:val="none" w:sz="0" w:space="0" w:color="auto"/>
          </w:divBdr>
        </w:div>
      </w:divsChild>
    </w:div>
    <w:div w:id="2097439416">
      <w:bodyDiv w:val="1"/>
      <w:marLeft w:val="0"/>
      <w:marRight w:val="0"/>
      <w:marTop w:val="0"/>
      <w:marBottom w:val="0"/>
      <w:divBdr>
        <w:top w:val="none" w:sz="0" w:space="0" w:color="auto"/>
        <w:left w:val="none" w:sz="0" w:space="0" w:color="auto"/>
        <w:bottom w:val="none" w:sz="0" w:space="0" w:color="auto"/>
        <w:right w:val="none" w:sz="0" w:space="0" w:color="auto"/>
      </w:divBdr>
      <w:divsChild>
        <w:div w:id="878393111">
          <w:marLeft w:val="0"/>
          <w:marRight w:val="0"/>
          <w:marTop w:val="0"/>
          <w:marBottom w:val="0"/>
          <w:divBdr>
            <w:top w:val="none" w:sz="0" w:space="0" w:color="auto"/>
            <w:left w:val="none" w:sz="0" w:space="0" w:color="auto"/>
            <w:bottom w:val="none" w:sz="0" w:space="0" w:color="auto"/>
            <w:right w:val="none" w:sz="0" w:space="0" w:color="auto"/>
          </w:divBdr>
        </w:div>
      </w:divsChild>
    </w:div>
    <w:div w:id="2117863762">
      <w:bodyDiv w:val="1"/>
      <w:marLeft w:val="0"/>
      <w:marRight w:val="0"/>
      <w:marTop w:val="0"/>
      <w:marBottom w:val="0"/>
      <w:divBdr>
        <w:top w:val="none" w:sz="0" w:space="0" w:color="auto"/>
        <w:left w:val="none" w:sz="0" w:space="0" w:color="auto"/>
        <w:bottom w:val="none" w:sz="0" w:space="0" w:color="auto"/>
        <w:right w:val="none" w:sz="0" w:space="0" w:color="auto"/>
      </w:divBdr>
      <w:divsChild>
        <w:div w:id="948699596">
          <w:marLeft w:val="0"/>
          <w:marRight w:val="0"/>
          <w:marTop w:val="0"/>
          <w:marBottom w:val="0"/>
          <w:divBdr>
            <w:top w:val="none" w:sz="0" w:space="0" w:color="auto"/>
            <w:left w:val="none" w:sz="0" w:space="0" w:color="auto"/>
            <w:bottom w:val="none" w:sz="0" w:space="0" w:color="auto"/>
            <w:right w:val="none" w:sz="0" w:space="0" w:color="auto"/>
          </w:divBdr>
        </w:div>
      </w:divsChild>
    </w:div>
    <w:div w:id="2136942374">
      <w:bodyDiv w:val="1"/>
      <w:marLeft w:val="0"/>
      <w:marRight w:val="0"/>
      <w:marTop w:val="0"/>
      <w:marBottom w:val="0"/>
      <w:divBdr>
        <w:top w:val="none" w:sz="0" w:space="0" w:color="auto"/>
        <w:left w:val="none" w:sz="0" w:space="0" w:color="auto"/>
        <w:bottom w:val="none" w:sz="0" w:space="0" w:color="auto"/>
        <w:right w:val="none" w:sz="0" w:space="0" w:color="auto"/>
      </w:divBdr>
      <w:divsChild>
        <w:div w:id="11145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so.org/obp/ui/%23!iso:std:63753: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c.ch/members_experts/refdocs/iec/isoiec-dir2%7Bed6.0%7Den.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nvif.org/Documents/Specifications.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D:\EU-TSO\IER_Committees\IEC\1%20General\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A9F4F-9D58-41DE-BCE1-E588B9BB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2736</TotalTime>
  <Pages>29</Pages>
  <Words>6952</Words>
  <Characters>36851</Characters>
  <Application>Microsoft Office Word</Application>
  <DocSecurity>0</DocSecurity>
  <Lines>307</Lines>
  <Paragraphs>87</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ONVIF-Credential-Service-Spec</vt:lpstr>
      <vt:lpstr>ONVIF-Credential-Service-Spec</vt:lpstr>
      <vt:lpstr>ONVIF PACS Service Specification</vt:lpstr>
    </vt:vector>
  </TitlesOfParts>
  <Company>ONVIF</Company>
  <LinksUpToDate>false</LinksUpToDate>
  <CharactersWithSpaces>43716</CharactersWithSpaces>
  <SharedDoc>false</SharedDoc>
  <HLinks>
    <vt:vector size="312" baseType="variant">
      <vt:variant>
        <vt:i4>524367</vt:i4>
      </vt:variant>
      <vt:variant>
        <vt:i4>309</vt:i4>
      </vt:variant>
      <vt:variant>
        <vt:i4>0</vt:i4>
      </vt:variant>
      <vt:variant>
        <vt:i4>5</vt:i4>
      </vt:variant>
      <vt:variant>
        <vt:lpwstr>http://www.onvif.org/specs/core/ONVIF-Core-Spec-v210.pdf</vt:lpwstr>
      </vt:variant>
      <vt:variant>
        <vt:lpwstr/>
      </vt:variant>
      <vt:variant>
        <vt:i4>1769535</vt:i4>
      </vt:variant>
      <vt:variant>
        <vt:i4>302</vt:i4>
      </vt:variant>
      <vt:variant>
        <vt:i4>0</vt:i4>
      </vt:variant>
      <vt:variant>
        <vt:i4>5</vt:i4>
      </vt:variant>
      <vt:variant>
        <vt:lpwstr/>
      </vt:variant>
      <vt:variant>
        <vt:lpwstr>_Toc340148811</vt:lpwstr>
      </vt:variant>
      <vt:variant>
        <vt:i4>1769535</vt:i4>
      </vt:variant>
      <vt:variant>
        <vt:i4>296</vt:i4>
      </vt:variant>
      <vt:variant>
        <vt:i4>0</vt:i4>
      </vt:variant>
      <vt:variant>
        <vt:i4>5</vt:i4>
      </vt:variant>
      <vt:variant>
        <vt:lpwstr/>
      </vt:variant>
      <vt:variant>
        <vt:lpwstr>_Toc340148810</vt:lpwstr>
      </vt:variant>
      <vt:variant>
        <vt:i4>1703999</vt:i4>
      </vt:variant>
      <vt:variant>
        <vt:i4>290</vt:i4>
      </vt:variant>
      <vt:variant>
        <vt:i4>0</vt:i4>
      </vt:variant>
      <vt:variant>
        <vt:i4>5</vt:i4>
      </vt:variant>
      <vt:variant>
        <vt:lpwstr/>
      </vt:variant>
      <vt:variant>
        <vt:lpwstr>_Toc340148809</vt:lpwstr>
      </vt:variant>
      <vt:variant>
        <vt:i4>1703999</vt:i4>
      </vt:variant>
      <vt:variant>
        <vt:i4>284</vt:i4>
      </vt:variant>
      <vt:variant>
        <vt:i4>0</vt:i4>
      </vt:variant>
      <vt:variant>
        <vt:i4>5</vt:i4>
      </vt:variant>
      <vt:variant>
        <vt:lpwstr/>
      </vt:variant>
      <vt:variant>
        <vt:lpwstr>_Toc340148808</vt:lpwstr>
      </vt:variant>
      <vt:variant>
        <vt:i4>1703999</vt:i4>
      </vt:variant>
      <vt:variant>
        <vt:i4>278</vt:i4>
      </vt:variant>
      <vt:variant>
        <vt:i4>0</vt:i4>
      </vt:variant>
      <vt:variant>
        <vt:i4>5</vt:i4>
      </vt:variant>
      <vt:variant>
        <vt:lpwstr/>
      </vt:variant>
      <vt:variant>
        <vt:lpwstr>_Toc340148807</vt:lpwstr>
      </vt:variant>
      <vt:variant>
        <vt:i4>1703999</vt:i4>
      </vt:variant>
      <vt:variant>
        <vt:i4>272</vt:i4>
      </vt:variant>
      <vt:variant>
        <vt:i4>0</vt:i4>
      </vt:variant>
      <vt:variant>
        <vt:i4>5</vt:i4>
      </vt:variant>
      <vt:variant>
        <vt:lpwstr/>
      </vt:variant>
      <vt:variant>
        <vt:lpwstr>_Toc340148806</vt:lpwstr>
      </vt:variant>
      <vt:variant>
        <vt:i4>1703999</vt:i4>
      </vt:variant>
      <vt:variant>
        <vt:i4>266</vt:i4>
      </vt:variant>
      <vt:variant>
        <vt:i4>0</vt:i4>
      </vt:variant>
      <vt:variant>
        <vt:i4>5</vt:i4>
      </vt:variant>
      <vt:variant>
        <vt:lpwstr/>
      </vt:variant>
      <vt:variant>
        <vt:lpwstr>_Toc340148805</vt:lpwstr>
      </vt:variant>
      <vt:variant>
        <vt:i4>1703999</vt:i4>
      </vt:variant>
      <vt:variant>
        <vt:i4>260</vt:i4>
      </vt:variant>
      <vt:variant>
        <vt:i4>0</vt:i4>
      </vt:variant>
      <vt:variant>
        <vt:i4>5</vt:i4>
      </vt:variant>
      <vt:variant>
        <vt:lpwstr/>
      </vt:variant>
      <vt:variant>
        <vt:lpwstr>_Toc340148804</vt:lpwstr>
      </vt:variant>
      <vt:variant>
        <vt:i4>1703999</vt:i4>
      </vt:variant>
      <vt:variant>
        <vt:i4>254</vt:i4>
      </vt:variant>
      <vt:variant>
        <vt:i4>0</vt:i4>
      </vt:variant>
      <vt:variant>
        <vt:i4>5</vt:i4>
      </vt:variant>
      <vt:variant>
        <vt:lpwstr/>
      </vt:variant>
      <vt:variant>
        <vt:lpwstr>_Toc340148803</vt:lpwstr>
      </vt:variant>
      <vt:variant>
        <vt:i4>1703999</vt:i4>
      </vt:variant>
      <vt:variant>
        <vt:i4>248</vt:i4>
      </vt:variant>
      <vt:variant>
        <vt:i4>0</vt:i4>
      </vt:variant>
      <vt:variant>
        <vt:i4>5</vt:i4>
      </vt:variant>
      <vt:variant>
        <vt:lpwstr/>
      </vt:variant>
      <vt:variant>
        <vt:lpwstr>_Toc340148802</vt:lpwstr>
      </vt:variant>
      <vt:variant>
        <vt:i4>1703999</vt:i4>
      </vt:variant>
      <vt:variant>
        <vt:i4>242</vt:i4>
      </vt:variant>
      <vt:variant>
        <vt:i4>0</vt:i4>
      </vt:variant>
      <vt:variant>
        <vt:i4>5</vt:i4>
      </vt:variant>
      <vt:variant>
        <vt:lpwstr/>
      </vt:variant>
      <vt:variant>
        <vt:lpwstr>_Toc340148801</vt:lpwstr>
      </vt:variant>
      <vt:variant>
        <vt:i4>1703999</vt:i4>
      </vt:variant>
      <vt:variant>
        <vt:i4>236</vt:i4>
      </vt:variant>
      <vt:variant>
        <vt:i4>0</vt:i4>
      </vt:variant>
      <vt:variant>
        <vt:i4>5</vt:i4>
      </vt:variant>
      <vt:variant>
        <vt:lpwstr/>
      </vt:variant>
      <vt:variant>
        <vt:lpwstr>_Toc340148800</vt:lpwstr>
      </vt:variant>
      <vt:variant>
        <vt:i4>1245232</vt:i4>
      </vt:variant>
      <vt:variant>
        <vt:i4>230</vt:i4>
      </vt:variant>
      <vt:variant>
        <vt:i4>0</vt:i4>
      </vt:variant>
      <vt:variant>
        <vt:i4>5</vt:i4>
      </vt:variant>
      <vt:variant>
        <vt:lpwstr/>
      </vt:variant>
      <vt:variant>
        <vt:lpwstr>_Toc340148799</vt:lpwstr>
      </vt:variant>
      <vt:variant>
        <vt:i4>1245232</vt:i4>
      </vt:variant>
      <vt:variant>
        <vt:i4>224</vt:i4>
      </vt:variant>
      <vt:variant>
        <vt:i4>0</vt:i4>
      </vt:variant>
      <vt:variant>
        <vt:i4>5</vt:i4>
      </vt:variant>
      <vt:variant>
        <vt:lpwstr/>
      </vt:variant>
      <vt:variant>
        <vt:lpwstr>_Toc340148798</vt:lpwstr>
      </vt:variant>
      <vt:variant>
        <vt:i4>1245232</vt:i4>
      </vt:variant>
      <vt:variant>
        <vt:i4>218</vt:i4>
      </vt:variant>
      <vt:variant>
        <vt:i4>0</vt:i4>
      </vt:variant>
      <vt:variant>
        <vt:i4>5</vt:i4>
      </vt:variant>
      <vt:variant>
        <vt:lpwstr/>
      </vt:variant>
      <vt:variant>
        <vt:lpwstr>_Toc340148797</vt:lpwstr>
      </vt:variant>
      <vt:variant>
        <vt:i4>1245232</vt:i4>
      </vt:variant>
      <vt:variant>
        <vt:i4>212</vt:i4>
      </vt:variant>
      <vt:variant>
        <vt:i4>0</vt:i4>
      </vt:variant>
      <vt:variant>
        <vt:i4>5</vt:i4>
      </vt:variant>
      <vt:variant>
        <vt:lpwstr/>
      </vt:variant>
      <vt:variant>
        <vt:lpwstr>_Toc340148796</vt:lpwstr>
      </vt:variant>
      <vt:variant>
        <vt:i4>1245232</vt:i4>
      </vt:variant>
      <vt:variant>
        <vt:i4>206</vt:i4>
      </vt:variant>
      <vt:variant>
        <vt:i4>0</vt:i4>
      </vt:variant>
      <vt:variant>
        <vt:i4>5</vt:i4>
      </vt:variant>
      <vt:variant>
        <vt:lpwstr/>
      </vt:variant>
      <vt:variant>
        <vt:lpwstr>_Toc340148795</vt:lpwstr>
      </vt:variant>
      <vt:variant>
        <vt:i4>1245232</vt:i4>
      </vt:variant>
      <vt:variant>
        <vt:i4>200</vt:i4>
      </vt:variant>
      <vt:variant>
        <vt:i4>0</vt:i4>
      </vt:variant>
      <vt:variant>
        <vt:i4>5</vt:i4>
      </vt:variant>
      <vt:variant>
        <vt:lpwstr/>
      </vt:variant>
      <vt:variant>
        <vt:lpwstr>_Toc340148794</vt:lpwstr>
      </vt:variant>
      <vt:variant>
        <vt:i4>1245232</vt:i4>
      </vt:variant>
      <vt:variant>
        <vt:i4>194</vt:i4>
      </vt:variant>
      <vt:variant>
        <vt:i4>0</vt:i4>
      </vt:variant>
      <vt:variant>
        <vt:i4>5</vt:i4>
      </vt:variant>
      <vt:variant>
        <vt:lpwstr/>
      </vt:variant>
      <vt:variant>
        <vt:lpwstr>_Toc340148793</vt:lpwstr>
      </vt:variant>
      <vt:variant>
        <vt:i4>1245232</vt:i4>
      </vt:variant>
      <vt:variant>
        <vt:i4>188</vt:i4>
      </vt:variant>
      <vt:variant>
        <vt:i4>0</vt:i4>
      </vt:variant>
      <vt:variant>
        <vt:i4>5</vt:i4>
      </vt:variant>
      <vt:variant>
        <vt:lpwstr/>
      </vt:variant>
      <vt:variant>
        <vt:lpwstr>_Toc340148792</vt:lpwstr>
      </vt:variant>
      <vt:variant>
        <vt:i4>1245232</vt:i4>
      </vt:variant>
      <vt:variant>
        <vt:i4>182</vt:i4>
      </vt:variant>
      <vt:variant>
        <vt:i4>0</vt:i4>
      </vt:variant>
      <vt:variant>
        <vt:i4>5</vt:i4>
      </vt:variant>
      <vt:variant>
        <vt:lpwstr/>
      </vt:variant>
      <vt:variant>
        <vt:lpwstr>_Toc340148791</vt:lpwstr>
      </vt:variant>
      <vt:variant>
        <vt:i4>1245232</vt:i4>
      </vt:variant>
      <vt:variant>
        <vt:i4>176</vt:i4>
      </vt:variant>
      <vt:variant>
        <vt:i4>0</vt:i4>
      </vt:variant>
      <vt:variant>
        <vt:i4>5</vt:i4>
      </vt:variant>
      <vt:variant>
        <vt:lpwstr/>
      </vt:variant>
      <vt:variant>
        <vt:lpwstr>_Toc340148790</vt:lpwstr>
      </vt:variant>
      <vt:variant>
        <vt:i4>1179696</vt:i4>
      </vt:variant>
      <vt:variant>
        <vt:i4>170</vt:i4>
      </vt:variant>
      <vt:variant>
        <vt:i4>0</vt:i4>
      </vt:variant>
      <vt:variant>
        <vt:i4>5</vt:i4>
      </vt:variant>
      <vt:variant>
        <vt:lpwstr/>
      </vt:variant>
      <vt:variant>
        <vt:lpwstr>_Toc340148789</vt:lpwstr>
      </vt:variant>
      <vt:variant>
        <vt:i4>1179696</vt:i4>
      </vt:variant>
      <vt:variant>
        <vt:i4>164</vt:i4>
      </vt:variant>
      <vt:variant>
        <vt:i4>0</vt:i4>
      </vt:variant>
      <vt:variant>
        <vt:i4>5</vt:i4>
      </vt:variant>
      <vt:variant>
        <vt:lpwstr/>
      </vt:variant>
      <vt:variant>
        <vt:lpwstr>_Toc340148788</vt:lpwstr>
      </vt:variant>
      <vt:variant>
        <vt:i4>1179696</vt:i4>
      </vt:variant>
      <vt:variant>
        <vt:i4>158</vt:i4>
      </vt:variant>
      <vt:variant>
        <vt:i4>0</vt:i4>
      </vt:variant>
      <vt:variant>
        <vt:i4>5</vt:i4>
      </vt:variant>
      <vt:variant>
        <vt:lpwstr/>
      </vt:variant>
      <vt:variant>
        <vt:lpwstr>_Toc340148787</vt:lpwstr>
      </vt:variant>
      <vt:variant>
        <vt:i4>1179696</vt:i4>
      </vt:variant>
      <vt:variant>
        <vt:i4>152</vt:i4>
      </vt:variant>
      <vt:variant>
        <vt:i4>0</vt:i4>
      </vt:variant>
      <vt:variant>
        <vt:i4>5</vt:i4>
      </vt:variant>
      <vt:variant>
        <vt:lpwstr/>
      </vt:variant>
      <vt:variant>
        <vt:lpwstr>_Toc340148786</vt:lpwstr>
      </vt:variant>
      <vt:variant>
        <vt:i4>1179696</vt:i4>
      </vt:variant>
      <vt:variant>
        <vt:i4>146</vt:i4>
      </vt:variant>
      <vt:variant>
        <vt:i4>0</vt:i4>
      </vt:variant>
      <vt:variant>
        <vt:i4>5</vt:i4>
      </vt:variant>
      <vt:variant>
        <vt:lpwstr/>
      </vt:variant>
      <vt:variant>
        <vt:lpwstr>_Toc340148785</vt:lpwstr>
      </vt:variant>
      <vt:variant>
        <vt:i4>1179696</vt:i4>
      </vt:variant>
      <vt:variant>
        <vt:i4>140</vt:i4>
      </vt:variant>
      <vt:variant>
        <vt:i4>0</vt:i4>
      </vt:variant>
      <vt:variant>
        <vt:i4>5</vt:i4>
      </vt:variant>
      <vt:variant>
        <vt:lpwstr/>
      </vt:variant>
      <vt:variant>
        <vt:lpwstr>_Toc340148784</vt:lpwstr>
      </vt:variant>
      <vt:variant>
        <vt:i4>1179696</vt:i4>
      </vt:variant>
      <vt:variant>
        <vt:i4>134</vt:i4>
      </vt:variant>
      <vt:variant>
        <vt:i4>0</vt:i4>
      </vt:variant>
      <vt:variant>
        <vt:i4>5</vt:i4>
      </vt:variant>
      <vt:variant>
        <vt:lpwstr/>
      </vt:variant>
      <vt:variant>
        <vt:lpwstr>_Toc340148783</vt:lpwstr>
      </vt:variant>
      <vt:variant>
        <vt:i4>1179696</vt:i4>
      </vt:variant>
      <vt:variant>
        <vt:i4>128</vt:i4>
      </vt:variant>
      <vt:variant>
        <vt:i4>0</vt:i4>
      </vt:variant>
      <vt:variant>
        <vt:i4>5</vt:i4>
      </vt:variant>
      <vt:variant>
        <vt:lpwstr/>
      </vt:variant>
      <vt:variant>
        <vt:lpwstr>_Toc340148782</vt:lpwstr>
      </vt:variant>
      <vt:variant>
        <vt:i4>1179696</vt:i4>
      </vt:variant>
      <vt:variant>
        <vt:i4>122</vt:i4>
      </vt:variant>
      <vt:variant>
        <vt:i4>0</vt:i4>
      </vt:variant>
      <vt:variant>
        <vt:i4>5</vt:i4>
      </vt:variant>
      <vt:variant>
        <vt:lpwstr/>
      </vt:variant>
      <vt:variant>
        <vt:lpwstr>_Toc340148781</vt:lpwstr>
      </vt:variant>
      <vt:variant>
        <vt:i4>1179696</vt:i4>
      </vt:variant>
      <vt:variant>
        <vt:i4>116</vt:i4>
      </vt:variant>
      <vt:variant>
        <vt:i4>0</vt:i4>
      </vt:variant>
      <vt:variant>
        <vt:i4>5</vt:i4>
      </vt:variant>
      <vt:variant>
        <vt:lpwstr/>
      </vt:variant>
      <vt:variant>
        <vt:lpwstr>_Toc340148780</vt:lpwstr>
      </vt:variant>
      <vt:variant>
        <vt:i4>1900592</vt:i4>
      </vt:variant>
      <vt:variant>
        <vt:i4>110</vt:i4>
      </vt:variant>
      <vt:variant>
        <vt:i4>0</vt:i4>
      </vt:variant>
      <vt:variant>
        <vt:i4>5</vt:i4>
      </vt:variant>
      <vt:variant>
        <vt:lpwstr/>
      </vt:variant>
      <vt:variant>
        <vt:lpwstr>_Toc340148779</vt:lpwstr>
      </vt:variant>
      <vt:variant>
        <vt:i4>1900592</vt:i4>
      </vt:variant>
      <vt:variant>
        <vt:i4>104</vt:i4>
      </vt:variant>
      <vt:variant>
        <vt:i4>0</vt:i4>
      </vt:variant>
      <vt:variant>
        <vt:i4>5</vt:i4>
      </vt:variant>
      <vt:variant>
        <vt:lpwstr/>
      </vt:variant>
      <vt:variant>
        <vt:lpwstr>_Toc340148778</vt:lpwstr>
      </vt:variant>
      <vt:variant>
        <vt:i4>1900592</vt:i4>
      </vt:variant>
      <vt:variant>
        <vt:i4>98</vt:i4>
      </vt:variant>
      <vt:variant>
        <vt:i4>0</vt:i4>
      </vt:variant>
      <vt:variant>
        <vt:i4>5</vt:i4>
      </vt:variant>
      <vt:variant>
        <vt:lpwstr/>
      </vt:variant>
      <vt:variant>
        <vt:lpwstr>_Toc340148777</vt:lpwstr>
      </vt:variant>
      <vt:variant>
        <vt:i4>1900592</vt:i4>
      </vt:variant>
      <vt:variant>
        <vt:i4>92</vt:i4>
      </vt:variant>
      <vt:variant>
        <vt:i4>0</vt:i4>
      </vt:variant>
      <vt:variant>
        <vt:i4>5</vt:i4>
      </vt:variant>
      <vt:variant>
        <vt:lpwstr/>
      </vt:variant>
      <vt:variant>
        <vt:lpwstr>_Toc340148776</vt:lpwstr>
      </vt:variant>
      <vt:variant>
        <vt:i4>1900592</vt:i4>
      </vt:variant>
      <vt:variant>
        <vt:i4>86</vt:i4>
      </vt:variant>
      <vt:variant>
        <vt:i4>0</vt:i4>
      </vt:variant>
      <vt:variant>
        <vt:i4>5</vt:i4>
      </vt:variant>
      <vt:variant>
        <vt:lpwstr/>
      </vt:variant>
      <vt:variant>
        <vt:lpwstr>_Toc340148775</vt:lpwstr>
      </vt:variant>
      <vt:variant>
        <vt:i4>1900592</vt:i4>
      </vt:variant>
      <vt:variant>
        <vt:i4>80</vt:i4>
      </vt:variant>
      <vt:variant>
        <vt:i4>0</vt:i4>
      </vt:variant>
      <vt:variant>
        <vt:i4>5</vt:i4>
      </vt:variant>
      <vt:variant>
        <vt:lpwstr/>
      </vt:variant>
      <vt:variant>
        <vt:lpwstr>_Toc340148774</vt:lpwstr>
      </vt:variant>
      <vt:variant>
        <vt:i4>1900592</vt:i4>
      </vt:variant>
      <vt:variant>
        <vt:i4>74</vt:i4>
      </vt:variant>
      <vt:variant>
        <vt:i4>0</vt:i4>
      </vt:variant>
      <vt:variant>
        <vt:i4>5</vt:i4>
      </vt:variant>
      <vt:variant>
        <vt:lpwstr/>
      </vt:variant>
      <vt:variant>
        <vt:lpwstr>_Toc340148773</vt:lpwstr>
      </vt:variant>
      <vt:variant>
        <vt:i4>1900592</vt:i4>
      </vt:variant>
      <vt:variant>
        <vt:i4>68</vt:i4>
      </vt:variant>
      <vt:variant>
        <vt:i4>0</vt:i4>
      </vt:variant>
      <vt:variant>
        <vt:i4>5</vt:i4>
      </vt:variant>
      <vt:variant>
        <vt:lpwstr/>
      </vt:variant>
      <vt:variant>
        <vt:lpwstr>_Toc340148772</vt:lpwstr>
      </vt:variant>
      <vt:variant>
        <vt:i4>1900592</vt:i4>
      </vt:variant>
      <vt:variant>
        <vt:i4>62</vt:i4>
      </vt:variant>
      <vt:variant>
        <vt:i4>0</vt:i4>
      </vt:variant>
      <vt:variant>
        <vt:i4>5</vt:i4>
      </vt:variant>
      <vt:variant>
        <vt:lpwstr/>
      </vt:variant>
      <vt:variant>
        <vt:lpwstr>_Toc340148771</vt:lpwstr>
      </vt:variant>
      <vt:variant>
        <vt:i4>1900592</vt:i4>
      </vt:variant>
      <vt:variant>
        <vt:i4>56</vt:i4>
      </vt:variant>
      <vt:variant>
        <vt:i4>0</vt:i4>
      </vt:variant>
      <vt:variant>
        <vt:i4>5</vt:i4>
      </vt:variant>
      <vt:variant>
        <vt:lpwstr/>
      </vt:variant>
      <vt:variant>
        <vt:lpwstr>_Toc340148770</vt:lpwstr>
      </vt:variant>
      <vt:variant>
        <vt:i4>1835056</vt:i4>
      </vt:variant>
      <vt:variant>
        <vt:i4>50</vt:i4>
      </vt:variant>
      <vt:variant>
        <vt:i4>0</vt:i4>
      </vt:variant>
      <vt:variant>
        <vt:i4>5</vt:i4>
      </vt:variant>
      <vt:variant>
        <vt:lpwstr/>
      </vt:variant>
      <vt:variant>
        <vt:lpwstr>_Toc340148769</vt:lpwstr>
      </vt:variant>
      <vt:variant>
        <vt:i4>1835056</vt:i4>
      </vt:variant>
      <vt:variant>
        <vt:i4>44</vt:i4>
      </vt:variant>
      <vt:variant>
        <vt:i4>0</vt:i4>
      </vt:variant>
      <vt:variant>
        <vt:i4>5</vt:i4>
      </vt:variant>
      <vt:variant>
        <vt:lpwstr/>
      </vt:variant>
      <vt:variant>
        <vt:lpwstr>_Toc340148768</vt:lpwstr>
      </vt:variant>
      <vt:variant>
        <vt:i4>1835056</vt:i4>
      </vt:variant>
      <vt:variant>
        <vt:i4>38</vt:i4>
      </vt:variant>
      <vt:variant>
        <vt:i4>0</vt:i4>
      </vt:variant>
      <vt:variant>
        <vt:i4>5</vt:i4>
      </vt:variant>
      <vt:variant>
        <vt:lpwstr/>
      </vt:variant>
      <vt:variant>
        <vt:lpwstr>_Toc340148767</vt:lpwstr>
      </vt:variant>
      <vt:variant>
        <vt:i4>1835056</vt:i4>
      </vt:variant>
      <vt:variant>
        <vt:i4>32</vt:i4>
      </vt:variant>
      <vt:variant>
        <vt:i4>0</vt:i4>
      </vt:variant>
      <vt:variant>
        <vt:i4>5</vt:i4>
      </vt:variant>
      <vt:variant>
        <vt:lpwstr/>
      </vt:variant>
      <vt:variant>
        <vt:lpwstr>_Toc340148766</vt:lpwstr>
      </vt:variant>
      <vt:variant>
        <vt:i4>1835056</vt:i4>
      </vt:variant>
      <vt:variant>
        <vt:i4>26</vt:i4>
      </vt:variant>
      <vt:variant>
        <vt:i4>0</vt:i4>
      </vt:variant>
      <vt:variant>
        <vt:i4>5</vt:i4>
      </vt:variant>
      <vt:variant>
        <vt:lpwstr/>
      </vt:variant>
      <vt:variant>
        <vt:lpwstr>_Toc340148765</vt:lpwstr>
      </vt:variant>
      <vt:variant>
        <vt:i4>1835056</vt:i4>
      </vt:variant>
      <vt:variant>
        <vt:i4>20</vt:i4>
      </vt:variant>
      <vt:variant>
        <vt:i4>0</vt:i4>
      </vt:variant>
      <vt:variant>
        <vt:i4>5</vt:i4>
      </vt:variant>
      <vt:variant>
        <vt:lpwstr/>
      </vt:variant>
      <vt:variant>
        <vt:lpwstr>_Toc340148764</vt:lpwstr>
      </vt:variant>
      <vt:variant>
        <vt:i4>1835056</vt:i4>
      </vt:variant>
      <vt:variant>
        <vt:i4>14</vt:i4>
      </vt:variant>
      <vt:variant>
        <vt:i4>0</vt:i4>
      </vt:variant>
      <vt:variant>
        <vt:i4>5</vt:i4>
      </vt:variant>
      <vt:variant>
        <vt:lpwstr/>
      </vt:variant>
      <vt:variant>
        <vt:lpwstr>_Toc340148763</vt:lpwstr>
      </vt:variant>
      <vt:variant>
        <vt:i4>1835056</vt:i4>
      </vt:variant>
      <vt:variant>
        <vt:i4>8</vt:i4>
      </vt:variant>
      <vt:variant>
        <vt:i4>0</vt:i4>
      </vt:variant>
      <vt:variant>
        <vt:i4>5</vt:i4>
      </vt:variant>
      <vt:variant>
        <vt:lpwstr/>
      </vt:variant>
      <vt:variant>
        <vt:lpwstr>_Toc340148762</vt:lpwstr>
      </vt:variant>
      <vt:variant>
        <vt:i4>1835056</vt:i4>
      </vt:variant>
      <vt:variant>
        <vt:i4>2</vt:i4>
      </vt:variant>
      <vt:variant>
        <vt:i4>0</vt:i4>
      </vt:variant>
      <vt:variant>
        <vt:i4>5</vt:i4>
      </vt:variant>
      <vt:variant>
        <vt:lpwstr/>
      </vt:variant>
      <vt:variant>
        <vt:lpwstr>_Toc340148761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ONVIF-Credential-Service-Spec</dc:title>
  <dc:subject>v1.0</dc:subject>
  <dc:creator>Suresh Raman, Patrik Björling Rygert</dc:creator>
  <cp:lastModifiedBy>Björling, Patrik</cp:lastModifiedBy>
  <cp:revision>236</cp:revision>
  <cp:lastPrinted>2012-12-27T15:53:00Z</cp:lastPrinted>
  <dcterms:created xsi:type="dcterms:W3CDTF">2013-01-03T04:00:00Z</dcterms:created>
  <dcterms:modified xsi:type="dcterms:W3CDTF">2015-06-12T08:53:00Z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1.0.4</vt:lpwstr>
  </property>
</Properties>
</file>